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17005D" w14:textId="77777777" w:rsidR="006504F0" w:rsidRDefault="00072483" w:rsidP="00072483">
      <w:pPr>
        <w:spacing w:after="0"/>
      </w:pPr>
      <w:r>
        <w:rPr>
          <w:noProof/>
        </w:rPr>
        <mc:AlternateContent>
          <mc:Choice Requires="wps">
            <w:drawing>
              <wp:anchor distT="72390" distB="72390" distL="72390" distR="72390" simplePos="0" relativeHeight="251657728" behindDoc="0" locked="0" layoutInCell="1" allowOverlap="1" wp14:anchorId="5066FBFB" wp14:editId="390F7A2D">
                <wp:simplePos x="0" y="0"/>
                <wp:positionH relativeFrom="column">
                  <wp:posOffset>3123623</wp:posOffset>
                </wp:positionH>
                <wp:positionV relativeFrom="paragraph">
                  <wp:posOffset>91440</wp:posOffset>
                </wp:positionV>
                <wp:extent cx="3038475" cy="1654175"/>
                <wp:effectExtent l="0" t="0" r="0" b="0"/>
                <wp:wrapNone/>
                <wp:docPr id="125787730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38475" cy="1654175"/>
                        </a:xfrm>
                        <a:prstGeom prst="rect">
                          <a:avLst/>
                        </a:prstGeom>
                        <a:solidFill>
                          <a:srgbClr val="FFFFFF"/>
                        </a:solidFill>
                        <a:ln w="635">
                          <a:solidFill>
                            <a:srgbClr val="000000"/>
                          </a:solidFill>
                          <a:miter lim="800000"/>
                          <a:headEnd/>
                          <a:tailEnd/>
                        </a:ln>
                      </wps:spPr>
                      <wps:txbx>
                        <w:txbxContent>
                          <w:p w14:paraId="689DB55C" w14:textId="1B777389" w:rsidR="00526051" w:rsidRDefault="00526051" w:rsidP="00526051">
                            <w:pPr>
                              <w:pStyle w:val="FrameContents"/>
                              <w:shd w:val="clear" w:color="auto" w:fill="FFFFFF"/>
                              <w:spacing w:after="0" w:line="100" w:lineRule="atLeast"/>
                              <w:rPr>
                                <w:rFonts w:eastAsia="Times New Roman"/>
                                <w:b/>
                                <w:iCs/>
                              </w:rPr>
                            </w:pPr>
                            <w:r>
                              <w:rPr>
                                <w:rFonts w:eastAsia="Times New Roman"/>
                                <w:b/>
                                <w:iCs/>
                              </w:rPr>
                              <w:t xml:space="preserve">Batch: </w:t>
                            </w:r>
                            <w:r w:rsidR="00C02AFA">
                              <w:rPr>
                                <w:rFonts w:eastAsia="Times New Roman"/>
                                <w:b/>
                                <w:iCs/>
                              </w:rPr>
                              <w:t>A2</w:t>
                            </w:r>
                            <w:r>
                              <w:rPr>
                                <w:rFonts w:eastAsia="Times New Roman"/>
                                <w:b/>
                                <w:iCs/>
                              </w:rPr>
                              <w:t xml:space="preserve">        Roll No.: </w:t>
                            </w:r>
                            <w:r w:rsidR="00C02AFA">
                              <w:rPr>
                                <w:rFonts w:eastAsia="Times New Roman"/>
                                <w:b/>
                                <w:iCs/>
                              </w:rPr>
                              <w:t>16010121045</w:t>
                            </w:r>
                          </w:p>
                          <w:p w14:paraId="05437A5E" w14:textId="77777777" w:rsidR="00A56FDF" w:rsidRDefault="00A56FDF" w:rsidP="00526051">
                            <w:pPr>
                              <w:pStyle w:val="FrameContents"/>
                              <w:shd w:val="clear" w:color="auto" w:fill="FFFFFF"/>
                              <w:spacing w:after="0" w:line="100" w:lineRule="atLeast"/>
                              <w:rPr>
                                <w:rFonts w:eastAsia="Times New Roman"/>
                                <w:b/>
                                <w:iCs/>
                              </w:rPr>
                            </w:pPr>
                          </w:p>
                          <w:p w14:paraId="08BA29DD" w14:textId="77777777" w:rsidR="00526051" w:rsidRDefault="00526051" w:rsidP="00526051">
                            <w:pPr>
                              <w:pStyle w:val="FrameContents"/>
                              <w:shd w:val="clear" w:color="auto" w:fill="FFFFFF"/>
                              <w:spacing w:after="0" w:line="100" w:lineRule="atLeast"/>
                              <w:rPr>
                                <w:b/>
                              </w:rPr>
                            </w:pPr>
                            <w:r>
                              <w:rPr>
                                <w:b/>
                              </w:rPr>
                              <w:t>Experiment No. 05</w:t>
                            </w:r>
                          </w:p>
                          <w:p w14:paraId="68E4C239" w14:textId="77777777" w:rsidR="00526051" w:rsidRDefault="00526051" w:rsidP="00526051">
                            <w:pPr>
                              <w:pStyle w:val="FrameContents"/>
                              <w:shd w:val="clear" w:color="auto" w:fill="FFFFFF"/>
                              <w:spacing w:after="0" w:line="100" w:lineRule="atLeast"/>
                              <w:rPr>
                                <w:b/>
                              </w:rPr>
                            </w:pPr>
                          </w:p>
                          <w:p w14:paraId="2AFBF4BA" w14:textId="77777777" w:rsidR="00526051" w:rsidRDefault="00526051" w:rsidP="00526051">
                            <w:pPr>
                              <w:pStyle w:val="FrameContents"/>
                              <w:shd w:val="clear" w:color="auto" w:fill="FFFFFF"/>
                              <w:spacing w:after="0" w:line="100" w:lineRule="atLeast"/>
                            </w:pPr>
                            <w:r>
                              <w:rPr>
                                <w:b/>
                              </w:rPr>
                              <w:t>Grade: A / AB / BB / BC / CC / CD /DD</w:t>
                            </w:r>
                          </w:p>
                          <w:p w14:paraId="1EE84C41" w14:textId="77777777" w:rsidR="00526051" w:rsidRDefault="00526051" w:rsidP="00526051">
                            <w:pPr>
                              <w:pStyle w:val="FrameContents"/>
                              <w:shd w:val="clear" w:color="auto" w:fill="FFFFFF"/>
                              <w:spacing w:line="100" w:lineRule="atLeast"/>
                            </w:pPr>
                          </w:p>
                          <w:p w14:paraId="50C2146E" w14:textId="77777777" w:rsidR="00526051" w:rsidRDefault="00526051" w:rsidP="00526051">
                            <w:pPr>
                              <w:pStyle w:val="FrameContents"/>
                              <w:shd w:val="clear" w:color="auto" w:fill="FFFFFF"/>
                              <w:spacing w:line="100" w:lineRule="atLeast"/>
                            </w:pPr>
                            <w:r>
                              <w:rPr>
                                <w:b/>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66FBFB" id="_x0000_t202" coordsize="21600,21600" o:spt="202" path="m,l,21600r21600,l21600,xe">
                <v:stroke joinstyle="miter"/>
                <v:path gradientshapeok="t" o:connecttype="rect"/>
              </v:shapetype>
              <v:shape id="Text Box 77" o:spid="_x0000_s1026" type="#_x0000_t202" style="position:absolute;margin-left:245.95pt;margin-top:7.2pt;width:239.25pt;height:130.25pt;z-index:25165772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" strokeweight=".05pt">
                <v:path arrowok="t"/>
                <v:textbox>
                  <w:txbxContent>
                    <w:p w14:paraId="689DB55C" w14:textId="1B777389" w:rsidR="00526051" w:rsidRDefault="00526051" w:rsidP="00526051">
                      <w:pPr>
                        <w:pStyle w:val="FrameContents"/>
                        <w:shd w:val="clear" w:color="auto" w:fill="FFFFFF"/>
                        <w:spacing w:after="0" w:line="100" w:lineRule="atLeast"/>
                        <w:rPr>
                          <w:rFonts w:eastAsia="Times New Roman"/>
                          <w:b/>
                          <w:iCs/>
                        </w:rPr>
                      </w:pPr>
                      <w:r>
                        <w:rPr>
                          <w:rFonts w:eastAsia="Times New Roman"/>
                          <w:b/>
                          <w:iCs/>
                        </w:rPr>
                        <w:t xml:space="preserve">Batch: </w:t>
                      </w:r>
                      <w:r w:rsidR="00C02AFA">
                        <w:rPr>
                          <w:rFonts w:eastAsia="Times New Roman"/>
                          <w:b/>
                          <w:iCs/>
                        </w:rPr>
                        <w:t>A2</w:t>
                      </w:r>
                      <w:r>
                        <w:rPr>
                          <w:rFonts w:eastAsia="Times New Roman"/>
                          <w:b/>
                          <w:iCs/>
                        </w:rPr>
                        <w:t xml:space="preserve">        Roll No.: </w:t>
                      </w:r>
                      <w:r w:rsidR="00C02AFA">
                        <w:rPr>
                          <w:rFonts w:eastAsia="Times New Roman"/>
                          <w:b/>
                          <w:iCs/>
                        </w:rPr>
                        <w:t>16010121045</w:t>
                      </w:r>
                    </w:p>
                    <w:p w14:paraId="05437A5E" w14:textId="77777777" w:rsidR="00A56FDF" w:rsidRDefault="00A56FDF" w:rsidP="00526051">
                      <w:pPr>
                        <w:pStyle w:val="FrameContents"/>
                        <w:shd w:val="clear" w:color="auto" w:fill="FFFFFF"/>
                        <w:spacing w:after="0" w:line="100" w:lineRule="atLeast"/>
                        <w:rPr>
                          <w:rFonts w:eastAsia="Times New Roman"/>
                          <w:b/>
                          <w:iCs/>
                        </w:rPr>
                      </w:pPr>
                    </w:p>
                    <w:p w14:paraId="08BA29DD" w14:textId="77777777" w:rsidR="00526051" w:rsidRDefault="00526051" w:rsidP="00526051">
                      <w:pPr>
                        <w:pStyle w:val="FrameContents"/>
                        <w:shd w:val="clear" w:color="auto" w:fill="FFFFFF"/>
                        <w:spacing w:after="0" w:line="100" w:lineRule="atLeast"/>
                        <w:rPr>
                          <w:b/>
                        </w:rPr>
                      </w:pPr>
                      <w:r>
                        <w:rPr>
                          <w:b/>
                        </w:rPr>
                        <w:t>Experiment No. 05</w:t>
                      </w:r>
                    </w:p>
                    <w:p w14:paraId="68E4C239" w14:textId="77777777" w:rsidR="00526051" w:rsidRDefault="00526051" w:rsidP="00526051">
                      <w:pPr>
                        <w:pStyle w:val="FrameContents"/>
                        <w:shd w:val="clear" w:color="auto" w:fill="FFFFFF"/>
                        <w:spacing w:after="0" w:line="100" w:lineRule="atLeast"/>
                        <w:rPr>
                          <w:b/>
                        </w:rPr>
                      </w:pPr>
                    </w:p>
                    <w:p w14:paraId="2AFBF4BA" w14:textId="77777777" w:rsidR="00526051" w:rsidRDefault="00526051" w:rsidP="00526051">
                      <w:pPr>
                        <w:pStyle w:val="FrameContents"/>
                        <w:shd w:val="clear" w:color="auto" w:fill="FFFFFF"/>
                        <w:spacing w:after="0" w:line="100" w:lineRule="atLeast"/>
                      </w:pPr>
                      <w:r>
                        <w:rPr>
                          <w:b/>
                        </w:rPr>
                        <w:t>Grade: A / AB / BB / BC / CC / CD /DD</w:t>
                      </w:r>
                    </w:p>
                    <w:p w14:paraId="1EE84C41" w14:textId="77777777" w:rsidR="00526051" w:rsidRDefault="00526051" w:rsidP="00526051">
                      <w:pPr>
                        <w:pStyle w:val="FrameContents"/>
                        <w:shd w:val="clear" w:color="auto" w:fill="FFFFFF"/>
                        <w:spacing w:line="100" w:lineRule="atLeast"/>
                      </w:pPr>
                    </w:p>
                    <w:p w14:paraId="50C2146E" w14:textId="77777777" w:rsidR="00526051" w:rsidRDefault="00526051" w:rsidP="00526051">
                      <w:pPr>
                        <w:pStyle w:val="FrameContents"/>
                        <w:shd w:val="clear" w:color="auto" w:fill="FFFFFF"/>
                        <w:spacing w:line="100" w:lineRule="atLeast"/>
                      </w:pPr>
                      <w:r>
                        <w:rPr>
                          <w:b/>
                        </w:rPr>
                        <w:t>Signature of the Staff In-charge with date</w:t>
                      </w:r>
                      <w:r>
                        <w:rPr>
                          <w:b/>
                          <w:sz w:val="32"/>
                          <w:szCs w:val="32"/>
                        </w:rPr>
                        <w:tab/>
                      </w:r>
                    </w:p>
                  </w:txbxContent>
                </v:textbox>
              </v:shape>
            </w:pict>
          </mc:Fallback>
        </mc:AlternateContent>
      </w:r>
    </w:p>
    <w:p w14:paraId="5D759BC4" w14:textId="77777777" w:rsidR="006504F0" w:rsidRDefault="006504F0" w:rsidP="00072483">
      <w:pPr>
        <w:spacing w:after="0"/>
      </w:pPr>
    </w:p>
    <w:p w14:paraId="03E59FF3" w14:textId="77777777" w:rsidR="00526051" w:rsidRDefault="00526051">
      <w:pPr>
        <w:spacing w:after="0"/>
        <w:jc w:val="center"/>
      </w:pPr>
    </w:p>
    <w:p w14:paraId="1B35D66A" w14:textId="77777777" w:rsidR="00526051" w:rsidRDefault="00526051">
      <w:pPr>
        <w:spacing w:after="0"/>
        <w:jc w:val="center"/>
      </w:pPr>
    </w:p>
    <w:p w14:paraId="7B6F6FA1" w14:textId="77777777" w:rsidR="00526051" w:rsidRDefault="00526051">
      <w:pPr>
        <w:spacing w:after="0"/>
        <w:jc w:val="center"/>
      </w:pPr>
    </w:p>
    <w:p w14:paraId="7D1A6C7E" w14:textId="77777777" w:rsidR="006504F0" w:rsidRDefault="006504F0">
      <w:pPr>
        <w:spacing w:after="0"/>
        <w:jc w:val="center"/>
      </w:pPr>
    </w:p>
    <w:p w14:paraId="79C12B76" w14:textId="77777777" w:rsidR="00B07088" w:rsidRDefault="006504F0" w:rsidP="00B07088">
      <w:pPr>
        <w:pStyle w:val="FrameContents"/>
        <w:shd w:val="clear" w:color="auto" w:fill="FFFFFF"/>
        <w:spacing w:line="100" w:lineRule="atLeast"/>
      </w:pPr>
      <w:r>
        <w:tab/>
      </w:r>
    </w:p>
    <w:p w14:paraId="02AD3A4B" w14:textId="77777777" w:rsidR="006504F0" w:rsidRDefault="006504F0" w:rsidP="006504F0">
      <w:pPr>
        <w:tabs>
          <w:tab w:val="left" w:pos="630"/>
        </w:tabs>
        <w:spacing w:after="0"/>
      </w:pPr>
    </w:p>
    <w:p w14:paraId="4AA1FC6D" w14:textId="77777777" w:rsidR="00B07088" w:rsidRDefault="00B07088" w:rsidP="006504F0">
      <w:pPr>
        <w:tabs>
          <w:tab w:val="left" w:pos="630"/>
        </w:tabs>
        <w:spacing w:after="0"/>
      </w:pPr>
    </w:p>
    <w:tbl>
      <w:tblPr>
        <w:tblW w:w="0" w:type="auto"/>
        <w:tblInd w:w="108" w:type="dxa"/>
        <w:tblLayout w:type="fixed"/>
        <w:tblLook w:val="0000" w:firstRow="0" w:lastRow="0" w:firstColumn="0" w:lastColumn="0" w:noHBand="0" w:noVBand="0"/>
      </w:tblPr>
      <w:tblGrid>
        <w:gridCol w:w="9800"/>
      </w:tblGrid>
      <w:tr w:rsidR="00994153" w14:paraId="00F79D52" w14:textId="77777777">
        <w:trPr>
          <w:trHeight w:val="467"/>
        </w:trPr>
        <w:tc>
          <w:tcPr>
            <w:tcW w:w="980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5DCFBF" w14:textId="77777777" w:rsidR="00994153" w:rsidRDefault="00994153">
            <w:pPr>
              <w:spacing w:after="0"/>
            </w:pPr>
            <w:r>
              <w:rPr>
                <w:rFonts w:eastAsia="Times New Roman"/>
                <w:b/>
                <w:iCs/>
              </w:rPr>
              <w:t xml:space="preserve">Title: </w:t>
            </w:r>
            <w:r w:rsidR="00A56FDF">
              <w:rPr>
                <w:rFonts w:eastAsia="Times New Roman"/>
                <w:b/>
                <w:iCs/>
              </w:rPr>
              <w:t xml:space="preserve">To Study and implement </w:t>
            </w:r>
            <w:r>
              <w:t>HEBBS learning rule</w:t>
            </w:r>
          </w:p>
        </w:tc>
      </w:tr>
    </w:tbl>
    <w:p w14:paraId="365AF87B" w14:textId="77777777" w:rsidR="0003476E" w:rsidRDefault="0003476E">
      <w:pPr>
        <w:rPr>
          <w:b/>
        </w:rPr>
      </w:pPr>
    </w:p>
    <w:p w14:paraId="5AFB482C" w14:textId="77777777" w:rsidR="0003476E" w:rsidRDefault="00994153">
      <w:pPr>
        <w:rPr>
          <w:b/>
        </w:rPr>
      </w:pPr>
      <w:r>
        <w:rPr>
          <w:b/>
        </w:rPr>
        <w:t>Objective:</w:t>
      </w:r>
      <w:r w:rsidR="006504F0">
        <w:t xml:space="preserve"> To write a p</w:t>
      </w:r>
      <w:r>
        <w:t>rogram to implement HEBBS</w:t>
      </w:r>
      <w:r w:rsidR="006504F0">
        <w:t xml:space="preserve"> learning</w:t>
      </w:r>
      <w:r>
        <w:t xml:space="preserve"> rule</w:t>
      </w:r>
      <w:r w:rsidR="00A56FDF">
        <w:t xml:space="preserve"> for the given data</w:t>
      </w:r>
      <w:r>
        <w:t>.</w:t>
      </w:r>
    </w:p>
    <w:p w14:paraId="750C9BD8" w14:textId="77777777" w:rsidR="00994153" w:rsidRDefault="00994153">
      <w:pPr>
        <w:rPr>
          <w:b/>
        </w:rPr>
      </w:pPr>
      <w:r>
        <w:rPr>
          <w:b/>
        </w:rPr>
        <w:t>____________________________________________________________________</w:t>
      </w:r>
      <w:r w:rsidR="0003476E">
        <w:rPr>
          <w:b/>
        </w:rPr>
        <w:t>________________</w:t>
      </w:r>
    </w:p>
    <w:p w14:paraId="7FC3A1D4" w14:textId="77777777" w:rsidR="00994153" w:rsidRDefault="00994153">
      <w:pPr>
        <w:spacing w:after="0"/>
      </w:pPr>
      <w:r>
        <w:rPr>
          <w:b/>
        </w:rPr>
        <w:t xml:space="preserve">Expected Outcome of Experiment: </w:t>
      </w:r>
    </w:p>
    <w:p w14:paraId="0F2445AB" w14:textId="77777777" w:rsidR="003242F5" w:rsidRPr="00310AC3" w:rsidRDefault="003242F5" w:rsidP="003242F5">
      <w:pPr>
        <w:autoSpaceDE w:val="0"/>
        <w:autoSpaceDN w:val="0"/>
        <w:adjustRightInd w:val="0"/>
        <w:spacing w:after="0" w:line="240" w:lineRule="auto"/>
        <w:rPr>
          <w:rFonts w:eastAsia="Times New Roman"/>
        </w:rPr>
      </w:pPr>
      <w:r>
        <w:t>CO3:</w:t>
      </w:r>
      <w:r w:rsidR="00982DBA">
        <w:t xml:space="preserve"> </w:t>
      </w:r>
      <w:r>
        <w:rPr>
          <w:sz w:val="23"/>
          <w:szCs w:val="23"/>
        </w:rPr>
        <w:t xml:space="preserve">Understand perceptron’s and counter propagation </w:t>
      </w:r>
      <w:proofErr w:type="gramStart"/>
      <w:r>
        <w:rPr>
          <w:sz w:val="23"/>
          <w:szCs w:val="23"/>
        </w:rPr>
        <w:t>networks</w:t>
      </w:r>
      <w:proofErr w:type="gramEnd"/>
    </w:p>
    <w:p w14:paraId="7D916A23" w14:textId="77777777" w:rsidR="00982DBA" w:rsidRDefault="00982DBA" w:rsidP="00982DBA">
      <w:pPr>
        <w:autoSpaceDE w:val="0"/>
        <w:autoSpaceDN w:val="0"/>
        <w:adjustRightInd w:val="0"/>
        <w:spacing w:after="0" w:line="240" w:lineRule="auto"/>
      </w:pPr>
    </w:p>
    <w:p w14:paraId="4EA1C9AF" w14:textId="77777777" w:rsidR="00994153" w:rsidRDefault="00994153">
      <w:pPr>
        <w:spacing w:after="0"/>
      </w:pPr>
      <w:r>
        <w:rPr>
          <w:b/>
        </w:rPr>
        <w:t>_____________________________________________________________________</w:t>
      </w:r>
      <w:r w:rsidR="0003476E">
        <w:rPr>
          <w:b/>
        </w:rPr>
        <w:t>_______________</w:t>
      </w:r>
    </w:p>
    <w:p w14:paraId="2FC319EA" w14:textId="77777777" w:rsidR="00994153" w:rsidRDefault="00994153">
      <w:pPr>
        <w:spacing w:after="0"/>
      </w:pPr>
      <w:r>
        <w:rPr>
          <w:b/>
        </w:rPr>
        <w:t xml:space="preserve">Books/ Journals/ Websites referred: </w:t>
      </w:r>
    </w:p>
    <w:p w14:paraId="6AC5E997" w14:textId="77777777" w:rsidR="00994153" w:rsidRDefault="00994153">
      <w:pPr>
        <w:spacing w:after="0"/>
      </w:pPr>
    </w:p>
    <w:p w14:paraId="459F3FEA" w14:textId="77777777" w:rsidR="00994153" w:rsidRDefault="0003476E" w:rsidP="0003476E">
      <w:pPr>
        <w:pStyle w:val="ListParagraph"/>
        <w:spacing w:after="0"/>
        <w:ind w:left="0"/>
        <w:rPr>
          <w:b/>
        </w:rPr>
      </w:pPr>
      <w:r>
        <w:t>____________________________________________________________________________________</w:t>
      </w:r>
      <w:r w:rsidR="00994153">
        <w:br/>
      </w:r>
      <w:r w:rsidR="00994153">
        <w:rPr>
          <w:b/>
        </w:rPr>
        <w:t xml:space="preserve">Pre Lab/ Prior Concepts: </w:t>
      </w:r>
    </w:p>
    <w:p w14:paraId="152EEA19" w14:textId="77777777" w:rsidR="001E6147" w:rsidRDefault="001E6147" w:rsidP="0003476E">
      <w:pPr>
        <w:pStyle w:val="ListParagraph"/>
        <w:spacing w:after="0"/>
        <w:ind w:left="0"/>
        <w:rPr>
          <w:b/>
        </w:rPr>
      </w:pPr>
    </w:p>
    <w:p w14:paraId="44796DD7" w14:textId="77777777" w:rsidR="00D51FE9" w:rsidRPr="00D51FE9" w:rsidRDefault="00D51FE9" w:rsidP="00D51FE9">
      <w:pPr>
        <w:pStyle w:val="ListParagraph"/>
        <w:spacing w:after="0"/>
        <w:rPr>
          <w:bCs/>
        </w:rPr>
      </w:pPr>
      <w:r w:rsidRPr="00D51FE9">
        <w:rPr>
          <w:bCs/>
        </w:rPr>
        <w:t>Hebbian learning is a concept in neuroscience and artificial neural networks that describes a learning rule based on the idea that "cells that fire together wire together." In simpler terms, it suggests that the strength of a synaptic connection between two neurons should be increased if both neurons are activated simultaneously.</w:t>
      </w:r>
    </w:p>
    <w:p w14:paraId="0177AC72" w14:textId="77777777" w:rsidR="00D51FE9" w:rsidRPr="00D51FE9" w:rsidRDefault="00D51FE9" w:rsidP="00D51FE9">
      <w:pPr>
        <w:pStyle w:val="ListParagraph"/>
        <w:spacing w:after="0"/>
        <w:rPr>
          <w:bCs/>
        </w:rPr>
      </w:pPr>
    </w:p>
    <w:p w14:paraId="671F54FF" w14:textId="77777777" w:rsidR="00D51FE9" w:rsidRPr="00D51FE9" w:rsidRDefault="00D51FE9" w:rsidP="00D51FE9">
      <w:pPr>
        <w:pStyle w:val="ListParagraph"/>
        <w:spacing w:after="0"/>
        <w:rPr>
          <w:bCs/>
        </w:rPr>
      </w:pPr>
      <w:r w:rsidRPr="00D51FE9">
        <w:rPr>
          <w:bCs/>
        </w:rPr>
        <w:t>Here's a more detailed explanation of the Hebbian learning rule and algorithm:</w:t>
      </w:r>
    </w:p>
    <w:p w14:paraId="380CB4B2" w14:textId="77777777" w:rsidR="00D51FE9" w:rsidRPr="00D51FE9" w:rsidRDefault="00D51FE9" w:rsidP="00D51FE9">
      <w:pPr>
        <w:pStyle w:val="ListParagraph"/>
        <w:spacing w:after="0"/>
        <w:rPr>
          <w:bCs/>
        </w:rPr>
      </w:pPr>
    </w:p>
    <w:p w14:paraId="5A7CF1D8" w14:textId="77777777" w:rsidR="00D51FE9" w:rsidRPr="00D51FE9" w:rsidRDefault="00D51FE9" w:rsidP="00D51FE9">
      <w:pPr>
        <w:pStyle w:val="ListParagraph"/>
        <w:spacing w:after="0"/>
        <w:rPr>
          <w:bCs/>
        </w:rPr>
      </w:pPr>
      <w:r w:rsidRPr="00D51FE9">
        <w:rPr>
          <w:b/>
        </w:rPr>
        <w:t>Hebbian Learning Rule:</w:t>
      </w:r>
      <w:r w:rsidRPr="00D51FE9">
        <w:rPr>
          <w:bCs/>
        </w:rPr>
        <w:t xml:space="preserve"> The Hebbian learning rule is often summarized as follows:</w:t>
      </w:r>
    </w:p>
    <w:p w14:paraId="0656DBDD" w14:textId="77777777" w:rsidR="00D51FE9" w:rsidRPr="00D51FE9" w:rsidRDefault="00D51FE9" w:rsidP="00D51FE9">
      <w:pPr>
        <w:pStyle w:val="ListParagraph"/>
        <w:spacing w:after="0"/>
        <w:rPr>
          <w:bCs/>
        </w:rPr>
      </w:pPr>
    </w:p>
    <w:p w14:paraId="4D3D7272" w14:textId="77777777" w:rsidR="00D51FE9" w:rsidRPr="00D51FE9" w:rsidRDefault="00D51FE9" w:rsidP="00D51FE9">
      <w:pPr>
        <w:pStyle w:val="ListParagraph"/>
        <w:spacing w:after="0"/>
        <w:rPr>
          <w:bCs/>
        </w:rPr>
      </w:pPr>
      <w:r w:rsidRPr="00D51FE9">
        <w:rPr>
          <w:bCs/>
        </w:rPr>
        <w:t>"When an axon of cell A is near enough to excite cell B and repeatedly or persistently takes part in firing it, some growth process or metabolic change takes place in one or both cells such that A's efficiency, as one of the cells firing B, is increased."</w:t>
      </w:r>
    </w:p>
    <w:p w14:paraId="495C4BFE" w14:textId="77777777" w:rsidR="00D51FE9" w:rsidRPr="00D51FE9" w:rsidRDefault="00D51FE9" w:rsidP="00D51FE9">
      <w:pPr>
        <w:pStyle w:val="ListParagraph"/>
        <w:spacing w:after="0"/>
        <w:rPr>
          <w:bCs/>
        </w:rPr>
      </w:pPr>
    </w:p>
    <w:p w14:paraId="74DC1B2C" w14:textId="77777777" w:rsidR="00D51FE9" w:rsidRPr="00D51FE9" w:rsidRDefault="00D51FE9" w:rsidP="00D51FE9">
      <w:pPr>
        <w:pStyle w:val="ListParagraph"/>
        <w:spacing w:after="0"/>
        <w:rPr>
          <w:bCs/>
        </w:rPr>
      </w:pPr>
      <w:r w:rsidRPr="00D51FE9">
        <w:rPr>
          <w:bCs/>
        </w:rPr>
        <w:lastRenderedPageBreak/>
        <w:t>In other words, if neuron A and neuron B are both active at the same time, the synaptic connection from neuron A to neuron B should be strengthened. This rule is often expressed mathematically.</w:t>
      </w:r>
    </w:p>
    <w:p w14:paraId="3B0B6743" w14:textId="77777777" w:rsidR="00D51FE9" w:rsidRPr="00D51FE9" w:rsidRDefault="00D51FE9" w:rsidP="00D51FE9">
      <w:pPr>
        <w:pStyle w:val="ListParagraph"/>
        <w:spacing w:after="0"/>
        <w:rPr>
          <w:bCs/>
        </w:rPr>
      </w:pPr>
    </w:p>
    <w:p w14:paraId="35E00FBE" w14:textId="1DDC6942" w:rsidR="00D51FE9" w:rsidRPr="00D51FE9" w:rsidRDefault="00D51FE9" w:rsidP="00D51FE9">
      <w:pPr>
        <w:pStyle w:val="ListParagraph"/>
        <w:spacing w:after="0"/>
        <w:rPr>
          <w:b/>
        </w:rPr>
      </w:pPr>
      <w:r w:rsidRPr="00D51FE9">
        <w:rPr>
          <w:b/>
        </w:rPr>
        <w:t>Hebbian Learning Algorithm:</w:t>
      </w:r>
      <w:r>
        <w:rPr>
          <w:b/>
        </w:rPr>
        <w:t xml:space="preserve"> </w:t>
      </w:r>
      <w:r w:rsidRPr="00D51FE9">
        <w:rPr>
          <w:bCs/>
        </w:rPr>
        <w:t>The Hebbian learning algorithm can be expressed mathematically as follows:</w:t>
      </w:r>
    </w:p>
    <w:p w14:paraId="6FC8B454" w14:textId="77777777" w:rsidR="00D51FE9" w:rsidRPr="00D51FE9" w:rsidRDefault="00D51FE9" w:rsidP="00D51FE9">
      <w:pPr>
        <w:pStyle w:val="ListParagraph"/>
        <w:spacing w:after="0"/>
        <w:rPr>
          <w:bCs/>
        </w:rPr>
      </w:pPr>
    </w:p>
    <w:p w14:paraId="01BADF39" w14:textId="77777777" w:rsidR="00D51FE9" w:rsidRPr="00D51FE9" w:rsidRDefault="00D51FE9" w:rsidP="00D51FE9">
      <w:pPr>
        <w:pStyle w:val="ListParagraph"/>
        <w:spacing w:after="0"/>
        <w:rPr>
          <w:bCs/>
        </w:rPr>
      </w:pPr>
      <w:r w:rsidRPr="00D51FE9">
        <w:rPr>
          <w:bCs/>
        </w:rPr>
        <w:t>ΔW = η * (x * y)</w:t>
      </w:r>
    </w:p>
    <w:p w14:paraId="791245FA" w14:textId="77777777" w:rsidR="00D51FE9" w:rsidRPr="00D51FE9" w:rsidRDefault="00D51FE9" w:rsidP="00D51FE9">
      <w:pPr>
        <w:pStyle w:val="ListParagraph"/>
        <w:spacing w:after="0"/>
        <w:rPr>
          <w:bCs/>
        </w:rPr>
      </w:pPr>
      <w:r w:rsidRPr="00D51FE9">
        <w:rPr>
          <w:bCs/>
        </w:rPr>
        <w:t>Where:</w:t>
      </w:r>
    </w:p>
    <w:p w14:paraId="4D137179" w14:textId="77777777" w:rsidR="00D51FE9" w:rsidRPr="00D51FE9" w:rsidRDefault="00D51FE9" w:rsidP="00D51FE9">
      <w:pPr>
        <w:pStyle w:val="ListParagraph"/>
        <w:spacing w:after="0"/>
        <w:rPr>
          <w:bCs/>
        </w:rPr>
      </w:pPr>
    </w:p>
    <w:p w14:paraId="7DF4FDB4" w14:textId="77777777" w:rsidR="00D51FE9" w:rsidRPr="00D51FE9" w:rsidRDefault="00D51FE9" w:rsidP="00D51FE9">
      <w:pPr>
        <w:pStyle w:val="ListParagraph"/>
        <w:spacing w:after="0"/>
        <w:rPr>
          <w:bCs/>
        </w:rPr>
      </w:pPr>
      <w:r w:rsidRPr="00D51FE9">
        <w:rPr>
          <w:bCs/>
        </w:rPr>
        <w:t>ΔW represents the change in synaptic weight.</w:t>
      </w:r>
    </w:p>
    <w:p w14:paraId="3AB5DEEC" w14:textId="77777777" w:rsidR="00D51FE9" w:rsidRPr="00D51FE9" w:rsidRDefault="00D51FE9" w:rsidP="00D51FE9">
      <w:pPr>
        <w:pStyle w:val="ListParagraph"/>
        <w:spacing w:after="0"/>
        <w:rPr>
          <w:bCs/>
        </w:rPr>
      </w:pPr>
      <w:r w:rsidRPr="00D51FE9">
        <w:rPr>
          <w:bCs/>
        </w:rPr>
        <w:t>η (eta) is the learning rate, controlling the magnitude of weight updates.</w:t>
      </w:r>
    </w:p>
    <w:p w14:paraId="6E35D93A" w14:textId="77777777" w:rsidR="00D51FE9" w:rsidRPr="00D51FE9" w:rsidRDefault="00D51FE9" w:rsidP="00D51FE9">
      <w:pPr>
        <w:pStyle w:val="ListParagraph"/>
        <w:spacing w:after="0"/>
        <w:rPr>
          <w:bCs/>
        </w:rPr>
      </w:pPr>
      <w:r w:rsidRPr="00D51FE9">
        <w:rPr>
          <w:bCs/>
        </w:rPr>
        <w:t>x represents the output (activity) of the presynaptic neuron (neuron A).</w:t>
      </w:r>
    </w:p>
    <w:p w14:paraId="22DB6994" w14:textId="77777777" w:rsidR="00D51FE9" w:rsidRPr="00D51FE9" w:rsidRDefault="00D51FE9" w:rsidP="00D51FE9">
      <w:pPr>
        <w:pStyle w:val="ListParagraph"/>
        <w:spacing w:after="0"/>
        <w:rPr>
          <w:bCs/>
        </w:rPr>
      </w:pPr>
      <w:r w:rsidRPr="00D51FE9">
        <w:rPr>
          <w:bCs/>
        </w:rPr>
        <w:t>y represents the output (activity) of the postsynaptic neuron (neuron B).</w:t>
      </w:r>
    </w:p>
    <w:p w14:paraId="566E0EA2" w14:textId="77777777" w:rsidR="00D51FE9" w:rsidRPr="00D51FE9" w:rsidRDefault="00D51FE9" w:rsidP="00D51FE9">
      <w:pPr>
        <w:pStyle w:val="ListParagraph"/>
        <w:spacing w:after="0"/>
        <w:rPr>
          <w:bCs/>
        </w:rPr>
      </w:pPr>
      <w:r w:rsidRPr="00D51FE9">
        <w:rPr>
          <w:bCs/>
        </w:rPr>
        <w:t>The key idea is that if both x and y are positive (both neurons are active together), the weight ΔW will be positive, causing the synaptic connection to strengthen. If either x or y is negative, the weight change will be negative, potentially weakening the connection.</w:t>
      </w:r>
    </w:p>
    <w:p w14:paraId="57343BB6" w14:textId="77777777" w:rsidR="00D51FE9" w:rsidRPr="00D51FE9" w:rsidRDefault="00D51FE9" w:rsidP="00D51FE9">
      <w:pPr>
        <w:pStyle w:val="ListParagraph"/>
        <w:spacing w:after="0"/>
        <w:rPr>
          <w:bCs/>
        </w:rPr>
      </w:pPr>
    </w:p>
    <w:p w14:paraId="09E38D50" w14:textId="77777777" w:rsidR="00D51FE9" w:rsidRPr="00D51FE9" w:rsidRDefault="00D51FE9" w:rsidP="00D51FE9">
      <w:pPr>
        <w:pStyle w:val="ListParagraph"/>
        <w:spacing w:after="0"/>
        <w:rPr>
          <w:bCs/>
        </w:rPr>
      </w:pPr>
      <w:r w:rsidRPr="00D51FE9">
        <w:rPr>
          <w:b/>
        </w:rPr>
        <w:t>Biological Basis:</w:t>
      </w:r>
      <w:r w:rsidRPr="00D51FE9">
        <w:rPr>
          <w:bCs/>
        </w:rPr>
        <w:t xml:space="preserve"> Hebbian learning is a simplified model of how synaptic plasticity might occur in biological neural networks. It suggests that repeated co-activation of neurons can lead to physical changes in the synapses, such as the formation of new synaptic connections or the strengthening of existing ones.</w:t>
      </w:r>
    </w:p>
    <w:p w14:paraId="79B0E185" w14:textId="77777777" w:rsidR="00D51FE9" w:rsidRPr="00D51FE9" w:rsidRDefault="00D51FE9" w:rsidP="00D51FE9">
      <w:pPr>
        <w:pStyle w:val="ListParagraph"/>
        <w:spacing w:after="0"/>
        <w:rPr>
          <w:bCs/>
        </w:rPr>
      </w:pPr>
    </w:p>
    <w:p w14:paraId="40FF7877" w14:textId="11C892A5" w:rsidR="00C02AFA" w:rsidRPr="00D51FE9" w:rsidRDefault="00D51FE9" w:rsidP="00D51FE9">
      <w:pPr>
        <w:pStyle w:val="ListParagraph"/>
        <w:spacing w:after="0"/>
        <w:rPr>
          <w:bCs/>
        </w:rPr>
      </w:pPr>
      <w:r w:rsidRPr="00D51FE9">
        <w:rPr>
          <w:b/>
        </w:rPr>
        <w:t>Limitations and Modern Variations:</w:t>
      </w:r>
      <w:r w:rsidRPr="00D51FE9">
        <w:rPr>
          <w:bCs/>
        </w:rPr>
        <w:t xml:space="preserve"> While Hebbian learning captures some aspects of learning in the brain, it is overly simplistic and does not account for various important factors, such as the need for stability in learning and the potential for runaway positive feedback. Modern neural networks often use more sophisticated learning rules like backpropagation for supervised learning and variants of Hebbian learning for unsupervised learning.</w:t>
      </w:r>
    </w:p>
    <w:p w14:paraId="30D1FE66" w14:textId="77777777" w:rsidR="00C02AFA" w:rsidRDefault="00C02AFA" w:rsidP="0003476E">
      <w:pPr>
        <w:pStyle w:val="ListParagraph"/>
        <w:spacing w:after="0"/>
        <w:ind w:left="0"/>
        <w:rPr>
          <w:b/>
        </w:rPr>
      </w:pPr>
    </w:p>
    <w:p w14:paraId="00FC6951" w14:textId="77777777" w:rsidR="00C02AFA" w:rsidRDefault="00C02AFA" w:rsidP="0003476E">
      <w:pPr>
        <w:pStyle w:val="ListParagraph"/>
        <w:spacing w:after="0"/>
        <w:ind w:left="0"/>
        <w:rPr>
          <w:b/>
        </w:rPr>
      </w:pPr>
    </w:p>
    <w:p w14:paraId="17F20982" w14:textId="77777777" w:rsidR="00C02AFA" w:rsidRDefault="00C02AFA" w:rsidP="0003476E">
      <w:pPr>
        <w:pStyle w:val="ListParagraph"/>
        <w:spacing w:after="0"/>
        <w:ind w:left="0"/>
        <w:rPr>
          <w:b/>
        </w:rPr>
      </w:pPr>
    </w:p>
    <w:p w14:paraId="702F9F82" w14:textId="77777777" w:rsidR="00C02AFA" w:rsidRDefault="00C02AFA" w:rsidP="0003476E">
      <w:pPr>
        <w:pStyle w:val="ListParagraph"/>
        <w:spacing w:after="0"/>
        <w:ind w:left="0"/>
        <w:rPr>
          <w:b/>
        </w:rPr>
      </w:pPr>
    </w:p>
    <w:p w14:paraId="50C90EDF" w14:textId="77777777" w:rsidR="00D51FE9" w:rsidRDefault="00D51FE9" w:rsidP="0003476E">
      <w:pPr>
        <w:pStyle w:val="ListParagraph"/>
        <w:spacing w:after="0"/>
        <w:ind w:left="0"/>
        <w:rPr>
          <w:b/>
        </w:rPr>
      </w:pPr>
    </w:p>
    <w:p w14:paraId="27CA946E" w14:textId="77777777" w:rsidR="00D51FE9" w:rsidRDefault="00D51FE9" w:rsidP="0003476E">
      <w:pPr>
        <w:pStyle w:val="ListParagraph"/>
        <w:spacing w:after="0"/>
        <w:ind w:left="0"/>
        <w:rPr>
          <w:b/>
        </w:rPr>
      </w:pPr>
    </w:p>
    <w:p w14:paraId="27DE891B" w14:textId="77777777" w:rsidR="00C02AFA" w:rsidRDefault="00C02AFA" w:rsidP="0003476E">
      <w:pPr>
        <w:pStyle w:val="ListParagraph"/>
        <w:spacing w:after="0"/>
        <w:ind w:left="0"/>
        <w:rPr>
          <w:b/>
        </w:rPr>
      </w:pPr>
    </w:p>
    <w:p w14:paraId="404CA52F" w14:textId="77777777" w:rsidR="00C02AFA" w:rsidRDefault="00C02AFA" w:rsidP="0003476E">
      <w:pPr>
        <w:pStyle w:val="ListParagraph"/>
        <w:spacing w:after="0"/>
        <w:ind w:left="0"/>
        <w:rPr>
          <w:b/>
        </w:rPr>
      </w:pPr>
    </w:p>
    <w:p w14:paraId="0681D925" w14:textId="77777777" w:rsidR="00D51FE9" w:rsidRDefault="00D51FE9" w:rsidP="000D0185">
      <w:pPr>
        <w:spacing w:after="0" w:line="100" w:lineRule="atLeast"/>
        <w:jc w:val="both"/>
        <w:rPr>
          <w:b/>
          <w:iCs/>
        </w:rPr>
      </w:pPr>
    </w:p>
    <w:p w14:paraId="03C2EBDA" w14:textId="77777777" w:rsidR="00D51FE9" w:rsidRDefault="00D51FE9" w:rsidP="000D0185">
      <w:pPr>
        <w:spacing w:after="0" w:line="100" w:lineRule="atLeast"/>
        <w:jc w:val="both"/>
        <w:rPr>
          <w:b/>
          <w:iCs/>
        </w:rPr>
      </w:pPr>
    </w:p>
    <w:p w14:paraId="01C88DF7" w14:textId="3E7403CF" w:rsidR="00994153" w:rsidRDefault="00994153" w:rsidP="000D0185">
      <w:pPr>
        <w:spacing w:after="0" w:line="100" w:lineRule="atLeast"/>
        <w:jc w:val="both"/>
      </w:pPr>
      <w:r>
        <w:rPr>
          <w:b/>
          <w:iCs/>
        </w:rPr>
        <w:lastRenderedPageBreak/>
        <w:t>Implementation Details:</w:t>
      </w:r>
    </w:p>
    <w:p w14:paraId="05FAED83" w14:textId="77777777" w:rsidR="00994153" w:rsidRDefault="00994153">
      <w:pPr>
        <w:spacing w:after="0" w:line="100" w:lineRule="atLeast"/>
        <w:jc w:val="both"/>
      </w:pPr>
    </w:p>
    <w:p w14:paraId="0A54BDAB"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i/>
          <w:iCs/>
          <w:color w:val="89DDFF"/>
          <w:kern w:val="0"/>
          <w:sz w:val="23"/>
          <w:szCs w:val="23"/>
          <w:lang w:val="en-IN" w:eastAsia="en-GB"/>
        </w:rPr>
        <w:t>import</w:t>
      </w:r>
      <w:r w:rsidRPr="00C02AFA">
        <w:rPr>
          <w:rFonts w:ascii="Menlo" w:eastAsia="Times New Roman" w:hAnsi="Menlo" w:cs="Menlo"/>
          <w:color w:val="8F93A2"/>
          <w:kern w:val="0"/>
          <w:sz w:val="23"/>
          <w:szCs w:val="23"/>
          <w:lang w:val="en-IN" w:eastAsia="en-GB"/>
        </w:rPr>
        <w:t xml:space="preserve"> </w:t>
      </w:r>
      <w:proofErr w:type="spellStart"/>
      <w:r w:rsidRPr="00C02AFA">
        <w:rPr>
          <w:rFonts w:ascii="Menlo" w:eastAsia="Times New Roman" w:hAnsi="Menlo" w:cs="Menlo"/>
          <w:color w:val="8F93A2"/>
          <w:kern w:val="0"/>
          <w:sz w:val="23"/>
          <w:szCs w:val="23"/>
          <w:lang w:val="en-IN" w:eastAsia="en-GB"/>
        </w:rPr>
        <w:t>numpy</w:t>
      </w:r>
      <w:proofErr w:type="spellEnd"/>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i/>
          <w:iCs/>
          <w:color w:val="89DDFF"/>
          <w:kern w:val="0"/>
          <w:sz w:val="23"/>
          <w:szCs w:val="23"/>
          <w:lang w:val="en-IN" w:eastAsia="en-GB"/>
        </w:rPr>
        <w:t>as</w:t>
      </w:r>
      <w:r w:rsidRPr="00C02AFA">
        <w:rPr>
          <w:rFonts w:ascii="Menlo" w:eastAsia="Times New Roman" w:hAnsi="Menlo" w:cs="Menlo"/>
          <w:color w:val="8F93A2"/>
          <w:kern w:val="0"/>
          <w:sz w:val="23"/>
          <w:szCs w:val="23"/>
          <w:lang w:val="en-IN" w:eastAsia="en-GB"/>
        </w:rPr>
        <w:t xml:space="preserve"> np</w:t>
      </w:r>
    </w:p>
    <w:p w14:paraId="6FFD1146"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5A8CA78F"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F93A2"/>
          <w:kern w:val="0"/>
          <w:sz w:val="23"/>
          <w:szCs w:val="23"/>
          <w:lang w:val="en-IN" w:eastAsia="en-GB"/>
        </w:rPr>
        <w:t xml:space="preserve">x1 </w:t>
      </w:r>
      <w:r w:rsidRPr="00C02AFA">
        <w:rPr>
          <w:rFonts w:ascii="Menlo" w:eastAsia="Times New Roman" w:hAnsi="Menlo" w:cs="Menlo"/>
          <w:color w:val="C792EA"/>
          <w:kern w:val="0"/>
          <w:sz w:val="23"/>
          <w:szCs w:val="23"/>
          <w:lang w:val="en-IN" w:eastAsia="en-GB"/>
        </w:rPr>
        <w:t>=</w:t>
      </w:r>
      <w:r w:rsidRPr="00C02AFA">
        <w:rPr>
          <w:rFonts w:ascii="Menlo" w:eastAsia="Times New Roman" w:hAnsi="Menlo" w:cs="Menlo"/>
          <w:color w:val="8F93A2"/>
          <w:kern w:val="0"/>
          <w:sz w:val="23"/>
          <w:szCs w:val="23"/>
          <w:lang w:val="en-IN" w:eastAsia="en-GB"/>
        </w:rPr>
        <w:t xml:space="preserve"> </w:t>
      </w:r>
      <w:proofErr w:type="spellStart"/>
      <w:r w:rsidRPr="00C02AFA">
        <w:rPr>
          <w:rFonts w:ascii="Menlo" w:eastAsia="Times New Roman" w:hAnsi="Menlo" w:cs="Menlo"/>
          <w:color w:val="8F93A2"/>
          <w:kern w:val="0"/>
          <w:sz w:val="23"/>
          <w:szCs w:val="23"/>
          <w:lang w:val="en-IN" w:eastAsia="en-GB"/>
        </w:rPr>
        <w:t>np</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array</w:t>
      </w:r>
      <w:proofErr w:type="spellEnd"/>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F78C6C"/>
          <w:kern w:val="0"/>
          <w:sz w:val="23"/>
          <w:szCs w:val="23"/>
          <w:lang w:val="en-IN" w:eastAsia="en-GB"/>
        </w:rPr>
        <w:t>1</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color w:val="C792EA"/>
          <w:kern w:val="0"/>
          <w:sz w:val="23"/>
          <w:szCs w:val="23"/>
          <w:lang w:val="en-IN" w:eastAsia="en-GB"/>
        </w:rPr>
        <w:t>-</w:t>
      </w:r>
      <w:r w:rsidRPr="00C02AFA">
        <w:rPr>
          <w:rFonts w:ascii="Menlo" w:eastAsia="Times New Roman" w:hAnsi="Menlo" w:cs="Menlo"/>
          <w:color w:val="F78C6C"/>
          <w:kern w:val="0"/>
          <w:sz w:val="23"/>
          <w:szCs w:val="23"/>
          <w:lang w:val="en-IN" w:eastAsia="en-GB"/>
        </w:rPr>
        <w:t>2</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color w:val="F78C6C"/>
          <w:kern w:val="0"/>
          <w:sz w:val="23"/>
          <w:szCs w:val="23"/>
          <w:lang w:val="en-IN" w:eastAsia="en-GB"/>
        </w:rPr>
        <w:t>1.5</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color w:val="F78C6C"/>
          <w:kern w:val="0"/>
          <w:sz w:val="23"/>
          <w:szCs w:val="23"/>
          <w:lang w:val="en-IN" w:eastAsia="en-GB"/>
        </w:rPr>
        <w:t>0</w:t>
      </w:r>
      <w:r w:rsidRPr="00C02AFA">
        <w:rPr>
          <w:rFonts w:ascii="Menlo" w:eastAsia="Times New Roman" w:hAnsi="Menlo" w:cs="Menlo"/>
          <w:color w:val="89DDFF"/>
          <w:kern w:val="0"/>
          <w:sz w:val="23"/>
          <w:szCs w:val="23"/>
          <w:lang w:val="en-IN" w:eastAsia="en-GB"/>
        </w:rPr>
        <w:t>])</w:t>
      </w:r>
    </w:p>
    <w:p w14:paraId="6104FFD3"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F93A2"/>
          <w:kern w:val="0"/>
          <w:sz w:val="23"/>
          <w:szCs w:val="23"/>
          <w:lang w:val="en-IN" w:eastAsia="en-GB"/>
        </w:rPr>
        <w:t xml:space="preserve">x2 </w:t>
      </w:r>
      <w:r w:rsidRPr="00C02AFA">
        <w:rPr>
          <w:rFonts w:ascii="Menlo" w:eastAsia="Times New Roman" w:hAnsi="Menlo" w:cs="Menlo"/>
          <w:color w:val="C792EA"/>
          <w:kern w:val="0"/>
          <w:sz w:val="23"/>
          <w:szCs w:val="23"/>
          <w:lang w:val="en-IN" w:eastAsia="en-GB"/>
        </w:rPr>
        <w:t>=</w:t>
      </w:r>
      <w:r w:rsidRPr="00C02AFA">
        <w:rPr>
          <w:rFonts w:ascii="Menlo" w:eastAsia="Times New Roman" w:hAnsi="Menlo" w:cs="Menlo"/>
          <w:color w:val="8F93A2"/>
          <w:kern w:val="0"/>
          <w:sz w:val="23"/>
          <w:szCs w:val="23"/>
          <w:lang w:val="en-IN" w:eastAsia="en-GB"/>
        </w:rPr>
        <w:t xml:space="preserve"> </w:t>
      </w:r>
      <w:proofErr w:type="spellStart"/>
      <w:r w:rsidRPr="00C02AFA">
        <w:rPr>
          <w:rFonts w:ascii="Menlo" w:eastAsia="Times New Roman" w:hAnsi="Menlo" w:cs="Menlo"/>
          <w:color w:val="8F93A2"/>
          <w:kern w:val="0"/>
          <w:sz w:val="23"/>
          <w:szCs w:val="23"/>
          <w:lang w:val="en-IN" w:eastAsia="en-GB"/>
        </w:rPr>
        <w:t>np</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array</w:t>
      </w:r>
      <w:proofErr w:type="spellEnd"/>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F78C6C"/>
          <w:kern w:val="0"/>
          <w:sz w:val="23"/>
          <w:szCs w:val="23"/>
          <w:lang w:val="en-IN" w:eastAsia="en-GB"/>
        </w:rPr>
        <w:t>1</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color w:val="C792EA"/>
          <w:kern w:val="0"/>
          <w:sz w:val="23"/>
          <w:szCs w:val="23"/>
          <w:lang w:val="en-IN" w:eastAsia="en-GB"/>
        </w:rPr>
        <w:t>-</w:t>
      </w:r>
      <w:r w:rsidRPr="00C02AFA">
        <w:rPr>
          <w:rFonts w:ascii="Menlo" w:eastAsia="Times New Roman" w:hAnsi="Menlo" w:cs="Menlo"/>
          <w:color w:val="F78C6C"/>
          <w:kern w:val="0"/>
          <w:sz w:val="23"/>
          <w:szCs w:val="23"/>
          <w:lang w:val="en-IN" w:eastAsia="en-GB"/>
        </w:rPr>
        <w:t>0.5</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color w:val="C792EA"/>
          <w:kern w:val="0"/>
          <w:sz w:val="23"/>
          <w:szCs w:val="23"/>
          <w:lang w:val="en-IN" w:eastAsia="en-GB"/>
        </w:rPr>
        <w:t>-</w:t>
      </w:r>
      <w:r w:rsidRPr="00C02AFA">
        <w:rPr>
          <w:rFonts w:ascii="Menlo" w:eastAsia="Times New Roman" w:hAnsi="Menlo" w:cs="Menlo"/>
          <w:color w:val="F78C6C"/>
          <w:kern w:val="0"/>
          <w:sz w:val="23"/>
          <w:szCs w:val="23"/>
          <w:lang w:val="en-IN" w:eastAsia="en-GB"/>
        </w:rPr>
        <w:t>2</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color w:val="C792EA"/>
          <w:kern w:val="0"/>
          <w:sz w:val="23"/>
          <w:szCs w:val="23"/>
          <w:lang w:val="en-IN" w:eastAsia="en-GB"/>
        </w:rPr>
        <w:t>-</w:t>
      </w:r>
      <w:r w:rsidRPr="00C02AFA">
        <w:rPr>
          <w:rFonts w:ascii="Menlo" w:eastAsia="Times New Roman" w:hAnsi="Menlo" w:cs="Menlo"/>
          <w:color w:val="F78C6C"/>
          <w:kern w:val="0"/>
          <w:sz w:val="23"/>
          <w:szCs w:val="23"/>
          <w:lang w:val="en-IN" w:eastAsia="en-GB"/>
        </w:rPr>
        <w:t>1.5</w:t>
      </w:r>
      <w:r w:rsidRPr="00C02AFA">
        <w:rPr>
          <w:rFonts w:ascii="Menlo" w:eastAsia="Times New Roman" w:hAnsi="Menlo" w:cs="Menlo"/>
          <w:color w:val="89DDFF"/>
          <w:kern w:val="0"/>
          <w:sz w:val="23"/>
          <w:szCs w:val="23"/>
          <w:lang w:val="en-IN" w:eastAsia="en-GB"/>
        </w:rPr>
        <w:t>])</w:t>
      </w:r>
    </w:p>
    <w:p w14:paraId="17D72A8E"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F93A2"/>
          <w:kern w:val="0"/>
          <w:sz w:val="23"/>
          <w:szCs w:val="23"/>
          <w:lang w:val="en-IN" w:eastAsia="en-GB"/>
        </w:rPr>
        <w:t xml:space="preserve">x3 </w:t>
      </w:r>
      <w:r w:rsidRPr="00C02AFA">
        <w:rPr>
          <w:rFonts w:ascii="Menlo" w:eastAsia="Times New Roman" w:hAnsi="Menlo" w:cs="Menlo"/>
          <w:color w:val="C792EA"/>
          <w:kern w:val="0"/>
          <w:sz w:val="23"/>
          <w:szCs w:val="23"/>
          <w:lang w:val="en-IN" w:eastAsia="en-GB"/>
        </w:rPr>
        <w:t>=</w:t>
      </w:r>
      <w:r w:rsidRPr="00C02AFA">
        <w:rPr>
          <w:rFonts w:ascii="Menlo" w:eastAsia="Times New Roman" w:hAnsi="Menlo" w:cs="Menlo"/>
          <w:color w:val="8F93A2"/>
          <w:kern w:val="0"/>
          <w:sz w:val="23"/>
          <w:szCs w:val="23"/>
          <w:lang w:val="en-IN" w:eastAsia="en-GB"/>
        </w:rPr>
        <w:t xml:space="preserve"> </w:t>
      </w:r>
      <w:proofErr w:type="spellStart"/>
      <w:r w:rsidRPr="00C02AFA">
        <w:rPr>
          <w:rFonts w:ascii="Menlo" w:eastAsia="Times New Roman" w:hAnsi="Menlo" w:cs="Menlo"/>
          <w:color w:val="8F93A2"/>
          <w:kern w:val="0"/>
          <w:sz w:val="23"/>
          <w:szCs w:val="23"/>
          <w:lang w:val="en-IN" w:eastAsia="en-GB"/>
        </w:rPr>
        <w:t>np</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array</w:t>
      </w:r>
      <w:proofErr w:type="spellEnd"/>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F78C6C"/>
          <w:kern w:val="0"/>
          <w:sz w:val="23"/>
          <w:szCs w:val="23"/>
          <w:lang w:val="en-IN" w:eastAsia="en-GB"/>
        </w:rPr>
        <w:t>0</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color w:val="F78C6C"/>
          <w:kern w:val="0"/>
          <w:sz w:val="23"/>
          <w:szCs w:val="23"/>
          <w:lang w:val="en-IN" w:eastAsia="en-GB"/>
        </w:rPr>
        <w:t>1</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color w:val="C792EA"/>
          <w:kern w:val="0"/>
          <w:sz w:val="23"/>
          <w:szCs w:val="23"/>
          <w:lang w:val="en-IN" w:eastAsia="en-GB"/>
        </w:rPr>
        <w:t>-</w:t>
      </w:r>
      <w:r w:rsidRPr="00C02AFA">
        <w:rPr>
          <w:rFonts w:ascii="Menlo" w:eastAsia="Times New Roman" w:hAnsi="Menlo" w:cs="Menlo"/>
          <w:color w:val="F78C6C"/>
          <w:kern w:val="0"/>
          <w:sz w:val="23"/>
          <w:szCs w:val="23"/>
          <w:lang w:val="en-IN" w:eastAsia="en-GB"/>
        </w:rPr>
        <w:t>1</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color w:val="F78C6C"/>
          <w:kern w:val="0"/>
          <w:sz w:val="23"/>
          <w:szCs w:val="23"/>
          <w:lang w:val="en-IN" w:eastAsia="en-GB"/>
        </w:rPr>
        <w:t>1.5</w:t>
      </w:r>
      <w:r w:rsidRPr="00C02AFA">
        <w:rPr>
          <w:rFonts w:ascii="Menlo" w:eastAsia="Times New Roman" w:hAnsi="Menlo" w:cs="Menlo"/>
          <w:color w:val="89DDFF"/>
          <w:kern w:val="0"/>
          <w:sz w:val="23"/>
          <w:szCs w:val="23"/>
          <w:lang w:val="en-IN" w:eastAsia="en-GB"/>
        </w:rPr>
        <w:t>])</w:t>
      </w:r>
    </w:p>
    <w:p w14:paraId="34884874"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6B504CD3"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C792EA"/>
          <w:kern w:val="0"/>
          <w:sz w:val="23"/>
          <w:szCs w:val="23"/>
          <w:lang w:val="en-IN" w:eastAsia="en-GB"/>
        </w:rPr>
        <w:t>def</w:t>
      </w:r>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color w:val="82AAFF"/>
          <w:kern w:val="0"/>
          <w:sz w:val="23"/>
          <w:szCs w:val="23"/>
          <w:lang w:val="en-IN" w:eastAsia="en-GB"/>
        </w:rPr>
        <w:t>signum</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FF5370"/>
          <w:kern w:val="0"/>
          <w:sz w:val="23"/>
          <w:szCs w:val="23"/>
          <w:lang w:val="en-IN" w:eastAsia="en-GB"/>
        </w:rPr>
        <w:t>x</w:t>
      </w:r>
      <w:r w:rsidRPr="00C02AFA">
        <w:rPr>
          <w:rFonts w:ascii="Menlo" w:eastAsia="Times New Roman" w:hAnsi="Menlo" w:cs="Menlo"/>
          <w:color w:val="89DDFF"/>
          <w:kern w:val="0"/>
          <w:sz w:val="23"/>
          <w:szCs w:val="23"/>
          <w:lang w:val="en-IN" w:eastAsia="en-GB"/>
        </w:rPr>
        <w:t>):</w:t>
      </w:r>
    </w:p>
    <w:p w14:paraId="02A02DD2"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i/>
          <w:iCs/>
          <w:color w:val="89DDFF"/>
          <w:kern w:val="0"/>
          <w:sz w:val="23"/>
          <w:szCs w:val="23"/>
          <w:lang w:val="en-IN" w:eastAsia="en-GB"/>
        </w:rPr>
        <w:t>if</w:t>
      </w:r>
      <w:r w:rsidRPr="00C02AFA">
        <w:rPr>
          <w:rFonts w:ascii="Menlo" w:eastAsia="Times New Roman" w:hAnsi="Menlo" w:cs="Menlo"/>
          <w:color w:val="8F93A2"/>
          <w:kern w:val="0"/>
          <w:sz w:val="23"/>
          <w:szCs w:val="23"/>
          <w:lang w:val="en-IN" w:eastAsia="en-GB"/>
        </w:rPr>
        <w:t xml:space="preserve"> x </w:t>
      </w:r>
      <w:r w:rsidRPr="00C02AFA">
        <w:rPr>
          <w:rFonts w:ascii="Menlo" w:eastAsia="Times New Roman" w:hAnsi="Menlo" w:cs="Menlo"/>
          <w:color w:val="C792EA"/>
          <w:kern w:val="0"/>
          <w:sz w:val="23"/>
          <w:szCs w:val="23"/>
          <w:lang w:val="en-IN" w:eastAsia="en-GB"/>
        </w:rPr>
        <w:t>&gt;</w:t>
      </w:r>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color w:val="F78C6C"/>
          <w:kern w:val="0"/>
          <w:sz w:val="23"/>
          <w:szCs w:val="23"/>
          <w:lang w:val="en-IN" w:eastAsia="en-GB"/>
        </w:rPr>
        <w:t>0</w:t>
      </w:r>
      <w:r w:rsidRPr="00C02AFA">
        <w:rPr>
          <w:rFonts w:ascii="Menlo" w:eastAsia="Times New Roman" w:hAnsi="Menlo" w:cs="Menlo"/>
          <w:color w:val="89DDFF"/>
          <w:kern w:val="0"/>
          <w:sz w:val="23"/>
          <w:szCs w:val="23"/>
          <w:lang w:val="en-IN" w:eastAsia="en-GB"/>
        </w:rPr>
        <w:t>:</w:t>
      </w:r>
    </w:p>
    <w:p w14:paraId="560A8BCF"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i/>
          <w:iCs/>
          <w:color w:val="89DDFF"/>
          <w:kern w:val="0"/>
          <w:sz w:val="23"/>
          <w:szCs w:val="23"/>
          <w:lang w:val="en-IN" w:eastAsia="en-GB"/>
        </w:rPr>
        <w:t>return</w:t>
      </w:r>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color w:val="F78C6C"/>
          <w:kern w:val="0"/>
          <w:sz w:val="23"/>
          <w:szCs w:val="23"/>
          <w:lang w:val="en-IN" w:eastAsia="en-GB"/>
        </w:rPr>
        <w:t>1</w:t>
      </w:r>
    </w:p>
    <w:p w14:paraId="6DA258B8"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F93A2"/>
          <w:kern w:val="0"/>
          <w:sz w:val="23"/>
          <w:szCs w:val="23"/>
          <w:lang w:val="en-IN" w:eastAsia="en-GB"/>
        </w:rPr>
        <w:t xml:space="preserve">    </w:t>
      </w:r>
      <w:proofErr w:type="spellStart"/>
      <w:r w:rsidRPr="00C02AFA">
        <w:rPr>
          <w:rFonts w:ascii="Menlo" w:eastAsia="Times New Roman" w:hAnsi="Menlo" w:cs="Menlo"/>
          <w:i/>
          <w:iCs/>
          <w:color w:val="89DDFF"/>
          <w:kern w:val="0"/>
          <w:sz w:val="23"/>
          <w:szCs w:val="23"/>
          <w:lang w:val="en-IN" w:eastAsia="en-GB"/>
        </w:rPr>
        <w:t>elif</w:t>
      </w:r>
      <w:proofErr w:type="spellEnd"/>
      <w:r w:rsidRPr="00C02AFA">
        <w:rPr>
          <w:rFonts w:ascii="Menlo" w:eastAsia="Times New Roman" w:hAnsi="Menlo" w:cs="Menlo"/>
          <w:color w:val="8F93A2"/>
          <w:kern w:val="0"/>
          <w:sz w:val="23"/>
          <w:szCs w:val="23"/>
          <w:lang w:val="en-IN" w:eastAsia="en-GB"/>
        </w:rPr>
        <w:t xml:space="preserve"> x </w:t>
      </w:r>
      <w:r w:rsidRPr="00C02AFA">
        <w:rPr>
          <w:rFonts w:ascii="Menlo" w:eastAsia="Times New Roman" w:hAnsi="Menlo" w:cs="Menlo"/>
          <w:color w:val="C792EA"/>
          <w:kern w:val="0"/>
          <w:sz w:val="23"/>
          <w:szCs w:val="23"/>
          <w:lang w:val="en-IN" w:eastAsia="en-GB"/>
        </w:rPr>
        <w:t>==</w:t>
      </w:r>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color w:val="F78C6C"/>
          <w:kern w:val="0"/>
          <w:sz w:val="23"/>
          <w:szCs w:val="23"/>
          <w:lang w:val="en-IN" w:eastAsia="en-GB"/>
        </w:rPr>
        <w:t>0</w:t>
      </w:r>
      <w:r w:rsidRPr="00C02AFA">
        <w:rPr>
          <w:rFonts w:ascii="Menlo" w:eastAsia="Times New Roman" w:hAnsi="Menlo" w:cs="Menlo"/>
          <w:color w:val="89DDFF"/>
          <w:kern w:val="0"/>
          <w:sz w:val="23"/>
          <w:szCs w:val="23"/>
          <w:lang w:val="en-IN" w:eastAsia="en-GB"/>
        </w:rPr>
        <w:t>:</w:t>
      </w:r>
    </w:p>
    <w:p w14:paraId="0832777E"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i/>
          <w:iCs/>
          <w:color w:val="89DDFF"/>
          <w:kern w:val="0"/>
          <w:sz w:val="23"/>
          <w:szCs w:val="23"/>
          <w:lang w:val="en-IN" w:eastAsia="en-GB"/>
        </w:rPr>
        <w:t>return</w:t>
      </w:r>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color w:val="F78C6C"/>
          <w:kern w:val="0"/>
          <w:sz w:val="23"/>
          <w:szCs w:val="23"/>
          <w:lang w:val="en-IN" w:eastAsia="en-GB"/>
        </w:rPr>
        <w:t>0</w:t>
      </w:r>
    </w:p>
    <w:p w14:paraId="131EDECA"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i/>
          <w:iCs/>
          <w:color w:val="89DDFF"/>
          <w:kern w:val="0"/>
          <w:sz w:val="23"/>
          <w:szCs w:val="23"/>
          <w:lang w:val="en-IN" w:eastAsia="en-GB"/>
        </w:rPr>
        <w:t>else</w:t>
      </w:r>
      <w:r w:rsidRPr="00C02AFA">
        <w:rPr>
          <w:rFonts w:ascii="Menlo" w:eastAsia="Times New Roman" w:hAnsi="Menlo" w:cs="Menlo"/>
          <w:color w:val="89DDFF"/>
          <w:kern w:val="0"/>
          <w:sz w:val="23"/>
          <w:szCs w:val="23"/>
          <w:lang w:val="en-IN" w:eastAsia="en-GB"/>
        </w:rPr>
        <w:t>:</w:t>
      </w:r>
    </w:p>
    <w:p w14:paraId="22559FD6"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i/>
          <w:iCs/>
          <w:color w:val="89DDFF"/>
          <w:kern w:val="0"/>
          <w:sz w:val="23"/>
          <w:szCs w:val="23"/>
          <w:lang w:val="en-IN" w:eastAsia="en-GB"/>
        </w:rPr>
        <w:t>return</w:t>
      </w:r>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color w:val="C792EA"/>
          <w:kern w:val="0"/>
          <w:sz w:val="23"/>
          <w:szCs w:val="23"/>
          <w:lang w:val="en-IN" w:eastAsia="en-GB"/>
        </w:rPr>
        <w:t>-</w:t>
      </w:r>
      <w:r w:rsidRPr="00C02AFA">
        <w:rPr>
          <w:rFonts w:ascii="Menlo" w:eastAsia="Times New Roman" w:hAnsi="Menlo" w:cs="Menlo"/>
          <w:color w:val="F78C6C"/>
          <w:kern w:val="0"/>
          <w:sz w:val="23"/>
          <w:szCs w:val="23"/>
          <w:lang w:val="en-IN" w:eastAsia="en-GB"/>
        </w:rPr>
        <w:t>1</w:t>
      </w:r>
    </w:p>
    <w:p w14:paraId="49E18DEA"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6D0E142F"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C792EA"/>
          <w:kern w:val="0"/>
          <w:sz w:val="23"/>
          <w:szCs w:val="23"/>
          <w:lang w:val="en-IN" w:eastAsia="en-GB"/>
        </w:rPr>
        <w:t>def</w:t>
      </w:r>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color w:val="82AAFF"/>
          <w:kern w:val="0"/>
          <w:sz w:val="23"/>
          <w:szCs w:val="23"/>
          <w:lang w:val="en-IN" w:eastAsia="en-GB"/>
        </w:rPr>
        <w:t>sig1</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FF5370"/>
          <w:kern w:val="0"/>
          <w:sz w:val="23"/>
          <w:szCs w:val="23"/>
          <w:lang w:val="en-IN" w:eastAsia="en-GB"/>
        </w:rPr>
        <w:t>net</w:t>
      </w:r>
      <w:r w:rsidRPr="00C02AFA">
        <w:rPr>
          <w:rFonts w:ascii="Menlo" w:eastAsia="Times New Roman" w:hAnsi="Menlo" w:cs="Menlo"/>
          <w:color w:val="89DDFF"/>
          <w:kern w:val="0"/>
          <w:sz w:val="23"/>
          <w:szCs w:val="23"/>
          <w:lang w:val="en-IN" w:eastAsia="en-GB"/>
        </w:rPr>
        <w:t>):</w:t>
      </w:r>
    </w:p>
    <w:p w14:paraId="50294888"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F93A2"/>
          <w:kern w:val="0"/>
          <w:sz w:val="23"/>
          <w:szCs w:val="23"/>
          <w:lang w:val="en-IN" w:eastAsia="en-GB"/>
        </w:rPr>
        <w:t xml:space="preserve">    </w:t>
      </w:r>
      <w:proofErr w:type="spellStart"/>
      <w:r w:rsidRPr="00C02AFA">
        <w:rPr>
          <w:rFonts w:ascii="Menlo" w:eastAsia="Times New Roman" w:hAnsi="Menlo" w:cs="Menlo"/>
          <w:color w:val="8F93A2"/>
          <w:kern w:val="0"/>
          <w:sz w:val="23"/>
          <w:szCs w:val="23"/>
          <w:lang w:val="en-IN" w:eastAsia="en-GB"/>
        </w:rPr>
        <w:t>sgn</w:t>
      </w:r>
      <w:proofErr w:type="spellEnd"/>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color w:val="C792EA"/>
          <w:kern w:val="0"/>
          <w:sz w:val="23"/>
          <w:szCs w:val="23"/>
          <w:lang w:val="en-IN" w:eastAsia="en-GB"/>
        </w:rPr>
        <w:t>=</w:t>
      </w:r>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color w:val="89DDFF"/>
          <w:kern w:val="0"/>
          <w:sz w:val="23"/>
          <w:szCs w:val="23"/>
          <w:lang w:val="en-IN" w:eastAsia="en-GB"/>
        </w:rPr>
        <w:t>[]</w:t>
      </w:r>
    </w:p>
    <w:p w14:paraId="5AD0742E"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i/>
          <w:iCs/>
          <w:color w:val="89DDFF"/>
          <w:kern w:val="0"/>
          <w:sz w:val="23"/>
          <w:szCs w:val="23"/>
          <w:lang w:val="en-IN" w:eastAsia="en-GB"/>
        </w:rPr>
        <w:t>for</w:t>
      </w:r>
      <w:r w:rsidRPr="00C02AFA">
        <w:rPr>
          <w:rFonts w:ascii="Menlo" w:eastAsia="Times New Roman" w:hAnsi="Menlo" w:cs="Menlo"/>
          <w:color w:val="8F93A2"/>
          <w:kern w:val="0"/>
          <w:sz w:val="23"/>
          <w:szCs w:val="23"/>
          <w:lang w:val="en-IN" w:eastAsia="en-GB"/>
        </w:rPr>
        <w:t xml:space="preserve"> </w:t>
      </w:r>
      <w:proofErr w:type="spellStart"/>
      <w:r w:rsidRPr="00C02AFA">
        <w:rPr>
          <w:rFonts w:ascii="Menlo" w:eastAsia="Times New Roman" w:hAnsi="Menlo" w:cs="Menlo"/>
          <w:color w:val="8F93A2"/>
          <w:kern w:val="0"/>
          <w:sz w:val="23"/>
          <w:szCs w:val="23"/>
          <w:lang w:val="en-IN" w:eastAsia="en-GB"/>
        </w:rPr>
        <w:t>i</w:t>
      </w:r>
      <w:proofErr w:type="spellEnd"/>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i/>
          <w:iCs/>
          <w:color w:val="89DDFF"/>
          <w:kern w:val="0"/>
          <w:sz w:val="23"/>
          <w:szCs w:val="23"/>
          <w:lang w:val="en-IN" w:eastAsia="en-GB"/>
        </w:rPr>
        <w:t>in</w:t>
      </w:r>
      <w:r w:rsidRPr="00C02AFA">
        <w:rPr>
          <w:rFonts w:ascii="Menlo" w:eastAsia="Times New Roman" w:hAnsi="Menlo" w:cs="Menlo"/>
          <w:color w:val="8F93A2"/>
          <w:kern w:val="0"/>
          <w:sz w:val="23"/>
          <w:szCs w:val="23"/>
          <w:lang w:val="en-IN" w:eastAsia="en-GB"/>
        </w:rPr>
        <w:t xml:space="preserve"> net</w:t>
      </w:r>
      <w:r w:rsidRPr="00C02AFA">
        <w:rPr>
          <w:rFonts w:ascii="Menlo" w:eastAsia="Times New Roman" w:hAnsi="Menlo" w:cs="Menlo"/>
          <w:color w:val="89DDFF"/>
          <w:kern w:val="0"/>
          <w:sz w:val="23"/>
          <w:szCs w:val="23"/>
          <w:lang w:val="en-IN" w:eastAsia="en-GB"/>
        </w:rPr>
        <w:t>:</w:t>
      </w:r>
    </w:p>
    <w:p w14:paraId="0A05DC56"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F93A2"/>
          <w:kern w:val="0"/>
          <w:sz w:val="23"/>
          <w:szCs w:val="23"/>
          <w:lang w:val="en-IN" w:eastAsia="en-GB"/>
        </w:rPr>
        <w:t xml:space="preserve">        </w:t>
      </w:r>
      <w:proofErr w:type="spellStart"/>
      <w:r w:rsidRPr="00C02AFA">
        <w:rPr>
          <w:rFonts w:ascii="Menlo" w:eastAsia="Times New Roman" w:hAnsi="Menlo" w:cs="Menlo"/>
          <w:color w:val="8F93A2"/>
          <w:kern w:val="0"/>
          <w:sz w:val="23"/>
          <w:szCs w:val="23"/>
          <w:lang w:val="en-IN" w:eastAsia="en-GB"/>
        </w:rPr>
        <w:t>sgn</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append</w:t>
      </w:r>
      <w:proofErr w:type="spellEnd"/>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signum</w:t>
      </w:r>
      <w:r w:rsidRPr="00C02AFA">
        <w:rPr>
          <w:rFonts w:ascii="Menlo" w:eastAsia="Times New Roman" w:hAnsi="Menlo" w:cs="Menlo"/>
          <w:color w:val="89DDFF"/>
          <w:kern w:val="0"/>
          <w:sz w:val="23"/>
          <w:szCs w:val="23"/>
          <w:lang w:val="en-IN" w:eastAsia="en-GB"/>
        </w:rPr>
        <w:t>(</w:t>
      </w:r>
      <w:proofErr w:type="spellStart"/>
      <w:r w:rsidRPr="00C02AFA">
        <w:rPr>
          <w:rFonts w:ascii="Menlo" w:eastAsia="Times New Roman" w:hAnsi="Menlo" w:cs="Menlo"/>
          <w:color w:val="8F93A2"/>
          <w:kern w:val="0"/>
          <w:sz w:val="23"/>
          <w:szCs w:val="23"/>
          <w:lang w:val="en-IN" w:eastAsia="en-GB"/>
        </w:rPr>
        <w:t>i</w:t>
      </w:r>
      <w:proofErr w:type="spellEnd"/>
      <w:r w:rsidRPr="00C02AFA">
        <w:rPr>
          <w:rFonts w:ascii="Menlo" w:eastAsia="Times New Roman" w:hAnsi="Menlo" w:cs="Menlo"/>
          <w:color w:val="89DDFF"/>
          <w:kern w:val="0"/>
          <w:sz w:val="23"/>
          <w:szCs w:val="23"/>
          <w:lang w:val="en-IN" w:eastAsia="en-GB"/>
        </w:rPr>
        <w:t>))</w:t>
      </w:r>
    </w:p>
    <w:p w14:paraId="1DE277A2"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F93A2"/>
          <w:kern w:val="0"/>
          <w:sz w:val="23"/>
          <w:szCs w:val="23"/>
          <w:lang w:val="en-IN" w:eastAsia="en-GB"/>
        </w:rPr>
        <w:t xml:space="preserve">    </w:t>
      </w:r>
      <w:proofErr w:type="spellStart"/>
      <w:r w:rsidRPr="00C02AFA">
        <w:rPr>
          <w:rFonts w:ascii="Menlo" w:eastAsia="Times New Roman" w:hAnsi="Menlo" w:cs="Menlo"/>
          <w:color w:val="8F93A2"/>
          <w:kern w:val="0"/>
          <w:sz w:val="23"/>
          <w:szCs w:val="23"/>
          <w:lang w:val="en-IN" w:eastAsia="en-GB"/>
        </w:rPr>
        <w:t>sgn</w:t>
      </w:r>
      <w:proofErr w:type="spellEnd"/>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color w:val="C792EA"/>
          <w:kern w:val="0"/>
          <w:sz w:val="23"/>
          <w:szCs w:val="23"/>
          <w:lang w:val="en-IN" w:eastAsia="en-GB"/>
        </w:rPr>
        <w:t>=</w:t>
      </w:r>
      <w:r w:rsidRPr="00C02AFA">
        <w:rPr>
          <w:rFonts w:ascii="Menlo" w:eastAsia="Times New Roman" w:hAnsi="Menlo" w:cs="Menlo"/>
          <w:color w:val="8F93A2"/>
          <w:kern w:val="0"/>
          <w:sz w:val="23"/>
          <w:szCs w:val="23"/>
          <w:lang w:val="en-IN" w:eastAsia="en-GB"/>
        </w:rPr>
        <w:t xml:space="preserve"> </w:t>
      </w:r>
      <w:proofErr w:type="spellStart"/>
      <w:r w:rsidRPr="00C02AFA">
        <w:rPr>
          <w:rFonts w:ascii="Menlo" w:eastAsia="Times New Roman" w:hAnsi="Menlo" w:cs="Menlo"/>
          <w:color w:val="8F93A2"/>
          <w:kern w:val="0"/>
          <w:sz w:val="23"/>
          <w:szCs w:val="23"/>
          <w:lang w:val="en-IN" w:eastAsia="en-GB"/>
        </w:rPr>
        <w:t>np</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array</w:t>
      </w:r>
      <w:proofErr w:type="spellEnd"/>
      <w:r w:rsidRPr="00C02AFA">
        <w:rPr>
          <w:rFonts w:ascii="Menlo" w:eastAsia="Times New Roman" w:hAnsi="Menlo" w:cs="Menlo"/>
          <w:color w:val="89DDFF"/>
          <w:kern w:val="0"/>
          <w:sz w:val="23"/>
          <w:szCs w:val="23"/>
          <w:lang w:val="en-IN" w:eastAsia="en-GB"/>
        </w:rPr>
        <w:t>(</w:t>
      </w:r>
      <w:proofErr w:type="spellStart"/>
      <w:r w:rsidRPr="00C02AFA">
        <w:rPr>
          <w:rFonts w:ascii="Menlo" w:eastAsia="Times New Roman" w:hAnsi="Menlo" w:cs="Menlo"/>
          <w:color w:val="8F93A2"/>
          <w:kern w:val="0"/>
          <w:sz w:val="23"/>
          <w:szCs w:val="23"/>
          <w:lang w:val="en-IN" w:eastAsia="en-GB"/>
        </w:rPr>
        <w:t>sgn</w:t>
      </w:r>
      <w:proofErr w:type="spellEnd"/>
      <w:r w:rsidRPr="00C02AFA">
        <w:rPr>
          <w:rFonts w:ascii="Menlo" w:eastAsia="Times New Roman" w:hAnsi="Menlo" w:cs="Menlo"/>
          <w:color w:val="89DDFF"/>
          <w:kern w:val="0"/>
          <w:sz w:val="23"/>
          <w:szCs w:val="23"/>
          <w:lang w:val="en-IN" w:eastAsia="en-GB"/>
        </w:rPr>
        <w:t>)</w:t>
      </w:r>
    </w:p>
    <w:p w14:paraId="141431A9"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i/>
          <w:iCs/>
          <w:color w:val="89DDFF"/>
          <w:kern w:val="0"/>
          <w:sz w:val="23"/>
          <w:szCs w:val="23"/>
          <w:lang w:val="en-IN" w:eastAsia="en-GB"/>
        </w:rPr>
        <w:t>return</w:t>
      </w:r>
      <w:r w:rsidRPr="00C02AFA">
        <w:rPr>
          <w:rFonts w:ascii="Menlo" w:eastAsia="Times New Roman" w:hAnsi="Menlo" w:cs="Menlo"/>
          <w:color w:val="8F93A2"/>
          <w:kern w:val="0"/>
          <w:sz w:val="23"/>
          <w:szCs w:val="23"/>
          <w:lang w:val="en-IN" w:eastAsia="en-GB"/>
        </w:rPr>
        <w:t xml:space="preserve"> </w:t>
      </w:r>
      <w:proofErr w:type="spellStart"/>
      <w:r w:rsidRPr="00C02AFA">
        <w:rPr>
          <w:rFonts w:ascii="Menlo" w:eastAsia="Times New Roman" w:hAnsi="Menlo" w:cs="Menlo"/>
          <w:color w:val="8F93A2"/>
          <w:kern w:val="0"/>
          <w:sz w:val="23"/>
          <w:szCs w:val="23"/>
          <w:lang w:val="en-IN" w:eastAsia="en-GB"/>
        </w:rPr>
        <w:t>sgn</w:t>
      </w:r>
      <w:proofErr w:type="spellEnd"/>
    </w:p>
    <w:p w14:paraId="65C1CF86"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57432B2F"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F93A2"/>
          <w:kern w:val="0"/>
          <w:sz w:val="23"/>
          <w:szCs w:val="23"/>
          <w:lang w:val="en-IN" w:eastAsia="en-GB"/>
        </w:rPr>
        <w:t xml:space="preserve">w1 </w:t>
      </w:r>
      <w:r w:rsidRPr="00C02AFA">
        <w:rPr>
          <w:rFonts w:ascii="Menlo" w:eastAsia="Times New Roman" w:hAnsi="Menlo" w:cs="Menlo"/>
          <w:color w:val="C792EA"/>
          <w:kern w:val="0"/>
          <w:sz w:val="23"/>
          <w:szCs w:val="23"/>
          <w:lang w:val="en-IN" w:eastAsia="en-GB"/>
        </w:rPr>
        <w:t>=</w:t>
      </w:r>
      <w:r w:rsidRPr="00C02AFA">
        <w:rPr>
          <w:rFonts w:ascii="Menlo" w:eastAsia="Times New Roman" w:hAnsi="Menlo" w:cs="Menlo"/>
          <w:color w:val="8F93A2"/>
          <w:kern w:val="0"/>
          <w:sz w:val="23"/>
          <w:szCs w:val="23"/>
          <w:lang w:val="en-IN" w:eastAsia="en-GB"/>
        </w:rPr>
        <w:t xml:space="preserve"> </w:t>
      </w:r>
      <w:proofErr w:type="spellStart"/>
      <w:r w:rsidRPr="00C02AFA">
        <w:rPr>
          <w:rFonts w:ascii="Menlo" w:eastAsia="Times New Roman" w:hAnsi="Menlo" w:cs="Menlo"/>
          <w:color w:val="8F93A2"/>
          <w:kern w:val="0"/>
          <w:sz w:val="23"/>
          <w:szCs w:val="23"/>
          <w:lang w:val="en-IN" w:eastAsia="en-GB"/>
        </w:rPr>
        <w:t>np</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array</w:t>
      </w:r>
      <w:proofErr w:type="spellEnd"/>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F78C6C"/>
          <w:kern w:val="0"/>
          <w:sz w:val="23"/>
          <w:szCs w:val="23"/>
          <w:lang w:val="en-IN" w:eastAsia="en-GB"/>
        </w:rPr>
        <w:t>1</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color w:val="C792EA"/>
          <w:kern w:val="0"/>
          <w:sz w:val="23"/>
          <w:szCs w:val="23"/>
          <w:lang w:val="en-IN" w:eastAsia="en-GB"/>
        </w:rPr>
        <w:t>-</w:t>
      </w:r>
      <w:r w:rsidRPr="00C02AFA">
        <w:rPr>
          <w:rFonts w:ascii="Menlo" w:eastAsia="Times New Roman" w:hAnsi="Menlo" w:cs="Menlo"/>
          <w:color w:val="F78C6C"/>
          <w:kern w:val="0"/>
          <w:sz w:val="23"/>
          <w:szCs w:val="23"/>
          <w:lang w:val="en-IN" w:eastAsia="en-GB"/>
        </w:rPr>
        <w:t>1</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color w:val="F78C6C"/>
          <w:kern w:val="0"/>
          <w:sz w:val="23"/>
          <w:szCs w:val="23"/>
          <w:lang w:val="en-IN" w:eastAsia="en-GB"/>
        </w:rPr>
        <w:t>0</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color w:val="F78C6C"/>
          <w:kern w:val="0"/>
          <w:sz w:val="23"/>
          <w:szCs w:val="23"/>
          <w:lang w:val="en-IN" w:eastAsia="en-GB"/>
        </w:rPr>
        <w:t>0.5</w:t>
      </w:r>
      <w:r w:rsidRPr="00C02AFA">
        <w:rPr>
          <w:rFonts w:ascii="Menlo" w:eastAsia="Times New Roman" w:hAnsi="Menlo" w:cs="Menlo"/>
          <w:color w:val="89DDFF"/>
          <w:kern w:val="0"/>
          <w:sz w:val="23"/>
          <w:szCs w:val="23"/>
          <w:lang w:val="en-IN" w:eastAsia="en-GB"/>
        </w:rPr>
        <w:t>])</w:t>
      </w:r>
    </w:p>
    <w:p w14:paraId="46DC8C4E"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2AAFF"/>
          <w:kern w:val="0"/>
          <w:sz w:val="23"/>
          <w:szCs w:val="23"/>
          <w:lang w:val="en-IN" w:eastAsia="en-GB"/>
        </w:rPr>
        <w:t>print</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C3E88D"/>
          <w:kern w:val="0"/>
          <w:sz w:val="23"/>
          <w:szCs w:val="23"/>
          <w:lang w:val="en-IN" w:eastAsia="en-GB"/>
        </w:rPr>
        <w:t xml:space="preserve">Input 1: </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x1</w:t>
      </w:r>
      <w:r w:rsidRPr="00C02AFA">
        <w:rPr>
          <w:rFonts w:ascii="Menlo" w:eastAsia="Times New Roman" w:hAnsi="Menlo" w:cs="Menlo"/>
          <w:color w:val="89DDFF"/>
          <w:kern w:val="0"/>
          <w:sz w:val="23"/>
          <w:szCs w:val="23"/>
          <w:lang w:val="en-IN" w:eastAsia="en-GB"/>
        </w:rPr>
        <w:t>)</w:t>
      </w:r>
    </w:p>
    <w:p w14:paraId="15FF6B33"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2AAFF"/>
          <w:kern w:val="0"/>
          <w:sz w:val="23"/>
          <w:szCs w:val="23"/>
          <w:lang w:val="en-IN" w:eastAsia="en-GB"/>
        </w:rPr>
        <w:t>print</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C3E88D"/>
          <w:kern w:val="0"/>
          <w:sz w:val="23"/>
          <w:szCs w:val="23"/>
          <w:lang w:val="en-IN" w:eastAsia="en-GB"/>
        </w:rPr>
        <w:t xml:space="preserve">Weight 1: </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w1</w:t>
      </w:r>
      <w:r w:rsidRPr="00C02AFA">
        <w:rPr>
          <w:rFonts w:ascii="Menlo" w:eastAsia="Times New Roman" w:hAnsi="Menlo" w:cs="Menlo"/>
          <w:color w:val="89DDFF"/>
          <w:kern w:val="0"/>
          <w:sz w:val="23"/>
          <w:szCs w:val="23"/>
          <w:lang w:val="en-IN" w:eastAsia="en-GB"/>
        </w:rPr>
        <w:t>)</w:t>
      </w:r>
    </w:p>
    <w:p w14:paraId="02C0355C"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F93A2"/>
          <w:kern w:val="0"/>
          <w:sz w:val="23"/>
          <w:szCs w:val="23"/>
          <w:lang w:val="en-IN" w:eastAsia="en-GB"/>
        </w:rPr>
        <w:t xml:space="preserve">net1 </w:t>
      </w:r>
      <w:r w:rsidRPr="00C02AFA">
        <w:rPr>
          <w:rFonts w:ascii="Menlo" w:eastAsia="Times New Roman" w:hAnsi="Menlo" w:cs="Menlo"/>
          <w:color w:val="C792EA"/>
          <w:kern w:val="0"/>
          <w:sz w:val="23"/>
          <w:szCs w:val="23"/>
          <w:lang w:val="en-IN" w:eastAsia="en-GB"/>
        </w:rPr>
        <w:t>=</w:t>
      </w:r>
      <w:r w:rsidRPr="00C02AFA">
        <w:rPr>
          <w:rFonts w:ascii="Menlo" w:eastAsia="Times New Roman" w:hAnsi="Menlo" w:cs="Menlo"/>
          <w:color w:val="8F93A2"/>
          <w:kern w:val="0"/>
          <w:sz w:val="23"/>
          <w:szCs w:val="23"/>
          <w:lang w:val="en-IN" w:eastAsia="en-GB"/>
        </w:rPr>
        <w:t xml:space="preserve"> np</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dot</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w1</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x1</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w:t>
      </w:r>
    </w:p>
    <w:p w14:paraId="22CBB5E2"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2AAFF"/>
          <w:kern w:val="0"/>
          <w:sz w:val="23"/>
          <w:szCs w:val="23"/>
          <w:lang w:val="en-IN" w:eastAsia="en-GB"/>
        </w:rPr>
        <w:t>print</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C3E88D"/>
          <w:kern w:val="0"/>
          <w:sz w:val="23"/>
          <w:szCs w:val="23"/>
          <w:lang w:val="en-IN" w:eastAsia="en-GB"/>
        </w:rPr>
        <w:t xml:space="preserve">Net 1: </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net1</w:t>
      </w:r>
      <w:r w:rsidRPr="00C02AFA">
        <w:rPr>
          <w:rFonts w:ascii="Menlo" w:eastAsia="Times New Roman" w:hAnsi="Menlo" w:cs="Menlo"/>
          <w:color w:val="89DDFF"/>
          <w:kern w:val="0"/>
          <w:sz w:val="23"/>
          <w:szCs w:val="23"/>
          <w:lang w:val="en-IN" w:eastAsia="en-GB"/>
        </w:rPr>
        <w:t>)</w:t>
      </w:r>
    </w:p>
    <w:p w14:paraId="7C0D6010"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282B492A"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F93A2"/>
          <w:kern w:val="0"/>
          <w:sz w:val="23"/>
          <w:szCs w:val="23"/>
          <w:lang w:val="en-IN" w:eastAsia="en-GB"/>
        </w:rPr>
        <w:t xml:space="preserve">w2 </w:t>
      </w:r>
      <w:r w:rsidRPr="00C02AFA">
        <w:rPr>
          <w:rFonts w:ascii="Menlo" w:eastAsia="Times New Roman" w:hAnsi="Menlo" w:cs="Menlo"/>
          <w:color w:val="C792EA"/>
          <w:kern w:val="0"/>
          <w:sz w:val="23"/>
          <w:szCs w:val="23"/>
          <w:lang w:val="en-IN" w:eastAsia="en-GB"/>
        </w:rPr>
        <w:t>=</w:t>
      </w:r>
      <w:r w:rsidRPr="00C02AFA">
        <w:rPr>
          <w:rFonts w:ascii="Menlo" w:eastAsia="Times New Roman" w:hAnsi="Menlo" w:cs="Menlo"/>
          <w:color w:val="8F93A2"/>
          <w:kern w:val="0"/>
          <w:sz w:val="23"/>
          <w:szCs w:val="23"/>
          <w:lang w:val="en-IN" w:eastAsia="en-GB"/>
        </w:rPr>
        <w:t xml:space="preserve"> w1 </w:t>
      </w:r>
      <w:r w:rsidRPr="00C02AFA">
        <w:rPr>
          <w:rFonts w:ascii="Menlo" w:eastAsia="Times New Roman" w:hAnsi="Menlo" w:cs="Menlo"/>
          <w:color w:val="C792EA"/>
          <w:kern w:val="0"/>
          <w:sz w:val="23"/>
          <w:szCs w:val="23"/>
          <w:lang w:val="en-IN" w:eastAsia="en-GB"/>
        </w:rPr>
        <w:t>+</w:t>
      </w:r>
      <w:r w:rsidRPr="00C02AFA">
        <w:rPr>
          <w:rFonts w:ascii="Menlo" w:eastAsia="Times New Roman" w:hAnsi="Menlo" w:cs="Menlo"/>
          <w:color w:val="8F93A2"/>
          <w:kern w:val="0"/>
          <w:sz w:val="23"/>
          <w:szCs w:val="23"/>
          <w:lang w:val="en-IN" w:eastAsia="en-GB"/>
        </w:rPr>
        <w:t xml:space="preserve"> np</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dot</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sig1</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net1</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x1</w:t>
      </w:r>
      <w:r w:rsidRPr="00C02AFA">
        <w:rPr>
          <w:rFonts w:ascii="Menlo" w:eastAsia="Times New Roman" w:hAnsi="Menlo" w:cs="Menlo"/>
          <w:color w:val="89DDFF"/>
          <w:kern w:val="0"/>
          <w:sz w:val="23"/>
          <w:szCs w:val="23"/>
          <w:lang w:val="en-IN" w:eastAsia="en-GB"/>
        </w:rPr>
        <w:t>)</w:t>
      </w:r>
    </w:p>
    <w:p w14:paraId="1FA293C5"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2AAFF"/>
          <w:kern w:val="0"/>
          <w:sz w:val="23"/>
          <w:szCs w:val="23"/>
          <w:lang w:val="en-IN" w:eastAsia="en-GB"/>
        </w:rPr>
        <w:t>print</w:t>
      </w:r>
      <w:r w:rsidRPr="00C02AFA">
        <w:rPr>
          <w:rFonts w:ascii="Menlo" w:eastAsia="Times New Roman" w:hAnsi="Menlo" w:cs="Menlo"/>
          <w:color w:val="89DDFF"/>
          <w:kern w:val="0"/>
          <w:sz w:val="23"/>
          <w:szCs w:val="23"/>
          <w:lang w:val="en-IN" w:eastAsia="en-GB"/>
        </w:rPr>
        <w:t>("\</w:t>
      </w:r>
      <w:proofErr w:type="spellStart"/>
      <w:r w:rsidRPr="00C02AFA">
        <w:rPr>
          <w:rFonts w:ascii="Menlo" w:eastAsia="Times New Roman" w:hAnsi="Menlo" w:cs="Menlo"/>
          <w:color w:val="89DDFF"/>
          <w:kern w:val="0"/>
          <w:sz w:val="23"/>
          <w:szCs w:val="23"/>
          <w:lang w:val="en-IN" w:eastAsia="en-GB"/>
        </w:rPr>
        <w:t>n</w:t>
      </w:r>
      <w:r w:rsidRPr="00C02AFA">
        <w:rPr>
          <w:rFonts w:ascii="Menlo" w:eastAsia="Times New Roman" w:hAnsi="Menlo" w:cs="Menlo"/>
          <w:color w:val="C3E88D"/>
          <w:kern w:val="0"/>
          <w:sz w:val="23"/>
          <w:szCs w:val="23"/>
          <w:lang w:val="en-IN" w:eastAsia="en-GB"/>
        </w:rPr>
        <w:t>Input</w:t>
      </w:r>
      <w:proofErr w:type="spellEnd"/>
      <w:r w:rsidRPr="00C02AFA">
        <w:rPr>
          <w:rFonts w:ascii="Menlo" w:eastAsia="Times New Roman" w:hAnsi="Menlo" w:cs="Menlo"/>
          <w:color w:val="C3E88D"/>
          <w:kern w:val="0"/>
          <w:sz w:val="23"/>
          <w:szCs w:val="23"/>
          <w:lang w:val="en-IN" w:eastAsia="en-GB"/>
        </w:rPr>
        <w:t xml:space="preserve"> 2: </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x2</w:t>
      </w:r>
      <w:r w:rsidRPr="00C02AFA">
        <w:rPr>
          <w:rFonts w:ascii="Menlo" w:eastAsia="Times New Roman" w:hAnsi="Menlo" w:cs="Menlo"/>
          <w:color w:val="89DDFF"/>
          <w:kern w:val="0"/>
          <w:sz w:val="23"/>
          <w:szCs w:val="23"/>
          <w:lang w:val="en-IN" w:eastAsia="en-GB"/>
        </w:rPr>
        <w:t>)</w:t>
      </w:r>
    </w:p>
    <w:p w14:paraId="3B0BB94B"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2AAFF"/>
          <w:kern w:val="0"/>
          <w:sz w:val="23"/>
          <w:szCs w:val="23"/>
          <w:lang w:val="en-IN" w:eastAsia="en-GB"/>
        </w:rPr>
        <w:t>print</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C3E88D"/>
          <w:kern w:val="0"/>
          <w:sz w:val="23"/>
          <w:szCs w:val="23"/>
          <w:lang w:val="en-IN" w:eastAsia="en-GB"/>
        </w:rPr>
        <w:t xml:space="preserve">Weight 2: </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w2</w:t>
      </w:r>
      <w:r w:rsidRPr="00C02AFA">
        <w:rPr>
          <w:rFonts w:ascii="Menlo" w:eastAsia="Times New Roman" w:hAnsi="Menlo" w:cs="Menlo"/>
          <w:color w:val="89DDFF"/>
          <w:kern w:val="0"/>
          <w:sz w:val="23"/>
          <w:szCs w:val="23"/>
          <w:lang w:val="en-IN" w:eastAsia="en-GB"/>
        </w:rPr>
        <w:t>)</w:t>
      </w:r>
    </w:p>
    <w:p w14:paraId="4BD04C16"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1103B9AB"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F93A2"/>
          <w:kern w:val="0"/>
          <w:sz w:val="23"/>
          <w:szCs w:val="23"/>
          <w:lang w:val="en-IN" w:eastAsia="en-GB"/>
        </w:rPr>
        <w:t xml:space="preserve">net2 </w:t>
      </w:r>
      <w:r w:rsidRPr="00C02AFA">
        <w:rPr>
          <w:rFonts w:ascii="Menlo" w:eastAsia="Times New Roman" w:hAnsi="Menlo" w:cs="Menlo"/>
          <w:color w:val="C792EA"/>
          <w:kern w:val="0"/>
          <w:sz w:val="23"/>
          <w:szCs w:val="23"/>
          <w:lang w:val="en-IN" w:eastAsia="en-GB"/>
        </w:rPr>
        <w:t>=</w:t>
      </w:r>
      <w:r w:rsidRPr="00C02AFA">
        <w:rPr>
          <w:rFonts w:ascii="Menlo" w:eastAsia="Times New Roman" w:hAnsi="Menlo" w:cs="Menlo"/>
          <w:color w:val="8F93A2"/>
          <w:kern w:val="0"/>
          <w:sz w:val="23"/>
          <w:szCs w:val="23"/>
          <w:lang w:val="en-IN" w:eastAsia="en-GB"/>
        </w:rPr>
        <w:t xml:space="preserve"> np</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dot</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w2</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x2</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w:t>
      </w:r>
    </w:p>
    <w:p w14:paraId="56F68825"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2AAFF"/>
          <w:kern w:val="0"/>
          <w:sz w:val="23"/>
          <w:szCs w:val="23"/>
          <w:lang w:val="en-IN" w:eastAsia="en-GB"/>
        </w:rPr>
        <w:t>print</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C3E88D"/>
          <w:kern w:val="0"/>
          <w:sz w:val="23"/>
          <w:szCs w:val="23"/>
          <w:lang w:val="en-IN" w:eastAsia="en-GB"/>
        </w:rPr>
        <w:t xml:space="preserve">Net 2: </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net2</w:t>
      </w:r>
      <w:r w:rsidRPr="00C02AFA">
        <w:rPr>
          <w:rFonts w:ascii="Menlo" w:eastAsia="Times New Roman" w:hAnsi="Menlo" w:cs="Menlo"/>
          <w:color w:val="89DDFF"/>
          <w:kern w:val="0"/>
          <w:sz w:val="23"/>
          <w:szCs w:val="23"/>
          <w:lang w:val="en-IN" w:eastAsia="en-GB"/>
        </w:rPr>
        <w:t>)</w:t>
      </w:r>
    </w:p>
    <w:p w14:paraId="4AD1E808"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71BF46A8"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F93A2"/>
          <w:kern w:val="0"/>
          <w:sz w:val="23"/>
          <w:szCs w:val="23"/>
          <w:lang w:val="en-IN" w:eastAsia="en-GB"/>
        </w:rPr>
        <w:t xml:space="preserve">w3 </w:t>
      </w:r>
      <w:r w:rsidRPr="00C02AFA">
        <w:rPr>
          <w:rFonts w:ascii="Menlo" w:eastAsia="Times New Roman" w:hAnsi="Menlo" w:cs="Menlo"/>
          <w:color w:val="C792EA"/>
          <w:kern w:val="0"/>
          <w:sz w:val="23"/>
          <w:szCs w:val="23"/>
          <w:lang w:val="en-IN" w:eastAsia="en-GB"/>
        </w:rPr>
        <w:t>=</w:t>
      </w:r>
      <w:r w:rsidRPr="00C02AFA">
        <w:rPr>
          <w:rFonts w:ascii="Menlo" w:eastAsia="Times New Roman" w:hAnsi="Menlo" w:cs="Menlo"/>
          <w:color w:val="8F93A2"/>
          <w:kern w:val="0"/>
          <w:sz w:val="23"/>
          <w:szCs w:val="23"/>
          <w:lang w:val="en-IN" w:eastAsia="en-GB"/>
        </w:rPr>
        <w:t xml:space="preserve"> w2 </w:t>
      </w:r>
      <w:r w:rsidRPr="00C02AFA">
        <w:rPr>
          <w:rFonts w:ascii="Menlo" w:eastAsia="Times New Roman" w:hAnsi="Menlo" w:cs="Menlo"/>
          <w:color w:val="C792EA"/>
          <w:kern w:val="0"/>
          <w:sz w:val="23"/>
          <w:szCs w:val="23"/>
          <w:lang w:val="en-IN" w:eastAsia="en-GB"/>
        </w:rPr>
        <w:t>+</w:t>
      </w:r>
      <w:r w:rsidRPr="00C02AFA">
        <w:rPr>
          <w:rFonts w:ascii="Menlo" w:eastAsia="Times New Roman" w:hAnsi="Menlo" w:cs="Menlo"/>
          <w:color w:val="8F93A2"/>
          <w:kern w:val="0"/>
          <w:sz w:val="23"/>
          <w:szCs w:val="23"/>
          <w:lang w:val="en-IN" w:eastAsia="en-GB"/>
        </w:rPr>
        <w:t xml:space="preserve"> sig1</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net2</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color w:val="C792EA"/>
          <w:kern w:val="0"/>
          <w:sz w:val="23"/>
          <w:szCs w:val="23"/>
          <w:lang w:val="en-IN" w:eastAsia="en-GB"/>
        </w:rPr>
        <w:t>*</w:t>
      </w:r>
      <w:r w:rsidRPr="00C02AFA">
        <w:rPr>
          <w:rFonts w:ascii="Menlo" w:eastAsia="Times New Roman" w:hAnsi="Menlo" w:cs="Menlo"/>
          <w:color w:val="8F93A2"/>
          <w:kern w:val="0"/>
          <w:sz w:val="23"/>
          <w:szCs w:val="23"/>
          <w:lang w:val="en-IN" w:eastAsia="en-GB"/>
        </w:rPr>
        <w:t xml:space="preserve"> x2</w:t>
      </w:r>
    </w:p>
    <w:p w14:paraId="52068D5F"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2AAFF"/>
          <w:kern w:val="0"/>
          <w:sz w:val="23"/>
          <w:szCs w:val="23"/>
          <w:lang w:val="en-IN" w:eastAsia="en-GB"/>
        </w:rPr>
        <w:t>print</w:t>
      </w:r>
      <w:r w:rsidRPr="00C02AFA">
        <w:rPr>
          <w:rFonts w:ascii="Menlo" w:eastAsia="Times New Roman" w:hAnsi="Menlo" w:cs="Menlo"/>
          <w:color w:val="89DDFF"/>
          <w:kern w:val="0"/>
          <w:sz w:val="23"/>
          <w:szCs w:val="23"/>
          <w:lang w:val="en-IN" w:eastAsia="en-GB"/>
        </w:rPr>
        <w:t>("\</w:t>
      </w:r>
      <w:proofErr w:type="spellStart"/>
      <w:r w:rsidRPr="00C02AFA">
        <w:rPr>
          <w:rFonts w:ascii="Menlo" w:eastAsia="Times New Roman" w:hAnsi="Menlo" w:cs="Menlo"/>
          <w:color w:val="89DDFF"/>
          <w:kern w:val="0"/>
          <w:sz w:val="23"/>
          <w:szCs w:val="23"/>
          <w:lang w:val="en-IN" w:eastAsia="en-GB"/>
        </w:rPr>
        <w:t>n</w:t>
      </w:r>
      <w:r w:rsidRPr="00C02AFA">
        <w:rPr>
          <w:rFonts w:ascii="Menlo" w:eastAsia="Times New Roman" w:hAnsi="Menlo" w:cs="Menlo"/>
          <w:color w:val="C3E88D"/>
          <w:kern w:val="0"/>
          <w:sz w:val="23"/>
          <w:szCs w:val="23"/>
          <w:lang w:val="en-IN" w:eastAsia="en-GB"/>
        </w:rPr>
        <w:t>Input</w:t>
      </w:r>
      <w:proofErr w:type="spellEnd"/>
      <w:r w:rsidRPr="00C02AFA">
        <w:rPr>
          <w:rFonts w:ascii="Menlo" w:eastAsia="Times New Roman" w:hAnsi="Menlo" w:cs="Menlo"/>
          <w:color w:val="C3E88D"/>
          <w:kern w:val="0"/>
          <w:sz w:val="23"/>
          <w:szCs w:val="23"/>
          <w:lang w:val="en-IN" w:eastAsia="en-GB"/>
        </w:rPr>
        <w:t xml:space="preserve"> 3: </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x3</w:t>
      </w:r>
      <w:r w:rsidRPr="00C02AFA">
        <w:rPr>
          <w:rFonts w:ascii="Menlo" w:eastAsia="Times New Roman" w:hAnsi="Menlo" w:cs="Menlo"/>
          <w:color w:val="89DDFF"/>
          <w:kern w:val="0"/>
          <w:sz w:val="23"/>
          <w:szCs w:val="23"/>
          <w:lang w:val="en-IN" w:eastAsia="en-GB"/>
        </w:rPr>
        <w:t>)</w:t>
      </w:r>
    </w:p>
    <w:p w14:paraId="606A5664"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2AAFF"/>
          <w:kern w:val="0"/>
          <w:sz w:val="23"/>
          <w:szCs w:val="23"/>
          <w:lang w:val="en-IN" w:eastAsia="en-GB"/>
        </w:rPr>
        <w:t>print</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C3E88D"/>
          <w:kern w:val="0"/>
          <w:sz w:val="23"/>
          <w:szCs w:val="23"/>
          <w:lang w:val="en-IN" w:eastAsia="en-GB"/>
        </w:rPr>
        <w:t xml:space="preserve">Weight 3: </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w3</w:t>
      </w:r>
      <w:r w:rsidRPr="00C02AFA">
        <w:rPr>
          <w:rFonts w:ascii="Menlo" w:eastAsia="Times New Roman" w:hAnsi="Menlo" w:cs="Menlo"/>
          <w:color w:val="89DDFF"/>
          <w:kern w:val="0"/>
          <w:sz w:val="23"/>
          <w:szCs w:val="23"/>
          <w:lang w:val="en-IN" w:eastAsia="en-GB"/>
        </w:rPr>
        <w:t>)</w:t>
      </w:r>
    </w:p>
    <w:p w14:paraId="6A813535"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79E32E42"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F93A2"/>
          <w:kern w:val="0"/>
          <w:sz w:val="23"/>
          <w:szCs w:val="23"/>
          <w:lang w:val="en-IN" w:eastAsia="en-GB"/>
        </w:rPr>
        <w:t xml:space="preserve">net3 </w:t>
      </w:r>
      <w:r w:rsidRPr="00C02AFA">
        <w:rPr>
          <w:rFonts w:ascii="Menlo" w:eastAsia="Times New Roman" w:hAnsi="Menlo" w:cs="Menlo"/>
          <w:color w:val="C792EA"/>
          <w:kern w:val="0"/>
          <w:sz w:val="23"/>
          <w:szCs w:val="23"/>
          <w:lang w:val="en-IN" w:eastAsia="en-GB"/>
        </w:rPr>
        <w:t>=</w:t>
      </w:r>
      <w:r w:rsidRPr="00C02AFA">
        <w:rPr>
          <w:rFonts w:ascii="Menlo" w:eastAsia="Times New Roman" w:hAnsi="Menlo" w:cs="Menlo"/>
          <w:color w:val="8F93A2"/>
          <w:kern w:val="0"/>
          <w:sz w:val="23"/>
          <w:szCs w:val="23"/>
          <w:lang w:val="en-IN" w:eastAsia="en-GB"/>
        </w:rPr>
        <w:t xml:space="preserve"> np</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dot</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w3</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x3</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w:t>
      </w:r>
    </w:p>
    <w:p w14:paraId="1B728B6C"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2AAFF"/>
          <w:kern w:val="0"/>
          <w:sz w:val="23"/>
          <w:szCs w:val="23"/>
          <w:lang w:val="en-IN" w:eastAsia="en-GB"/>
        </w:rPr>
        <w:t>print</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C3E88D"/>
          <w:kern w:val="0"/>
          <w:sz w:val="23"/>
          <w:szCs w:val="23"/>
          <w:lang w:val="en-IN" w:eastAsia="en-GB"/>
        </w:rPr>
        <w:t xml:space="preserve">Net 3: </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net3</w:t>
      </w:r>
      <w:r w:rsidRPr="00C02AFA">
        <w:rPr>
          <w:rFonts w:ascii="Menlo" w:eastAsia="Times New Roman" w:hAnsi="Menlo" w:cs="Menlo"/>
          <w:color w:val="89DDFF"/>
          <w:kern w:val="0"/>
          <w:sz w:val="23"/>
          <w:szCs w:val="23"/>
          <w:lang w:val="en-IN" w:eastAsia="en-GB"/>
        </w:rPr>
        <w:t>)</w:t>
      </w:r>
    </w:p>
    <w:p w14:paraId="145B61DD"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10C61489"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F93A2"/>
          <w:kern w:val="0"/>
          <w:sz w:val="23"/>
          <w:szCs w:val="23"/>
          <w:lang w:val="en-IN" w:eastAsia="en-GB"/>
        </w:rPr>
        <w:t xml:space="preserve">w4 </w:t>
      </w:r>
      <w:r w:rsidRPr="00C02AFA">
        <w:rPr>
          <w:rFonts w:ascii="Menlo" w:eastAsia="Times New Roman" w:hAnsi="Menlo" w:cs="Menlo"/>
          <w:color w:val="C792EA"/>
          <w:kern w:val="0"/>
          <w:sz w:val="23"/>
          <w:szCs w:val="23"/>
          <w:lang w:val="en-IN" w:eastAsia="en-GB"/>
        </w:rPr>
        <w:t>=</w:t>
      </w:r>
      <w:r w:rsidRPr="00C02AFA">
        <w:rPr>
          <w:rFonts w:ascii="Menlo" w:eastAsia="Times New Roman" w:hAnsi="Menlo" w:cs="Menlo"/>
          <w:color w:val="8F93A2"/>
          <w:kern w:val="0"/>
          <w:sz w:val="23"/>
          <w:szCs w:val="23"/>
          <w:lang w:val="en-IN" w:eastAsia="en-GB"/>
        </w:rPr>
        <w:t xml:space="preserve"> w3 </w:t>
      </w:r>
      <w:r w:rsidRPr="00C02AFA">
        <w:rPr>
          <w:rFonts w:ascii="Menlo" w:eastAsia="Times New Roman" w:hAnsi="Menlo" w:cs="Menlo"/>
          <w:color w:val="C792EA"/>
          <w:kern w:val="0"/>
          <w:sz w:val="23"/>
          <w:szCs w:val="23"/>
          <w:lang w:val="en-IN" w:eastAsia="en-GB"/>
        </w:rPr>
        <w:t>+</w:t>
      </w:r>
      <w:r w:rsidRPr="00C02AFA">
        <w:rPr>
          <w:rFonts w:ascii="Menlo" w:eastAsia="Times New Roman" w:hAnsi="Menlo" w:cs="Menlo"/>
          <w:color w:val="8F93A2"/>
          <w:kern w:val="0"/>
          <w:sz w:val="23"/>
          <w:szCs w:val="23"/>
          <w:lang w:val="en-IN" w:eastAsia="en-GB"/>
        </w:rPr>
        <w:t xml:space="preserve"> sig1</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net3</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w:t>
      </w:r>
      <w:r w:rsidRPr="00C02AFA">
        <w:rPr>
          <w:rFonts w:ascii="Menlo" w:eastAsia="Times New Roman" w:hAnsi="Menlo" w:cs="Menlo"/>
          <w:color w:val="C792EA"/>
          <w:kern w:val="0"/>
          <w:sz w:val="23"/>
          <w:szCs w:val="23"/>
          <w:lang w:val="en-IN" w:eastAsia="en-GB"/>
        </w:rPr>
        <w:t>*</w:t>
      </w:r>
      <w:r w:rsidRPr="00C02AFA">
        <w:rPr>
          <w:rFonts w:ascii="Menlo" w:eastAsia="Times New Roman" w:hAnsi="Menlo" w:cs="Menlo"/>
          <w:color w:val="8F93A2"/>
          <w:kern w:val="0"/>
          <w:sz w:val="23"/>
          <w:szCs w:val="23"/>
          <w:lang w:val="en-IN" w:eastAsia="en-GB"/>
        </w:rPr>
        <w:t xml:space="preserve"> x3</w:t>
      </w:r>
    </w:p>
    <w:p w14:paraId="1A0E768E"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C02AFA">
        <w:rPr>
          <w:rFonts w:ascii="Menlo" w:eastAsia="Times New Roman" w:hAnsi="Menlo" w:cs="Menlo"/>
          <w:color w:val="82AAFF"/>
          <w:kern w:val="0"/>
          <w:sz w:val="23"/>
          <w:szCs w:val="23"/>
          <w:lang w:val="en-IN" w:eastAsia="en-GB"/>
        </w:rPr>
        <w:t>print</w:t>
      </w:r>
      <w:r w:rsidRPr="00C02AFA">
        <w:rPr>
          <w:rFonts w:ascii="Menlo" w:eastAsia="Times New Roman" w:hAnsi="Menlo" w:cs="Menlo"/>
          <w:color w:val="89DDFF"/>
          <w:kern w:val="0"/>
          <w:sz w:val="23"/>
          <w:szCs w:val="23"/>
          <w:lang w:val="en-IN" w:eastAsia="en-GB"/>
        </w:rPr>
        <w:t>("\</w:t>
      </w:r>
      <w:proofErr w:type="spellStart"/>
      <w:r w:rsidRPr="00C02AFA">
        <w:rPr>
          <w:rFonts w:ascii="Menlo" w:eastAsia="Times New Roman" w:hAnsi="Menlo" w:cs="Menlo"/>
          <w:color w:val="89DDFF"/>
          <w:kern w:val="0"/>
          <w:sz w:val="23"/>
          <w:szCs w:val="23"/>
          <w:lang w:val="en-IN" w:eastAsia="en-GB"/>
        </w:rPr>
        <w:t>n</w:t>
      </w:r>
      <w:r w:rsidRPr="00C02AFA">
        <w:rPr>
          <w:rFonts w:ascii="Menlo" w:eastAsia="Times New Roman" w:hAnsi="Menlo" w:cs="Menlo"/>
          <w:color w:val="C3E88D"/>
          <w:kern w:val="0"/>
          <w:sz w:val="23"/>
          <w:szCs w:val="23"/>
          <w:lang w:val="en-IN" w:eastAsia="en-GB"/>
        </w:rPr>
        <w:t>Weight</w:t>
      </w:r>
      <w:proofErr w:type="spellEnd"/>
      <w:r w:rsidRPr="00C02AFA">
        <w:rPr>
          <w:rFonts w:ascii="Menlo" w:eastAsia="Times New Roman" w:hAnsi="Menlo" w:cs="Menlo"/>
          <w:color w:val="C3E88D"/>
          <w:kern w:val="0"/>
          <w:sz w:val="23"/>
          <w:szCs w:val="23"/>
          <w:lang w:val="en-IN" w:eastAsia="en-GB"/>
        </w:rPr>
        <w:t xml:space="preserve"> 4: </w:t>
      </w:r>
      <w:r w:rsidRPr="00C02AFA">
        <w:rPr>
          <w:rFonts w:ascii="Menlo" w:eastAsia="Times New Roman" w:hAnsi="Menlo" w:cs="Menlo"/>
          <w:color w:val="89DDFF"/>
          <w:kern w:val="0"/>
          <w:sz w:val="23"/>
          <w:szCs w:val="23"/>
          <w:lang w:val="en-IN" w:eastAsia="en-GB"/>
        </w:rPr>
        <w:t>",</w:t>
      </w:r>
      <w:r w:rsidRPr="00C02AFA">
        <w:rPr>
          <w:rFonts w:ascii="Menlo" w:eastAsia="Times New Roman" w:hAnsi="Menlo" w:cs="Menlo"/>
          <w:color w:val="8F93A2"/>
          <w:kern w:val="0"/>
          <w:sz w:val="23"/>
          <w:szCs w:val="23"/>
          <w:lang w:val="en-IN" w:eastAsia="en-GB"/>
        </w:rPr>
        <w:t xml:space="preserve"> w4</w:t>
      </w:r>
      <w:r w:rsidRPr="00C02AFA">
        <w:rPr>
          <w:rFonts w:ascii="Menlo" w:eastAsia="Times New Roman" w:hAnsi="Menlo" w:cs="Menlo"/>
          <w:color w:val="89DDFF"/>
          <w:kern w:val="0"/>
          <w:sz w:val="23"/>
          <w:szCs w:val="23"/>
          <w:lang w:val="en-IN" w:eastAsia="en-GB"/>
        </w:rPr>
        <w:t>)</w:t>
      </w:r>
    </w:p>
    <w:p w14:paraId="37E6F490" w14:textId="77777777" w:rsidR="00C02AFA" w:rsidRPr="00C02AFA" w:rsidRDefault="00C02AFA" w:rsidP="00C02AF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042357A5" w14:textId="77777777" w:rsidR="000D0185" w:rsidRDefault="000D0185" w:rsidP="000D0185">
      <w:pPr>
        <w:ind w:firstLine="720"/>
        <w:rPr>
          <w:b/>
          <w:bCs/>
        </w:rPr>
      </w:pPr>
    </w:p>
    <w:p w14:paraId="5AE60981" w14:textId="77777777" w:rsidR="00B07088" w:rsidRPr="000D0185" w:rsidRDefault="00B07088" w:rsidP="001E6147">
      <w:pPr>
        <w:rPr>
          <w:b/>
          <w:bCs/>
        </w:rPr>
      </w:pPr>
      <w:r w:rsidRPr="000D0185">
        <w:rPr>
          <w:b/>
          <w:bCs/>
        </w:rPr>
        <w:t>Output:</w:t>
      </w:r>
    </w:p>
    <w:p w14:paraId="460770AB" w14:textId="737A5C99" w:rsidR="00B07088" w:rsidRDefault="00C02AFA" w:rsidP="00B07088">
      <w:r>
        <w:rPr>
          <w:noProof/>
        </w:rPr>
        <w:drawing>
          <wp:inline distT="0" distB="0" distL="0" distR="0" wp14:anchorId="383F4CD3" wp14:editId="200D1979">
            <wp:extent cx="6419850" cy="2207895"/>
            <wp:effectExtent l="0" t="0" r="6350" b="1905"/>
            <wp:docPr id="1295046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46768" name="Picture 1295046768"/>
                    <pic:cNvPicPr/>
                  </pic:nvPicPr>
                  <pic:blipFill>
                    <a:blip r:embed="rId10">
                      <a:extLst>
                        <a:ext uri="{28A0092B-C50C-407E-A947-70E740481C1C}">
                          <a14:useLocalDpi xmlns:a14="http://schemas.microsoft.com/office/drawing/2010/main" val="0"/>
                        </a:ext>
                      </a:extLst>
                    </a:blip>
                    <a:stretch>
                      <a:fillRect/>
                    </a:stretch>
                  </pic:blipFill>
                  <pic:spPr>
                    <a:xfrm>
                      <a:off x="0" y="0"/>
                      <a:ext cx="6429257" cy="2211130"/>
                    </a:xfrm>
                    <a:prstGeom prst="rect">
                      <a:avLst/>
                    </a:prstGeom>
                  </pic:spPr>
                </pic:pic>
              </a:graphicData>
            </a:graphic>
          </wp:inline>
        </w:drawing>
      </w:r>
    </w:p>
    <w:p w14:paraId="25B3ED28" w14:textId="77777777" w:rsidR="00994153" w:rsidRDefault="00994153">
      <w:pPr>
        <w:spacing w:after="0"/>
      </w:pPr>
    </w:p>
    <w:p w14:paraId="098669A4" w14:textId="77777777" w:rsidR="00C02AFA" w:rsidRDefault="00C02AFA">
      <w:pPr>
        <w:spacing w:after="0"/>
      </w:pPr>
    </w:p>
    <w:p w14:paraId="029DD786" w14:textId="77777777" w:rsidR="00994153" w:rsidRDefault="00994153">
      <w:pPr>
        <w:spacing w:after="0"/>
      </w:pPr>
    </w:p>
    <w:p w14:paraId="7C61E7CC" w14:textId="77777777" w:rsidR="00994153" w:rsidRDefault="00994153">
      <w:pPr>
        <w:spacing w:after="0"/>
      </w:pPr>
    </w:p>
    <w:p w14:paraId="53067F30" w14:textId="77777777" w:rsidR="00994153" w:rsidRDefault="00994153">
      <w:pPr>
        <w:spacing w:after="0"/>
      </w:pPr>
    </w:p>
    <w:p w14:paraId="3B4A2B6E" w14:textId="77777777" w:rsidR="000D0185" w:rsidRDefault="000D0185" w:rsidP="000D0185">
      <w:pPr>
        <w:spacing w:after="0" w:line="100" w:lineRule="atLeast"/>
        <w:ind w:left="720"/>
        <w:jc w:val="both"/>
      </w:pPr>
    </w:p>
    <w:p w14:paraId="2770F062" w14:textId="77777777" w:rsidR="000D0185" w:rsidRDefault="000D0185" w:rsidP="000D0185">
      <w:pPr>
        <w:spacing w:after="0" w:line="100" w:lineRule="atLeast"/>
        <w:ind w:left="720"/>
        <w:jc w:val="both"/>
      </w:pPr>
    </w:p>
    <w:p w14:paraId="32C295C7" w14:textId="77777777" w:rsidR="00994153" w:rsidRDefault="00994153" w:rsidP="000D0185">
      <w:pPr>
        <w:spacing w:after="0" w:line="100" w:lineRule="atLeast"/>
        <w:ind w:left="720"/>
        <w:jc w:val="both"/>
      </w:pPr>
      <w:r>
        <w:rPr>
          <w:b/>
          <w:iCs/>
        </w:rPr>
        <w:t xml:space="preserve">Conclusion: </w:t>
      </w:r>
      <w:r>
        <w:rPr>
          <w:iCs/>
        </w:rPr>
        <w:t>Thus, we have successfully implemented Hebbian learning algorithm of Neural Network.</w:t>
      </w:r>
    </w:p>
    <w:p w14:paraId="6DF8B347" w14:textId="77777777" w:rsidR="000D0185" w:rsidRDefault="000D0185" w:rsidP="000D0185">
      <w:pPr>
        <w:spacing w:after="0" w:line="100" w:lineRule="atLeast"/>
        <w:ind w:firstLine="360"/>
        <w:jc w:val="both"/>
        <w:rPr>
          <w:b/>
          <w:iCs/>
        </w:rPr>
      </w:pPr>
    </w:p>
    <w:p w14:paraId="7902AFA3" w14:textId="77777777" w:rsidR="000D0185" w:rsidRDefault="000D0185" w:rsidP="000D0185">
      <w:pPr>
        <w:spacing w:after="0" w:line="100" w:lineRule="atLeast"/>
        <w:ind w:firstLine="360"/>
        <w:jc w:val="both"/>
        <w:rPr>
          <w:b/>
          <w:iCs/>
        </w:rPr>
      </w:pPr>
    </w:p>
    <w:p w14:paraId="7719025D" w14:textId="77777777" w:rsidR="00994153" w:rsidRDefault="00994153" w:rsidP="000D0185">
      <w:pPr>
        <w:spacing w:after="0" w:line="100" w:lineRule="atLeast"/>
        <w:ind w:firstLine="360"/>
        <w:jc w:val="both"/>
      </w:pPr>
      <w:r>
        <w:rPr>
          <w:b/>
          <w:iCs/>
        </w:rPr>
        <w:lastRenderedPageBreak/>
        <w:t xml:space="preserve">Post Lab Descriptive </w:t>
      </w:r>
      <w:proofErr w:type="gramStart"/>
      <w:r>
        <w:rPr>
          <w:b/>
          <w:iCs/>
        </w:rPr>
        <w:t>Questions :</w:t>
      </w:r>
      <w:proofErr w:type="gramEnd"/>
    </w:p>
    <w:p w14:paraId="157C9742" w14:textId="77777777" w:rsidR="00994153" w:rsidRDefault="00994153">
      <w:pPr>
        <w:spacing w:after="0" w:line="100" w:lineRule="atLeast"/>
        <w:jc w:val="both"/>
      </w:pPr>
    </w:p>
    <w:p w14:paraId="67C380FC" w14:textId="77777777" w:rsidR="000D0185" w:rsidRDefault="000D0185" w:rsidP="000D0185">
      <w:pPr>
        <w:pStyle w:val="ListParagraph"/>
        <w:spacing w:after="0" w:line="360" w:lineRule="auto"/>
        <w:ind w:left="0"/>
      </w:pPr>
    </w:p>
    <w:p w14:paraId="445AA95C" w14:textId="77777777" w:rsidR="00C02AFA" w:rsidRPr="00C02AFA" w:rsidRDefault="00C02AFA" w:rsidP="00C02AFA">
      <w:pPr>
        <w:numPr>
          <w:ilvl w:val="0"/>
          <w:numId w:val="17"/>
        </w:numPr>
        <w:suppressAutoHyphens w:val="0"/>
        <w:spacing w:after="127" w:line="240" w:lineRule="auto"/>
        <w:textAlignment w:val="baseline"/>
        <w:rPr>
          <w:rFonts w:eastAsia="Times New Roman"/>
          <w:kern w:val="0"/>
          <w:lang w:val="en-IN" w:eastAsia="en-GB"/>
        </w:rPr>
      </w:pPr>
      <w:r w:rsidRPr="00C02AFA">
        <w:rPr>
          <w:rFonts w:eastAsia="Times New Roman"/>
          <w:kern w:val="0"/>
          <w:lang w:val="en-IN" w:eastAsia="en-GB"/>
        </w:rPr>
        <w:t>Compare the Hebbian learning and competitive learning. .</w:t>
      </w:r>
    </w:p>
    <w:p w14:paraId="693B88AC" w14:textId="0B6D3911" w:rsidR="00C02AFA" w:rsidRPr="00C02AFA" w:rsidRDefault="00C02AFA" w:rsidP="00C02AFA">
      <w:pPr>
        <w:suppressAutoHyphens w:val="0"/>
        <w:spacing w:after="352" w:line="240" w:lineRule="auto"/>
        <w:ind w:left="360"/>
        <w:rPr>
          <w:rFonts w:eastAsia="Times New Roman"/>
          <w:color w:val="auto"/>
          <w:kern w:val="0"/>
          <w:lang w:val="en-IN" w:eastAsia="en-GB"/>
        </w:rPr>
      </w:pPr>
      <w:r w:rsidRPr="00C02AFA">
        <w:rPr>
          <w:rFonts w:eastAsia="Times New Roman"/>
          <w:kern w:val="0"/>
          <w:lang w:val="en-IN" w:eastAsia="en-GB"/>
        </w:rPr>
        <w:t xml:space="preserve">Hebbian Learning:- </w:t>
      </w:r>
      <w:r w:rsidRPr="00C02AFA">
        <w:rPr>
          <w:rFonts w:ascii="Georgia" w:eastAsia="Times New Roman" w:hAnsi="Georgia"/>
          <w:color w:val="292929"/>
          <w:kern w:val="0"/>
          <w:lang w:val="en-IN" w:eastAsia="en-GB"/>
        </w:rPr>
        <w:t>Information is stored in the connections between neurons in neural networks, in the form of weights.</w:t>
      </w:r>
      <w:r>
        <w:rPr>
          <w:rFonts w:ascii="Georgia" w:eastAsia="Times New Roman" w:hAnsi="Georgia"/>
          <w:color w:val="292929"/>
          <w:kern w:val="0"/>
          <w:lang w:val="en-IN" w:eastAsia="en-GB"/>
        </w:rPr>
        <w:t xml:space="preserve"> </w:t>
      </w:r>
      <w:r w:rsidRPr="00C02AFA">
        <w:rPr>
          <w:rFonts w:ascii="Georgia" w:eastAsia="Times New Roman" w:hAnsi="Georgia"/>
          <w:color w:val="292929"/>
          <w:kern w:val="0"/>
          <w:lang w:val="en-IN" w:eastAsia="en-GB"/>
        </w:rPr>
        <w:t>Weight change between neurons is proportional to the product of activation values for neurons. Competitive Learning:- Competitive learning is a form of unsupervised learning in artificial neural networks, in which nodes compete for the right to respond to a subset of the input data. A variant of Hebbian learning, competitive learning works by increasing the specialization of each node in the network</w:t>
      </w:r>
    </w:p>
    <w:p w14:paraId="2BF723C0" w14:textId="77777777" w:rsidR="00C02AFA" w:rsidRPr="00C02AFA" w:rsidRDefault="00C02AFA" w:rsidP="00C02AFA">
      <w:pPr>
        <w:numPr>
          <w:ilvl w:val="0"/>
          <w:numId w:val="18"/>
        </w:numPr>
        <w:suppressAutoHyphens w:val="0"/>
        <w:spacing w:after="23" w:line="240" w:lineRule="auto"/>
        <w:textAlignment w:val="baseline"/>
        <w:rPr>
          <w:rFonts w:eastAsia="Times New Roman"/>
          <w:kern w:val="0"/>
          <w:lang w:val="en-IN" w:eastAsia="en-GB"/>
        </w:rPr>
      </w:pPr>
      <w:r w:rsidRPr="00C02AFA">
        <w:rPr>
          <w:rFonts w:eastAsia="Times New Roman"/>
          <w:kern w:val="0"/>
          <w:lang w:val="en-IN" w:eastAsia="en-GB"/>
        </w:rPr>
        <w:t xml:space="preserve">Find the weights after one iteration for </w:t>
      </w:r>
      <w:proofErr w:type="spellStart"/>
      <w:r w:rsidRPr="00C02AFA">
        <w:rPr>
          <w:rFonts w:eastAsia="Times New Roman"/>
          <w:kern w:val="0"/>
          <w:lang w:val="en-IN" w:eastAsia="en-GB"/>
        </w:rPr>
        <w:t>hebbian</w:t>
      </w:r>
      <w:proofErr w:type="spellEnd"/>
      <w:r w:rsidRPr="00C02AFA">
        <w:rPr>
          <w:rFonts w:eastAsia="Times New Roman"/>
          <w:kern w:val="0"/>
          <w:lang w:val="en-IN" w:eastAsia="en-GB"/>
        </w:rPr>
        <w:t xml:space="preserve"> learning of a single neuron network. Start with initial weights W=[1,-1]  and Inputs as X1=[1,-2]  X2=[2,3], x3[1,-1] and C=1.</w:t>
      </w:r>
    </w:p>
    <w:p w14:paraId="2BA199F0" w14:textId="7E456F3C" w:rsidR="00C02AFA" w:rsidRDefault="00C02AFA" w:rsidP="00C02AFA">
      <w:pPr>
        <w:suppressAutoHyphens w:val="0"/>
        <w:spacing w:after="23" w:line="240" w:lineRule="auto"/>
        <w:ind w:left="887" w:right="4811" w:firstLine="67"/>
        <w:rPr>
          <w:rFonts w:eastAsia="Times New Roman"/>
          <w:kern w:val="0"/>
          <w:lang w:val="en-IN" w:eastAsia="en-GB"/>
        </w:rPr>
      </w:pPr>
      <w:proofErr w:type="spellStart"/>
      <w:r w:rsidRPr="00C02AFA">
        <w:rPr>
          <w:rFonts w:eastAsia="Times New Roman"/>
          <w:kern w:val="0"/>
          <w:lang w:val="en-IN" w:eastAsia="en-GB"/>
        </w:rPr>
        <w:t>i</w:t>
      </w:r>
      <w:proofErr w:type="spellEnd"/>
      <w:r w:rsidRPr="00C02AFA">
        <w:rPr>
          <w:rFonts w:eastAsia="Times New Roman"/>
          <w:kern w:val="0"/>
          <w:lang w:val="en-IN" w:eastAsia="en-GB"/>
        </w:rPr>
        <w:t>.</w:t>
      </w:r>
      <w:r w:rsidRPr="00C02AFA">
        <w:rPr>
          <w:rFonts w:eastAsia="Times New Roman"/>
          <w:kern w:val="0"/>
          <w:lang w:val="en-IN" w:eastAsia="en-GB"/>
        </w:rPr>
        <w:tab/>
        <w:t>Use bipolar binary activation function ii.</w:t>
      </w:r>
      <w:r w:rsidRPr="00C02AFA">
        <w:rPr>
          <w:rFonts w:eastAsia="Times New Roman"/>
          <w:kern w:val="0"/>
          <w:lang w:val="en-IN" w:eastAsia="en-GB"/>
        </w:rPr>
        <w:tab/>
        <w:t>Use continuous activation function</w:t>
      </w:r>
    </w:p>
    <w:p w14:paraId="58B7BB9F" w14:textId="77777777" w:rsidR="00C02AFA" w:rsidRPr="00C02AFA" w:rsidRDefault="00C02AFA" w:rsidP="00C02AFA">
      <w:pPr>
        <w:suppressAutoHyphens w:val="0"/>
        <w:spacing w:after="23" w:line="240" w:lineRule="auto"/>
        <w:ind w:left="887" w:right="4811" w:firstLine="67"/>
        <w:rPr>
          <w:rFonts w:eastAsia="Times New Roman"/>
          <w:color w:val="auto"/>
          <w:kern w:val="0"/>
          <w:lang w:val="en-IN" w:eastAsia="en-GB"/>
        </w:rPr>
      </w:pPr>
    </w:p>
    <w:p w14:paraId="1D525017" w14:textId="326CD594" w:rsidR="0003476E" w:rsidRPr="00C02AFA" w:rsidRDefault="00C02AFA" w:rsidP="00C02AFA">
      <w:pPr>
        <w:suppressAutoHyphens w:val="0"/>
        <w:spacing w:after="786" w:line="240" w:lineRule="auto"/>
        <w:ind w:left="30" w:right="-44"/>
        <w:rPr>
          <w:rFonts w:eastAsia="Times New Roman"/>
          <w:color w:val="auto"/>
          <w:kern w:val="0"/>
          <w:lang w:val="en-IN" w:eastAsia="en-GB"/>
        </w:rPr>
      </w:pPr>
      <w:r w:rsidRPr="00C02AFA">
        <w:rPr>
          <w:rFonts w:ascii="Calibri" w:eastAsia="Times New Roman" w:hAnsi="Calibri" w:cs="Calibri"/>
          <w:kern w:val="0"/>
          <w:sz w:val="22"/>
          <w:szCs w:val="22"/>
          <w:bdr w:val="none" w:sz="0" w:space="0" w:color="auto" w:frame="1"/>
          <w:lang w:val="en-IN" w:eastAsia="en-GB"/>
        </w:rPr>
        <w:fldChar w:fldCharType="begin"/>
      </w:r>
      <w:r w:rsidRPr="00C02AFA">
        <w:rPr>
          <w:rFonts w:ascii="Calibri" w:eastAsia="Times New Roman" w:hAnsi="Calibri" w:cs="Calibri"/>
          <w:kern w:val="0"/>
          <w:sz w:val="22"/>
          <w:szCs w:val="22"/>
          <w:bdr w:val="none" w:sz="0" w:space="0" w:color="auto" w:frame="1"/>
          <w:lang w:val="en-IN" w:eastAsia="en-GB"/>
        </w:rPr>
        <w:instrText xml:space="preserve"> INCLUDEPICTURE "https://lh4.googleusercontent.com/fg_16x3eXI79ECIFp-xMgdBdk_zAygdM-nEGpeXlXUuAiJpE9McFfyGM4CEDL6yTfNSnCaiDPtbgwitBWqp0MCS_PKBqw_cP6Vb-rXKjLlQv6RTt4D1bngxxZZV1SH7a7gS615sykh9_kcYqd9WeMw" \* MERGEFORMATINET </w:instrText>
      </w:r>
      <w:r w:rsidRPr="00C02AFA">
        <w:rPr>
          <w:rFonts w:ascii="Calibri" w:eastAsia="Times New Roman" w:hAnsi="Calibri" w:cs="Calibri"/>
          <w:kern w:val="0"/>
          <w:sz w:val="22"/>
          <w:szCs w:val="22"/>
          <w:bdr w:val="none" w:sz="0" w:space="0" w:color="auto" w:frame="1"/>
          <w:lang w:val="en-IN" w:eastAsia="en-GB"/>
        </w:rPr>
        <w:fldChar w:fldCharType="separate"/>
      </w:r>
      <w:r w:rsidRPr="00C02AFA">
        <w:rPr>
          <w:rFonts w:ascii="Calibri" w:eastAsia="Times New Roman" w:hAnsi="Calibri" w:cs="Calibri"/>
          <w:noProof/>
          <w:kern w:val="0"/>
          <w:sz w:val="22"/>
          <w:szCs w:val="22"/>
          <w:bdr w:val="none" w:sz="0" w:space="0" w:color="auto" w:frame="1"/>
          <w:lang w:val="en-IN" w:eastAsia="en-GB"/>
        </w:rPr>
        <w:drawing>
          <wp:inline distT="0" distB="0" distL="0" distR="0" wp14:anchorId="4D1BF389" wp14:editId="2B87DBD2">
            <wp:extent cx="2419814" cy="3375504"/>
            <wp:effectExtent l="0" t="0" r="6350" b="3175"/>
            <wp:docPr id="1794740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4695" t="21581" r="68263" b="11360"/>
                    <a:stretch/>
                  </pic:blipFill>
                  <pic:spPr bwMode="auto">
                    <a:xfrm>
                      <a:off x="0" y="0"/>
                      <a:ext cx="2444001" cy="3409243"/>
                    </a:xfrm>
                    <a:prstGeom prst="rect">
                      <a:avLst/>
                    </a:prstGeom>
                    <a:noFill/>
                    <a:ln>
                      <a:noFill/>
                    </a:ln>
                    <a:extLst>
                      <a:ext uri="{53640926-AAD7-44D8-BBD7-CCE9431645EC}">
                        <a14:shadowObscured xmlns:a14="http://schemas.microsoft.com/office/drawing/2010/main"/>
                      </a:ext>
                    </a:extLst>
                  </pic:spPr>
                </pic:pic>
              </a:graphicData>
            </a:graphic>
          </wp:inline>
        </w:drawing>
      </w:r>
      <w:r w:rsidRPr="00C02AFA">
        <w:rPr>
          <w:rFonts w:ascii="Calibri" w:eastAsia="Times New Roman" w:hAnsi="Calibri" w:cs="Calibri"/>
          <w:kern w:val="0"/>
          <w:sz w:val="22"/>
          <w:szCs w:val="22"/>
          <w:bdr w:val="none" w:sz="0" w:space="0" w:color="auto" w:frame="1"/>
          <w:lang w:val="en-IN" w:eastAsia="en-GB"/>
        </w:rPr>
        <w:fldChar w:fldCharType="end"/>
      </w:r>
    </w:p>
    <w:p w14:paraId="79D73707" w14:textId="77777777" w:rsidR="000C458A" w:rsidRDefault="00F33284" w:rsidP="00F33284">
      <w:pPr>
        <w:spacing w:after="0" w:line="100" w:lineRule="atLeast"/>
        <w:jc w:val="both"/>
        <w:rPr>
          <w:b/>
          <w:iCs/>
        </w:rPr>
      </w:pPr>
      <w:r>
        <w:rPr>
          <w:b/>
          <w:iCs/>
        </w:rPr>
        <w:t>Date:</w:t>
      </w:r>
      <w:r w:rsidR="00660726">
        <w:rPr>
          <w:b/>
          <w:iCs/>
        </w:rPr>
        <w:tab/>
      </w:r>
      <w:r w:rsidR="00660726">
        <w:rPr>
          <w:b/>
          <w:iCs/>
        </w:rPr>
        <w:tab/>
      </w:r>
      <w:r w:rsidR="001E6147">
        <w:rPr>
          <w:b/>
          <w:iCs/>
        </w:rPr>
        <w:tab/>
      </w:r>
      <w:r w:rsidR="001E6147">
        <w:rPr>
          <w:b/>
          <w:iCs/>
        </w:rPr>
        <w:tab/>
      </w:r>
      <w:r w:rsidR="001E6147">
        <w:rPr>
          <w:b/>
          <w:iCs/>
        </w:rPr>
        <w:tab/>
      </w:r>
      <w:r w:rsidR="001E6147">
        <w:rPr>
          <w:b/>
          <w:iCs/>
        </w:rPr>
        <w:tab/>
      </w:r>
      <w:r w:rsidR="001E6147">
        <w:rPr>
          <w:b/>
          <w:iCs/>
        </w:rPr>
        <w:tab/>
      </w:r>
      <w:r w:rsidR="001E6147">
        <w:rPr>
          <w:b/>
          <w:iCs/>
        </w:rPr>
        <w:tab/>
      </w:r>
      <w:r>
        <w:rPr>
          <w:b/>
        </w:rPr>
        <w:t>Signature of faculty in-charge</w:t>
      </w:r>
    </w:p>
    <w:sectPr w:rsidR="000C458A" w:rsidSect="00F806CD">
      <w:headerReference w:type="even" r:id="rId12"/>
      <w:headerReference w:type="default" r:id="rId13"/>
      <w:footerReference w:type="even" r:id="rId14"/>
      <w:footerReference w:type="default" r:id="rId15"/>
      <w:headerReference w:type="first" r:id="rId16"/>
      <w:footerReference w:type="first" r:id="rId17"/>
      <w:pgSz w:w="12240" w:h="15840"/>
      <w:pgMar w:top="1470" w:right="1230" w:bottom="1470" w:left="900" w:header="736" w:footer="736" w:gutter="0"/>
      <w:pgBorders>
        <w:top w:val="double" w:sz="4" w:space="0" w:color="000000"/>
        <w:left w:val="double" w:sz="4" w:space="0" w:color="000000"/>
        <w:bottom w:val="double" w:sz="4" w:space="0" w:color="000000"/>
        <w:right w:val="double" w:sz="4" w:space="0" w:color="000000"/>
      </w:pgBorders>
      <w:cols w:space="72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E576F" w14:textId="77777777" w:rsidR="00273B21" w:rsidRDefault="00273B21">
      <w:pPr>
        <w:spacing w:after="0" w:line="240" w:lineRule="auto"/>
      </w:pPr>
      <w:r>
        <w:separator/>
      </w:r>
    </w:p>
  </w:endnote>
  <w:endnote w:type="continuationSeparator" w:id="0">
    <w:p w14:paraId="0A9774B7" w14:textId="77777777" w:rsidR="00273B21" w:rsidRDefault="00273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panose1 w:val="020B0604020202020204"/>
    <w:charset w:val="80"/>
    <w:family w:val="swiss"/>
    <w:pitch w:val="variable"/>
  </w:font>
  <w:font w:name="DejaVu Sans">
    <w:panose1 w:val="020B0604020202020204"/>
    <w:charset w:val="00"/>
    <w:family w:val="swiss"/>
    <w:pitch w:val="variable"/>
    <w:sig w:usb0="E7002EFF" w:usb1="D200FDFF" w:usb2="0A246029" w:usb3="00000000" w:csb0="000001FF" w:csb1="00000000"/>
  </w:font>
  <w:font w:name="Lohit Hindi">
    <w:altName w:val="MS Gothic"/>
    <w:panose1 w:val="020B0604020202020204"/>
    <w:charset w:val="80"/>
    <w:family w:val="auto"/>
    <w:pitch w:val="variable"/>
  </w:font>
  <w:font w:name="Menlo">
    <w:panose1 w:val="020B0609030804020204"/>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3AC86" w14:textId="77777777" w:rsidR="00220846" w:rsidRDefault="002208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B5F04" w14:textId="77777777" w:rsidR="00F806CD" w:rsidRDefault="00F806CD" w:rsidP="00F806CD">
    <w:pPr>
      <w:spacing w:after="0" w:line="100" w:lineRule="atLeast"/>
      <w:jc w:val="center"/>
      <w:rPr>
        <w:sz w:val="18"/>
        <w:szCs w:val="18"/>
      </w:rPr>
    </w:pPr>
    <w:r>
      <w:rPr>
        <w:b/>
        <w:iCs/>
        <w:sz w:val="18"/>
        <w:szCs w:val="18"/>
      </w:rPr>
      <w:t>Department of Computer Engineering</w:t>
    </w:r>
  </w:p>
  <w:p w14:paraId="2898E3C9" w14:textId="77777777" w:rsidR="00F806CD" w:rsidRDefault="00F806CD" w:rsidP="00F806CD">
    <w:pPr>
      <w:pStyle w:val="Footer"/>
      <w:spacing w:after="0" w:line="100" w:lineRule="atLeast"/>
      <w:jc w:val="center"/>
      <w:rPr>
        <w:sz w:val="18"/>
        <w:szCs w:val="18"/>
      </w:rPr>
    </w:pPr>
  </w:p>
  <w:p w14:paraId="0C676CDD" w14:textId="77777777" w:rsidR="00F806CD" w:rsidRDefault="00F806CD" w:rsidP="00F806CD">
    <w:pPr>
      <w:pStyle w:val="Footer"/>
    </w:pPr>
    <w:r>
      <w:rPr>
        <w:sz w:val="18"/>
        <w:szCs w:val="18"/>
      </w:rPr>
      <w:t xml:space="preserve"> Page No</w:t>
    </w:r>
    <w:proofErr w:type="gramStart"/>
    <w:r>
      <w:rPr>
        <w:sz w:val="18"/>
        <w:szCs w:val="18"/>
      </w:rPr>
      <w:tab/>
      <w:t xml:space="preserve"> :</w:t>
    </w:r>
    <w:proofErr w:type="gramEnd"/>
    <w:r>
      <w:rPr>
        <w:sz w:val="18"/>
        <w:szCs w:val="18"/>
      </w:rPr>
      <w:t xml:space="preserve">                                                                                                                                                           SC</w:t>
    </w:r>
    <w:r w:rsidR="00AC2AB0">
      <w:rPr>
        <w:sz w:val="18"/>
        <w:szCs w:val="18"/>
      </w:rPr>
      <w:t>/</w:t>
    </w:r>
    <w:r w:rsidR="00D46DC7">
      <w:rPr>
        <w:sz w:val="18"/>
        <w:szCs w:val="18"/>
      </w:rPr>
      <w:t xml:space="preserve"> Sem V</w:t>
    </w:r>
    <w:r>
      <w:rPr>
        <w:sz w:val="18"/>
        <w:szCs w:val="18"/>
      </w:rPr>
      <w:t xml:space="preserve">/  </w:t>
    </w:r>
    <w:r w:rsidR="00220846">
      <w:rPr>
        <w:sz w:val="18"/>
        <w:szCs w:val="18"/>
      </w:rPr>
      <w:t>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95E7E" w14:textId="77777777" w:rsidR="00D46DC7" w:rsidRDefault="00D46DC7">
    <w:pPr>
      <w:pStyle w:val="Footer"/>
    </w:pPr>
  </w:p>
  <w:p w14:paraId="511AE92E" w14:textId="77777777" w:rsidR="00D46DC7" w:rsidRDefault="00D46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2CF4A" w14:textId="77777777" w:rsidR="00273B21" w:rsidRDefault="00273B21">
      <w:pPr>
        <w:spacing w:after="0" w:line="240" w:lineRule="auto"/>
      </w:pPr>
      <w:r>
        <w:separator/>
      </w:r>
    </w:p>
  </w:footnote>
  <w:footnote w:type="continuationSeparator" w:id="0">
    <w:p w14:paraId="5E43811A" w14:textId="77777777" w:rsidR="00273B21" w:rsidRDefault="00273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991B" w14:textId="77777777" w:rsidR="00220846" w:rsidRDefault="002208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3115F" w14:textId="77777777" w:rsidR="00AF4D7A" w:rsidRDefault="00994153" w:rsidP="00F806CD">
    <w:pPr>
      <w:pStyle w:val="Header"/>
      <w:rPr>
        <w:sz w:val="20"/>
        <w:szCs w:val="20"/>
      </w:rPr>
    </w:pPr>
    <w:r>
      <w:tab/>
      <w:t xml:space="preserve">                   </w:t>
    </w:r>
  </w:p>
  <w:p w14:paraId="53AE3796" w14:textId="77777777" w:rsidR="00AF4D7A" w:rsidRDefault="00072483" w:rsidP="00AF4D7A">
    <w:pPr>
      <w:pStyle w:val="Header"/>
      <w:tabs>
        <w:tab w:val="clear" w:pos="4680"/>
        <w:tab w:val="clear" w:pos="9360"/>
        <w:tab w:val="center" w:pos="5055"/>
      </w:tabs>
    </w:pPr>
    <w:r>
      <w:rPr>
        <w:noProof/>
      </w:rPr>
      <w:drawing>
        <wp:anchor distT="0" distB="0" distL="0" distR="0" simplePos="0" relativeHeight="251657728" behindDoc="0" locked="0" layoutInCell="1" allowOverlap="1" wp14:anchorId="76FC84E6" wp14:editId="50837041">
          <wp:simplePos x="0" y="0"/>
          <wp:positionH relativeFrom="column">
            <wp:posOffset>2973705</wp:posOffset>
          </wp:positionH>
          <wp:positionV relativeFrom="paragraph">
            <wp:posOffset>-204470</wp:posOffset>
          </wp:positionV>
          <wp:extent cx="497840" cy="422275"/>
          <wp:effectExtent l="0" t="0" r="0" b="0"/>
          <wp:wrapSquare wrapText="larges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7840" cy="42227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994153">
      <w:t xml:space="preserve">  </w:t>
    </w:r>
    <w:r w:rsidR="00AF4D7A">
      <w:tab/>
    </w:r>
  </w:p>
  <w:p w14:paraId="5D9759AB" w14:textId="77777777" w:rsidR="00994153" w:rsidRPr="00F806CD" w:rsidRDefault="007C786E" w:rsidP="00AF4D7A">
    <w:pPr>
      <w:pStyle w:val="Header"/>
      <w:tabs>
        <w:tab w:val="clear" w:pos="4680"/>
        <w:tab w:val="clear" w:pos="9360"/>
        <w:tab w:val="center" w:pos="5055"/>
      </w:tabs>
      <w:jc w:val="center"/>
      <w:rPr>
        <w:b/>
        <w:iCs/>
      </w:rPr>
    </w:pPr>
    <w:r>
      <w:rPr>
        <w:b/>
        <w:iCs/>
      </w:rPr>
      <w:t>K. J. Somaiya College of Engineering, Mumbai-77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440FB" w14:textId="77777777" w:rsidR="00220846" w:rsidRDefault="002208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2"/>
    <w:multiLevelType w:val="multilevel"/>
    <w:tmpl w:val="00000002"/>
    <w:name w:val="WW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03"/>
    <w:multiLevelType w:val="multilevel"/>
    <w:tmpl w:val="00000003"/>
    <w:name w:val="WW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0000004"/>
    <w:multiLevelType w:val="multilevel"/>
    <w:tmpl w:val="00000004"/>
    <w:name w:val="WWNum4"/>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5"/>
    <w:multiLevelType w:val="multilevel"/>
    <w:tmpl w:val="523E6998"/>
    <w:lvl w:ilvl="0">
      <w:start w:val="1"/>
      <w:numFmt w:val="decimal"/>
      <w:lvlText w:val="%1."/>
      <w:lvlJc w:val="left"/>
      <w:pPr>
        <w:tabs>
          <w:tab w:val="num" w:pos="0"/>
        </w:tabs>
        <w:ind w:left="720" w:hanging="360"/>
      </w:pPr>
    </w:lvl>
    <w:lvl w:ilvl="1">
      <w:start w:val="1"/>
      <w:numFmt w:val="lowerRoman"/>
      <w:lvlText w:val="%2."/>
      <w:lvlJc w:val="righ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0000006"/>
    <w:multiLevelType w:val="multilevel"/>
    <w:tmpl w:val="00000006"/>
    <w:name w:val="WW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00000007"/>
    <w:multiLevelType w:val="multilevel"/>
    <w:tmpl w:val="00000007"/>
    <w:name w:val="WWNum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00000008"/>
    <w:multiLevelType w:val="multilevel"/>
    <w:tmpl w:val="00000008"/>
    <w:name w:val="WW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00000009"/>
    <w:multiLevelType w:val="multilevel"/>
    <w:tmpl w:val="00000009"/>
    <w:name w:val="WWNum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0000000A"/>
    <w:multiLevelType w:val="multilevel"/>
    <w:tmpl w:val="0000000A"/>
    <w:name w:val="WW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0000000B"/>
    <w:multiLevelType w:val="multilevel"/>
    <w:tmpl w:val="0000000B"/>
    <w:name w:val="WW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0000000C"/>
    <w:multiLevelType w:val="multilevel"/>
    <w:tmpl w:val="000000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3717220B"/>
    <w:multiLevelType w:val="hybridMultilevel"/>
    <w:tmpl w:val="1264DF1C"/>
    <w:lvl w:ilvl="0" w:tplc="AECEC56A">
      <w:start w:val="1"/>
      <w:numFmt w:val="decimal"/>
      <w:lvlText w:val="%1)"/>
      <w:lvlJc w:val="left"/>
      <w:pPr>
        <w:ind w:left="1392" w:hanging="60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3777009A"/>
    <w:multiLevelType w:val="hybridMultilevel"/>
    <w:tmpl w:val="A32C6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CB7B20"/>
    <w:multiLevelType w:val="multilevel"/>
    <w:tmpl w:val="92A437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D842C5"/>
    <w:multiLevelType w:val="multilevel"/>
    <w:tmpl w:val="74FE9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A11739"/>
    <w:multiLevelType w:val="multilevel"/>
    <w:tmpl w:val="12FA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746C6B"/>
    <w:multiLevelType w:val="hybridMultilevel"/>
    <w:tmpl w:val="2940F1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2846848">
    <w:abstractNumId w:val="0"/>
  </w:num>
  <w:num w:numId="2" w16cid:durableId="1363820228">
    <w:abstractNumId w:val="1"/>
  </w:num>
  <w:num w:numId="3" w16cid:durableId="676494621">
    <w:abstractNumId w:val="2"/>
  </w:num>
  <w:num w:numId="4" w16cid:durableId="513807340">
    <w:abstractNumId w:val="3"/>
  </w:num>
  <w:num w:numId="5" w16cid:durableId="69422993">
    <w:abstractNumId w:val="4"/>
  </w:num>
  <w:num w:numId="6" w16cid:durableId="979380888">
    <w:abstractNumId w:val="5"/>
  </w:num>
  <w:num w:numId="7" w16cid:durableId="1018774143">
    <w:abstractNumId w:val="6"/>
  </w:num>
  <w:num w:numId="8" w16cid:durableId="950934138">
    <w:abstractNumId w:val="7"/>
  </w:num>
  <w:num w:numId="9" w16cid:durableId="1608154527">
    <w:abstractNumId w:val="8"/>
  </w:num>
  <w:num w:numId="10" w16cid:durableId="153374375">
    <w:abstractNumId w:val="9"/>
  </w:num>
  <w:num w:numId="11" w16cid:durableId="466318098">
    <w:abstractNumId w:val="10"/>
  </w:num>
  <w:num w:numId="12" w16cid:durableId="1055928115">
    <w:abstractNumId w:val="11"/>
  </w:num>
  <w:num w:numId="13" w16cid:durableId="3480579">
    <w:abstractNumId w:val="13"/>
  </w:num>
  <w:num w:numId="14" w16cid:durableId="1252079164">
    <w:abstractNumId w:val="12"/>
  </w:num>
  <w:num w:numId="15" w16cid:durableId="1407147900">
    <w:abstractNumId w:val="17"/>
  </w:num>
  <w:num w:numId="16" w16cid:durableId="1870217194">
    <w:abstractNumId w:val="16"/>
  </w:num>
  <w:num w:numId="17" w16cid:durableId="862210629">
    <w:abstractNumId w:val="15"/>
  </w:num>
  <w:num w:numId="18" w16cid:durableId="1963413244">
    <w:abstractNumId w:val="1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30"/>
  <w:drawingGridVerticalSpacing w:val="0"/>
  <w:displayHorizontalDrawingGridEvery w:val="0"/>
  <w:displayVerticalDrawingGridEvery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5D"/>
    <w:rsid w:val="0003476E"/>
    <w:rsid w:val="00037EA4"/>
    <w:rsid w:val="00072483"/>
    <w:rsid w:val="000C458A"/>
    <w:rsid w:val="000D0185"/>
    <w:rsid w:val="000F211E"/>
    <w:rsid w:val="00134EBE"/>
    <w:rsid w:val="001D7B54"/>
    <w:rsid w:val="001E6147"/>
    <w:rsid w:val="0021765B"/>
    <w:rsid w:val="00220846"/>
    <w:rsid w:val="00222FCD"/>
    <w:rsid w:val="00252CC2"/>
    <w:rsid w:val="00273B21"/>
    <w:rsid w:val="00275739"/>
    <w:rsid w:val="00296B8E"/>
    <w:rsid w:val="003242F5"/>
    <w:rsid w:val="00324396"/>
    <w:rsid w:val="00334010"/>
    <w:rsid w:val="003920B3"/>
    <w:rsid w:val="003D72BF"/>
    <w:rsid w:val="0044595F"/>
    <w:rsid w:val="0045428D"/>
    <w:rsid w:val="004768D8"/>
    <w:rsid w:val="004C5162"/>
    <w:rsid w:val="0051310B"/>
    <w:rsid w:val="00526051"/>
    <w:rsid w:val="00530E6E"/>
    <w:rsid w:val="005A6C9D"/>
    <w:rsid w:val="005C7471"/>
    <w:rsid w:val="005D3B6E"/>
    <w:rsid w:val="005E6F4E"/>
    <w:rsid w:val="005F5805"/>
    <w:rsid w:val="00616116"/>
    <w:rsid w:val="006504F0"/>
    <w:rsid w:val="00655ACD"/>
    <w:rsid w:val="006573F2"/>
    <w:rsid w:val="00660726"/>
    <w:rsid w:val="006A765D"/>
    <w:rsid w:val="006B718F"/>
    <w:rsid w:val="006E7E30"/>
    <w:rsid w:val="00701005"/>
    <w:rsid w:val="007B71E3"/>
    <w:rsid w:val="007C5401"/>
    <w:rsid w:val="007C786E"/>
    <w:rsid w:val="008B7A7D"/>
    <w:rsid w:val="008D3DEB"/>
    <w:rsid w:val="00935CE5"/>
    <w:rsid w:val="009673DA"/>
    <w:rsid w:val="00982DBA"/>
    <w:rsid w:val="009922C4"/>
    <w:rsid w:val="00994153"/>
    <w:rsid w:val="009E7B40"/>
    <w:rsid w:val="00A030E1"/>
    <w:rsid w:val="00A12A18"/>
    <w:rsid w:val="00A24174"/>
    <w:rsid w:val="00A56FDF"/>
    <w:rsid w:val="00A63A65"/>
    <w:rsid w:val="00A84EAA"/>
    <w:rsid w:val="00AA56F2"/>
    <w:rsid w:val="00AC2AB0"/>
    <w:rsid w:val="00AE3F33"/>
    <w:rsid w:val="00AF4D7A"/>
    <w:rsid w:val="00B0099B"/>
    <w:rsid w:val="00B0220D"/>
    <w:rsid w:val="00B0301C"/>
    <w:rsid w:val="00B07088"/>
    <w:rsid w:val="00B54DF2"/>
    <w:rsid w:val="00BA6144"/>
    <w:rsid w:val="00C02AFA"/>
    <w:rsid w:val="00C96572"/>
    <w:rsid w:val="00D02EC5"/>
    <w:rsid w:val="00D46DC7"/>
    <w:rsid w:val="00D51FE9"/>
    <w:rsid w:val="00D70903"/>
    <w:rsid w:val="00D9462A"/>
    <w:rsid w:val="00DE3BA9"/>
    <w:rsid w:val="00E0641D"/>
    <w:rsid w:val="00E157B3"/>
    <w:rsid w:val="00E52BEF"/>
    <w:rsid w:val="00E83F49"/>
    <w:rsid w:val="00EB6FC6"/>
    <w:rsid w:val="00F2488E"/>
    <w:rsid w:val="00F33284"/>
    <w:rsid w:val="00F54BF9"/>
    <w:rsid w:val="00F806CD"/>
    <w:rsid w:val="00FC0D3B"/>
    <w:rsid w:val="00FE41DD"/>
    <w:rsid w:val="00FF6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1F7B1A4"/>
  <w15:chartTrackingRefBased/>
  <w15:docId w15:val="{F1DD6A28-723F-E647-ABDF-36E53B249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eastAsia="Calibri"/>
      <w:color w:val="000000"/>
      <w:kern w:val="1"/>
      <w:sz w:val="24"/>
      <w:szCs w:val="24"/>
      <w:lang w:val="en-US" w:eastAsia="en-US"/>
    </w:rPr>
  </w:style>
  <w:style w:type="paragraph" w:styleId="Heading2">
    <w:name w:val="heading 2"/>
    <w:basedOn w:val="Normal"/>
    <w:qFormat/>
    <w:pPr>
      <w:spacing w:before="100" w:after="100" w:line="100" w:lineRule="atLeast"/>
      <w:outlineLvl w:val="1"/>
    </w:pPr>
    <w:rPr>
      <w:rFonts w:eastAsia="Times New Roman"/>
      <w:b/>
      <w:bCs/>
      <w:sz w:val="36"/>
      <w:szCs w:val="36"/>
    </w:rPr>
  </w:style>
  <w:style w:type="paragraph" w:styleId="Heading3">
    <w:name w:val="heading 3"/>
    <w:basedOn w:val="Normal"/>
    <w:qFormat/>
    <w:pPr>
      <w:spacing w:before="100" w:after="100" w:line="100" w:lineRule="atLeast"/>
      <w:outlineLvl w:val="2"/>
    </w:pPr>
    <w:rPr>
      <w:rFonts w:eastAsia="Times New Roman"/>
      <w:b/>
      <w:bCs/>
      <w:sz w:val="27"/>
      <w:szCs w:val="27"/>
    </w:rPr>
  </w:style>
  <w:style w:type="paragraph" w:styleId="Heading4">
    <w:name w:val="heading 4"/>
    <w:basedOn w:val="Normal"/>
    <w:qFormat/>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Pr>
      <w:rFonts w:ascii="Times New Roman" w:eastAsia="Times New Roman" w:hAnsi="Times New Roman" w:cs="Times New Roman"/>
      <w:b/>
      <w:bCs/>
      <w:sz w:val="36"/>
      <w:szCs w:val="36"/>
    </w:rPr>
  </w:style>
  <w:style w:type="character" w:customStyle="1" w:styleId="Heading3Char">
    <w:name w:val="Heading 3 Char"/>
    <w:rPr>
      <w:rFonts w:ascii="Times New Roman" w:eastAsia="Times New Roman" w:hAnsi="Times New Roman" w:cs="Times New Roman"/>
      <w:b/>
      <w:bCs/>
      <w:sz w:val="27"/>
      <w:szCs w:val="27"/>
    </w:rPr>
  </w:style>
  <w:style w:type="character" w:customStyle="1" w:styleId="HeaderChar">
    <w:name w:val="Header Char"/>
    <w:rPr>
      <w:rFonts w:ascii="Calibri" w:eastAsia="Calibri" w:hAnsi="Calibri" w:cs="Times New Roman"/>
      <w:lang w:val="en-IN"/>
    </w:rPr>
  </w:style>
  <w:style w:type="character" w:customStyle="1" w:styleId="FooterChar">
    <w:name w:val="Footer Char"/>
    <w:uiPriority w:val="99"/>
    <w:rPr>
      <w:rFonts w:ascii="Calibri" w:eastAsia="Calibri" w:hAnsi="Calibri" w:cs="Times New Roman"/>
      <w:lang w:val="en-IN"/>
    </w:rPr>
  </w:style>
  <w:style w:type="character" w:customStyle="1" w:styleId="apple-converted-space">
    <w:name w:val="apple-converted-space"/>
    <w:basedOn w:val="DefaultParagraphFont"/>
  </w:style>
  <w:style w:type="character" w:styleId="Emphasis">
    <w:name w:val="Emphasis"/>
    <w:qFormat/>
    <w:rPr>
      <w:i/>
      <w:iCs/>
    </w:rPr>
  </w:style>
  <w:style w:type="character" w:styleId="Strong">
    <w:name w:val="Strong"/>
    <w:uiPriority w:val="22"/>
    <w:qFormat/>
    <w:rPr>
      <w:b/>
      <w:bCs/>
    </w:rPr>
  </w:style>
  <w:style w:type="character" w:customStyle="1" w:styleId="BalloonTextChar">
    <w:name w:val="Balloon Text Char"/>
    <w:rPr>
      <w:rFonts w:ascii="Tahoma" w:eastAsia="Calibri" w:hAnsi="Tahoma" w:cs="Tahoma"/>
      <w:sz w:val="16"/>
      <w:szCs w:val="16"/>
      <w:lang w:val="en-IN"/>
    </w:rPr>
  </w:style>
  <w:style w:type="character" w:styleId="Hyperlink">
    <w:name w:val="Hyperlink"/>
    <w:rPr>
      <w:color w:val="0000FF"/>
      <w:u w:val="single"/>
    </w:rPr>
  </w:style>
  <w:style w:type="character" w:customStyle="1" w:styleId="notlocalizable">
    <w:name w:val="notlocalizable"/>
    <w:basedOn w:val="DefaultParagraphFont"/>
  </w:style>
  <w:style w:type="character" w:customStyle="1" w:styleId="Heading4Char">
    <w:name w:val="Heading 4 Char"/>
    <w:rPr>
      <w:rFonts w:ascii="Cambria" w:eastAsia="Times New Roman" w:hAnsi="Cambria" w:cs="Times New Roman"/>
      <w:b/>
      <w:bCs/>
      <w:i/>
      <w:iCs/>
      <w:color w:val="4F81BD"/>
      <w:lang w:val="en-IN"/>
    </w:rPr>
  </w:style>
  <w:style w:type="character" w:customStyle="1" w:styleId="green">
    <w:name w:val="green"/>
    <w:basedOn w:val="DefaultParagraphFont"/>
  </w:style>
  <w:style w:type="character" w:customStyle="1" w:styleId="blue">
    <w:name w:val="blue"/>
    <w:basedOn w:val="DefaultParagraphFont"/>
  </w:style>
  <w:style w:type="character" w:customStyle="1" w:styleId="red">
    <w:name w:val="red"/>
    <w:basedOn w:val="DefaultParagraphFont"/>
  </w:style>
  <w:style w:type="character" w:customStyle="1" w:styleId="Caption1">
    <w:name w:val="Caption1"/>
    <w:basedOn w:val="DefaultParagraphFont"/>
  </w:style>
  <w:style w:type="character" w:customStyle="1" w:styleId="blueelement">
    <w:name w:val="blueelement"/>
    <w:basedOn w:val="DefaultParagraphFont"/>
  </w:style>
  <w:style w:type="character" w:customStyle="1" w:styleId="mw-headline">
    <w:name w:val="mw-headline"/>
    <w:basedOn w:val="DefaultParagraphFont"/>
  </w:style>
  <w:style w:type="character" w:styleId="HTMLCode">
    <w:name w:val="HTML Code"/>
    <w:rPr>
      <w:rFonts w:ascii="Courier New" w:eastAsia="Times New Roman" w:hAnsi="Courier New" w:cs="Courier New"/>
      <w:sz w:val="20"/>
      <w:szCs w:val="20"/>
    </w:rPr>
  </w:style>
  <w:style w:type="character" w:customStyle="1" w:styleId="Date1">
    <w:name w:val="Date1"/>
    <w:basedOn w:val="DefaultParagraphFont"/>
  </w:style>
  <w:style w:type="character" w:customStyle="1" w:styleId="id">
    <w:name w:val="id"/>
    <w:basedOn w:val="DefaultParagraphFont"/>
  </w:style>
  <w:style w:type="character" w:customStyle="1" w:styleId="faqareaforautoringtable">
    <w:name w:val="faqareaforautoringtable"/>
    <w:basedOn w:val="DefaultParagraphFont"/>
  </w:style>
  <w:style w:type="character" w:customStyle="1" w:styleId="HTMLPreformattedChar">
    <w:name w:val="HTML Preformatted Char"/>
    <w:rPr>
      <w:rFonts w:ascii="Courier New" w:eastAsia="Times New Roman" w:hAnsi="Courier New" w:cs="Courier New"/>
    </w:rPr>
  </w:style>
  <w:style w:type="character" w:customStyle="1" w:styleId="nowrap">
    <w:name w:val="nowrap"/>
    <w:basedOn w:val="DefaultParagraphFont"/>
  </w:style>
  <w:style w:type="character" w:customStyle="1" w:styleId="ListLabel1">
    <w:name w:val="ListLabel 1"/>
    <w:rPr>
      <w:rFonts w:cs="Courier New"/>
    </w:rPr>
  </w:style>
  <w:style w:type="character" w:customStyle="1" w:styleId="ListLabel2">
    <w:name w:val="ListLabel 2"/>
    <w:rPr>
      <w:b/>
    </w:rPr>
  </w:style>
  <w:style w:type="character" w:customStyle="1" w:styleId="ListLabel3">
    <w:name w:val="ListLabel 3"/>
    <w:rPr>
      <w:sz w:val="20"/>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b/>
    </w:rPr>
  </w:style>
  <w:style w:type="paragraph" w:customStyle="1" w:styleId="Heading">
    <w:name w:val="Heading"/>
    <w:basedOn w:val="Normal"/>
    <w:next w:val="BodyText"/>
    <w:pPr>
      <w:keepNext/>
      <w:spacing w:before="240" w:after="120"/>
    </w:pPr>
    <w:rPr>
      <w:rFonts w:ascii="Liberation Sans" w:eastAsia="DejaVu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tabs>
        <w:tab w:val="center" w:pos="4680"/>
        <w:tab w:val="right" w:pos="9360"/>
      </w:tabs>
    </w:pPr>
  </w:style>
  <w:style w:type="paragraph" w:styleId="Footer">
    <w:name w:val="footer"/>
    <w:basedOn w:val="Normal"/>
    <w:uiPriority w:val="99"/>
    <w:pPr>
      <w:tabs>
        <w:tab w:val="center" w:pos="4680"/>
        <w:tab w:val="right" w:pos="9360"/>
      </w:tabs>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after="100" w:line="100" w:lineRule="atLeast"/>
    </w:pPr>
    <w:rPr>
      <w:rFonts w:eastAsia="Times New Roman"/>
    </w:rPr>
  </w:style>
  <w:style w:type="paragraph" w:styleId="BalloonText">
    <w:name w:val="Balloon Text"/>
    <w:basedOn w:val="Normal"/>
    <w:pPr>
      <w:spacing w:after="0" w:line="100" w:lineRule="atLeast"/>
    </w:pPr>
    <w:rPr>
      <w:rFonts w:ascii="Tahoma" w:hAnsi="Tahoma" w:cs="Tahoma"/>
      <w:sz w:val="16"/>
      <w:szCs w:val="16"/>
    </w:rPr>
  </w:style>
  <w:style w:type="paragraph" w:customStyle="1" w:styleId="Heading33">
    <w:name w:val="Heading 33"/>
    <w:basedOn w:val="Normal"/>
    <w:pPr>
      <w:spacing w:before="360" w:after="360" w:line="100" w:lineRule="atLeast"/>
    </w:pPr>
    <w:rPr>
      <w:rFonts w:eastAsia="Times New Roman"/>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paragraph" w:customStyle="1" w:styleId="FirstParagraph">
    <w:name w:val="FirstParagraph"/>
    <w:basedOn w:val="Normal"/>
    <w:pPr>
      <w:tabs>
        <w:tab w:val="left" w:pos="999"/>
        <w:tab w:val="left" w:pos="1566"/>
      </w:tabs>
      <w:overflowPunct w:val="0"/>
      <w:spacing w:before="240" w:after="120" w:line="480" w:lineRule="auto"/>
      <w:ind w:left="432"/>
      <w:jc w:val="both"/>
    </w:pPr>
    <w:rPr>
      <w:rFonts w:eastAsia="Times New Roman"/>
      <w:szCs w:val="20"/>
    </w:rPr>
  </w:style>
  <w:style w:type="paragraph" w:customStyle="1" w:styleId="Caption2">
    <w:name w:val="Caption2"/>
    <w:basedOn w:val="Normal"/>
    <w:pPr>
      <w:spacing w:before="120" w:after="120" w:line="480" w:lineRule="auto"/>
      <w:ind w:left="360"/>
    </w:pPr>
    <w:rPr>
      <w:rFonts w:eastAsia="Times New Roman"/>
      <w:bCs/>
      <w:sz w:val="20"/>
      <w:szCs w:val="20"/>
    </w:rPr>
  </w:style>
  <w:style w:type="paragraph" w:customStyle="1" w:styleId="FrameContents">
    <w:name w:val="Frame Contents"/>
    <w:basedOn w:val="BodyText"/>
  </w:style>
  <w:style w:type="paragraph" w:customStyle="1" w:styleId="TableContents">
    <w:name w:val="Table Contents"/>
    <w:basedOn w:val="Normal"/>
  </w:style>
  <w:style w:type="paragraph" w:customStyle="1" w:styleId="Default">
    <w:name w:val="Default"/>
    <w:rsid w:val="003242F5"/>
    <w:pPr>
      <w:autoSpaceDE w:val="0"/>
      <w:autoSpaceDN w:val="0"/>
      <w:adjustRightInd w:val="0"/>
    </w:pPr>
    <w:rPr>
      <w:rFonts w:eastAsia="Calibri"/>
      <w:color w:val="000000"/>
      <w:sz w:val="24"/>
      <w:szCs w:val="24"/>
      <w:lang w:val="en-US" w:eastAsia="en-US"/>
    </w:rPr>
  </w:style>
  <w:style w:type="character" w:customStyle="1" w:styleId="apple-tab-span">
    <w:name w:val="apple-tab-span"/>
    <w:basedOn w:val="DefaultParagraphFont"/>
    <w:rsid w:val="00C02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72735">
      <w:bodyDiv w:val="1"/>
      <w:marLeft w:val="0"/>
      <w:marRight w:val="0"/>
      <w:marTop w:val="0"/>
      <w:marBottom w:val="0"/>
      <w:divBdr>
        <w:top w:val="none" w:sz="0" w:space="0" w:color="auto"/>
        <w:left w:val="none" w:sz="0" w:space="0" w:color="auto"/>
        <w:bottom w:val="none" w:sz="0" w:space="0" w:color="auto"/>
        <w:right w:val="none" w:sz="0" w:space="0" w:color="auto"/>
      </w:divBdr>
    </w:div>
    <w:div w:id="396897564">
      <w:bodyDiv w:val="1"/>
      <w:marLeft w:val="0"/>
      <w:marRight w:val="0"/>
      <w:marTop w:val="0"/>
      <w:marBottom w:val="0"/>
      <w:divBdr>
        <w:top w:val="none" w:sz="0" w:space="0" w:color="auto"/>
        <w:left w:val="none" w:sz="0" w:space="0" w:color="auto"/>
        <w:bottom w:val="none" w:sz="0" w:space="0" w:color="auto"/>
        <w:right w:val="none" w:sz="0" w:space="0" w:color="auto"/>
      </w:divBdr>
      <w:divsChild>
        <w:div w:id="1012993753">
          <w:marLeft w:val="0"/>
          <w:marRight w:val="0"/>
          <w:marTop w:val="0"/>
          <w:marBottom w:val="0"/>
          <w:divBdr>
            <w:top w:val="none" w:sz="0" w:space="0" w:color="auto"/>
            <w:left w:val="none" w:sz="0" w:space="0" w:color="auto"/>
            <w:bottom w:val="none" w:sz="0" w:space="0" w:color="auto"/>
            <w:right w:val="none" w:sz="0" w:space="0" w:color="auto"/>
          </w:divBdr>
          <w:divsChild>
            <w:div w:id="153107839">
              <w:marLeft w:val="0"/>
              <w:marRight w:val="0"/>
              <w:marTop w:val="0"/>
              <w:marBottom w:val="0"/>
              <w:divBdr>
                <w:top w:val="none" w:sz="0" w:space="0" w:color="auto"/>
                <w:left w:val="none" w:sz="0" w:space="0" w:color="auto"/>
                <w:bottom w:val="none" w:sz="0" w:space="0" w:color="auto"/>
                <w:right w:val="none" w:sz="0" w:space="0" w:color="auto"/>
              </w:divBdr>
            </w:div>
            <w:div w:id="1308631695">
              <w:marLeft w:val="0"/>
              <w:marRight w:val="0"/>
              <w:marTop w:val="0"/>
              <w:marBottom w:val="0"/>
              <w:divBdr>
                <w:top w:val="none" w:sz="0" w:space="0" w:color="auto"/>
                <w:left w:val="none" w:sz="0" w:space="0" w:color="auto"/>
                <w:bottom w:val="none" w:sz="0" w:space="0" w:color="auto"/>
                <w:right w:val="none" w:sz="0" w:space="0" w:color="auto"/>
              </w:divBdr>
            </w:div>
            <w:div w:id="1595701113">
              <w:marLeft w:val="0"/>
              <w:marRight w:val="0"/>
              <w:marTop w:val="0"/>
              <w:marBottom w:val="0"/>
              <w:divBdr>
                <w:top w:val="none" w:sz="0" w:space="0" w:color="auto"/>
                <w:left w:val="none" w:sz="0" w:space="0" w:color="auto"/>
                <w:bottom w:val="none" w:sz="0" w:space="0" w:color="auto"/>
                <w:right w:val="none" w:sz="0" w:space="0" w:color="auto"/>
              </w:divBdr>
            </w:div>
            <w:div w:id="2054042604">
              <w:marLeft w:val="0"/>
              <w:marRight w:val="0"/>
              <w:marTop w:val="0"/>
              <w:marBottom w:val="0"/>
              <w:divBdr>
                <w:top w:val="none" w:sz="0" w:space="0" w:color="auto"/>
                <w:left w:val="none" w:sz="0" w:space="0" w:color="auto"/>
                <w:bottom w:val="none" w:sz="0" w:space="0" w:color="auto"/>
                <w:right w:val="none" w:sz="0" w:space="0" w:color="auto"/>
              </w:divBdr>
            </w:div>
            <w:div w:id="2144150672">
              <w:marLeft w:val="0"/>
              <w:marRight w:val="0"/>
              <w:marTop w:val="0"/>
              <w:marBottom w:val="0"/>
              <w:divBdr>
                <w:top w:val="none" w:sz="0" w:space="0" w:color="auto"/>
                <w:left w:val="none" w:sz="0" w:space="0" w:color="auto"/>
                <w:bottom w:val="none" w:sz="0" w:space="0" w:color="auto"/>
                <w:right w:val="none" w:sz="0" w:space="0" w:color="auto"/>
              </w:divBdr>
            </w:div>
            <w:div w:id="1218663308">
              <w:marLeft w:val="0"/>
              <w:marRight w:val="0"/>
              <w:marTop w:val="0"/>
              <w:marBottom w:val="0"/>
              <w:divBdr>
                <w:top w:val="none" w:sz="0" w:space="0" w:color="auto"/>
                <w:left w:val="none" w:sz="0" w:space="0" w:color="auto"/>
                <w:bottom w:val="none" w:sz="0" w:space="0" w:color="auto"/>
                <w:right w:val="none" w:sz="0" w:space="0" w:color="auto"/>
              </w:divBdr>
            </w:div>
            <w:div w:id="1138914794">
              <w:marLeft w:val="0"/>
              <w:marRight w:val="0"/>
              <w:marTop w:val="0"/>
              <w:marBottom w:val="0"/>
              <w:divBdr>
                <w:top w:val="none" w:sz="0" w:space="0" w:color="auto"/>
                <w:left w:val="none" w:sz="0" w:space="0" w:color="auto"/>
                <w:bottom w:val="none" w:sz="0" w:space="0" w:color="auto"/>
                <w:right w:val="none" w:sz="0" w:space="0" w:color="auto"/>
              </w:divBdr>
            </w:div>
            <w:div w:id="763844152">
              <w:marLeft w:val="0"/>
              <w:marRight w:val="0"/>
              <w:marTop w:val="0"/>
              <w:marBottom w:val="0"/>
              <w:divBdr>
                <w:top w:val="none" w:sz="0" w:space="0" w:color="auto"/>
                <w:left w:val="none" w:sz="0" w:space="0" w:color="auto"/>
                <w:bottom w:val="none" w:sz="0" w:space="0" w:color="auto"/>
                <w:right w:val="none" w:sz="0" w:space="0" w:color="auto"/>
              </w:divBdr>
            </w:div>
            <w:div w:id="1341085405">
              <w:marLeft w:val="0"/>
              <w:marRight w:val="0"/>
              <w:marTop w:val="0"/>
              <w:marBottom w:val="0"/>
              <w:divBdr>
                <w:top w:val="none" w:sz="0" w:space="0" w:color="auto"/>
                <w:left w:val="none" w:sz="0" w:space="0" w:color="auto"/>
                <w:bottom w:val="none" w:sz="0" w:space="0" w:color="auto"/>
                <w:right w:val="none" w:sz="0" w:space="0" w:color="auto"/>
              </w:divBdr>
            </w:div>
            <w:div w:id="108934153">
              <w:marLeft w:val="0"/>
              <w:marRight w:val="0"/>
              <w:marTop w:val="0"/>
              <w:marBottom w:val="0"/>
              <w:divBdr>
                <w:top w:val="none" w:sz="0" w:space="0" w:color="auto"/>
                <w:left w:val="none" w:sz="0" w:space="0" w:color="auto"/>
                <w:bottom w:val="none" w:sz="0" w:space="0" w:color="auto"/>
                <w:right w:val="none" w:sz="0" w:space="0" w:color="auto"/>
              </w:divBdr>
            </w:div>
            <w:div w:id="1457025611">
              <w:marLeft w:val="0"/>
              <w:marRight w:val="0"/>
              <w:marTop w:val="0"/>
              <w:marBottom w:val="0"/>
              <w:divBdr>
                <w:top w:val="none" w:sz="0" w:space="0" w:color="auto"/>
                <w:left w:val="none" w:sz="0" w:space="0" w:color="auto"/>
                <w:bottom w:val="none" w:sz="0" w:space="0" w:color="auto"/>
                <w:right w:val="none" w:sz="0" w:space="0" w:color="auto"/>
              </w:divBdr>
            </w:div>
            <w:div w:id="1607618126">
              <w:marLeft w:val="0"/>
              <w:marRight w:val="0"/>
              <w:marTop w:val="0"/>
              <w:marBottom w:val="0"/>
              <w:divBdr>
                <w:top w:val="none" w:sz="0" w:space="0" w:color="auto"/>
                <w:left w:val="none" w:sz="0" w:space="0" w:color="auto"/>
                <w:bottom w:val="none" w:sz="0" w:space="0" w:color="auto"/>
                <w:right w:val="none" w:sz="0" w:space="0" w:color="auto"/>
              </w:divBdr>
            </w:div>
            <w:div w:id="654921774">
              <w:marLeft w:val="0"/>
              <w:marRight w:val="0"/>
              <w:marTop w:val="0"/>
              <w:marBottom w:val="0"/>
              <w:divBdr>
                <w:top w:val="none" w:sz="0" w:space="0" w:color="auto"/>
                <w:left w:val="none" w:sz="0" w:space="0" w:color="auto"/>
                <w:bottom w:val="none" w:sz="0" w:space="0" w:color="auto"/>
                <w:right w:val="none" w:sz="0" w:space="0" w:color="auto"/>
              </w:divBdr>
            </w:div>
            <w:div w:id="586427405">
              <w:marLeft w:val="0"/>
              <w:marRight w:val="0"/>
              <w:marTop w:val="0"/>
              <w:marBottom w:val="0"/>
              <w:divBdr>
                <w:top w:val="none" w:sz="0" w:space="0" w:color="auto"/>
                <w:left w:val="none" w:sz="0" w:space="0" w:color="auto"/>
                <w:bottom w:val="none" w:sz="0" w:space="0" w:color="auto"/>
                <w:right w:val="none" w:sz="0" w:space="0" w:color="auto"/>
              </w:divBdr>
            </w:div>
            <w:div w:id="2116440239">
              <w:marLeft w:val="0"/>
              <w:marRight w:val="0"/>
              <w:marTop w:val="0"/>
              <w:marBottom w:val="0"/>
              <w:divBdr>
                <w:top w:val="none" w:sz="0" w:space="0" w:color="auto"/>
                <w:left w:val="none" w:sz="0" w:space="0" w:color="auto"/>
                <w:bottom w:val="none" w:sz="0" w:space="0" w:color="auto"/>
                <w:right w:val="none" w:sz="0" w:space="0" w:color="auto"/>
              </w:divBdr>
            </w:div>
            <w:div w:id="1539008503">
              <w:marLeft w:val="0"/>
              <w:marRight w:val="0"/>
              <w:marTop w:val="0"/>
              <w:marBottom w:val="0"/>
              <w:divBdr>
                <w:top w:val="none" w:sz="0" w:space="0" w:color="auto"/>
                <w:left w:val="none" w:sz="0" w:space="0" w:color="auto"/>
                <w:bottom w:val="none" w:sz="0" w:space="0" w:color="auto"/>
                <w:right w:val="none" w:sz="0" w:space="0" w:color="auto"/>
              </w:divBdr>
            </w:div>
            <w:div w:id="283540644">
              <w:marLeft w:val="0"/>
              <w:marRight w:val="0"/>
              <w:marTop w:val="0"/>
              <w:marBottom w:val="0"/>
              <w:divBdr>
                <w:top w:val="none" w:sz="0" w:space="0" w:color="auto"/>
                <w:left w:val="none" w:sz="0" w:space="0" w:color="auto"/>
                <w:bottom w:val="none" w:sz="0" w:space="0" w:color="auto"/>
                <w:right w:val="none" w:sz="0" w:space="0" w:color="auto"/>
              </w:divBdr>
            </w:div>
            <w:div w:id="1259026745">
              <w:marLeft w:val="0"/>
              <w:marRight w:val="0"/>
              <w:marTop w:val="0"/>
              <w:marBottom w:val="0"/>
              <w:divBdr>
                <w:top w:val="none" w:sz="0" w:space="0" w:color="auto"/>
                <w:left w:val="none" w:sz="0" w:space="0" w:color="auto"/>
                <w:bottom w:val="none" w:sz="0" w:space="0" w:color="auto"/>
                <w:right w:val="none" w:sz="0" w:space="0" w:color="auto"/>
              </w:divBdr>
            </w:div>
            <w:div w:id="1463694698">
              <w:marLeft w:val="0"/>
              <w:marRight w:val="0"/>
              <w:marTop w:val="0"/>
              <w:marBottom w:val="0"/>
              <w:divBdr>
                <w:top w:val="none" w:sz="0" w:space="0" w:color="auto"/>
                <w:left w:val="none" w:sz="0" w:space="0" w:color="auto"/>
                <w:bottom w:val="none" w:sz="0" w:space="0" w:color="auto"/>
                <w:right w:val="none" w:sz="0" w:space="0" w:color="auto"/>
              </w:divBdr>
            </w:div>
            <w:div w:id="1214467591">
              <w:marLeft w:val="0"/>
              <w:marRight w:val="0"/>
              <w:marTop w:val="0"/>
              <w:marBottom w:val="0"/>
              <w:divBdr>
                <w:top w:val="none" w:sz="0" w:space="0" w:color="auto"/>
                <w:left w:val="none" w:sz="0" w:space="0" w:color="auto"/>
                <w:bottom w:val="none" w:sz="0" w:space="0" w:color="auto"/>
                <w:right w:val="none" w:sz="0" w:space="0" w:color="auto"/>
              </w:divBdr>
            </w:div>
            <w:div w:id="2106149494">
              <w:marLeft w:val="0"/>
              <w:marRight w:val="0"/>
              <w:marTop w:val="0"/>
              <w:marBottom w:val="0"/>
              <w:divBdr>
                <w:top w:val="none" w:sz="0" w:space="0" w:color="auto"/>
                <w:left w:val="none" w:sz="0" w:space="0" w:color="auto"/>
                <w:bottom w:val="none" w:sz="0" w:space="0" w:color="auto"/>
                <w:right w:val="none" w:sz="0" w:space="0" w:color="auto"/>
              </w:divBdr>
            </w:div>
            <w:div w:id="614218524">
              <w:marLeft w:val="0"/>
              <w:marRight w:val="0"/>
              <w:marTop w:val="0"/>
              <w:marBottom w:val="0"/>
              <w:divBdr>
                <w:top w:val="none" w:sz="0" w:space="0" w:color="auto"/>
                <w:left w:val="none" w:sz="0" w:space="0" w:color="auto"/>
                <w:bottom w:val="none" w:sz="0" w:space="0" w:color="auto"/>
                <w:right w:val="none" w:sz="0" w:space="0" w:color="auto"/>
              </w:divBdr>
            </w:div>
            <w:div w:id="848253288">
              <w:marLeft w:val="0"/>
              <w:marRight w:val="0"/>
              <w:marTop w:val="0"/>
              <w:marBottom w:val="0"/>
              <w:divBdr>
                <w:top w:val="none" w:sz="0" w:space="0" w:color="auto"/>
                <w:left w:val="none" w:sz="0" w:space="0" w:color="auto"/>
                <w:bottom w:val="none" w:sz="0" w:space="0" w:color="auto"/>
                <w:right w:val="none" w:sz="0" w:space="0" w:color="auto"/>
              </w:divBdr>
            </w:div>
            <w:div w:id="408622645">
              <w:marLeft w:val="0"/>
              <w:marRight w:val="0"/>
              <w:marTop w:val="0"/>
              <w:marBottom w:val="0"/>
              <w:divBdr>
                <w:top w:val="none" w:sz="0" w:space="0" w:color="auto"/>
                <w:left w:val="none" w:sz="0" w:space="0" w:color="auto"/>
                <w:bottom w:val="none" w:sz="0" w:space="0" w:color="auto"/>
                <w:right w:val="none" w:sz="0" w:space="0" w:color="auto"/>
              </w:divBdr>
            </w:div>
            <w:div w:id="1846820973">
              <w:marLeft w:val="0"/>
              <w:marRight w:val="0"/>
              <w:marTop w:val="0"/>
              <w:marBottom w:val="0"/>
              <w:divBdr>
                <w:top w:val="none" w:sz="0" w:space="0" w:color="auto"/>
                <w:left w:val="none" w:sz="0" w:space="0" w:color="auto"/>
                <w:bottom w:val="none" w:sz="0" w:space="0" w:color="auto"/>
                <w:right w:val="none" w:sz="0" w:space="0" w:color="auto"/>
              </w:divBdr>
            </w:div>
            <w:div w:id="1131825292">
              <w:marLeft w:val="0"/>
              <w:marRight w:val="0"/>
              <w:marTop w:val="0"/>
              <w:marBottom w:val="0"/>
              <w:divBdr>
                <w:top w:val="none" w:sz="0" w:space="0" w:color="auto"/>
                <w:left w:val="none" w:sz="0" w:space="0" w:color="auto"/>
                <w:bottom w:val="none" w:sz="0" w:space="0" w:color="auto"/>
                <w:right w:val="none" w:sz="0" w:space="0" w:color="auto"/>
              </w:divBdr>
            </w:div>
            <w:div w:id="1158619873">
              <w:marLeft w:val="0"/>
              <w:marRight w:val="0"/>
              <w:marTop w:val="0"/>
              <w:marBottom w:val="0"/>
              <w:divBdr>
                <w:top w:val="none" w:sz="0" w:space="0" w:color="auto"/>
                <w:left w:val="none" w:sz="0" w:space="0" w:color="auto"/>
                <w:bottom w:val="none" w:sz="0" w:space="0" w:color="auto"/>
                <w:right w:val="none" w:sz="0" w:space="0" w:color="auto"/>
              </w:divBdr>
            </w:div>
            <w:div w:id="783504060">
              <w:marLeft w:val="0"/>
              <w:marRight w:val="0"/>
              <w:marTop w:val="0"/>
              <w:marBottom w:val="0"/>
              <w:divBdr>
                <w:top w:val="none" w:sz="0" w:space="0" w:color="auto"/>
                <w:left w:val="none" w:sz="0" w:space="0" w:color="auto"/>
                <w:bottom w:val="none" w:sz="0" w:space="0" w:color="auto"/>
                <w:right w:val="none" w:sz="0" w:space="0" w:color="auto"/>
              </w:divBdr>
            </w:div>
            <w:div w:id="131485663">
              <w:marLeft w:val="0"/>
              <w:marRight w:val="0"/>
              <w:marTop w:val="0"/>
              <w:marBottom w:val="0"/>
              <w:divBdr>
                <w:top w:val="none" w:sz="0" w:space="0" w:color="auto"/>
                <w:left w:val="none" w:sz="0" w:space="0" w:color="auto"/>
                <w:bottom w:val="none" w:sz="0" w:space="0" w:color="auto"/>
                <w:right w:val="none" w:sz="0" w:space="0" w:color="auto"/>
              </w:divBdr>
            </w:div>
            <w:div w:id="1168516293">
              <w:marLeft w:val="0"/>
              <w:marRight w:val="0"/>
              <w:marTop w:val="0"/>
              <w:marBottom w:val="0"/>
              <w:divBdr>
                <w:top w:val="none" w:sz="0" w:space="0" w:color="auto"/>
                <w:left w:val="none" w:sz="0" w:space="0" w:color="auto"/>
                <w:bottom w:val="none" w:sz="0" w:space="0" w:color="auto"/>
                <w:right w:val="none" w:sz="0" w:space="0" w:color="auto"/>
              </w:divBdr>
            </w:div>
            <w:div w:id="951941322">
              <w:marLeft w:val="0"/>
              <w:marRight w:val="0"/>
              <w:marTop w:val="0"/>
              <w:marBottom w:val="0"/>
              <w:divBdr>
                <w:top w:val="none" w:sz="0" w:space="0" w:color="auto"/>
                <w:left w:val="none" w:sz="0" w:space="0" w:color="auto"/>
                <w:bottom w:val="none" w:sz="0" w:space="0" w:color="auto"/>
                <w:right w:val="none" w:sz="0" w:space="0" w:color="auto"/>
              </w:divBdr>
            </w:div>
            <w:div w:id="445588666">
              <w:marLeft w:val="0"/>
              <w:marRight w:val="0"/>
              <w:marTop w:val="0"/>
              <w:marBottom w:val="0"/>
              <w:divBdr>
                <w:top w:val="none" w:sz="0" w:space="0" w:color="auto"/>
                <w:left w:val="none" w:sz="0" w:space="0" w:color="auto"/>
                <w:bottom w:val="none" w:sz="0" w:space="0" w:color="auto"/>
                <w:right w:val="none" w:sz="0" w:space="0" w:color="auto"/>
              </w:divBdr>
            </w:div>
            <w:div w:id="46270151">
              <w:marLeft w:val="0"/>
              <w:marRight w:val="0"/>
              <w:marTop w:val="0"/>
              <w:marBottom w:val="0"/>
              <w:divBdr>
                <w:top w:val="none" w:sz="0" w:space="0" w:color="auto"/>
                <w:left w:val="none" w:sz="0" w:space="0" w:color="auto"/>
                <w:bottom w:val="none" w:sz="0" w:space="0" w:color="auto"/>
                <w:right w:val="none" w:sz="0" w:space="0" w:color="auto"/>
              </w:divBdr>
            </w:div>
            <w:div w:id="917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4461">
      <w:bodyDiv w:val="1"/>
      <w:marLeft w:val="0"/>
      <w:marRight w:val="0"/>
      <w:marTop w:val="0"/>
      <w:marBottom w:val="0"/>
      <w:divBdr>
        <w:top w:val="none" w:sz="0" w:space="0" w:color="auto"/>
        <w:left w:val="none" w:sz="0" w:space="0" w:color="auto"/>
        <w:bottom w:val="none" w:sz="0" w:space="0" w:color="auto"/>
        <w:right w:val="none" w:sz="0" w:space="0" w:color="auto"/>
      </w:divBdr>
      <w:divsChild>
        <w:div w:id="1688018166">
          <w:marLeft w:val="0"/>
          <w:marRight w:val="0"/>
          <w:marTop w:val="0"/>
          <w:marBottom w:val="0"/>
          <w:divBdr>
            <w:top w:val="none" w:sz="0" w:space="0" w:color="auto"/>
            <w:left w:val="none" w:sz="0" w:space="0" w:color="auto"/>
            <w:bottom w:val="none" w:sz="0" w:space="0" w:color="auto"/>
            <w:right w:val="none" w:sz="0" w:space="0" w:color="auto"/>
          </w:divBdr>
          <w:divsChild>
            <w:div w:id="86772237">
              <w:marLeft w:val="0"/>
              <w:marRight w:val="0"/>
              <w:marTop w:val="0"/>
              <w:marBottom w:val="0"/>
              <w:divBdr>
                <w:top w:val="none" w:sz="0" w:space="0" w:color="auto"/>
                <w:left w:val="none" w:sz="0" w:space="0" w:color="auto"/>
                <w:bottom w:val="none" w:sz="0" w:space="0" w:color="auto"/>
                <w:right w:val="none" w:sz="0" w:space="0" w:color="auto"/>
              </w:divBdr>
            </w:div>
            <w:div w:id="109206982">
              <w:marLeft w:val="0"/>
              <w:marRight w:val="0"/>
              <w:marTop w:val="0"/>
              <w:marBottom w:val="0"/>
              <w:divBdr>
                <w:top w:val="none" w:sz="0" w:space="0" w:color="auto"/>
                <w:left w:val="none" w:sz="0" w:space="0" w:color="auto"/>
                <w:bottom w:val="none" w:sz="0" w:space="0" w:color="auto"/>
                <w:right w:val="none" w:sz="0" w:space="0" w:color="auto"/>
              </w:divBdr>
            </w:div>
            <w:div w:id="122820492">
              <w:marLeft w:val="0"/>
              <w:marRight w:val="0"/>
              <w:marTop w:val="0"/>
              <w:marBottom w:val="0"/>
              <w:divBdr>
                <w:top w:val="none" w:sz="0" w:space="0" w:color="auto"/>
                <w:left w:val="none" w:sz="0" w:space="0" w:color="auto"/>
                <w:bottom w:val="none" w:sz="0" w:space="0" w:color="auto"/>
                <w:right w:val="none" w:sz="0" w:space="0" w:color="auto"/>
              </w:divBdr>
            </w:div>
            <w:div w:id="134107890">
              <w:marLeft w:val="0"/>
              <w:marRight w:val="0"/>
              <w:marTop w:val="0"/>
              <w:marBottom w:val="0"/>
              <w:divBdr>
                <w:top w:val="none" w:sz="0" w:space="0" w:color="auto"/>
                <w:left w:val="none" w:sz="0" w:space="0" w:color="auto"/>
                <w:bottom w:val="none" w:sz="0" w:space="0" w:color="auto"/>
                <w:right w:val="none" w:sz="0" w:space="0" w:color="auto"/>
              </w:divBdr>
            </w:div>
            <w:div w:id="232325485">
              <w:marLeft w:val="0"/>
              <w:marRight w:val="0"/>
              <w:marTop w:val="0"/>
              <w:marBottom w:val="0"/>
              <w:divBdr>
                <w:top w:val="none" w:sz="0" w:space="0" w:color="auto"/>
                <w:left w:val="none" w:sz="0" w:space="0" w:color="auto"/>
                <w:bottom w:val="none" w:sz="0" w:space="0" w:color="auto"/>
                <w:right w:val="none" w:sz="0" w:space="0" w:color="auto"/>
              </w:divBdr>
            </w:div>
            <w:div w:id="235359269">
              <w:marLeft w:val="0"/>
              <w:marRight w:val="0"/>
              <w:marTop w:val="0"/>
              <w:marBottom w:val="0"/>
              <w:divBdr>
                <w:top w:val="none" w:sz="0" w:space="0" w:color="auto"/>
                <w:left w:val="none" w:sz="0" w:space="0" w:color="auto"/>
                <w:bottom w:val="none" w:sz="0" w:space="0" w:color="auto"/>
                <w:right w:val="none" w:sz="0" w:space="0" w:color="auto"/>
              </w:divBdr>
            </w:div>
            <w:div w:id="236213240">
              <w:marLeft w:val="0"/>
              <w:marRight w:val="0"/>
              <w:marTop w:val="0"/>
              <w:marBottom w:val="0"/>
              <w:divBdr>
                <w:top w:val="none" w:sz="0" w:space="0" w:color="auto"/>
                <w:left w:val="none" w:sz="0" w:space="0" w:color="auto"/>
                <w:bottom w:val="none" w:sz="0" w:space="0" w:color="auto"/>
                <w:right w:val="none" w:sz="0" w:space="0" w:color="auto"/>
              </w:divBdr>
            </w:div>
            <w:div w:id="315962722">
              <w:marLeft w:val="0"/>
              <w:marRight w:val="0"/>
              <w:marTop w:val="0"/>
              <w:marBottom w:val="0"/>
              <w:divBdr>
                <w:top w:val="none" w:sz="0" w:space="0" w:color="auto"/>
                <w:left w:val="none" w:sz="0" w:space="0" w:color="auto"/>
                <w:bottom w:val="none" w:sz="0" w:space="0" w:color="auto"/>
                <w:right w:val="none" w:sz="0" w:space="0" w:color="auto"/>
              </w:divBdr>
            </w:div>
            <w:div w:id="340162313">
              <w:marLeft w:val="0"/>
              <w:marRight w:val="0"/>
              <w:marTop w:val="0"/>
              <w:marBottom w:val="0"/>
              <w:divBdr>
                <w:top w:val="none" w:sz="0" w:space="0" w:color="auto"/>
                <w:left w:val="none" w:sz="0" w:space="0" w:color="auto"/>
                <w:bottom w:val="none" w:sz="0" w:space="0" w:color="auto"/>
                <w:right w:val="none" w:sz="0" w:space="0" w:color="auto"/>
              </w:divBdr>
            </w:div>
            <w:div w:id="351273587">
              <w:marLeft w:val="0"/>
              <w:marRight w:val="0"/>
              <w:marTop w:val="0"/>
              <w:marBottom w:val="0"/>
              <w:divBdr>
                <w:top w:val="none" w:sz="0" w:space="0" w:color="auto"/>
                <w:left w:val="none" w:sz="0" w:space="0" w:color="auto"/>
                <w:bottom w:val="none" w:sz="0" w:space="0" w:color="auto"/>
                <w:right w:val="none" w:sz="0" w:space="0" w:color="auto"/>
              </w:divBdr>
            </w:div>
            <w:div w:id="366878480">
              <w:marLeft w:val="0"/>
              <w:marRight w:val="0"/>
              <w:marTop w:val="0"/>
              <w:marBottom w:val="0"/>
              <w:divBdr>
                <w:top w:val="none" w:sz="0" w:space="0" w:color="auto"/>
                <w:left w:val="none" w:sz="0" w:space="0" w:color="auto"/>
                <w:bottom w:val="none" w:sz="0" w:space="0" w:color="auto"/>
                <w:right w:val="none" w:sz="0" w:space="0" w:color="auto"/>
              </w:divBdr>
            </w:div>
            <w:div w:id="379017663">
              <w:marLeft w:val="0"/>
              <w:marRight w:val="0"/>
              <w:marTop w:val="0"/>
              <w:marBottom w:val="0"/>
              <w:divBdr>
                <w:top w:val="none" w:sz="0" w:space="0" w:color="auto"/>
                <w:left w:val="none" w:sz="0" w:space="0" w:color="auto"/>
                <w:bottom w:val="none" w:sz="0" w:space="0" w:color="auto"/>
                <w:right w:val="none" w:sz="0" w:space="0" w:color="auto"/>
              </w:divBdr>
            </w:div>
            <w:div w:id="534346653">
              <w:marLeft w:val="0"/>
              <w:marRight w:val="0"/>
              <w:marTop w:val="0"/>
              <w:marBottom w:val="0"/>
              <w:divBdr>
                <w:top w:val="none" w:sz="0" w:space="0" w:color="auto"/>
                <w:left w:val="none" w:sz="0" w:space="0" w:color="auto"/>
                <w:bottom w:val="none" w:sz="0" w:space="0" w:color="auto"/>
                <w:right w:val="none" w:sz="0" w:space="0" w:color="auto"/>
              </w:divBdr>
            </w:div>
            <w:div w:id="658272767">
              <w:marLeft w:val="0"/>
              <w:marRight w:val="0"/>
              <w:marTop w:val="0"/>
              <w:marBottom w:val="0"/>
              <w:divBdr>
                <w:top w:val="none" w:sz="0" w:space="0" w:color="auto"/>
                <w:left w:val="none" w:sz="0" w:space="0" w:color="auto"/>
                <w:bottom w:val="none" w:sz="0" w:space="0" w:color="auto"/>
                <w:right w:val="none" w:sz="0" w:space="0" w:color="auto"/>
              </w:divBdr>
            </w:div>
            <w:div w:id="723413563">
              <w:marLeft w:val="0"/>
              <w:marRight w:val="0"/>
              <w:marTop w:val="0"/>
              <w:marBottom w:val="0"/>
              <w:divBdr>
                <w:top w:val="none" w:sz="0" w:space="0" w:color="auto"/>
                <w:left w:val="none" w:sz="0" w:space="0" w:color="auto"/>
                <w:bottom w:val="none" w:sz="0" w:space="0" w:color="auto"/>
                <w:right w:val="none" w:sz="0" w:space="0" w:color="auto"/>
              </w:divBdr>
            </w:div>
            <w:div w:id="730158008">
              <w:marLeft w:val="0"/>
              <w:marRight w:val="0"/>
              <w:marTop w:val="0"/>
              <w:marBottom w:val="0"/>
              <w:divBdr>
                <w:top w:val="none" w:sz="0" w:space="0" w:color="auto"/>
                <w:left w:val="none" w:sz="0" w:space="0" w:color="auto"/>
                <w:bottom w:val="none" w:sz="0" w:space="0" w:color="auto"/>
                <w:right w:val="none" w:sz="0" w:space="0" w:color="auto"/>
              </w:divBdr>
            </w:div>
            <w:div w:id="881986444">
              <w:marLeft w:val="0"/>
              <w:marRight w:val="0"/>
              <w:marTop w:val="0"/>
              <w:marBottom w:val="0"/>
              <w:divBdr>
                <w:top w:val="none" w:sz="0" w:space="0" w:color="auto"/>
                <w:left w:val="none" w:sz="0" w:space="0" w:color="auto"/>
                <w:bottom w:val="none" w:sz="0" w:space="0" w:color="auto"/>
                <w:right w:val="none" w:sz="0" w:space="0" w:color="auto"/>
              </w:divBdr>
            </w:div>
            <w:div w:id="892348015">
              <w:marLeft w:val="0"/>
              <w:marRight w:val="0"/>
              <w:marTop w:val="0"/>
              <w:marBottom w:val="0"/>
              <w:divBdr>
                <w:top w:val="none" w:sz="0" w:space="0" w:color="auto"/>
                <w:left w:val="none" w:sz="0" w:space="0" w:color="auto"/>
                <w:bottom w:val="none" w:sz="0" w:space="0" w:color="auto"/>
                <w:right w:val="none" w:sz="0" w:space="0" w:color="auto"/>
              </w:divBdr>
            </w:div>
            <w:div w:id="919288188">
              <w:marLeft w:val="0"/>
              <w:marRight w:val="0"/>
              <w:marTop w:val="0"/>
              <w:marBottom w:val="0"/>
              <w:divBdr>
                <w:top w:val="none" w:sz="0" w:space="0" w:color="auto"/>
                <w:left w:val="none" w:sz="0" w:space="0" w:color="auto"/>
                <w:bottom w:val="none" w:sz="0" w:space="0" w:color="auto"/>
                <w:right w:val="none" w:sz="0" w:space="0" w:color="auto"/>
              </w:divBdr>
            </w:div>
            <w:div w:id="1006707549">
              <w:marLeft w:val="0"/>
              <w:marRight w:val="0"/>
              <w:marTop w:val="0"/>
              <w:marBottom w:val="0"/>
              <w:divBdr>
                <w:top w:val="none" w:sz="0" w:space="0" w:color="auto"/>
                <w:left w:val="none" w:sz="0" w:space="0" w:color="auto"/>
                <w:bottom w:val="none" w:sz="0" w:space="0" w:color="auto"/>
                <w:right w:val="none" w:sz="0" w:space="0" w:color="auto"/>
              </w:divBdr>
            </w:div>
            <w:div w:id="1067460032">
              <w:marLeft w:val="0"/>
              <w:marRight w:val="0"/>
              <w:marTop w:val="0"/>
              <w:marBottom w:val="0"/>
              <w:divBdr>
                <w:top w:val="none" w:sz="0" w:space="0" w:color="auto"/>
                <w:left w:val="none" w:sz="0" w:space="0" w:color="auto"/>
                <w:bottom w:val="none" w:sz="0" w:space="0" w:color="auto"/>
                <w:right w:val="none" w:sz="0" w:space="0" w:color="auto"/>
              </w:divBdr>
            </w:div>
            <w:div w:id="1162352609">
              <w:marLeft w:val="0"/>
              <w:marRight w:val="0"/>
              <w:marTop w:val="0"/>
              <w:marBottom w:val="0"/>
              <w:divBdr>
                <w:top w:val="none" w:sz="0" w:space="0" w:color="auto"/>
                <w:left w:val="none" w:sz="0" w:space="0" w:color="auto"/>
                <w:bottom w:val="none" w:sz="0" w:space="0" w:color="auto"/>
                <w:right w:val="none" w:sz="0" w:space="0" w:color="auto"/>
              </w:divBdr>
            </w:div>
            <w:div w:id="1187251692">
              <w:marLeft w:val="0"/>
              <w:marRight w:val="0"/>
              <w:marTop w:val="0"/>
              <w:marBottom w:val="0"/>
              <w:divBdr>
                <w:top w:val="none" w:sz="0" w:space="0" w:color="auto"/>
                <w:left w:val="none" w:sz="0" w:space="0" w:color="auto"/>
                <w:bottom w:val="none" w:sz="0" w:space="0" w:color="auto"/>
                <w:right w:val="none" w:sz="0" w:space="0" w:color="auto"/>
              </w:divBdr>
            </w:div>
            <w:div w:id="1247567076">
              <w:marLeft w:val="0"/>
              <w:marRight w:val="0"/>
              <w:marTop w:val="0"/>
              <w:marBottom w:val="0"/>
              <w:divBdr>
                <w:top w:val="none" w:sz="0" w:space="0" w:color="auto"/>
                <w:left w:val="none" w:sz="0" w:space="0" w:color="auto"/>
                <w:bottom w:val="none" w:sz="0" w:space="0" w:color="auto"/>
                <w:right w:val="none" w:sz="0" w:space="0" w:color="auto"/>
              </w:divBdr>
            </w:div>
            <w:div w:id="1285430965">
              <w:marLeft w:val="0"/>
              <w:marRight w:val="0"/>
              <w:marTop w:val="0"/>
              <w:marBottom w:val="0"/>
              <w:divBdr>
                <w:top w:val="none" w:sz="0" w:space="0" w:color="auto"/>
                <w:left w:val="none" w:sz="0" w:space="0" w:color="auto"/>
                <w:bottom w:val="none" w:sz="0" w:space="0" w:color="auto"/>
                <w:right w:val="none" w:sz="0" w:space="0" w:color="auto"/>
              </w:divBdr>
            </w:div>
            <w:div w:id="1377729872">
              <w:marLeft w:val="0"/>
              <w:marRight w:val="0"/>
              <w:marTop w:val="0"/>
              <w:marBottom w:val="0"/>
              <w:divBdr>
                <w:top w:val="none" w:sz="0" w:space="0" w:color="auto"/>
                <w:left w:val="none" w:sz="0" w:space="0" w:color="auto"/>
                <w:bottom w:val="none" w:sz="0" w:space="0" w:color="auto"/>
                <w:right w:val="none" w:sz="0" w:space="0" w:color="auto"/>
              </w:divBdr>
            </w:div>
            <w:div w:id="1385641283">
              <w:marLeft w:val="0"/>
              <w:marRight w:val="0"/>
              <w:marTop w:val="0"/>
              <w:marBottom w:val="0"/>
              <w:divBdr>
                <w:top w:val="none" w:sz="0" w:space="0" w:color="auto"/>
                <w:left w:val="none" w:sz="0" w:space="0" w:color="auto"/>
                <w:bottom w:val="none" w:sz="0" w:space="0" w:color="auto"/>
                <w:right w:val="none" w:sz="0" w:space="0" w:color="auto"/>
              </w:divBdr>
            </w:div>
            <w:div w:id="1411661638">
              <w:marLeft w:val="0"/>
              <w:marRight w:val="0"/>
              <w:marTop w:val="0"/>
              <w:marBottom w:val="0"/>
              <w:divBdr>
                <w:top w:val="none" w:sz="0" w:space="0" w:color="auto"/>
                <w:left w:val="none" w:sz="0" w:space="0" w:color="auto"/>
                <w:bottom w:val="none" w:sz="0" w:space="0" w:color="auto"/>
                <w:right w:val="none" w:sz="0" w:space="0" w:color="auto"/>
              </w:divBdr>
            </w:div>
            <w:div w:id="1433821867">
              <w:marLeft w:val="0"/>
              <w:marRight w:val="0"/>
              <w:marTop w:val="0"/>
              <w:marBottom w:val="0"/>
              <w:divBdr>
                <w:top w:val="none" w:sz="0" w:space="0" w:color="auto"/>
                <w:left w:val="none" w:sz="0" w:space="0" w:color="auto"/>
                <w:bottom w:val="none" w:sz="0" w:space="0" w:color="auto"/>
                <w:right w:val="none" w:sz="0" w:space="0" w:color="auto"/>
              </w:divBdr>
            </w:div>
            <w:div w:id="1668242756">
              <w:marLeft w:val="0"/>
              <w:marRight w:val="0"/>
              <w:marTop w:val="0"/>
              <w:marBottom w:val="0"/>
              <w:divBdr>
                <w:top w:val="none" w:sz="0" w:space="0" w:color="auto"/>
                <w:left w:val="none" w:sz="0" w:space="0" w:color="auto"/>
                <w:bottom w:val="none" w:sz="0" w:space="0" w:color="auto"/>
                <w:right w:val="none" w:sz="0" w:space="0" w:color="auto"/>
              </w:divBdr>
            </w:div>
            <w:div w:id="1713308579">
              <w:marLeft w:val="0"/>
              <w:marRight w:val="0"/>
              <w:marTop w:val="0"/>
              <w:marBottom w:val="0"/>
              <w:divBdr>
                <w:top w:val="none" w:sz="0" w:space="0" w:color="auto"/>
                <w:left w:val="none" w:sz="0" w:space="0" w:color="auto"/>
                <w:bottom w:val="none" w:sz="0" w:space="0" w:color="auto"/>
                <w:right w:val="none" w:sz="0" w:space="0" w:color="auto"/>
              </w:divBdr>
            </w:div>
            <w:div w:id="1737317895">
              <w:marLeft w:val="0"/>
              <w:marRight w:val="0"/>
              <w:marTop w:val="0"/>
              <w:marBottom w:val="0"/>
              <w:divBdr>
                <w:top w:val="none" w:sz="0" w:space="0" w:color="auto"/>
                <w:left w:val="none" w:sz="0" w:space="0" w:color="auto"/>
                <w:bottom w:val="none" w:sz="0" w:space="0" w:color="auto"/>
                <w:right w:val="none" w:sz="0" w:space="0" w:color="auto"/>
              </w:divBdr>
            </w:div>
            <w:div w:id="1753774498">
              <w:marLeft w:val="0"/>
              <w:marRight w:val="0"/>
              <w:marTop w:val="0"/>
              <w:marBottom w:val="0"/>
              <w:divBdr>
                <w:top w:val="none" w:sz="0" w:space="0" w:color="auto"/>
                <w:left w:val="none" w:sz="0" w:space="0" w:color="auto"/>
                <w:bottom w:val="none" w:sz="0" w:space="0" w:color="auto"/>
                <w:right w:val="none" w:sz="0" w:space="0" w:color="auto"/>
              </w:divBdr>
            </w:div>
            <w:div w:id="1838425468">
              <w:marLeft w:val="0"/>
              <w:marRight w:val="0"/>
              <w:marTop w:val="0"/>
              <w:marBottom w:val="0"/>
              <w:divBdr>
                <w:top w:val="none" w:sz="0" w:space="0" w:color="auto"/>
                <w:left w:val="none" w:sz="0" w:space="0" w:color="auto"/>
                <w:bottom w:val="none" w:sz="0" w:space="0" w:color="auto"/>
                <w:right w:val="none" w:sz="0" w:space="0" w:color="auto"/>
              </w:divBdr>
            </w:div>
            <w:div w:id="1899825887">
              <w:marLeft w:val="0"/>
              <w:marRight w:val="0"/>
              <w:marTop w:val="0"/>
              <w:marBottom w:val="0"/>
              <w:divBdr>
                <w:top w:val="none" w:sz="0" w:space="0" w:color="auto"/>
                <w:left w:val="none" w:sz="0" w:space="0" w:color="auto"/>
                <w:bottom w:val="none" w:sz="0" w:space="0" w:color="auto"/>
                <w:right w:val="none" w:sz="0" w:space="0" w:color="auto"/>
              </w:divBdr>
            </w:div>
            <w:div w:id="190776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48022">
      <w:bodyDiv w:val="1"/>
      <w:marLeft w:val="0"/>
      <w:marRight w:val="0"/>
      <w:marTop w:val="0"/>
      <w:marBottom w:val="0"/>
      <w:divBdr>
        <w:top w:val="none" w:sz="0" w:space="0" w:color="auto"/>
        <w:left w:val="none" w:sz="0" w:space="0" w:color="auto"/>
        <w:bottom w:val="none" w:sz="0" w:space="0" w:color="auto"/>
        <w:right w:val="none" w:sz="0" w:space="0" w:color="auto"/>
      </w:divBdr>
      <w:divsChild>
        <w:div w:id="1365836240">
          <w:marLeft w:val="0"/>
          <w:marRight w:val="0"/>
          <w:marTop w:val="0"/>
          <w:marBottom w:val="0"/>
          <w:divBdr>
            <w:top w:val="none" w:sz="0" w:space="0" w:color="auto"/>
            <w:left w:val="none" w:sz="0" w:space="0" w:color="auto"/>
            <w:bottom w:val="none" w:sz="0" w:space="0" w:color="auto"/>
            <w:right w:val="none" w:sz="0" w:space="0" w:color="auto"/>
          </w:divBdr>
          <w:divsChild>
            <w:div w:id="92751670">
              <w:marLeft w:val="0"/>
              <w:marRight w:val="0"/>
              <w:marTop w:val="0"/>
              <w:marBottom w:val="0"/>
              <w:divBdr>
                <w:top w:val="none" w:sz="0" w:space="0" w:color="auto"/>
                <w:left w:val="none" w:sz="0" w:space="0" w:color="auto"/>
                <w:bottom w:val="none" w:sz="0" w:space="0" w:color="auto"/>
                <w:right w:val="none" w:sz="0" w:space="0" w:color="auto"/>
              </w:divBdr>
            </w:div>
            <w:div w:id="148602146">
              <w:marLeft w:val="0"/>
              <w:marRight w:val="0"/>
              <w:marTop w:val="0"/>
              <w:marBottom w:val="0"/>
              <w:divBdr>
                <w:top w:val="none" w:sz="0" w:space="0" w:color="auto"/>
                <w:left w:val="none" w:sz="0" w:space="0" w:color="auto"/>
                <w:bottom w:val="none" w:sz="0" w:space="0" w:color="auto"/>
                <w:right w:val="none" w:sz="0" w:space="0" w:color="auto"/>
              </w:divBdr>
            </w:div>
            <w:div w:id="171990787">
              <w:marLeft w:val="0"/>
              <w:marRight w:val="0"/>
              <w:marTop w:val="0"/>
              <w:marBottom w:val="0"/>
              <w:divBdr>
                <w:top w:val="none" w:sz="0" w:space="0" w:color="auto"/>
                <w:left w:val="none" w:sz="0" w:space="0" w:color="auto"/>
                <w:bottom w:val="none" w:sz="0" w:space="0" w:color="auto"/>
                <w:right w:val="none" w:sz="0" w:space="0" w:color="auto"/>
              </w:divBdr>
            </w:div>
            <w:div w:id="197856523">
              <w:marLeft w:val="0"/>
              <w:marRight w:val="0"/>
              <w:marTop w:val="0"/>
              <w:marBottom w:val="0"/>
              <w:divBdr>
                <w:top w:val="none" w:sz="0" w:space="0" w:color="auto"/>
                <w:left w:val="none" w:sz="0" w:space="0" w:color="auto"/>
                <w:bottom w:val="none" w:sz="0" w:space="0" w:color="auto"/>
                <w:right w:val="none" w:sz="0" w:space="0" w:color="auto"/>
              </w:divBdr>
            </w:div>
            <w:div w:id="236860678">
              <w:marLeft w:val="0"/>
              <w:marRight w:val="0"/>
              <w:marTop w:val="0"/>
              <w:marBottom w:val="0"/>
              <w:divBdr>
                <w:top w:val="none" w:sz="0" w:space="0" w:color="auto"/>
                <w:left w:val="none" w:sz="0" w:space="0" w:color="auto"/>
                <w:bottom w:val="none" w:sz="0" w:space="0" w:color="auto"/>
                <w:right w:val="none" w:sz="0" w:space="0" w:color="auto"/>
              </w:divBdr>
            </w:div>
            <w:div w:id="238254207">
              <w:marLeft w:val="0"/>
              <w:marRight w:val="0"/>
              <w:marTop w:val="0"/>
              <w:marBottom w:val="0"/>
              <w:divBdr>
                <w:top w:val="none" w:sz="0" w:space="0" w:color="auto"/>
                <w:left w:val="none" w:sz="0" w:space="0" w:color="auto"/>
                <w:bottom w:val="none" w:sz="0" w:space="0" w:color="auto"/>
                <w:right w:val="none" w:sz="0" w:space="0" w:color="auto"/>
              </w:divBdr>
            </w:div>
            <w:div w:id="329331521">
              <w:marLeft w:val="0"/>
              <w:marRight w:val="0"/>
              <w:marTop w:val="0"/>
              <w:marBottom w:val="0"/>
              <w:divBdr>
                <w:top w:val="none" w:sz="0" w:space="0" w:color="auto"/>
                <w:left w:val="none" w:sz="0" w:space="0" w:color="auto"/>
                <w:bottom w:val="none" w:sz="0" w:space="0" w:color="auto"/>
                <w:right w:val="none" w:sz="0" w:space="0" w:color="auto"/>
              </w:divBdr>
            </w:div>
            <w:div w:id="350227040">
              <w:marLeft w:val="0"/>
              <w:marRight w:val="0"/>
              <w:marTop w:val="0"/>
              <w:marBottom w:val="0"/>
              <w:divBdr>
                <w:top w:val="none" w:sz="0" w:space="0" w:color="auto"/>
                <w:left w:val="none" w:sz="0" w:space="0" w:color="auto"/>
                <w:bottom w:val="none" w:sz="0" w:space="0" w:color="auto"/>
                <w:right w:val="none" w:sz="0" w:space="0" w:color="auto"/>
              </w:divBdr>
            </w:div>
            <w:div w:id="353698153">
              <w:marLeft w:val="0"/>
              <w:marRight w:val="0"/>
              <w:marTop w:val="0"/>
              <w:marBottom w:val="0"/>
              <w:divBdr>
                <w:top w:val="none" w:sz="0" w:space="0" w:color="auto"/>
                <w:left w:val="none" w:sz="0" w:space="0" w:color="auto"/>
                <w:bottom w:val="none" w:sz="0" w:space="0" w:color="auto"/>
                <w:right w:val="none" w:sz="0" w:space="0" w:color="auto"/>
              </w:divBdr>
            </w:div>
            <w:div w:id="390004756">
              <w:marLeft w:val="0"/>
              <w:marRight w:val="0"/>
              <w:marTop w:val="0"/>
              <w:marBottom w:val="0"/>
              <w:divBdr>
                <w:top w:val="none" w:sz="0" w:space="0" w:color="auto"/>
                <w:left w:val="none" w:sz="0" w:space="0" w:color="auto"/>
                <w:bottom w:val="none" w:sz="0" w:space="0" w:color="auto"/>
                <w:right w:val="none" w:sz="0" w:space="0" w:color="auto"/>
              </w:divBdr>
            </w:div>
            <w:div w:id="447699664">
              <w:marLeft w:val="0"/>
              <w:marRight w:val="0"/>
              <w:marTop w:val="0"/>
              <w:marBottom w:val="0"/>
              <w:divBdr>
                <w:top w:val="none" w:sz="0" w:space="0" w:color="auto"/>
                <w:left w:val="none" w:sz="0" w:space="0" w:color="auto"/>
                <w:bottom w:val="none" w:sz="0" w:space="0" w:color="auto"/>
                <w:right w:val="none" w:sz="0" w:space="0" w:color="auto"/>
              </w:divBdr>
            </w:div>
            <w:div w:id="476994410">
              <w:marLeft w:val="0"/>
              <w:marRight w:val="0"/>
              <w:marTop w:val="0"/>
              <w:marBottom w:val="0"/>
              <w:divBdr>
                <w:top w:val="none" w:sz="0" w:space="0" w:color="auto"/>
                <w:left w:val="none" w:sz="0" w:space="0" w:color="auto"/>
                <w:bottom w:val="none" w:sz="0" w:space="0" w:color="auto"/>
                <w:right w:val="none" w:sz="0" w:space="0" w:color="auto"/>
              </w:divBdr>
            </w:div>
            <w:div w:id="546794741">
              <w:marLeft w:val="0"/>
              <w:marRight w:val="0"/>
              <w:marTop w:val="0"/>
              <w:marBottom w:val="0"/>
              <w:divBdr>
                <w:top w:val="none" w:sz="0" w:space="0" w:color="auto"/>
                <w:left w:val="none" w:sz="0" w:space="0" w:color="auto"/>
                <w:bottom w:val="none" w:sz="0" w:space="0" w:color="auto"/>
                <w:right w:val="none" w:sz="0" w:space="0" w:color="auto"/>
              </w:divBdr>
            </w:div>
            <w:div w:id="570190146">
              <w:marLeft w:val="0"/>
              <w:marRight w:val="0"/>
              <w:marTop w:val="0"/>
              <w:marBottom w:val="0"/>
              <w:divBdr>
                <w:top w:val="none" w:sz="0" w:space="0" w:color="auto"/>
                <w:left w:val="none" w:sz="0" w:space="0" w:color="auto"/>
                <w:bottom w:val="none" w:sz="0" w:space="0" w:color="auto"/>
                <w:right w:val="none" w:sz="0" w:space="0" w:color="auto"/>
              </w:divBdr>
            </w:div>
            <w:div w:id="650214909">
              <w:marLeft w:val="0"/>
              <w:marRight w:val="0"/>
              <w:marTop w:val="0"/>
              <w:marBottom w:val="0"/>
              <w:divBdr>
                <w:top w:val="none" w:sz="0" w:space="0" w:color="auto"/>
                <w:left w:val="none" w:sz="0" w:space="0" w:color="auto"/>
                <w:bottom w:val="none" w:sz="0" w:space="0" w:color="auto"/>
                <w:right w:val="none" w:sz="0" w:space="0" w:color="auto"/>
              </w:divBdr>
            </w:div>
            <w:div w:id="759368807">
              <w:marLeft w:val="0"/>
              <w:marRight w:val="0"/>
              <w:marTop w:val="0"/>
              <w:marBottom w:val="0"/>
              <w:divBdr>
                <w:top w:val="none" w:sz="0" w:space="0" w:color="auto"/>
                <w:left w:val="none" w:sz="0" w:space="0" w:color="auto"/>
                <w:bottom w:val="none" w:sz="0" w:space="0" w:color="auto"/>
                <w:right w:val="none" w:sz="0" w:space="0" w:color="auto"/>
              </w:divBdr>
            </w:div>
            <w:div w:id="937180765">
              <w:marLeft w:val="0"/>
              <w:marRight w:val="0"/>
              <w:marTop w:val="0"/>
              <w:marBottom w:val="0"/>
              <w:divBdr>
                <w:top w:val="none" w:sz="0" w:space="0" w:color="auto"/>
                <w:left w:val="none" w:sz="0" w:space="0" w:color="auto"/>
                <w:bottom w:val="none" w:sz="0" w:space="0" w:color="auto"/>
                <w:right w:val="none" w:sz="0" w:space="0" w:color="auto"/>
              </w:divBdr>
            </w:div>
            <w:div w:id="951279139">
              <w:marLeft w:val="0"/>
              <w:marRight w:val="0"/>
              <w:marTop w:val="0"/>
              <w:marBottom w:val="0"/>
              <w:divBdr>
                <w:top w:val="none" w:sz="0" w:space="0" w:color="auto"/>
                <w:left w:val="none" w:sz="0" w:space="0" w:color="auto"/>
                <w:bottom w:val="none" w:sz="0" w:space="0" w:color="auto"/>
                <w:right w:val="none" w:sz="0" w:space="0" w:color="auto"/>
              </w:divBdr>
            </w:div>
            <w:div w:id="1236088195">
              <w:marLeft w:val="0"/>
              <w:marRight w:val="0"/>
              <w:marTop w:val="0"/>
              <w:marBottom w:val="0"/>
              <w:divBdr>
                <w:top w:val="none" w:sz="0" w:space="0" w:color="auto"/>
                <w:left w:val="none" w:sz="0" w:space="0" w:color="auto"/>
                <w:bottom w:val="none" w:sz="0" w:space="0" w:color="auto"/>
                <w:right w:val="none" w:sz="0" w:space="0" w:color="auto"/>
              </w:divBdr>
            </w:div>
            <w:div w:id="1313677700">
              <w:marLeft w:val="0"/>
              <w:marRight w:val="0"/>
              <w:marTop w:val="0"/>
              <w:marBottom w:val="0"/>
              <w:divBdr>
                <w:top w:val="none" w:sz="0" w:space="0" w:color="auto"/>
                <w:left w:val="none" w:sz="0" w:space="0" w:color="auto"/>
                <w:bottom w:val="none" w:sz="0" w:space="0" w:color="auto"/>
                <w:right w:val="none" w:sz="0" w:space="0" w:color="auto"/>
              </w:divBdr>
            </w:div>
            <w:div w:id="1338339929">
              <w:marLeft w:val="0"/>
              <w:marRight w:val="0"/>
              <w:marTop w:val="0"/>
              <w:marBottom w:val="0"/>
              <w:divBdr>
                <w:top w:val="none" w:sz="0" w:space="0" w:color="auto"/>
                <w:left w:val="none" w:sz="0" w:space="0" w:color="auto"/>
                <w:bottom w:val="none" w:sz="0" w:space="0" w:color="auto"/>
                <w:right w:val="none" w:sz="0" w:space="0" w:color="auto"/>
              </w:divBdr>
            </w:div>
            <w:div w:id="1382250739">
              <w:marLeft w:val="0"/>
              <w:marRight w:val="0"/>
              <w:marTop w:val="0"/>
              <w:marBottom w:val="0"/>
              <w:divBdr>
                <w:top w:val="none" w:sz="0" w:space="0" w:color="auto"/>
                <w:left w:val="none" w:sz="0" w:space="0" w:color="auto"/>
                <w:bottom w:val="none" w:sz="0" w:space="0" w:color="auto"/>
                <w:right w:val="none" w:sz="0" w:space="0" w:color="auto"/>
              </w:divBdr>
            </w:div>
            <w:div w:id="1413047747">
              <w:marLeft w:val="0"/>
              <w:marRight w:val="0"/>
              <w:marTop w:val="0"/>
              <w:marBottom w:val="0"/>
              <w:divBdr>
                <w:top w:val="none" w:sz="0" w:space="0" w:color="auto"/>
                <w:left w:val="none" w:sz="0" w:space="0" w:color="auto"/>
                <w:bottom w:val="none" w:sz="0" w:space="0" w:color="auto"/>
                <w:right w:val="none" w:sz="0" w:space="0" w:color="auto"/>
              </w:divBdr>
            </w:div>
            <w:div w:id="1479767919">
              <w:marLeft w:val="0"/>
              <w:marRight w:val="0"/>
              <w:marTop w:val="0"/>
              <w:marBottom w:val="0"/>
              <w:divBdr>
                <w:top w:val="none" w:sz="0" w:space="0" w:color="auto"/>
                <w:left w:val="none" w:sz="0" w:space="0" w:color="auto"/>
                <w:bottom w:val="none" w:sz="0" w:space="0" w:color="auto"/>
                <w:right w:val="none" w:sz="0" w:space="0" w:color="auto"/>
              </w:divBdr>
            </w:div>
            <w:div w:id="1496265509">
              <w:marLeft w:val="0"/>
              <w:marRight w:val="0"/>
              <w:marTop w:val="0"/>
              <w:marBottom w:val="0"/>
              <w:divBdr>
                <w:top w:val="none" w:sz="0" w:space="0" w:color="auto"/>
                <w:left w:val="none" w:sz="0" w:space="0" w:color="auto"/>
                <w:bottom w:val="none" w:sz="0" w:space="0" w:color="auto"/>
                <w:right w:val="none" w:sz="0" w:space="0" w:color="auto"/>
              </w:divBdr>
            </w:div>
            <w:div w:id="1573156845">
              <w:marLeft w:val="0"/>
              <w:marRight w:val="0"/>
              <w:marTop w:val="0"/>
              <w:marBottom w:val="0"/>
              <w:divBdr>
                <w:top w:val="none" w:sz="0" w:space="0" w:color="auto"/>
                <w:left w:val="none" w:sz="0" w:space="0" w:color="auto"/>
                <w:bottom w:val="none" w:sz="0" w:space="0" w:color="auto"/>
                <w:right w:val="none" w:sz="0" w:space="0" w:color="auto"/>
              </w:divBdr>
            </w:div>
            <w:div w:id="1593508239">
              <w:marLeft w:val="0"/>
              <w:marRight w:val="0"/>
              <w:marTop w:val="0"/>
              <w:marBottom w:val="0"/>
              <w:divBdr>
                <w:top w:val="none" w:sz="0" w:space="0" w:color="auto"/>
                <w:left w:val="none" w:sz="0" w:space="0" w:color="auto"/>
                <w:bottom w:val="none" w:sz="0" w:space="0" w:color="auto"/>
                <w:right w:val="none" w:sz="0" w:space="0" w:color="auto"/>
              </w:divBdr>
            </w:div>
            <w:div w:id="1653368162">
              <w:marLeft w:val="0"/>
              <w:marRight w:val="0"/>
              <w:marTop w:val="0"/>
              <w:marBottom w:val="0"/>
              <w:divBdr>
                <w:top w:val="none" w:sz="0" w:space="0" w:color="auto"/>
                <w:left w:val="none" w:sz="0" w:space="0" w:color="auto"/>
                <w:bottom w:val="none" w:sz="0" w:space="0" w:color="auto"/>
                <w:right w:val="none" w:sz="0" w:space="0" w:color="auto"/>
              </w:divBdr>
            </w:div>
            <w:div w:id="1784886141">
              <w:marLeft w:val="0"/>
              <w:marRight w:val="0"/>
              <w:marTop w:val="0"/>
              <w:marBottom w:val="0"/>
              <w:divBdr>
                <w:top w:val="none" w:sz="0" w:space="0" w:color="auto"/>
                <w:left w:val="none" w:sz="0" w:space="0" w:color="auto"/>
                <w:bottom w:val="none" w:sz="0" w:space="0" w:color="auto"/>
                <w:right w:val="none" w:sz="0" w:space="0" w:color="auto"/>
              </w:divBdr>
            </w:div>
            <w:div w:id="1804611384">
              <w:marLeft w:val="0"/>
              <w:marRight w:val="0"/>
              <w:marTop w:val="0"/>
              <w:marBottom w:val="0"/>
              <w:divBdr>
                <w:top w:val="none" w:sz="0" w:space="0" w:color="auto"/>
                <w:left w:val="none" w:sz="0" w:space="0" w:color="auto"/>
                <w:bottom w:val="none" w:sz="0" w:space="0" w:color="auto"/>
                <w:right w:val="none" w:sz="0" w:space="0" w:color="auto"/>
              </w:divBdr>
            </w:div>
            <w:div w:id="1852454885">
              <w:marLeft w:val="0"/>
              <w:marRight w:val="0"/>
              <w:marTop w:val="0"/>
              <w:marBottom w:val="0"/>
              <w:divBdr>
                <w:top w:val="none" w:sz="0" w:space="0" w:color="auto"/>
                <w:left w:val="none" w:sz="0" w:space="0" w:color="auto"/>
                <w:bottom w:val="none" w:sz="0" w:space="0" w:color="auto"/>
                <w:right w:val="none" w:sz="0" w:space="0" w:color="auto"/>
              </w:divBdr>
            </w:div>
            <w:div w:id="1866674687">
              <w:marLeft w:val="0"/>
              <w:marRight w:val="0"/>
              <w:marTop w:val="0"/>
              <w:marBottom w:val="0"/>
              <w:divBdr>
                <w:top w:val="none" w:sz="0" w:space="0" w:color="auto"/>
                <w:left w:val="none" w:sz="0" w:space="0" w:color="auto"/>
                <w:bottom w:val="none" w:sz="0" w:space="0" w:color="auto"/>
                <w:right w:val="none" w:sz="0" w:space="0" w:color="auto"/>
              </w:divBdr>
            </w:div>
            <w:div w:id="1918905835">
              <w:marLeft w:val="0"/>
              <w:marRight w:val="0"/>
              <w:marTop w:val="0"/>
              <w:marBottom w:val="0"/>
              <w:divBdr>
                <w:top w:val="none" w:sz="0" w:space="0" w:color="auto"/>
                <w:left w:val="none" w:sz="0" w:space="0" w:color="auto"/>
                <w:bottom w:val="none" w:sz="0" w:space="0" w:color="auto"/>
                <w:right w:val="none" w:sz="0" w:space="0" w:color="auto"/>
              </w:divBdr>
            </w:div>
            <w:div w:id="2014338354">
              <w:marLeft w:val="0"/>
              <w:marRight w:val="0"/>
              <w:marTop w:val="0"/>
              <w:marBottom w:val="0"/>
              <w:divBdr>
                <w:top w:val="none" w:sz="0" w:space="0" w:color="auto"/>
                <w:left w:val="none" w:sz="0" w:space="0" w:color="auto"/>
                <w:bottom w:val="none" w:sz="0" w:space="0" w:color="auto"/>
                <w:right w:val="none" w:sz="0" w:space="0" w:color="auto"/>
              </w:divBdr>
            </w:div>
            <w:div w:id="2103723515">
              <w:marLeft w:val="0"/>
              <w:marRight w:val="0"/>
              <w:marTop w:val="0"/>
              <w:marBottom w:val="0"/>
              <w:divBdr>
                <w:top w:val="none" w:sz="0" w:space="0" w:color="auto"/>
                <w:left w:val="none" w:sz="0" w:space="0" w:color="auto"/>
                <w:bottom w:val="none" w:sz="0" w:space="0" w:color="auto"/>
                <w:right w:val="none" w:sz="0" w:space="0" w:color="auto"/>
              </w:divBdr>
            </w:div>
            <w:div w:id="21332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4616">
      <w:bodyDiv w:val="1"/>
      <w:marLeft w:val="0"/>
      <w:marRight w:val="0"/>
      <w:marTop w:val="0"/>
      <w:marBottom w:val="0"/>
      <w:divBdr>
        <w:top w:val="none" w:sz="0" w:space="0" w:color="auto"/>
        <w:left w:val="none" w:sz="0" w:space="0" w:color="auto"/>
        <w:bottom w:val="none" w:sz="0" w:space="0" w:color="auto"/>
        <w:right w:val="none" w:sz="0" w:space="0" w:color="auto"/>
      </w:divBdr>
    </w:div>
    <w:div w:id="696271319">
      <w:bodyDiv w:val="1"/>
      <w:marLeft w:val="0"/>
      <w:marRight w:val="0"/>
      <w:marTop w:val="0"/>
      <w:marBottom w:val="0"/>
      <w:divBdr>
        <w:top w:val="none" w:sz="0" w:space="0" w:color="auto"/>
        <w:left w:val="none" w:sz="0" w:space="0" w:color="auto"/>
        <w:bottom w:val="none" w:sz="0" w:space="0" w:color="auto"/>
        <w:right w:val="none" w:sz="0" w:space="0" w:color="auto"/>
      </w:divBdr>
    </w:div>
    <w:div w:id="1200242803">
      <w:bodyDiv w:val="1"/>
      <w:marLeft w:val="0"/>
      <w:marRight w:val="0"/>
      <w:marTop w:val="0"/>
      <w:marBottom w:val="0"/>
      <w:divBdr>
        <w:top w:val="none" w:sz="0" w:space="0" w:color="auto"/>
        <w:left w:val="none" w:sz="0" w:space="0" w:color="auto"/>
        <w:bottom w:val="none" w:sz="0" w:space="0" w:color="auto"/>
        <w:right w:val="none" w:sz="0" w:space="0" w:color="auto"/>
      </w:divBdr>
    </w:div>
    <w:div w:id="1483237073">
      <w:bodyDiv w:val="1"/>
      <w:marLeft w:val="0"/>
      <w:marRight w:val="0"/>
      <w:marTop w:val="0"/>
      <w:marBottom w:val="0"/>
      <w:divBdr>
        <w:top w:val="none" w:sz="0" w:space="0" w:color="auto"/>
        <w:left w:val="none" w:sz="0" w:space="0" w:color="auto"/>
        <w:bottom w:val="none" w:sz="0" w:space="0" w:color="auto"/>
        <w:right w:val="none" w:sz="0" w:space="0" w:color="auto"/>
      </w:divBdr>
    </w:div>
    <w:div w:id="1569077928">
      <w:bodyDiv w:val="1"/>
      <w:marLeft w:val="0"/>
      <w:marRight w:val="0"/>
      <w:marTop w:val="0"/>
      <w:marBottom w:val="0"/>
      <w:divBdr>
        <w:top w:val="none" w:sz="0" w:space="0" w:color="auto"/>
        <w:left w:val="none" w:sz="0" w:space="0" w:color="auto"/>
        <w:bottom w:val="none" w:sz="0" w:space="0" w:color="auto"/>
        <w:right w:val="none" w:sz="0" w:space="0" w:color="auto"/>
      </w:divBdr>
    </w:div>
    <w:div w:id="193963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DACBEFEFE3F34B91844A9D2333D87B" ma:contentTypeVersion="5" ma:contentTypeDescription="Create a new document." ma:contentTypeScope="" ma:versionID="71a1deea9845fd222b99e9c60f97ffd4">
  <xsd:schema xmlns:xsd="http://www.w3.org/2001/XMLSchema" xmlns:xs="http://www.w3.org/2001/XMLSchema" xmlns:p="http://schemas.microsoft.com/office/2006/metadata/properties" xmlns:ns2="3a40cf04-a9ed-4076-93da-1e39056f7851" targetNamespace="http://schemas.microsoft.com/office/2006/metadata/properties" ma:root="true" ma:fieldsID="bd259edf2a7830ef80c0c2492a415581" ns2:_="">
    <xsd:import namespace="3a40cf04-a9ed-4076-93da-1e39056f785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40cf04-a9ed-4076-93da-1e39056f785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435400-8C55-49D5-A32A-FEC9C0F22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40cf04-a9ed-4076-93da-1e39056f7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C0EA73-2AF6-4DBB-96A0-7B75FE2DEFFF}">
  <ds:schemaRefs>
    <ds:schemaRef ds:uri="http://schemas.openxmlformats.org/officeDocument/2006/bibliography"/>
  </ds:schemaRefs>
</ds:datastoreItem>
</file>

<file path=customXml/itemProps3.xml><?xml version="1.0" encoding="utf-8"?>
<ds:datastoreItem xmlns:ds="http://schemas.openxmlformats.org/officeDocument/2006/customXml" ds:itemID="{90341831-B3B2-434F-978D-6AC5CE971F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Pargat  Singh</cp:lastModifiedBy>
  <cp:revision>4</cp:revision>
  <cp:lastPrinted>2020-07-23T07:03:00Z</cp:lastPrinted>
  <dcterms:created xsi:type="dcterms:W3CDTF">2023-08-31T09:03:00Z</dcterms:created>
  <dcterms:modified xsi:type="dcterms:W3CDTF">2023-09-06T06:53:00Z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Id">
    <vt:lpwstr/>
  </property>
</Properties>
</file>