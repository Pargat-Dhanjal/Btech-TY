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EBE1A3" w14:textId="77777777" w:rsidR="0025507A" w:rsidRPr="00E6157F" w:rsidRDefault="002A662D">
      <w:pPr>
        <w:jc w:val="both"/>
        <w:rPr>
          <w:rFonts w:ascii="Times New Roman" w:hAnsi="Times New Roman" w:cs="Times New Roman"/>
          <w:sz w:val="24"/>
          <w:szCs w:val="24"/>
        </w:rPr>
      </w:pPr>
      <w:r w:rsidRPr="00E6157F">
        <w:rPr>
          <w:rFonts w:ascii="Times New Roman" w:hAnsi="Times New Roman" w:cs="Times New Roman"/>
          <w:noProof/>
          <w:sz w:val="24"/>
          <w:szCs w:val="24"/>
        </w:rPr>
        <mc:AlternateContent>
          <mc:Choice Requires="wps">
            <w:drawing>
              <wp:anchor distT="72390" distB="72390" distL="72390" distR="72390" simplePos="0" relativeHeight="251657728" behindDoc="0" locked="0" layoutInCell="1" allowOverlap="1" wp14:anchorId="218B50E0" wp14:editId="78AA61F6">
                <wp:simplePos x="0" y="0"/>
                <wp:positionH relativeFrom="column">
                  <wp:posOffset>2195195</wp:posOffset>
                </wp:positionH>
                <wp:positionV relativeFrom="paragraph">
                  <wp:posOffset>71120</wp:posOffset>
                </wp:positionV>
                <wp:extent cx="3173730" cy="740410"/>
                <wp:effectExtent l="0" t="0" r="1270" b="0"/>
                <wp:wrapNone/>
                <wp:docPr id="50165118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730" cy="740410"/>
                        </a:xfrm>
                        <a:prstGeom prst="rect">
                          <a:avLst/>
                        </a:prstGeom>
                        <a:solidFill>
                          <a:srgbClr val="FFFFFF"/>
                        </a:solidFill>
                        <a:ln w="635">
                          <a:solidFill>
                            <a:srgbClr val="000000"/>
                          </a:solidFill>
                          <a:miter lim="800000"/>
                          <a:headEnd/>
                          <a:tailEnd/>
                        </a:ln>
                      </wps:spPr>
                      <wps:txbx>
                        <w:txbxContent>
                          <w:p w14:paraId="473709C5" w14:textId="2E46F903" w:rsidR="00B1312F" w:rsidRDefault="00B1312F" w:rsidP="00B1312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A662D">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2A662D">
                              <w:rPr>
                                <w:rFonts w:ascii="Times New Roman" w:eastAsia="Times New Roman" w:hAnsi="Times New Roman" w:cs="Times New Roman"/>
                                <w:b/>
                                <w:iCs/>
                                <w:sz w:val="24"/>
                                <w:szCs w:val="24"/>
                              </w:rPr>
                              <w:t>16010121045</w:t>
                            </w:r>
                            <w:r>
                              <w:rPr>
                                <w:rFonts w:ascii="Times New Roman" w:eastAsia="Times New Roman" w:hAnsi="Times New Roman" w:cs="Times New Roman"/>
                                <w:b/>
                                <w:iCs/>
                                <w:sz w:val="24"/>
                                <w:szCs w:val="24"/>
                              </w:rPr>
                              <w:t xml:space="preserve">     </w:t>
                            </w:r>
                          </w:p>
                          <w:p w14:paraId="257E9CD7" w14:textId="77777777" w:rsidR="00B1312F" w:rsidRDefault="00B1312F" w:rsidP="00B1312F">
                            <w:pPr>
                              <w:pStyle w:val="FrameContents"/>
                              <w:shd w:val="clear" w:color="auto" w:fill="FFFFFF"/>
                              <w:spacing w:after="0" w:line="100" w:lineRule="atLeast"/>
                              <w:rPr>
                                <w:rFonts w:ascii="Times New Roman" w:eastAsia="Times New Roman" w:hAnsi="Times New Roman" w:cs="Times New Roman"/>
                                <w:b/>
                                <w:iCs/>
                                <w:sz w:val="24"/>
                                <w:szCs w:val="24"/>
                              </w:rPr>
                            </w:pPr>
                          </w:p>
                          <w:p w14:paraId="0553A885" w14:textId="77777777" w:rsidR="00B1312F" w:rsidRDefault="00B1312F" w:rsidP="00B1312F">
                            <w:pPr>
                              <w:pStyle w:val="FrameContents"/>
                              <w:shd w:val="clear" w:color="auto" w:fill="FFFFFF"/>
                              <w:spacing w:after="0" w:line="100" w:lineRule="atLeast"/>
                              <w:rPr>
                                <w:b/>
                                <w:sz w:val="24"/>
                                <w:szCs w:val="24"/>
                              </w:rPr>
                            </w:pPr>
                            <w:r>
                              <w:rPr>
                                <w:b/>
                                <w:sz w:val="24"/>
                                <w:szCs w:val="24"/>
                              </w:rPr>
                              <w:t>Experiment / assignment / tutorial No._______</w:t>
                            </w:r>
                          </w:p>
                          <w:p w14:paraId="7574A392" w14:textId="77777777" w:rsidR="00B1312F" w:rsidRDefault="00B1312F" w:rsidP="00B1312F">
                            <w:pPr>
                              <w:pStyle w:val="FrameContents"/>
                              <w:shd w:val="clear" w:color="auto" w:fill="FFFFFF"/>
                              <w:spacing w:after="0" w:line="100" w:lineRule="atLeast"/>
                              <w:rPr>
                                <w:b/>
                                <w:sz w:val="24"/>
                                <w:szCs w:val="24"/>
                              </w:rPr>
                            </w:pPr>
                          </w:p>
                          <w:p w14:paraId="16B40D28" w14:textId="77777777" w:rsidR="00B1312F" w:rsidRDefault="00B1312F" w:rsidP="00B1312F">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B50E0" id="_x0000_t202" coordsize="21600,21600" o:spt="202" path="m,l,21600r21600,l21600,xe">
                <v:stroke joinstyle="miter"/>
                <v:path gradientshapeok="t" o:connecttype="rect"/>
              </v:shapetype>
              <v:shape id="Text Box 3" o:spid="_x0000_s1026" type="#_x0000_t202" style="position:absolute;left:0;text-align:left;margin-left:172.85pt;margin-top:5.6pt;width:249.9pt;height:58.3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" strokeweight=".05pt">
                <v:path arrowok="t"/>
                <v:textbox>
                  <w:txbxContent>
                    <w:p w14:paraId="473709C5" w14:textId="2E46F903" w:rsidR="00B1312F" w:rsidRDefault="00B1312F" w:rsidP="00B1312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A662D">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2A662D">
                        <w:rPr>
                          <w:rFonts w:ascii="Times New Roman" w:eastAsia="Times New Roman" w:hAnsi="Times New Roman" w:cs="Times New Roman"/>
                          <w:b/>
                          <w:iCs/>
                          <w:sz w:val="24"/>
                          <w:szCs w:val="24"/>
                        </w:rPr>
                        <w:t>16010121045</w:t>
                      </w:r>
                      <w:r>
                        <w:rPr>
                          <w:rFonts w:ascii="Times New Roman" w:eastAsia="Times New Roman" w:hAnsi="Times New Roman" w:cs="Times New Roman"/>
                          <w:b/>
                          <w:iCs/>
                          <w:sz w:val="24"/>
                          <w:szCs w:val="24"/>
                        </w:rPr>
                        <w:t xml:space="preserve">     </w:t>
                      </w:r>
                    </w:p>
                    <w:p w14:paraId="257E9CD7" w14:textId="77777777" w:rsidR="00B1312F" w:rsidRDefault="00B1312F" w:rsidP="00B1312F">
                      <w:pPr>
                        <w:pStyle w:val="FrameContents"/>
                        <w:shd w:val="clear" w:color="auto" w:fill="FFFFFF"/>
                        <w:spacing w:after="0" w:line="100" w:lineRule="atLeast"/>
                        <w:rPr>
                          <w:rFonts w:ascii="Times New Roman" w:eastAsia="Times New Roman" w:hAnsi="Times New Roman" w:cs="Times New Roman"/>
                          <w:b/>
                          <w:iCs/>
                          <w:sz w:val="24"/>
                          <w:szCs w:val="24"/>
                        </w:rPr>
                      </w:pPr>
                    </w:p>
                    <w:p w14:paraId="0553A885" w14:textId="77777777" w:rsidR="00B1312F" w:rsidRDefault="00B1312F" w:rsidP="00B1312F">
                      <w:pPr>
                        <w:pStyle w:val="FrameContents"/>
                        <w:shd w:val="clear" w:color="auto" w:fill="FFFFFF"/>
                        <w:spacing w:after="0" w:line="100" w:lineRule="atLeast"/>
                        <w:rPr>
                          <w:b/>
                          <w:sz w:val="24"/>
                          <w:szCs w:val="24"/>
                        </w:rPr>
                      </w:pPr>
                      <w:r>
                        <w:rPr>
                          <w:b/>
                          <w:sz w:val="24"/>
                          <w:szCs w:val="24"/>
                        </w:rPr>
                        <w:t>Experiment / assignment / tutorial No._______</w:t>
                      </w:r>
                    </w:p>
                    <w:p w14:paraId="7574A392" w14:textId="77777777" w:rsidR="00B1312F" w:rsidRDefault="00B1312F" w:rsidP="00B1312F">
                      <w:pPr>
                        <w:pStyle w:val="FrameContents"/>
                        <w:shd w:val="clear" w:color="auto" w:fill="FFFFFF"/>
                        <w:spacing w:after="0" w:line="100" w:lineRule="atLeast"/>
                        <w:rPr>
                          <w:b/>
                          <w:sz w:val="24"/>
                          <w:szCs w:val="24"/>
                        </w:rPr>
                      </w:pPr>
                    </w:p>
                    <w:p w14:paraId="16B40D28" w14:textId="77777777" w:rsidR="00B1312F" w:rsidRDefault="00B1312F" w:rsidP="00B1312F">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233C1F08" w14:textId="77777777" w:rsidR="00B1312F" w:rsidRPr="00E6157F" w:rsidRDefault="00B1312F" w:rsidP="00B1312F">
      <w:pPr>
        <w:spacing w:after="0" w:line="100" w:lineRule="atLeast"/>
        <w:jc w:val="center"/>
        <w:rPr>
          <w:rFonts w:ascii="Times New Roman" w:hAnsi="Times New Roman" w:cs="Times New Roman"/>
          <w:b/>
          <w:iCs/>
          <w:sz w:val="24"/>
          <w:szCs w:val="24"/>
        </w:rPr>
      </w:pPr>
    </w:p>
    <w:p w14:paraId="547F3046" w14:textId="77777777" w:rsidR="00B1312F" w:rsidRPr="00E6157F" w:rsidRDefault="00B1312F" w:rsidP="00B1312F">
      <w:pPr>
        <w:spacing w:after="0" w:line="100" w:lineRule="atLeast"/>
        <w:jc w:val="center"/>
        <w:rPr>
          <w:rFonts w:ascii="Times New Roman" w:hAnsi="Times New Roman" w:cs="Times New Roman"/>
          <w:b/>
          <w:iCs/>
          <w:sz w:val="24"/>
          <w:szCs w:val="24"/>
        </w:rPr>
      </w:pPr>
    </w:p>
    <w:p w14:paraId="2E6BDA60" w14:textId="77777777" w:rsidR="00B1312F" w:rsidRPr="00E6157F" w:rsidRDefault="00B1312F" w:rsidP="00B1312F">
      <w:pPr>
        <w:spacing w:after="0" w:line="100" w:lineRule="atLeast"/>
        <w:jc w:val="center"/>
        <w:rPr>
          <w:rFonts w:ascii="Times New Roman" w:hAnsi="Times New Roman" w:cs="Times New Roman"/>
          <w:b/>
          <w:iCs/>
          <w:sz w:val="24"/>
          <w:szCs w:val="24"/>
        </w:rPr>
      </w:pPr>
    </w:p>
    <w:p w14:paraId="7AA572C2" w14:textId="77777777" w:rsidR="00B1312F" w:rsidRPr="00E6157F" w:rsidRDefault="00B1312F" w:rsidP="00B1312F">
      <w:pPr>
        <w:suppressAutoHyphens w:val="0"/>
        <w:rPr>
          <w:rFonts w:ascii="Times New Roman" w:hAnsi="Times New Roman" w:cs="Times New Roman"/>
          <w:sz w:val="24"/>
          <w:szCs w:val="24"/>
          <w:lang w:val="en-US" w:eastAsia="en-US"/>
        </w:rPr>
      </w:pPr>
    </w:p>
    <w:tbl>
      <w:tblPr>
        <w:tblW w:w="9090" w:type="dxa"/>
        <w:tblInd w:w="-72" w:type="dxa"/>
        <w:tblLayout w:type="fixed"/>
        <w:tblLook w:val="0000" w:firstRow="0" w:lastRow="0" w:firstColumn="0" w:lastColumn="0" w:noHBand="0" w:noVBand="0"/>
      </w:tblPr>
      <w:tblGrid>
        <w:gridCol w:w="9090"/>
      </w:tblGrid>
      <w:tr w:rsidR="00B1312F" w:rsidRPr="00E6157F" w14:paraId="34D8EBA7" w14:textId="77777777" w:rsidTr="004D48F9">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306D2B" w14:textId="77777777" w:rsidR="00B1312F" w:rsidRPr="00E6157F" w:rsidRDefault="00B1312F" w:rsidP="000F25DE">
            <w:pPr>
              <w:widowControl w:val="0"/>
              <w:autoSpaceDE w:val="0"/>
              <w:autoSpaceDN w:val="0"/>
              <w:adjustRightInd w:val="0"/>
              <w:snapToGrid w:val="0"/>
              <w:spacing w:after="0" w:line="240" w:lineRule="auto"/>
              <w:rPr>
                <w:rFonts w:ascii="Times New Roman" w:hAnsi="Times New Roman" w:cs="Times New Roman"/>
                <w:sz w:val="24"/>
                <w:szCs w:val="24"/>
              </w:rPr>
            </w:pPr>
            <w:r w:rsidRPr="00E6157F">
              <w:rPr>
                <w:rFonts w:ascii="Times New Roman" w:eastAsia="Times New Roman" w:hAnsi="Times New Roman" w:cs="Times New Roman"/>
                <w:b/>
                <w:iCs/>
                <w:sz w:val="24"/>
                <w:szCs w:val="24"/>
              </w:rPr>
              <w:t xml:space="preserve">TITLE: </w:t>
            </w:r>
            <w:r w:rsidR="008632A3" w:rsidRPr="00E6157F">
              <w:rPr>
                <w:rFonts w:ascii="Times New Roman" w:eastAsia="Times New Roman" w:hAnsi="Times New Roman" w:cs="Times New Roman"/>
                <w:b/>
                <w:iCs/>
                <w:sz w:val="24"/>
                <w:szCs w:val="24"/>
              </w:rPr>
              <w:t>P</w:t>
            </w:r>
            <w:r w:rsidRPr="00E6157F">
              <w:rPr>
                <w:rFonts w:ascii="Times New Roman" w:eastAsia="Times New Roman" w:hAnsi="Times New Roman" w:cs="Times New Roman"/>
                <w:b/>
                <w:iCs/>
                <w:sz w:val="24"/>
                <w:szCs w:val="24"/>
              </w:rPr>
              <w:t>roject</w:t>
            </w:r>
            <w:r w:rsidR="000F25DE">
              <w:rPr>
                <w:rFonts w:ascii="Times New Roman" w:eastAsia="Times New Roman" w:hAnsi="Times New Roman" w:cs="Times New Roman"/>
                <w:b/>
                <w:iCs/>
                <w:sz w:val="24"/>
                <w:szCs w:val="24"/>
              </w:rPr>
              <w:t xml:space="preserve"> Management </w:t>
            </w:r>
            <w:r w:rsidR="008632A3" w:rsidRPr="00E6157F">
              <w:rPr>
                <w:rFonts w:ascii="Times New Roman" w:eastAsia="Times New Roman" w:hAnsi="Times New Roman" w:cs="Times New Roman"/>
                <w:b/>
                <w:iCs/>
                <w:sz w:val="24"/>
                <w:szCs w:val="24"/>
              </w:rPr>
              <w:t xml:space="preserve">Plan </w:t>
            </w:r>
            <w:r w:rsidR="000F25DE">
              <w:rPr>
                <w:rFonts w:ascii="Times New Roman" w:eastAsia="Times New Roman" w:hAnsi="Times New Roman" w:cs="Times New Roman"/>
                <w:b/>
                <w:iCs/>
                <w:sz w:val="24"/>
                <w:szCs w:val="24"/>
              </w:rPr>
              <w:t>D</w:t>
            </w:r>
            <w:r w:rsidRPr="00E6157F">
              <w:rPr>
                <w:rFonts w:ascii="Times New Roman" w:eastAsia="Times New Roman" w:hAnsi="Times New Roman" w:cs="Times New Roman"/>
                <w:b/>
                <w:iCs/>
                <w:sz w:val="24"/>
                <w:szCs w:val="24"/>
              </w:rPr>
              <w:t xml:space="preserve">ocument for </w:t>
            </w:r>
            <w:r w:rsidRPr="00E6157F">
              <w:rPr>
                <w:rFonts w:ascii="Times New Roman" w:hAnsi="Times New Roman" w:cs="Times New Roman"/>
                <w:color w:val="000009"/>
                <w:sz w:val="24"/>
                <w:szCs w:val="24"/>
              </w:rPr>
              <w:t>Mini Project</w:t>
            </w:r>
          </w:p>
        </w:tc>
      </w:tr>
    </w:tbl>
    <w:p w14:paraId="00D54821" w14:textId="77777777" w:rsidR="00B1312F" w:rsidRPr="00E6157F" w:rsidRDefault="00B1312F" w:rsidP="00B1312F">
      <w:pPr>
        <w:spacing w:after="0" w:line="240" w:lineRule="auto"/>
        <w:jc w:val="both"/>
        <w:rPr>
          <w:rFonts w:ascii="Times New Roman" w:hAnsi="Times New Roman" w:cs="Times New Roman"/>
          <w:sz w:val="24"/>
          <w:szCs w:val="24"/>
        </w:rPr>
      </w:pPr>
    </w:p>
    <w:p w14:paraId="113CC107" w14:textId="77777777" w:rsidR="00B1312F" w:rsidRPr="00E6157F" w:rsidRDefault="00B1312F" w:rsidP="00B1312F">
      <w:pPr>
        <w:spacing w:after="0"/>
        <w:rPr>
          <w:rFonts w:ascii="Times New Roman" w:hAnsi="Times New Roman" w:cs="Times New Roman"/>
          <w:b/>
          <w:sz w:val="24"/>
          <w:szCs w:val="24"/>
        </w:rPr>
      </w:pPr>
      <w:r w:rsidRPr="00E6157F">
        <w:rPr>
          <w:rFonts w:ascii="Times New Roman" w:hAnsi="Times New Roman" w:cs="Times New Roman"/>
          <w:b/>
          <w:sz w:val="24"/>
          <w:szCs w:val="24"/>
        </w:rPr>
        <w:t>AIM:</w:t>
      </w:r>
      <w:r w:rsidRPr="00E6157F">
        <w:rPr>
          <w:rFonts w:ascii="Times New Roman" w:hAnsi="Times New Roman" w:cs="Times New Roman"/>
          <w:sz w:val="24"/>
          <w:szCs w:val="24"/>
        </w:rPr>
        <w:t xml:space="preserve"> To </w:t>
      </w:r>
      <w:r w:rsidR="008632A3" w:rsidRPr="00E6157F">
        <w:rPr>
          <w:rFonts w:ascii="Times New Roman" w:hAnsi="Times New Roman" w:cs="Times New Roman"/>
          <w:sz w:val="24"/>
          <w:szCs w:val="24"/>
        </w:rPr>
        <w:t>learn and u</w:t>
      </w:r>
      <w:r w:rsidRPr="00E6157F">
        <w:rPr>
          <w:rFonts w:ascii="Times New Roman" w:hAnsi="Times New Roman" w:cs="Times New Roman"/>
          <w:sz w:val="24"/>
          <w:szCs w:val="24"/>
        </w:rPr>
        <w:t xml:space="preserve">nderstand the way of </w:t>
      </w:r>
      <w:r w:rsidR="008632A3" w:rsidRPr="00E6157F">
        <w:rPr>
          <w:rFonts w:ascii="Times New Roman" w:hAnsi="Times New Roman" w:cs="Times New Roman"/>
          <w:sz w:val="24"/>
          <w:szCs w:val="24"/>
        </w:rPr>
        <w:t xml:space="preserve">developing the software by classical methods of software </w:t>
      </w:r>
      <w:proofErr w:type="spellStart"/>
      <w:r w:rsidR="008632A3" w:rsidRPr="00E6157F">
        <w:rPr>
          <w:rFonts w:ascii="Times New Roman" w:hAnsi="Times New Roman" w:cs="Times New Roman"/>
          <w:sz w:val="24"/>
          <w:szCs w:val="24"/>
        </w:rPr>
        <w:t>engg</w:t>
      </w:r>
      <w:proofErr w:type="spellEnd"/>
      <w:r w:rsidR="008632A3" w:rsidRPr="00E6157F">
        <w:rPr>
          <w:rFonts w:ascii="Times New Roman" w:hAnsi="Times New Roman" w:cs="Times New Roman"/>
          <w:sz w:val="24"/>
          <w:szCs w:val="24"/>
        </w:rPr>
        <w:t xml:space="preserve">, Planning and monitoring of the project </w:t>
      </w:r>
      <w:r w:rsidR="00D353ED" w:rsidRPr="00E6157F">
        <w:rPr>
          <w:rFonts w:ascii="Times New Roman" w:hAnsi="Times New Roman" w:cs="Times New Roman"/>
          <w:sz w:val="24"/>
          <w:szCs w:val="24"/>
        </w:rPr>
        <w:t>using</w:t>
      </w:r>
      <w:r w:rsidR="008632A3" w:rsidRPr="00E6157F">
        <w:rPr>
          <w:rFonts w:ascii="Times New Roman" w:hAnsi="Times New Roman" w:cs="Times New Roman"/>
          <w:sz w:val="24"/>
          <w:szCs w:val="24"/>
        </w:rPr>
        <w:t xml:space="preserve"> tools </w:t>
      </w:r>
      <w:r w:rsidR="00687BE9" w:rsidRPr="00E6157F">
        <w:rPr>
          <w:rFonts w:ascii="Times New Roman" w:hAnsi="Times New Roman" w:cs="Times New Roman"/>
          <w:sz w:val="24"/>
          <w:szCs w:val="24"/>
        </w:rPr>
        <w:t xml:space="preserve">and </w:t>
      </w:r>
      <w:r w:rsidR="006C68A3" w:rsidRPr="00E6157F">
        <w:rPr>
          <w:rFonts w:ascii="Times New Roman" w:hAnsi="Times New Roman" w:cs="Times New Roman"/>
          <w:sz w:val="24"/>
          <w:szCs w:val="24"/>
        </w:rPr>
        <w:t>prepares</w:t>
      </w:r>
      <w:r w:rsidRPr="00E6157F">
        <w:rPr>
          <w:rFonts w:ascii="Times New Roman" w:hAnsi="Times New Roman" w:cs="Times New Roman"/>
          <w:sz w:val="24"/>
          <w:szCs w:val="24"/>
        </w:rPr>
        <w:t xml:space="preserve"> </w:t>
      </w:r>
      <w:r w:rsidR="008632A3" w:rsidRPr="00E6157F">
        <w:rPr>
          <w:rFonts w:ascii="Times New Roman" w:hAnsi="Times New Roman" w:cs="Times New Roman"/>
          <w:sz w:val="24"/>
          <w:szCs w:val="24"/>
        </w:rPr>
        <w:t xml:space="preserve">a </w:t>
      </w:r>
      <w:r w:rsidR="00D353ED" w:rsidRPr="00E6157F">
        <w:rPr>
          <w:rFonts w:ascii="Times New Roman" w:hAnsi="Times New Roman" w:cs="Times New Roman"/>
          <w:sz w:val="24"/>
          <w:szCs w:val="24"/>
        </w:rPr>
        <w:t>document</w:t>
      </w:r>
      <w:r w:rsidR="008632A3" w:rsidRPr="00E6157F">
        <w:rPr>
          <w:rFonts w:ascii="Times New Roman" w:hAnsi="Times New Roman" w:cs="Times New Roman"/>
          <w:sz w:val="24"/>
          <w:szCs w:val="24"/>
        </w:rPr>
        <w:t xml:space="preserve"> for the same by using the </w:t>
      </w:r>
      <w:r w:rsidRPr="00E6157F">
        <w:rPr>
          <w:rFonts w:ascii="Times New Roman" w:hAnsi="Times New Roman" w:cs="Times New Roman"/>
          <w:sz w:val="24"/>
          <w:szCs w:val="24"/>
        </w:rPr>
        <w:t>concept of software engineering</w:t>
      </w:r>
      <w:r w:rsidR="00785C89">
        <w:rPr>
          <w:rFonts w:ascii="Times New Roman" w:hAnsi="Times New Roman" w:cs="Times New Roman"/>
          <w:sz w:val="24"/>
          <w:szCs w:val="24"/>
        </w:rPr>
        <w:t>.</w:t>
      </w:r>
      <w:r w:rsidRPr="00E6157F">
        <w:rPr>
          <w:rFonts w:ascii="Times New Roman" w:hAnsi="Times New Roman" w:cs="Times New Roman"/>
          <w:b/>
          <w:sz w:val="24"/>
          <w:szCs w:val="24"/>
        </w:rPr>
        <w:t xml:space="preserve"> ____________________________________________________________________</w:t>
      </w:r>
      <w:r w:rsidR="00E22993">
        <w:rPr>
          <w:rFonts w:ascii="Times New Roman" w:hAnsi="Times New Roman" w:cs="Times New Roman"/>
          <w:b/>
          <w:sz w:val="24"/>
          <w:szCs w:val="24"/>
        </w:rPr>
        <w:t>__</w:t>
      </w:r>
    </w:p>
    <w:p w14:paraId="62C5F55F" w14:textId="77777777" w:rsidR="00B1312F" w:rsidRPr="00E6157F" w:rsidRDefault="00B1312F" w:rsidP="00B1312F">
      <w:pPr>
        <w:spacing w:after="0" w:line="240" w:lineRule="auto"/>
        <w:jc w:val="both"/>
        <w:rPr>
          <w:rFonts w:ascii="Times New Roman" w:hAnsi="Times New Roman" w:cs="Times New Roman"/>
          <w:b/>
          <w:sz w:val="24"/>
          <w:szCs w:val="24"/>
        </w:rPr>
      </w:pPr>
      <w:r w:rsidRPr="00E6157F">
        <w:rPr>
          <w:rFonts w:ascii="Times New Roman" w:hAnsi="Times New Roman" w:cs="Times New Roman"/>
          <w:b/>
          <w:sz w:val="24"/>
          <w:szCs w:val="24"/>
        </w:rPr>
        <w:t xml:space="preserve">Expected OUTCOME of Experiment: </w:t>
      </w:r>
    </w:p>
    <w:p w14:paraId="5F631BF5" w14:textId="77777777" w:rsidR="00B1312F" w:rsidRPr="00E6157F" w:rsidRDefault="00B1312F" w:rsidP="00B1312F">
      <w:pPr>
        <w:spacing w:after="0" w:line="240" w:lineRule="auto"/>
        <w:jc w:val="both"/>
        <w:rPr>
          <w:rFonts w:ascii="Times New Roman" w:hAnsi="Times New Roman" w:cs="Times New Roman"/>
          <w:b/>
          <w:sz w:val="24"/>
          <w:szCs w:val="24"/>
        </w:rPr>
      </w:pPr>
    </w:p>
    <w:p w14:paraId="78347173" w14:textId="77777777" w:rsidR="00B1312F" w:rsidRDefault="00B1312F" w:rsidP="00B1312F">
      <w:pPr>
        <w:spacing w:after="0" w:line="240" w:lineRule="auto"/>
        <w:jc w:val="both"/>
        <w:rPr>
          <w:rFonts w:ascii="Times New Roman" w:hAnsi="Times New Roman" w:cs="Times New Roman"/>
          <w:color w:val="00000A"/>
          <w:sz w:val="24"/>
          <w:szCs w:val="24"/>
        </w:rPr>
      </w:pPr>
    </w:p>
    <w:p w14:paraId="0EF134C1" w14:textId="77777777" w:rsidR="009E094B" w:rsidRPr="00E6157F" w:rsidRDefault="009E094B" w:rsidP="00B1312F">
      <w:pPr>
        <w:spacing w:after="0" w:line="240" w:lineRule="auto"/>
        <w:jc w:val="both"/>
        <w:rPr>
          <w:rFonts w:ascii="Times New Roman" w:hAnsi="Times New Roman" w:cs="Times New Roman"/>
          <w:color w:val="00000A"/>
          <w:sz w:val="24"/>
          <w:szCs w:val="24"/>
        </w:rPr>
      </w:pPr>
    </w:p>
    <w:p w14:paraId="568179D9" w14:textId="77777777" w:rsidR="00B1312F" w:rsidRPr="00E6157F" w:rsidRDefault="00B1312F" w:rsidP="00B1312F">
      <w:pPr>
        <w:spacing w:after="0" w:line="240" w:lineRule="auto"/>
        <w:jc w:val="both"/>
        <w:rPr>
          <w:rFonts w:ascii="Times New Roman" w:hAnsi="Times New Roman" w:cs="Times New Roman"/>
          <w:b/>
          <w:sz w:val="24"/>
          <w:szCs w:val="24"/>
        </w:rPr>
      </w:pPr>
      <w:r w:rsidRPr="00E6157F">
        <w:rPr>
          <w:rFonts w:ascii="Times New Roman" w:eastAsia="Arial" w:hAnsi="Times New Roman" w:cs="Times New Roman"/>
          <w:color w:val="363435"/>
          <w:spacing w:val="1"/>
          <w:sz w:val="24"/>
          <w:szCs w:val="24"/>
        </w:rPr>
        <w:t xml:space="preserve"> </w:t>
      </w:r>
      <w:r w:rsidRPr="00E6157F">
        <w:rPr>
          <w:rFonts w:ascii="Times New Roman" w:hAnsi="Times New Roman" w:cs="Times New Roman"/>
          <w:b/>
          <w:sz w:val="24"/>
          <w:szCs w:val="24"/>
        </w:rPr>
        <w:t>_____________________________________________________________________</w:t>
      </w:r>
    </w:p>
    <w:p w14:paraId="402C5A57" w14:textId="77777777" w:rsidR="00B1312F" w:rsidRPr="00E6157F" w:rsidRDefault="00B1312F" w:rsidP="00B1312F">
      <w:pPr>
        <w:spacing w:after="0" w:line="240" w:lineRule="auto"/>
        <w:jc w:val="both"/>
        <w:rPr>
          <w:rFonts w:ascii="Times New Roman" w:hAnsi="Times New Roman" w:cs="Times New Roman"/>
          <w:b/>
          <w:sz w:val="24"/>
          <w:szCs w:val="24"/>
        </w:rPr>
      </w:pPr>
      <w:r w:rsidRPr="00E6157F">
        <w:rPr>
          <w:rFonts w:ascii="Times New Roman" w:hAnsi="Times New Roman" w:cs="Times New Roman"/>
          <w:b/>
          <w:sz w:val="24"/>
          <w:szCs w:val="24"/>
        </w:rPr>
        <w:t xml:space="preserve">Books/ Journals/ Websites referred: </w:t>
      </w:r>
    </w:p>
    <w:p w14:paraId="009293A7" w14:textId="77777777" w:rsidR="00B1312F" w:rsidRPr="00E6157F" w:rsidRDefault="00B1312F" w:rsidP="00B1312F">
      <w:pPr>
        <w:spacing w:after="0" w:line="240" w:lineRule="auto"/>
        <w:jc w:val="both"/>
        <w:rPr>
          <w:rFonts w:ascii="Times New Roman" w:hAnsi="Times New Roman" w:cs="Times New Roman"/>
          <w:b/>
          <w:sz w:val="24"/>
          <w:szCs w:val="24"/>
        </w:rPr>
      </w:pPr>
    </w:p>
    <w:p w14:paraId="12370B31" w14:textId="77777777" w:rsidR="00E32B9A" w:rsidRDefault="00B1312F" w:rsidP="00E32B9A">
      <w:pPr>
        <w:widowControl w:val="0"/>
        <w:numPr>
          <w:ilvl w:val="0"/>
          <w:numId w:val="26"/>
        </w:numPr>
        <w:suppressAutoHyphens w:val="0"/>
        <w:overflowPunct w:val="0"/>
        <w:autoSpaceDE w:val="0"/>
        <w:autoSpaceDN w:val="0"/>
        <w:adjustRightInd w:val="0"/>
        <w:spacing w:after="0" w:line="240" w:lineRule="auto"/>
        <w:jc w:val="both"/>
        <w:rPr>
          <w:rFonts w:ascii="Times New Roman" w:hAnsi="Times New Roman" w:cs="Times New Roman"/>
          <w:color w:val="00000A"/>
          <w:sz w:val="24"/>
          <w:szCs w:val="24"/>
        </w:rPr>
      </w:pPr>
      <w:r w:rsidRPr="00E6157F">
        <w:rPr>
          <w:rFonts w:ascii="Times New Roman" w:hAnsi="Times New Roman" w:cs="Times New Roman"/>
          <w:color w:val="00000A"/>
          <w:sz w:val="24"/>
          <w:szCs w:val="24"/>
        </w:rPr>
        <w:t xml:space="preserve">Roger Pressman, Software Engineering: A practitioners Approach, </w:t>
      </w:r>
      <w:r w:rsidR="002E6B66" w:rsidRPr="00E6157F">
        <w:rPr>
          <w:rFonts w:ascii="Times New Roman" w:hAnsi="Times New Roman" w:cs="Times New Roman"/>
          <w:color w:val="00000A"/>
          <w:sz w:val="24"/>
          <w:szCs w:val="24"/>
        </w:rPr>
        <w:t>McGraw</w:t>
      </w:r>
    </w:p>
    <w:p w14:paraId="64B52001" w14:textId="77777777" w:rsidR="00B1312F" w:rsidRPr="00E6157F" w:rsidRDefault="00E32B9A" w:rsidP="00E32B9A">
      <w:pPr>
        <w:widowControl w:val="0"/>
        <w:suppressAutoHyphens w:val="0"/>
        <w:overflowPunct w:val="0"/>
        <w:autoSpaceDE w:val="0"/>
        <w:autoSpaceDN w:val="0"/>
        <w:adjustRightInd w:val="0"/>
        <w:spacing w:after="0" w:line="240" w:lineRule="auto"/>
        <w:ind w:left="450"/>
        <w:jc w:val="both"/>
        <w:rPr>
          <w:rFonts w:ascii="Times New Roman" w:hAnsi="Times New Roman" w:cs="Times New Roman"/>
          <w:sz w:val="24"/>
          <w:szCs w:val="24"/>
        </w:rPr>
      </w:pPr>
      <w:r>
        <w:rPr>
          <w:rFonts w:ascii="Times New Roman" w:hAnsi="Times New Roman" w:cs="Times New Roman"/>
          <w:color w:val="00000A"/>
          <w:sz w:val="24"/>
          <w:szCs w:val="24"/>
        </w:rPr>
        <w:t xml:space="preserve">    </w:t>
      </w:r>
      <w:r w:rsidR="00B1312F" w:rsidRPr="00E6157F">
        <w:rPr>
          <w:rFonts w:ascii="Times New Roman" w:hAnsi="Times New Roman" w:cs="Times New Roman"/>
          <w:color w:val="00000A"/>
          <w:sz w:val="24"/>
          <w:szCs w:val="24"/>
        </w:rPr>
        <w:t>H</w:t>
      </w:r>
      <w:r w:rsidR="00D80627">
        <w:rPr>
          <w:rFonts w:ascii="Times New Roman" w:hAnsi="Times New Roman" w:cs="Times New Roman"/>
          <w:color w:val="00000A"/>
          <w:sz w:val="24"/>
          <w:szCs w:val="24"/>
        </w:rPr>
        <w:t>ill, 2010</w:t>
      </w:r>
      <w:r w:rsidR="00D80627" w:rsidRPr="00E6157F">
        <w:rPr>
          <w:rFonts w:ascii="Times New Roman" w:hAnsi="Times New Roman" w:cs="Times New Roman"/>
          <w:color w:val="00000A"/>
          <w:sz w:val="24"/>
          <w:szCs w:val="24"/>
        </w:rPr>
        <w:t>, 6th</w:t>
      </w:r>
      <w:r w:rsidR="00B1312F" w:rsidRPr="00E6157F">
        <w:rPr>
          <w:rFonts w:ascii="Times New Roman" w:hAnsi="Times New Roman" w:cs="Times New Roman"/>
          <w:color w:val="00000A"/>
          <w:sz w:val="24"/>
          <w:szCs w:val="24"/>
        </w:rPr>
        <w:t xml:space="preserve"> edition </w:t>
      </w:r>
    </w:p>
    <w:p w14:paraId="1399BD77" w14:textId="77777777" w:rsidR="00B1312F" w:rsidRPr="00E6157F" w:rsidRDefault="00D80627" w:rsidP="00B1312F">
      <w:pPr>
        <w:widowControl w:val="0"/>
        <w:tabs>
          <w:tab w:val="num" w:pos="1400"/>
        </w:tabs>
        <w:suppressAutoHyphens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 Ian Somerville</w:t>
      </w:r>
      <w:r w:rsidR="00B1312F" w:rsidRPr="00E6157F">
        <w:rPr>
          <w:rFonts w:ascii="Times New Roman" w:hAnsi="Times New Roman" w:cs="Times New Roman"/>
          <w:sz w:val="24"/>
          <w:szCs w:val="24"/>
        </w:rPr>
        <w:t xml:space="preserve">, Software </w:t>
      </w:r>
      <w:r w:rsidRPr="00E6157F">
        <w:rPr>
          <w:rFonts w:ascii="Times New Roman" w:hAnsi="Times New Roman" w:cs="Times New Roman"/>
          <w:sz w:val="24"/>
          <w:szCs w:val="24"/>
        </w:rPr>
        <w:t>Engineering,</w:t>
      </w:r>
      <w:r w:rsidR="00B1312F" w:rsidRPr="00E6157F">
        <w:rPr>
          <w:rFonts w:ascii="Times New Roman" w:hAnsi="Times New Roman" w:cs="Times New Roman"/>
          <w:sz w:val="24"/>
          <w:szCs w:val="24"/>
        </w:rPr>
        <w:t xml:space="preserve"> Addison Wesley,</w:t>
      </w:r>
      <w:r>
        <w:rPr>
          <w:rFonts w:ascii="Times New Roman" w:hAnsi="Times New Roman" w:cs="Times New Roman"/>
          <w:sz w:val="24"/>
          <w:szCs w:val="24"/>
        </w:rPr>
        <w:t xml:space="preserve"> </w:t>
      </w:r>
      <w:r w:rsidR="00B1312F" w:rsidRPr="00E6157F">
        <w:rPr>
          <w:rFonts w:ascii="Times New Roman" w:hAnsi="Times New Roman" w:cs="Times New Roman"/>
          <w:sz w:val="24"/>
          <w:szCs w:val="24"/>
        </w:rPr>
        <w:t>2011,9</w:t>
      </w:r>
      <w:r w:rsidR="00B1312F" w:rsidRPr="00E6157F">
        <w:rPr>
          <w:rFonts w:ascii="Times New Roman" w:hAnsi="Times New Roman" w:cs="Times New Roman"/>
          <w:sz w:val="24"/>
          <w:szCs w:val="24"/>
          <w:vertAlign w:val="superscript"/>
        </w:rPr>
        <w:t>th</w:t>
      </w:r>
      <w:r w:rsidR="005C205D">
        <w:rPr>
          <w:rFonts w:ascii="Times New Roman" w:hAnsi="Times New Roman" w:cs="Times New Roman"/>
          <w:sz w:val="24"/>
          <w:szCs w:val="24"/>
        </w:rPr>
        <w:t xml:space="preserve"> edition.</w:t>
      </w:r>
    </w:p>
    <w:p w14:paraId="0C063A1A" w14:textId="77777777" w:rsidR="00B1312F" w:rsidRPr="00E6157F" w:rsidRDefault="00B1312F" w:rsidP="00B1312F">
      <w:pPr>
        <w:numPr>
          <w:ilvl w:val="0"/>
          <w:numId w:val="19"/>
        </w:numPr>
        <w:suppressAutoHyphens w:val="0"/>
        <w:autoSpaceDE w:val="0"/>
        <w:autoSpaceDN w:val="0"/>
        <w:adjustRightInd w:val="0"/>
        <w:spacing w:after="0" w:line="240" w:lineRule="auto"/>
        <w:rPr>
          <w:rFonts w:ascii="Times New Roman" w:hAnsi="Times New Roman" w:cs="Times New Roman"/>
          <w:sz w:val="24"/>
          <w:szCs w:val="24"/>
        </w:rPr>
      </w:pPr>
      <w:r w:rsidRPr="00E6157F">
        <w:rPr>
          <w:rFonts w:ascii="Times New Roman" w:hAnsi="Times New Roman" w:cs="Times New Roman"/>
          <w:sz w:val="24"/>
          <w:szCs w:val="24"/>
        </w:rPr>
        <w:t>http://en.wikipedia.org/wiki/Software_requirements_specification</w:t>
      </w:r>
      <w:r w:rsidR="007F6405">
        <w:rPr>
          <w:rFonts w:ascii="Times New Roman" w:hAnsi="Times New Roman" w:cs="Times New Roman"/>
          <w:sz w:val="24"/>
          <w:szCs w:val="24"/>
        </w:rPr>
        <w:t>.</w:t>
      </w:r>
    </w:p>
    <w:p w14:paraId="65EFAFF0" w14:textId="77777777" w:rsidR="00B1312F" w:rsidRPr="00E6157F" w:rsidRDefault="00B1312F" w:rsidP="00B1312F">
      <w:pPr>
        <w:widowControl w:val="0"/>
        <w:tabs>
          <w:tab w:val="num" w:pos="1400"/>
        </w:tabs>
        <w:suppressAutoHyphens w:val="0"/>
        <w:overflowPunct w:val="0"/>
        <w:autoSpaceDE w:val="0"/>
        <w:autoSpaceDN w:val="0"/>
        <w:adjustRightInd w:val="0"/>
        <w:spacing w:after="0" w:line="240" w:lineRule="auto"/>
        <w:jc w:val="both"/>
        <w:rPr>
          <w:rFonts w:ascii="Times New Roman" w:hAnsi="Times New Roman" w:cs="Times New Roman"/>
          <w:sz w:val="24"/>
          <w:szCs w:val="24"/>
        </w:rPr>
      </w:pPr>
    </w:p>
    <w:p w14:paraId="373D88BE" w14:textId="77777777" w:rsidR="00B1312F" w:rsidRPr="00E6157F" w:rsidRDefault="00B1312F" w:rsidP="00B1312F">
      <w:pPr>
        <w:spacing w:after="0" w:line="240" w:lineRule="auto"/>
        <w:jc w:val="both"/>
        <w:rPr>
          <w:rFonts w:ascii="Times New Roman" w:hAnsi="Times New Roman" w:cs="Times New Roman"/>
          <w:b/>
          <w:sz w:val="24"/>
          <w:szCs w:val="24"/>
        </w:rPr>
      </w:pPr>
      <w:r w:rsidRPr="00E6157F">
        <w:rPr>
          <w:rFonts w:ascii="Times New Roman" w:hAnsi="Times New Roman" w:cs="Times New Roman"/>
          <w:b/>
          <w:sz w:val="24"/>
          <w:szCs w:val="24"/>
        </w:rPr>
        <w:t>_____________________________________________________________________</w:t>
      </w:r>
    </w:p>
    <w:p w14:paraId="4EB3B2D8" w14:textId="77777777" w:rsidR="008632A3" w:rsidRPr="00E6157F" w:rsidRDefault="008632A3" w:rsidP="008632A3">
      <w:pPr>
        <w:suppressAutoHyphens w:val="0"/>
        <w:spacing w:before="100" w:beforeAutospacing="1" w:after="100" w:afterAutospacing="1" w:line="240" w:lineRule="auto"/>
        <w:jc w:val="center"/>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Software Project Management Plan</w:t>
      </w:r>
    </w:p>
    <w:p w14:paraId="5EE0EFCB" w14:textId="77777777" w:rsidR="008632A3" w:rsidRPr="00E6157F" w:rsidRDefault="008632A3" w:rsidP="008632A3">
      <w:pPr>
        <w:suppressAutoHyphens w:val="0"/>
        <w:spacing w:before="100" w:beforeAutospacing="1" w:after="100" w:afterAutospacing="1" w:line="240" w:lineRule="auto"/>
        <w:jc w:val="center"/>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for</w:t>
      </w:r>
    </w:p>
    <w:p w14:paraId="765C2B17" w14:textId="17A16036" w:rsidR="008632A3" w:rsidRPr="00E6157F" w:rsidRDefault="002A662D" w:rsidP="008632A3">
      <w:pPr>
        <w:suppressAutoHyphens w:val="0"/>
        <w:spacing w:before="100" w:beforeAutospacing="1" w:after="100" w:afterAutospacing="1" w:line="240" w:lineRule="auto"/>
        <w:jc w:val="center"/>
        <w:rPr>
          <w:rFonts w:ascii="Times New Roman" w:eastAsia="Times New Roman" w:hAnsi="Times New Roman" w:cs="Times New Roman"/>
          <w:kern w:val="0"/>
          <w:sz w:val="24"/>
          <w:szCs w:val="24"/>
          <w:lang w:val="en-US" w:eastAsia="en-US"/>
        </w:rPr>
      </w:pPr>
      <w:proofErr w:type="spellStart"/>
      <w:r>
        <w:rPr>
          <w:rFonts w:ascii="Times New Roman" w:eastAsia="Times New Roman" w:hAnsi="Times New Roman" w:cs="Times New Roman"/>
          <w:b/>
          <w:bCs/>
          <w:i/>
          <w:iCs/>
          <w:kern w:val="0"/>
          <w:sz w:val="24"/>
          <w:szCs w:val="24"/>
          <w:lang w:val="en-US" w:eastAsia="en-US"/>
        </w:rPr>
        <w:t>CodeCat</w:t>
      </w:r>
      <w:proofErr w:type="spellEnd"/>
      <w:r>
        <w:rPr>
          <w:rFonts w:ascii="Times New Roman" w:eastAsia="Times New Roman" w:hAnsi="Times New Roman" w:cs="Times New Roman"/>
          <w:b/>
          <w:bCs/>
          <w:i/>
          <w:iCs/>
          <w:kern w:val="0"/>
          <w:sz w:val="24"/>
          <w:szCs w:val="24"/>
          <w:lang w:val="en-US" w:eastAsia="en-US"/>
        </w:rPr>
        <w:t xml:space="preserve"> – Online Compiler</w:t>
      </w:r>
    </w:p>
    <w:p w14:paraId="48EE0438" w14:textId="234A109B" w:rsidR="008632A3" w:rsidRDefault="002A662D" w:rsidP="008632A3">
      <w:pPr>
        <w:suppressAutoHyphens w:val="0"/>
        <w:spacing w:before="100" w:beforeAutospacing="1" w:after="100" w:afterAutospacing="1" w:line="240" w:lineRule="auto"/>
        <w:jc w:val="center"/>
        <w:rPr>
          <w:rFonts w:ascii="Times New Roman" w:eastAsia="Times New Roman" w:hAnsi="Times New Roman" w:cs="Times New Roman"/>
          <w:b/>
          <w:bCs/>
          <w:i/>
          <w:iCs/>
          <w:kern w:val="0"/>
          <w:sz w:val="24"/>
          <w:szCs w:val="24"/>
          <w:lang w:val="en-US" w:eastAsia="en-US"/>
        </w:rPr>
      </w:pPr>
      <w:r>
        <w:rPr>
          <w:rFonts w:ascii="Times New Roman" w:eastAsia="Times New Roman" w:hAnsi="Times New Roman" w:cs="Times New Roman"/>
          <w:b/>
          <w:bCs/>
          <w:i/>
          <w:iCs/>
          <w:kern w:val="0"/>
          <w:sz w:val="24"/>
          <w:szCs w:val="24"/>
          <w:lang w:val="en-US" w:eastAsia="en-US"/>
        </w:rPr>
        <w:t>Pargat Singh (16010121045)</w:t>
      </w:r>
    </w:p>
    <w:p w14:paraId="232DEDB9" w14:textId="2EF1225A" w:rsidR="002A662D" w:rsidRPr="00E6157F" w:rsidRDefault="002A662D" w:rsidP="008632A3">
      <w:pPr>
        <w:suppressAutoHyphens w:val="0"/>
        <w:spacing w:before="100" w:beforeAutospacing="1" w:after="100" w:afterAutospacing="1" w:line="240" w:lineRule="auto"/>
        <w:jc w:val="center"/>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b/>
          <w:bCs/>
          <w:i/>
          <w:iCs/>
          <w:kern w:val="0"/>
          <w:sz w:val="24"/>
          <w:szCs w:val="24"/>
          <w:lang w:val="en-US" w:eastAsia="en-US"/>
        </w:rPr>
        <w:t>Meet Gala (16010121051)</w:t>
      </w:r>
    </w:p>
    <w:p w14:paraId="6E24C3B7" w14:textId="17CE7F5A" w:rsidR="008632A3" w:rsidRPr="00E6157F" w:rsidRDefault="002A662D" w:rsidP="008632A3">
      <w:pPr>
        <w:suppressAutoHyphens w:val="0"/>
        <w:spacing w:before="100" w:beforeAutospacing="1" w:after="100" w:afterAutospacing="1" w:line="240" w:lineRule="auto"/>
        <w:jc w:val="center"/>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b/>
          <w:bCs/>
          <w:i/>
          <w:iCs/>
          <w:kern w:val="0"/>
          <w:sz w:val="24"/>
          <w:szCs w:val="24"/>
          <w:lang w:val="en-US" w:eastAsia="en-US"/>
        </w:rPr>
        <w:t>10</w:t>
      </w:r>
      <w:r w:rsidRPr="002A662D">
        <w:rPr>
          <w:rFonts w:ascii="Times New Roman" w:eastAsia="Times New Roman" w:hAnsi="Times New Roman" w:cs="Times New Roman"/>
          <w:b/>
          <w:bCs/>
          <w:i/>
          <w:iCs/>
          <w:kern w:val="0"/>
          <w:sz w:val="24"/>
          <w:szCs w:val="24"/>
          <w:vertAlign w:val="superscript"/>
          <w:lang w:val="en-US" w:eastAsia="en-US"/>
        </w:rPr>
        <w:t>th</w:t>
      </w:r>
      <w:r>
        <w:rPr>
          <w:rFonts w:ascii="Times New Roman" w:eastAsia="Times New Roman" w:hAnsi="Times New Roman" w:cs="Times New Roman"/>
          <w:b/>
          <w:bCs/>
          <w:i/>
          <w:iCs/>
          <w:kern w:val="0"/>
          <w:sz w:val="24"/>
          <w:szCs w:val="24"/>
          <w:lang w:val="en-US" w:eastAsia="en-US"/>
        </w:rPr>
        <w:t xml:space="preserve"> </w:t>
      </w:r>
      <w:proofErr w:type="gramStart"/>
      <w:r>
        <w:rPr>
          <w:rFonts w:ascii="Times New Roman" w:eastAsia="Times New Roman" w:hAnsi="Times New Roman" w:cs="Times New Roman"/>
          <w:b/>
          <w:bCs/>
          <w:i/>
          <w:iCs/>
          <w:kern w:val="0"/>
          <w:sz w:val="24"/>
          <w:szCs w:val="24"/>
          <w:lang w:val="en-US" w:eastAsia="en-US"/>
        </w:rPr>
        <w:t>October,</w:t>
      </w:r>
      <w:proofErr w:type="gramEnd"/>
      <w:r>
        <w:rPr>
          <w:rFonts w:ascii="Times New Roman" w:eastAsia="Times New Roman" w:hAnsi="Times New Roman" w:cs="Times New Roman"/>
          <w:b/>
          <w:bCs/>
          <w:i/>
          <w:iCs/>
          <w:kern w:val="0"/>
          <w:sz w:val="24"/>
          <w:szCs w:val="24"/>
          <w:lang w:val="en-US" w:eastAsia="en-US"/>
        </w:rPr>
        <w:t xml:space="preserve"> 2023</w:t>
      </w:r>
    </w:p>
    <w:tbl>
      <w:tblPr>
        <w:tblW w:w="0" w:type="auto"/>
        <w:tblCellSpacing w:w="0" w:type="dxa"/>
        <w:tblCellMar>
          <w:left w:w="0" w:type="dxa"/>
          <w:right w:w="0" w:type="dxa"/>
        </w:tblCellMar>
        <w:tblLook w:val="04A0" w:firstRow="1" w:lastRow="0" w:firstColumn="1" w:lastColumn="0" w:noHBand="0" w:noVBand="1"/>
      </w:tblPr>
      <w:tblGrid>
        <w:gridCol w:w="1101"/>
        <w:gridCol w:w="1154"/>
        <w:gridCol w:w="2964"/>
        <w:gridCol w:w="3231"/>
      </w:tblGrid>
      <w:tr w:rsidR="008632A3" w:rsidRPr="00E6157F" w14:paraId="009A96A1" w14:textId="77777777" w:rsidTr="002A662D">
        <w:trPr>
          <w:tblCellSpacing w:w="0" w:type="dxa"/>
        </w:trPr>
        <w:tc>
          <w:tcPr>
            <w:tcW w:w="1101" w:type="dxa"/>
            <w:hideMark/>
          </w:tcPr>
          <w:p w14:paraId="1375287D" w14:textId="77777777" w:rsidR="008632A3" w:rsidRPr="00E6157F" w:rsidRDefault="008632A3" w:rsidP="008632A3">
            <w:pPr>
              <w:suppressAutoHyphens w:val="0"/>
              <w:spacing w:before="100" w:beforeAutospacing="1" w:after="100" w:afterAutospacing="1"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Version</w:t>
            </w:r>
          </w:p>
        </w:tc>
        <w:tc>
          <w:tcPr>
            <w:tcW w:w="1154" w:type="dxa"/>
            <w:hideMark/>
          </w:tcPr>
          <w:p w14:paraId="109EF132" w14:textId="77777777" w:rsidR="008632A3" w:rsidRPr="00E6157F" w:rsidRDefault="008632A3" w:rsidP="008632A3">
            <w:pPr>
              <w:suppressAutoHyphens w:val="0"/>
              <w:spacing w:before="100" w:beforeAutospacing="1" w:after="100" w:afterAutospacing="1"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Release Date</w:t>
            </w:r>
          </w:p>
        </w:tc>
        <w:tc>
          <w:tcPr>
            <w:tcW w:w="2964" w:type="dxa"/>
            <w:hideMark/>
          </w:tcPr>
          <w:p w14:paraId="3C97BDF7" w14:textId="77777777" w:rsidR="008632A3" w:rsidRPr="00E6157F" w:rsidRDefault="008632A3" w:rsidP="008632A3">
            <w:pPr>
              <w:suppressAutoHyphens w:val="0"/>
              <w:spacing w:before="100" w:beforeAutospacing="1" w:after="100" w:afterAutospacing="1"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Responsible Party</w:t>
            </w:r>
          </w:p>
        </w:tc>
        <w:tc>
          <w:tcPr>
            <w:tcW w:w="3231" w:type="dxa"/>
            <w:hideMark/>
          </w:tcPr>
          <w:p w14:paraId="245F8C6A" w14:textId="77777777" w:rsidR="008632A3" w:rsidRPr="00E6157F" w:rsidRDefault="008632A3" w:rsidP="008632A3">
            <w:pPr>
              <w:suppressAutoHyphens w:val="0"/>
              <w:spacing w:before="100" w:beforeAutospacing="1" w:after="100" w:afterAutospacing="1"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Major Changes</w:t>
            </w:r>
          </w:p>
        </w:tc>
      </w:tr>
      <w:tr w:rsidR="008632A3" w:rsidRPr="00E6157F" w14:paraId="00BFA1D4" w14:textId="77777777" w:rsidTr="002A662D">
        <w:trPr>
          <w:tblCellSpacing w:w="0" w:type="dxa"/>
        </w:trPr>
        <w:tc>
          <w:tcPr>
            <w:tcW w:w="1101" w:type="dxa"/>
            <w:hideMark/>
          </w:tcPr>
          <w:p w14:paraId="459142FA" w14:textId="7F918BA9" w:rsidR="008632A3" w:rsidRPr="00E6157F" w:rsidRDefault="002A662D" w:rsidP="008632A3">
            <w:pPr>
              <w:suppressAutoHyphens w:val="0"/>
              <w:spacing w:before="100" w:beforeAutospacing="1" w:after="100" w:afterAutospacing="1" w:line="240" w:lineRule="auto"/>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kern w:val="0"/>
                <w:sz w:val="24"/>
                <w:szCs w:val="24"/>
                <w:lang w:val="en-US" w:eastAsia="en-US"/>
              </w:rPr>
              <w:t>1</w:t>
            </w:r>
            <w:r w:rsidR="008632A3" w:rsidRPr="00E6157F">
              <w:rPr>
                <w:rFonts w:ascii="Times New Roman" w:eastAsia="Times New Roman" w:hAnsi="Times New Roman" w:cs="Times New Roman"/>
                <w:kern w:val="0"/>
                <w:sz w:val="24"/>
                <w:szCs w:val="24"/>
                <w:lang w:val="en-US" w:eastAsia="en-US"/>
              </w:rPr>
              <w:t>.</w:t>
            </w:r>
            <w:r>
              <w:rPr>
                <w:rFonts w:ascii="Times New Roman" w:eastAsia="Times New Roman" w:hAnsi="Times New Roman" w:cs="Times New Roman"/>
                <w:kern w:val="0"/>
                <w:sz w:val="24"/>
                <w:szCs w:val="24"/>
                <w:lang w:val="en-US" w:eastAsia="en-US"/>
              </w:rPr>
              <w:t>0</w:t>
            </w:r>
          </w:p>
        </w:tc>
        <w:tc>
          <w:tcPr>
            <w:tcW w:w="1154" w:type="dxa"/>
            <w:hideMark/>
          </w:tcPr>
          <w:p w14:paraId="70C35C44" w14:textId="23A94DAA" w:rsidR="008632A3" w:rsidRPr="00E6157F" w:rsidRDefault="002A662D" w:rsidP="008632A3">
            <w:pPr>
              <w:suppressAutoHyphens w:val="0"/>
              <w:spacing w:after="0" w:line="240" w:lineRule="auto"/>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kern w:val="0"/>
                <w:sz w:val="24"/>
                <w:szCs w:val="24"/>
                <w:lang w:val="en-US" w:eastAsia="en-US"/>
              </w:rPr>
              <w:t>10/10/2023</w:t>
            </w:r>
            <w:r w:rsidR="008632A3" w:rsidRPr="00E6157F">
              <w:rPr>
                <w:rFonts w:ascii="Times New Roman" w:eastAsia="Times New Roman" w:hAnsi="Times New Roman" w:cs="Times New Roman"/>
                <w:kern w:val="0"/>
                <w:sz w:val="24"/>
                <w:szCs w:val="24"/>
                <w:lang w:val="en-US" w:eastAsia="en-US"/>
              </w:rPr>
              <w:t xml:space="preserve">  </w:t>
            </w:r>
          </w:p>
        </w:tc>
        <w:tc>
          <w:tcPr>
            <w:tcW w:w="2964" w:type="dxa"/>
            <w:hideMark/>
          </w:tcPr>
          <w:p w14:paraId="11B79424" w14:textId="5F0144B8" w:rsidR="008632A3" w:rsidRPr="00E6157F" w:rsidRDefault="008632A3" w:rsidP="008632A3">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r w:rsidR="002A662D">
              <w:rPr>
                <w:rFonts w:ascii="Times New Roman" w:eastAsia="Times New Roman" w:hAnsi="Times New Roman" w:cs="Times New Roman"/>
                <w:kern w:val="0"/>
                <w:sz w:val="24"/>
                <w:szCs w:val="24"/>
                <w:lang w:val="en-US" w:eastAsia="en-US"/>
              </w:rPr>
              <w:t>KJSCE</w:t>
            </w:r>
          </w:p>
        </w:tc>
        <w:tc>
          <w:tcPr>
            <w:tcW w:w="3231" w:type="dxa"/>
            <w:hideMark/>
          </w:tcPr>
          <w:p w14:paraId="4ABAF115" w14:textId="77777777" w:rsidR="008632A3" w:rsidRPr="00E6157F" w:rsidRDefault="008632A3" w:rsidP="008632A3">
            <w:pPr>
              <w:suppressAutoHyphens w:val="0"/>
              <w:spacing w:before="100" w:beforeAutospacing="1" w:after="100" w:afterAutospacing="1"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Initial Document Release for Comment</w:t>
            </w:r>
          </w:p>
        </w:tc>
      </w:tr>
      <w:tr w:rsidR="008632A3" w:rsidRPr="00E6157F" w14:paraId="2D56E5B5" w14:textId="77777777" w:rsidTr="002A662D">
        <w:trPr>
          <w:tblCellSpacing w:w="0" w:type="dxa"/>
        </w:trPr>
        <w:tc>
          <w:tcPr>
            <w:tcW w:w="1101" w:type="dxa"/>
            <w:hideMark/>
          </w:tcPr>
          <w:p w14:paraId="52AFE468" w14:textId="77777777" w:rsidR="008632A3" w:rsidRPr="00E6157F" w:rsidRDefault="008632A3" w:rsidP="008632A3">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c>
          <w:tcPr>
            <w:tcW w:w="1154" w:type="dxa"/>
            <w:hideMark/>
          </w:tcPr>
          <w:p w14:paraId="40DA51EF" w14:textId="77777777" w:rsidR="008632A3" w:rsidRPr="00E6157F" w:rsidRDefault="008632A3" w:rsidP="008632A3">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c>
          <w:tcPr>
            <w:tcW w:w="2964" w:type="dxa"/>
            <w:hideMark/>
          </w:tcPr>
          <w:p w14:paraId="12860F33" w14:textId="77777777" w:rsidR="008632A3" w:rsidRPr="00E6157F" w:rsidRDefault="008632A3" w:rsidP="008632A3">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c>
          <w:tcPr>
            <w:tcW w:w="3231" w:type="dxa"/>
            <w:hideMark/>
          </w:tcPr>
          <w:p w14:paraId="3C01D50B" w14:textId="77777777" w:rsidR="008632A3" w:rsidRPr="00E6157F" w:rsidRDefault="008632A3" w:rsidP="008632A3">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r>
    </w:tbl>
    <w:p w14:paraId="4920965B" w14:textId="02350744" w:rsidR="00EE47E9" w:rsidRDefault="008632A3" w:rsidP="008632A3">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val="en-US" w:eastAsia="en-US"/>
        </w:rPr>
      </w:pPr>
      <w:r w:rsidRPr="002A662D">
        <w:rPr>
          <w:rFonts w:ascii="Times New Roman" w:eastAsia="Times New Roman" w:hAnsi="Times New Roman" w:cs="Times New Roman"/>
          <w:b/>
          <w:bCs/>
          <w:kern w:val="0"/>
          <w:sz w:val="24"/>
          <w:szCs w:val="24"/>
          <w:lang w:val="en-US" w:eastAsia="en-US"/>
        </w:rPr>
        <w:lastRenderedPageBreak/>
        <w:t>Table of Content</w:t>
      </w:r>
      <w:r w:rsidR="00EE47E9">
        <w:rPr>
          <w:rFonts w:ascii="Times New Roman" w:eastAsia="Times New Roman" w:hAnsi="Times New Roman" w:cs="Times New Roman"/>
          <w:b/>
          <w:bCs/>
          <w:kern w:val="0"/>
          <w:sz w:val="24"/>
          <w:szCs w:val="24"/>
          <w:lang w:val="en-US" w:eastAsia="en-US"/>
        </w:rPr>
        <w:t>s</w:t>
      </w:r>
    </w:p>
    <w:p w14:paraId="59CC9533" w14:textId="3585960E" w:rsidR="008632A3" w:rsidRPr="002A662D" w:rsidRDefault="002A662D" w:rsidP="008632A3">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val="en-US" w:eastAsia="en-US"/>
        </w:rPr>
      </w:pPr>
      <w:r>
        <w:rPr>
          <w:rFonts w:ascii="Times New Roman" w:eastAsia="Times New Roman" w:hAnsi="Times New Roman" w:cs="Times New Roman"/>
          <w:b/>
          <w:bCs/>
          <w:noProof/>
          <w:kern w:val="0"/>
          <w:sz w:val="24"/>
          <w:szCs w:val="24"/>
          <w:lang w:val="en-US" w:eastAsia="en-US"/>
        </w:rPr>
        <w:drawing>
          <wp:inline distT="0" distB="0" distL="0" distR="0" wp14:anchorId="3D32B84A" wp14:editId="408E7E06">
            <wp:extent cx="5303520" cy="7374718"/>
            <wp:effectExtent l="0" t="0" r="5080" b="4445"/>
            <wp:docPr id="779608432" name="Picture 1" descr="A list of task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08432" name="Picture 1" descr="A list of tasks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8139" cy="7408951"/>
                    </a:xfrm>
                    <a:prstGeom prst="rect">
                      <a:avLst/>
                    </a:prstGeom>
                  </pic:spPr>
                </pic:pic>
              </a:graphicData>
            </a:graphic>
          </wp:inline>
        </w:drawing>
      </w:r>
    </w:p>
    <w:p w14:paraId="1884AD4E" w14:textId="77777777" w:rsidR="008632A3" w:rsidRPr="00E6157F" w:rsidRDefault="008632A3" w:rsidP="008632A3">
      <w:pPr>
        <w:suppressAutoHyphens w:val="0"/>
        <w:spacing w:before="100" w:beforeAutospacing="1" w:after="100" w:afterAutospacing="1" w:line="260" w:lineRule="atLeast"/>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lastRenderedPageBreak/>
        <w:t>Build the table of contents here. Insert it when you finish your document.</w:t>
      </w:r>
    </w:p>
    <w:p w14:paraId="5DA7B945" w14:textId="167C3B81" w:rsidR="002A662D" w:rsidRDefault="002A662D" w:rsidP="002A6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b/>
          <w:bCs/>
          <w:color w:val="000000"/>
          <w:kern w:val="0"/>
          <w:sz w:val="24"/>
          <w:szCs w:val="24"/>
          <w:lang w:val="en-GB" w:eastAsia="en-GB"/>
        </w:rPr>
      </w:pPr>
      <w:r>
        <w:rPr>
          <w:rFonts w:ascii="Times New Roman" w:eastAsia="Times New Roman" w:hAnsi="Times New Roman" w:cs="Times New Roman"/>
          <w:b/>
          <w:bCs/>
          <w:color w:val="000000"/>
          <w:kern w:val="0"/>
          <w:sz w:val="24"/>
          <w:szCs w:val="24"/>
          <w:lang w:val="en-GB" w:eastAsia="en-GB"/>
        </w:rPr>
        <w:t>1. Introduction</w:t>
      </w:r>
    </w:p>
    <w:p w14:paraId="5EAD7621" w14:textId="77777777" w:rsidR="002A662D" w:rsidRDefault="002A662D" w:rsidP="002A6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b/>
          <w:bCs/>
          <w:color w:val="000000"/>
          <w:kern w:val="0"/>
          <w:sz w:val="24"/>
          <w:szCs w:val="24"/>
          <w:lang w:val="en-GB" w:eastAsia="en-GB"/>
        </w:rPr>
      </w:pPr>
    </w:p>
    <w:p w14:paraId="39D7B6A8" w14:textId="05B10913" w:rsidR="002A662D" w:rsidRDefault="002A662D" w:rsidP="002A662D">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b/>
          <w:bCs/>
          <w:color w:val="000000"/>
          <w:kern w:val="0"/>
          <w:sz w:val="24"/>
          <w:szCs w:val="24"/>
          <w:lang w:eastAsia="en-GB"/>
        </w:rPr>
        <w:t>Project Overview:</w:t>
      </w:r>
      <w:r w:rsidRPr="002A662D">
        <w:rPr>
          <w:rFonts w:ascii="Times New Roman" w:eastAsia="Times New Roman" w:hAnsi="Times New Roman" w:cs="Times New Roman"/>
          <w:color w:val="000000"/>
          <w:kern w:val="0"/>
          <w:sz w:val="24"/>
          <w:szCs w:val="24"/>
          <w:lang w:eastAsia="en-GB"/>
        </w:rPr>
        <w:t xml:space="preserve"> The project, titled "</w:t>
      </w:r>
      <w:proofErr w:type="spellStart"/>
      <w:r w:rsidRPr="002A662D">
        <w:rPr>
          <w:rFonts w:ascii="Times New Roman" w:eastAsia="Times New Roman" w:hAnsi="Times New Roman" w:cs="Times New Roman"/>
          <w:color w:val="000000"/>
          <w:kern w:val="0"/>
          <w:sz w:val="24"/>
          <w:szCs w:val="24"/>
          <w:lang w:eastAsia="en-GB"/>
        </w:rPr>
        <w:t>CodeCat</w:t>
      </w:r>
      <w:proofErr w:type="spellEnd"/>
      <w:r w:rsidRPr="002A662D">
        <w:rPr>
          <w:rFonts w:ascii="Times New Roman" w:eastAsia="Times New Roman" w:hAnsi="Times New Roman" w:cs="Times New Roman"/>
          <w:color w:val="000000"/>
          <w:kern w:val="0"/>
          <w:sz w:val="24"/>
          <w:szCs w:val="24"/>
          <w:lang w:eastAsia="en-GB"/>
        </w:rPr>
        <w:t xml:space="preserve"> - The Online Compiler," is an ambitious undertaking aimed at creating a user-friendly and feature-rich online coding platform. This platform will provide programmers with the capability to write, compile, and execute code in a variety of programming languages. It seeks to address the limitations faced by students during their academic examinations, as well as the general challenges encountered by coders when using existing online compilers. With the project's focus on multi-language support, user-friendly code editing, syntax highlighting, error debugging, and accessibility across various devices, it aspires to become an invaluable tool for learners and developers alike.</w:t>
      </w:r>
    </w:p>
    <w:p w14:paraId="048BE3DB" w14:textId="77777777" w:rsidR="002A662D" w:rsidRPr="002A662D" w:rsidRDefault="002A662D" w:rsidP="002A6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450"/>
        <w:rPr>
          <w:rFonts w:ascii="Times New Roman" w:eastAsia="Times New Roman" w:hAnsi="Times New Roman" w:cs="Times New Roman"/>
          <w:color w:val="000000"/>
          <w:kern w:val="0"/>
          <w:sz w:val="24"/>
          <w:szCs w:val="24"/>
          <w:lang w:eastAsia="en-GB"/>
        </w:rPr>
      </w:pPr>
    </w:p>
    <w:p w14:paraId="23871AAF" w14:textId="776811A0" w:rsidR="002A662D" w:rsidRDefault="002A662D" w:rsidP="002A662D">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b/>
          <w:bCs/>
          <w:color w:val="000000"/>
          <w:kern w:val="0"/>
          <w:sz w:val="24"/>
          <w:szCs w:val="24"/>
          <w:lang w:eastAsia="en-GB"/>
        </w:rPr>
        <w:t>Project Deliverables:</w:t>
      </w:r>
      <w:r w:rsidRPr="002A662D">
        <w:rPr>
          <w:rFonts w:ascii="Times New Roman" w:eastAsia="Times New Roman" w:hAnsi="Times New Roman" w:cs="Times New Roman"/>
          <w:color w:val="000000"/>
          <w:kern w:val="0"/>
          <w:sz w:val="24"/>
          <w:szCs w:val="24"/>
          <w:lang w:eastAsia="en-GB"/>
        </w:rPr>
        <w:t xml:space="preserve"> The project's primary deliverable is the "</w:t>
      </w:r>
      <w:proofErr w:type="spellStart"/>
      <w:r w:rsidRPr="002A662D">
        <w:rPr>
          <w:rFonts w:ascii="Times New Roman" w:eastAsia="Times New Roman" w:hAnsi="Times New Roman" w:cs="Times New Roman"/>
          <w:color w:val="000000"/>
          <w:kern w:val="0"/>
          <w:sz w:val="24"/>
          <w:szCs w:val="24"/>
          <w:lang w:eastAsia="en-GB"/>
        </w:rPr>
        <w:t>CodeCat</w:t>
      </w:r>
      <w:proofErr w:type="spellEnd"/>
      <w:r w:rsidRPr="002A662D">
        <w:rPr>
          <w:rFonts w:ascii="Times New Roman" w:eastAsia="Times New Roman" w:hAnsi="Times New Roman" w:cs="Times New Roman"/>
          <w:color w:val="000000"/>
          <w:kern w:val="0"/>
          <w:sz w:val="24"/>
          <w:szCs w:val="24"/>
          <w:lang w:eastAsia="en-GB"/>
        </w:rPr>
        <w:t>" online coding platform, designed to support multiple programming languages, offer a user-friendly code editor with advanced features, and provide a robust execution environment. Additional deliverables include comprehensive documentation, a progressive web application (PWA) for mobile access, and a GitHub repository for version control and collaboration.</w:t>
      </w:r>
    </w:p>
    <w:p w14:paraId="6E790CBA" w14:textId="77777777" w:rsidR="002A662D" w:rsidRDefault="002A662D" w:rsidP="002A662D">
      <w:pPr>
        <w:pStyle w:val="ListParagraph"/>
        <w:rPr>
          <w:color w:val="000000"/>
          <w:kern w:val="0"/>
          <w:lang w:eastAsia="en-GB"/>
        </w:rPr>
      </w:pPr>
    </w:p>
    <w:p w14:paraId="5EB240AD" w14:textId="77777777" w:rsidR="002A662D" w:rsidRPr="002A662D" w:rsidRDefault="002A662D" w:rsidP="002A6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810"/>
        <w:rPr>
          <w:rFonts w:ascii="Times New Roman" w:eastAsia="Times New Roman" w:hAnsi="Times New Roman" w:cs="Times New Roman"/>
          <w:color w:val="000000"/>
          <w:kern w:val="0"/>
          <w:sz w:val="24"/>
          <w:szCs w:val="24"/>
          <w:lang w:eastAsia="en-GB"/>
        </w:rPr>
      </w:pPr>
    </w:p>
    <w:p w14:paraId="11176246" w14:textId="488C1733" w:rsidR="002A662D" w:rsidRDefault="002A662D" w:rsidP="002A662D">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b/>
          <w:bCs/>
          <w:color w:val="000000"/>
          <w:kern w:val="0"/>
          <w:sz w:val="24"/>
          <w:szCs w:val="24"/>
          <w:lang w:eastAsia="en-GB"/>
        </w:rPr>
        <w:t>Evolution of the SPMP (Software Project Management Plan):</w:t>
      </w:r>
      <w:r w:rsidRPr="002A662D">
        <w:rPr>
          <w:rFonts w:ascii="Times New Roman" w:eastAsia="Times New Roman" w:hAnsi="Times New Roman" w:cs="Times New Roman"/>
          <w:color w:val="000000"/>
          <w:kern w:val="0"/>
          <w:sz w:val="24"/>
          <w:szCs w:val="24"/>
          <w:lang w:eastAsia="en-GB"/>
        </w:rPr>
        <w:t xml:space="preserve"> This SPMP will serve as a dynamic guide throughout the development of the "</w:t>
      </w:r>
      <w:proofErr w:type="spellStart"/>
      <w:r w:rsidRPr="002A662D">
        <w:rPr>
          <w:rFonts w:ascii="Times New Roman" w:eastAsia="Times New Roman" w:hAnsi="Times New Roman" w:cs="Times New Roman"/>
          <w:color w:val="000000"/>
          <w:kern w:val="0"/>
          <w:sz w:val="24"/>
          <w:szCs w:val="24"/>
          <w:lang w:eastAsia="en-GB"/>
        </w:rPr>
        <w:t>CodeCat</w:t>
      </w:r>
      <w:proofErr w:type="spellEnd"/>
      <w:r w:rsidRPr="002A662D">
        <w:rPr>
          <w:rFonts w:ascii="Times New Roman" w:eastAsia="Times New Roman" w:hAnsi="Times New Roman" w:cs="Times New Roman"/>
          <w:color w:val="000000"/>
          <w:kern w:val="0"/>
          <w:sz w:val="24"/>
          <w:szCs w:val="24"/>
          <w:lang w:eastAsia="en-GB"/>
        </w:rPr>
        <w:t>" project. As the project progresses, the plan may evolve to accommodate any changes in requirements, timelines, or resources. Regular updates will ensure that the SPMP remains aligned with the project's objectives and facilitates effective project management.</w:t>
      </w:r>
    </w:p>
    <w:p w14:paraId="52E22401" w14:textId="77777777" w:rsidR="002A662D" w:rsidRPr="002A662D" w:rsidRDefault="002A662D" w:rsidP="002A6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810"/>
        <w:rPr>
          <w:rFonts w:ascii="Times New Roman" w:eastAsia="Times New Roman" w:hAnsi="Times New Roman" w:cs="Times New Roman"/>
          <w:color w:val="000000"/>
          <w:kern w:val="0"/>
          <w:sz w:val="24"/>
          <w:szCs w:val="24"/>
          <w:lang w:eastAsia="en-GB"/>
        </w:rPr>
      </w:pPr>
    </w:p>
    <w:p w14:paraId="2F6441BF" w14:textId="77777777" w:rsidR="002A662D" w:rsidRDefault="002A662D" w:rsidP="002A662D">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b/>
          <w:bCs/>
          <w:color w:val="000000"/>
          <w:kern w:val="0"/>
          <w:sz w:val="24"/>
          <w:szCs w:val="24"/>
          <w:lang w:eastAsia="en-GB"/>
        </w:rPr>
        <w:t>Reference Materials:</w:t>
      </w:r>
      <w:r w:rsidRPr="002A662D">
        <w:rPr>
          <w:rFonts w:ascii="Times New Roman" w:eastAsia="Times New Roman" w:hAnsi="Times New Roman" w:cs="Times New Roman"/>
          <w:color w:val="000000"/>
          <w:kern w:val="0"/>
          <w:sz w:val="24"/>
          <w:szCs w:val="24"/>
          <w:lang w:eastAsia="en-GB"/>
        </w:rPr>
        <w:t xml:space="preserve"> Reference materials, including academic research papers, articles, and existing online coding platforms, have been crucial in shaping the "</w:t>
      </w:r>
      <w:proofErr w:type="spellStart"/>
      <w:r w:rsidRPr="002A662D">
        <w:rPr>
          <w:rFonts w:ascii="Times New Roman" w:eastAsia="Times New Roman" w:hAnsi="Times New Roman" w:cs="Times New Roman"/>
          <w:color w:val="000000"/>
          <w:kern w:val="0"/>
          <w:sz w:val="24"/>
          <w:szCs w:val="24"/>
          <w:lang w:eastAsia="en-GB"/>
        </w:rPr>
        <w:t>CodeCat</w:t>
      </w:r>
      <w:proofErr w:type="spellEnd"/>
      <w:r w:rsidRPr="002A662D">
        <w:rPr>
          <w:rFonts w:ascii="Times New Roman" w:eastAsia="Times New Roman" w:hAnsi="Times New Roman" w:cs="Times New Roman"/>
          <w:color w:val="000000"/>
          <w:kern w:val="0"/>
          <w:sz w:val="24"/>
          <w:szCs w:val="24"/>
          <w:lang w:eastAsia="en-GB"/>
        </w:rPr>
        <w:t>" project. These materials have provided insights into the latest advancements in the field and have helped in understanding user feedback and expectations. One notable reference is the research paper titled "A Review of Online Code Learning Platforms" by Dara Pirie and Robert McCartney, which explores various online coding platforms and their effectiveness in teaching and learning programming.</w:t>
      </w:r>
    </w:p>
    <w:p w14:paraId="343B1BC5" w14:textId="77777777" w:rsidR="002A662D" w:rsidRDefault="002A662D" w:rsidP="002A662D">
      <w:pPr>
        <w:pStyle w:val="ListParagraph"/>
        <w:rPr>
          <w:b/>
          <w:bCs/>
          <w:color w:val="000000"/>
          <w:kern w:val="0"/>
          <w:lang w:eastAsia="en-GB"/>
        </w:rPr>
      </w:pPr>
    </w:p>
    <w:p w14:paraId="15076F21" w14:textId="25F50458" w:rsidR="002A662D" w:rsidRPr="002A662D" w:rsidRDefault="002A662D" w:rsidP="002A662D">
      <w:pPr>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b/>
          <w:bCs/>
          <w:color w:val="000000"/>
          <w:kern w:val="0"/>
          <w:sz w:val="24"/>
          <w:szCs w:val="24"/>
          <w:lang w:eastAsia="en-GB"/>
        </w:rPr>
        <w:t>Definitions and Acronyms:</w:t>
      </w:r>
    </w:p>
    <w:p w14:paraId="6F6CB792" w14:textId="77777777" w:rsidR="002A662D" w:rsidRPr="002A662D" w:rsidRDefault="002A662D" w:rsidP="002A662D">
      <w:pPr>
        <w:numPr>
          <w:ilvl w:val="0"/>
          <w:numId w:val="28"/>
        </w:numPr>
        <w:tabs>
          <w:tab w:val="clear" w:pos="720"/>
          <w:tab w:val="left" w:pos="560"/>
          <w:tab w:val="num" w:pos="92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920"/>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color w:val="000000"/>
          <w:kern w:val="0"/>
          <w:sz w:val="24"/>
          <w:szCs w:val="24"/>
          <w:lang w:eastAsia="en-GB"/>
        </w:rPr>
        <w:t>SPMP: Software Project Management Plan</w:t>
      </w:r>
    </w:p>
    <w:p w14:paraId="38CB502E" w14:textId="77777777" w:rsidR="002A662D" w:rsidRDefault="002A662D" w:rsidP="002A662D">
      <w:pPr>
        <w:numPr>
          <w:ilvl w:val="0"/>
          <w:numId w:val="28"/>
        </w:numPr>
        <w:tabs>
          <w:tab w:val="clear" w:pos="720"/>
          <w:tab w:val="left" w:pos="560"/>
          <w:tab w:val="num" w:pos="92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920"/>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color w:val="000000"/>
          <w:kern w:val="0"/>
          <w:sz w:val="24"/>
          <w:szCs w:val="24"/>
          <w:lang w:eastAsia="en-GB"/>
        </w:rPr>
        <w:t>PWA: Progressive Web Application</w:t>
      </w:r>
    </w:p>
    <w:p w14:paraId="78F2FD6D" w14:textId="24DBBB3F" w:rsidR="002A662D" w:rsidRDefault="002A662D" w:rsidP="002A662D">
      <w:pPr>
        <w:numPr>
          <w:ilvl w:val="0"/>
          <w:numId w:val="28"/>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color w:val="000000"/>
          <w:kern w:val="0"/>
          <w:sz w:val="24"/>
          <w:szCs w:val="24"/>
          <w:lang w:eastAsia="en-GB"/>
        </w:rPr>
        <w:t>Figma: Figma is a collaborative browser-based interface design tool, with</w:t>
      </w:r>
      <w:r>
        <w:rPr>
          <w:rFonts w:ascii="Times New Roman" w:eastAsia="Times New Roman" w:hAnsi="Times New Roman" w:cs="Times New Roman"/>
          <w:color w:val="000000"/>
          <w:kern w:val="0"/>
          <w:sz w:val="24"/>
          <w:szCs w:val="24"/>
          <w:lang w:eastAsia="en-GB"/>
        </w:rPr>
        <w:t xml:space="preserve"> </w:t>
      </w:r>
      <w:r w:rsidRPr="002A662D">
        <w:rPr>
          <w:rFonts w:ascii="Times New Roman" w:eastAsia="Times New Roman" w:hAnsi="Times New Roman" w:cs="Times New Roman"/>
          <w:color w:val="000000"/>
          <w:kern w:val="0"/>
          <w:sz w:val="24"/>
          <w:szCs w:val="24"/>
          <w:lang w:eastAsia="en-GB"/>
        </w:rPr>
        <w:t>additional offline features enabled by desktop applications for macOS and</w:t>
      </w:r>
      <w:r>
        <w:rPr>
          <w:rFonts w:ascii="Times New Roman" w:eastAsia="Times New Roman" w:hAnsi="Times New Roman" w:cs="Times New Roman"/>
          <w:color w:val="000000"/>
          <w:kern w:val="0"/>
          <w:sz w:val="24"/>
          <w:szCs w:val="24"/>
          <w:lang w:eastAsia="en-GB"/>
        </w:rPr>
        <w:t xml:space="preserve"> </w:t>
      </w:r>
      <w:r w:rsidRPr="002A662D">
        <w:rPr>
          <w:rFonts w:ascii="Times New Roman" w:eastAsia="Times New Roman" w:hAnsi="Times New Roman" w:cs="Times New Roman"/>
          <w:color w:val="000000"/>
          <w:kern w:val="0"/>
          <w:sz w:val="24"/>
          <w:szCs w:val="24"/>
          <w:lang w:eastAsia="en-GB"/>
        </w:rPr>
        <w:t>Windows.</w:t>
      </w:r>
    </w:p>
    <w:p w14:paraId="6B1B1C8F" w14:textId="77777777" w:rsidR="002A662D" w:rsidRPr="002A662D" w:rsidRDefault="002A662D" w:rsidP="002A6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720"/>
        <w:rPr>
          <w:rFonts w:ascii="Times New Roman" w:eastAsia="Times New Roman" w:hAnsi="Times New Roman" w:cs="Times New Roman"/>
          <w:color w:val="000000"/>
          <w:kern w:val="0"/>
          <w:sz w:val="24"/>
          <w:szCs w:val="24"/>
          <w:lang w:eastAsia="en-GB"/>
        </w:rPr>
      </w:pPr>
    </w:p>
    <w:p w14:paraId="3C2D4781" w14:textId="301CE699" w:rsidR="002A662D" w:rsidRPr="002A662D" w:rsidRDefault="002A662D" w:rsidP="002A6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200"/>
        <w:rPr>
          <w:rFonts w:ascii="Times New Roman" w:eastAsia="Times New Roman" w:hAnsi="Times New Roman" w:cs="Times New Roman"/>
          <w:color w:val="000000"/>
          <w:kern w:val="0"/>
          <w:sz w:val="24"/>
          <w:szCs w:val="24"/>
          <w:lang w:eastAsia="en-GB"/>
        </w:rPr>
      </w:pPr>
      <w:r w:rsidRPr="002A662D">
        <w:rPr>
          <w:rFonts w:ascii="Times New Roman" w:eastAsia="Times New Roman" w:hAnsi="Times New Roman" w:cs="Times New Roman"/>
          <w:color w:val="000000"/>
          <w:kern w:val="0"/>
          <w:sz w:val="24"/>
          <w:szCs w:val="24"/>
          <w:lang w:eastAsia="en-GB"/>
        </w:rPr>
        <w:lastRenderedPageBreak/>
        <w:t>These definitions and acronyms will be used throughout the project documentation to ensure clarity and consistency in communication.</w:t>
      </w:r>
    </w:p>
    <w:p w14:paraId="372AD94C" w14:textId="77777777" w:rsidR="002A662D" w:rsidRPr="002A662D" w:rsidRDefault="002A662D" w:rsidP="002A6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p>
    <w:p w14:paraId="61B48CD8"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bookmarkStart w:id="0" w:name="_Toc449201768"/>
      <w:r w:rsidRPr="00DE07AD">
        <w:rPr>
          <w:rFonts w:ascii="Times New Roman" w:eastAsia="Times New Roman" w:hAnsi="Times New Roman" w:cs="Times New Roman"/>
          <w:b/>
          <w:bCs/>
          <w:kern w:val="0"/>
          <w:sz w:val="24"/>
          <w:szCs w:val="24"/>
          <w:lang w:eastAsia="en-US"/>
        </w:rPr>
        <w:t>2. Project Organization</w:t>
      </w:r>
    </w:p>
    <w:p w14:paraId="668C19A0"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2.1 Process Model:</w:t>
      </w:r>
    </w:p>
    <w:p w14:paraId="27C00331" w14:textId="12AD9380"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For the "</w:t>
      </w:r>
      <w:proofErr w:type="spellStart"/>
      <w:r w:rsidRPr="00DE07AD">
        <w:rPr>
          <w:rFonts w:ascii="Times New Roman" w:eastAsia="Times New Roman" w:hAnsi="Times New Roman" w:cs="Times New Roman"/>
          <w:kern w:val="0"/>
          <w:sz w:val="24"/>
          <w:szCs w:val="24"/>
          <w:lang w:eastAsia="en-US"/>
        </w:rPr>
        <w:t>CodeCat</w:t>
      </w:r>
      <w:proofErr w:type="spellEnd"/>
      <w:r w:rsidRPr="00DE07AD">
        <w:rPr>
          <w:rFonts w:ascii="Times New Roman" w:eastAsia="Times New Roman" w:hAnsi="Times New Roman" w:cs="Times New Roman"/>
          <w:kern w:val="0"/>
          <w:sz w:val="24"/>
          <w:szCs w:val="24"/>
          <w:lang w:eastAsia="en-US"/>
        </w:rPr>
        <w:t xml:space="preserve"> - The Online Compiler" project, we will follow an iterative and incremental software development life cycle model. The process model includes the following phases:</w:t>
      </w:r>
    </w:p>
    <w:p w14:paraId="0C473024" w14:textId="77777777" w:rsidR="00DE07AD" w:rsidRPr="00DE07AD" w:rsidRDefault="00DE07AD" w:rsidP="00DE07AD">
      <w:pPr>
        <w:numPr>
          <w:ilvl w:val="0"/>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Project Initiation:</w:t>
      </w:r>
    </w:p>
    <w:p w14:paraId="220E978B"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Activities:</w:t>
      </w:r>
    </w:p>
    <w:p w14:paraId="24D86765" w14:textId="77777777" w:rsidR="00DE07AD" w:rsidRPr="00DE07AD" w:rsidRDefault="00DE07AD" w:rsidP="00DE07AD">
      <w:pPr>
        <w:numPr>
          <w:ilvl w:val="2"/>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Define project objectives and scope.</w:t>
      </w:r>
    </w:p>
    <w:p w14:paraId="1D035480" w14:textId="77777777" w:rsidR="00DE07AD" w:rsidRPr="00DE07AD" w:rsidRDefault="00DE07AD" w:rsidP="00DE07AD">
      <w:pPr>
        <w:numPr>
          <w:ilvl w:val="2"/>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Establish initial project schedule and budget.</w:t>
      </w:r>
    </w:p>
    <w:p w14:paraId="23CD7EEE"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Entry Criteria:</w:t>
      </w:r>
      <w:r w:rsidRPr="00DE07AD">
        <w:rPr>
          <w:rFonts w:ascii="Times New Roman" w:eastAsia="Times New Roman" w:hAnsi="Times New Roman" w:cs="Times New Roman"/>
          <w:kern w:val="0"/>
          <w:sz w:val="24"/>
          <w:szCs w:val="24"/>
          <w:lang w:eastAsia="en-US"/>
        </w:rPr>
        <w:t xml:space="preserve"> Approved project proposal and initial funding allocation.</w:t>
      </w:r>
    </w:p>
    <w:p w14:paraId="1D8B2E6E"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Exit Criteria:</w:t>
      </w:r>
      <w:r w:rsidRPr="00DE07AD">
        <w:rPr>
          <w:rFonts w:ascii="Times New Roman" w:eastAsia="Times New Roman" w:hAnsi="Times New Roman" w:cs="Times New Roman"/>
          <w:kern w:val="0"/>
          <w:sz w:val="24"/>
          <w:szCs w:val="24"/>
          <w:lang w:eastAsia="en-US"/>
        </w:rPr>
        <w:t xml:space="preserve"> Approved project initiation documentation.</w:t>
      </w:r>
    </w:p>
    <w:p w14:paraId="7F80EDC0" w14:textId="77777777" w:rsidR="00DE07AD" w:rsidRPr="00DE07AD" w:rsidRDefault="00DE07AD" w:rsidP="00DE07AD">
      <w:pPr>
        <w:numPr>
          <w:ilvl w:val="0"/>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Product Development:</w:t>
      </w:r>
    </w:p>
    <w:p w14:paraId="102DDD02"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Activities:</w:t>
      </w:r>
    </w:p>
    <w:p w14:paraId="4A844BC0" w14:textId="77777777" w:rsidR="00DE07AD" w:rsidRPr="00DE07AD" w:rsidRDefault="00DE07AD" w:rsidP="00DE07AD">
      <w:pPr>
        <w:numPr>
          <w:ilvl w:val="2"/>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Requirement analysis and design.</w:t>
      </w:r>
    </w:p>
    <w:p w14:paraId="505ADD2A" w14:textId="77777777" w:rsidR="00DE07AD" w:rsidRPr="00DE07AD" w:rsidRDefault="00DE07AD" w:rsidP="00DE07AD">
      <w:pPr>
        <w:numPr>
          <w:ilvl w:val="2"/>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Implementation and testing.</w:t>
      </w:r>
    </w:p>
    <w:p w14:paraId="48E37AFC" w14:textId="77777777" w:rsidR="00DE07AD" w:rsidRPr="00DE07AD" w:rsidRDefault="00DE07AD" w:rsidP="00DE07AD">
      <w:pPr>
        <w:numPr>
          <w:ilvl w:val="2"/>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Iterative development cycles.</w:t>
      </w:r>
    </w:p>
    <w:p w14:paraId="59F1F082"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Entry Criteria:</w:t>
      </w:r>
      <w:r w:rsidRPr="00DE07AD">
        <w:rPr>
          <w:rFonts w:ascii="Times New Roman" w:eastAsia="Times New Roman" w:hAnsi="Times New Roman" w:cs="Times New Roman"/>
          <w:kern w:val="0"/>
          <w:sz w:val="24"/>
          <w:szCs w:val="24"/>
          <w:lang w:eastAsia="en-US"/>
        </w:rPr>
        <w:t xml:space="preserve"> Approved project initiation documentation.</w:t>
      </w:r>
    </w:p>
    <w:p w14:paraId="31A498B3"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Exit Criteria:</w:t>
      </w:r>
      <w:r w:rsidRPr="00DE07AD">
        <w:rPr>
          <w:rFonts w:ascii="Times New Roman" w:eastAsia="Times New Roman" w:hAnsi="Times New Roman" w:cs="Times New Roman"/>
          <w:kern w:val="0"/>
          <w:sz w:val="24"/>
          <w:szCs w:val="24"/>
          <w:lang w:eastAsia="en-US"/>
        </w:rPr>
        <w:t xml:space="preserve"> Developed and tested code for each iteration.</w:t>
      </w:r>
    </w:p>
    <w:p w14:paraId="1282CCF8" w14:textId="77777777" w:rsidR="00DE07AD" w:rsidRPr="00DE07AD" w:rsidRDefault="00DE07AD" w:rsidP="00DE07AD">
      <w:pPr>
        <w:numPr>
          <w:ilvl w:val="0"/>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Product Release:</w:t>
      </w:r>
    </w:p>
    <w:p w14:paraId="3EFDF393"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Activities:</w:t>
      </w:r>
    </w:p>
    <w:p w14:paraId="2F76320F" w14:textId="77777777" w:rsidR="00DE07AD" w:rsidRPr="00DE07AD" w:rsidRDefault="00DE07AD" w:rsidP="00DE07AD">
      <w:pPr>
        <w:numPr>
          <w:ilvl w:val="2"/>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Final testing and quality assurance.</w:t>
      </w:r>
    </w:p>
    <w:p w14:paraId="646B3340" w14:textId="77777777" w:rsidR="00DE07AD" w:rsidRPr="00DE07AD" w:rsidRDefault="00DE07AD" w:rsidP="00DE07AD">
      <w:pPr>
        <w:numPr>
          <w:ilvl w:val="2"/>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Deployment to the hosting platforms.</w:t>
      </w:r>
    </w:p>
    <w:p w14:paraId="7F9A1B3A"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Entry Criteria:</w:t>
      </w:r>
      <w:r w:rsidRPr="00DE07AD">
        <w:rPr>
          <w:rFonts w:ascii="Times New Roman" w:eastAsia="Times New Roman" w:hAnsi="Times New Roman" w:cs="Times New Roman"/>
          <w:kern w:val="0"/>
          <w:sz w:val="24"/>
          <w:szCs w:val="24"/>
          <w:lang w:eastAsia="en-US"/>
        </w:rPr>
        <w:t xml:space="preserve"> Completed product development phase.</w:t>
      </w:r>
    </w:p>
    <w:p w14:paraId="56137F5F"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Exit Criteria:</w:t>
      </w:r>
      <w:r w:rsidRPr="00DE07AD">
        <w:rPr>
          <w:rFonts w:ascii="Times New Roman" w:eastAsia="Times New Roman" w:hAnsi="Times New Roman" w:cs="Times New Roman"/>
          <w:kern w:val="0"/>
          <w:sz w:val="24"/>
          <w:szCs w:val="24"/>
          <w:lang w:eastAsia="en-US"/>
        </w:rPr>
        <w:t xml:space="preserve"> Released and available platform for users.</w:t>
      </w:r>
    </w:p>
    <w:p w14:paraId="450A50BA" w14:textId="77777777" w:rsidR="00DE07AD" w:rsidRPr="00DE07AD" w:rsidRDefault="00DE07AD" w:rsidP="00DE07AD">
      <w:pPr>
        <w:numPr>
          <w:ilvl w:val="0"/>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Project Termination:</w:t>
      </w:r>
    </w:p>
    <w:p w14:paraId="37C7DB05"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Activities:</w:t>
      </w:r>
    </w:p>
    <w:p w14:paraId="092A146E" w14:textId="77777777" w:rsidR="00DE07AD" w:rsidRPr="00DE07AD" w:rsidRDefault="00DE07AD" w:rsidP="00DE07AD">
      <w:pPr>
        <w:numPr>
          <w:ilvl w:val="2"/>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Documentation and project closure activities.</w:t>
      </w:r>
    </w:p>
    <w:p w14:paraId="2E5E699F"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Entry Criteria:</w:t>
      </w:r>
      <w:r w:rsidRPr="00DE07AD">
        <w:rPr>
          <w:rFonts w:ascii="Times New Roman" w:eastAsia="Times New Roman" w:hAnsi="Times New Roman" w:cs="Times New Roman"/>
          <w:kern w:val="0"/>
          <w:sz w:val="24"/>
          <w:szCs w:val="24"/>
          <w:lang w:eastAsia="en-US"/>
        </w:rPr>
        <w:t xml:space="preserve"> Successful product release.</w:t>
      </w:r>
    </w:p>
    <w:p w14:paraId="7706D24C" w14:textId="77777777" w:rsidR="00DE07AD" w:rsidRPr="00DE07AD" w:rsidRDefault="00DE07AD" w:rsidP="00DE07AD">
      <w:pPr>
        <w:numPr>
          <w:ilvl w:val="1"/>
          <w:numId w:val="2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lastRenderedPageBreak/>
        <w:t>Exit Criteria:</w:t>
      </w:r>
      <w:r w:rsidRPr="00DE07AD">
        <w:rPr>
          <w:rFonts w:ascii="Times New Roman" w:eastAsia="Times New Roman" w:hAnsi="Times New Roman" w:cs="Times New Roman"/>
          <w:kern w:val="0"/>
          <w:sz w:val="24"/>
          <w:szCs w:val="24"/>
          <w:lang w:eastAsia="en-US"/>
        </w:rPr>
        <w:t xml:space="preserve"> Approved project closure documentation.</w:t>
      </w:r>
    </w:p>
    <w:p w14:paraId="63D9E1DF" w14:textId="77777777" w:rsid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p>
    <w:p w14:paraId="7B7EE021" w14:textId="77777777" w:rsid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p>
    <w:p w14:paraId="1FBA2164" w14:textId="6E06F21A" w:rsid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r>
        <w:rPr>
          <w:rFonts w:ascii="Times New Roman" w:eastAsia="Times New Roman" w:hAnsi="Times New Roman" w:cs="Times New Roman"/>
          <w:b/>
          <w:bCs/>
          <w:kern w:val="0"/>
          <w:sz w:val="24"/>
          <w:szCs w:val="24"/>
          <w:lang w:eastAsia="en-US"/>
        </w:rPr>
        <w:t xml:space="preserve">Class Diagram : </w:t>
      </w:r>
    </w:p>
    <w:p w14:paraId="034AA5C9" w14:textId="53C70FD3" w:rsid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r>
        <w:rPr>
          <w:rFonts w:ascii="Times New Roman" w:eastAsia="Times New Roman" w:hAnsi="Times New Roman" w:cs="Times New Roman"/>
          <w:noProof/>
          <w:kern w:val="0"/>
          <w:sz w:val="24"/>
          <w:szCs w:val="24"/>
          <w:lang w:eastAsia="en-US"/>
        </w:rPr>
        <w:drawing>
          <wp:inline distT="0" distB="0" distL="0" distR="0" wp14:anchorId="6F21B5C6" wp14:editId="4CA54DC0">
            <wp:extent cx="3248809" cy="3140772"/>
            <wp:effectExtent l="0" t="0" r="0" b="0"/>
            <wp:docPr id="16276415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41598"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8442" cy="3159752"/>
                    </a:xfrm>
                    <a:prstGeom prst="rect">
                      <a:avLst/>
                    </a:prstGeom>
                  </pic:spPr>
                </pic:pic>
              </a:graphicData>
            </a:graphic>
          </wp:inline>
        </w:drawing>
      </w:r>
    </w:p>
    <w:p w14:paraId="5BBEB022" w14:textId="429FB0B3"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2.2 Organizational Structure:</w:t>
      </w:r>
    </w:p>
    <w:p w14:paraId="3D77F23A"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The internal management structure of the "</w:t>
      </w:r>
      <w:proofErr w:type="spellStart"/>
      <w:r w:rsidRPr="00DE07AD">
        <w:rPr>
          <w:rFonts w:ascii="Times New Roman" w:eastAsia="Times New Roman" w:hAnsi="Times New Roman" w:cs="Times New Roman"/>
          <w:kern w:val="0"/>
          <w:sz w:val="24"/>
          <w:szCs w:val="24"/>
          <w:lang w:eastAsia="en-US"/>
        </w:rPr>
        <w:t>CodeCat</w:t>
      </w:r>
      <w:proofErr w:type="spellEnd"/>
      <w:r w:rsidRPr="00DE07AD">
        <w:rPr>
          <w:rFonts w:ascii="Times New Roman" w:eastAsia="Times New Roman" w:hAnsi="Times New Roman" w:cs="Times New Roman"/>
          <w:kern w:val="0"/>
          <w:sz w:val="24"/>
          <w:szCs w:val="24"/>
          <w:lang w:eastAsia="en-US"/>
        </w:rPr>
        <w:t>" project consists of the following key roles:</w:t>
      </w:r>
    </w:p>
    <w:p w14:paraId="3D9467CC" w14:textId="77777777" w:rsidR="00DE07AD" w:rsidRPr="00DE07AD" w:rsidRDefault="00DE07AD" w:rsidP="00DE07AD">
      <w:pPr>
        <w:numPr>
          <w:ilvl w:val="0"/>
          <w:numId w:val="30"/>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Project Manager:</w:t>
      </w:r>
      <w:r w:rsidRPr="00DE07AD">
        <w:rPr>
          <w:rFonts w:ascii="Times New Roman" w:eastAsia="Times New Roman" w:hAnsi="Times New Roman" w:cs="Times New Roman"/>
          <w:kern w:val="0"/>
          <w:sz w:val="24"/>
          <w:szCs w:val="24"/>
          <w:lang w:eastAsia="en-US"/>
        </w:rPr>
        <w:t xml:space="preserve"> Leads the project team, oversees project planning and execution, and is responsible for project deliverables.</w:t>
      </w:r>
    </w:p>
    <w:p w14:paraId="015ED6F4" w14:textId="77777777" w:rsidR="00DE07AD" w:rsidRPr="00DE07AD" w:rsidRDefault="00DE07AD" w:rsidP="00DE07AD">
      <w:pPr>
        <w:numPr>
          <w:ilvl w:val="0"/>
          <w:numId w:val="30"/>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Technical Team Leader(s):</w:t>
      </w:r>
      <w:r w:rsidRPr="00DE07AD">
        <w:rPr>
          <w:rFonts w:ascii="Times New Roman" w:eastAsia="Times New Roman" w:hAnsi="Times New Roman" w:cs="Times New Roman"/>
          <w:kern w:val="0"/>
          <w:sz w:val="24"/>
          <w:szCs w:val="24"/>
          <w:lang w:eastAsia="en-US"/>
        </w:rPr>
        <w:t xml:space="preserve"> Leads the technical aspects of the project, including code development, architecture, and quality assurance.</w:t>
      </w:r>
    </w:p>
    <w:p w14:paraId="2E68F9F3"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The project operates independently within the Department of Computer Engineering at K. J. Somaiya College of Engineering, Mumbai-77, and is part of the educational and research activities within the department.</w:t>
      </w:r>
    </w:p>
    <w:p w14:paraId="2CC67018" w14:textId="2D6EBEE7" w:rsidR="00791231"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lastRenderedPageBreak/>
        <w:t>2.3 Organizational Interfaces:</w:t>
      </w:r>
      <w:r w:rsidR="00791231">
        <w:rPr>
          <w:rFonts w:ascii="Times New Roman" w:eastAsia="Times New Roman" w:hAnsi="Times New Roman" w:cs="Times New Roman"/>
          <w:kern w:val="0"/>
          <w:sz w:val="24"/>
          <w:szCs w:val="24"/>
          <w:lang w:eastAsia="en-US"/>
        </w:rPr>
        <w:t xml:space="preserve"> </w:t>
      </w:r>
    </w:p>
    <w:tbl>
      <w:tblPr>
        <w:tblStyle w:val="TableGrid"/>
        <w:tblW w:w="8897" w:type="dxa"/>
        <w:tblLook w:val="04A0" w:firstRow="1" w:lastRow="0" w:firstColumn="1" w:lastColumn="0" w:noHBand="0" w:noVBand="1"/>
      </w:tblPr>
      <w:tblGrid>
        <w:gridCol w:w="3289"/>
        <w:gridCol w:w="2804"/>
        <w:gridCol w:w="2804"/>
      </w:tblGrid>
      <w:tr w:rsidR="00DE07AD" w:rsidRPr="00DE07AD" w14:paraId="1C700BCE" w14:textId="77777777" w:rsidTr="00DE07AD">
        <w:tc>
          <w:tcPr>
            <w:tcW w:w="3289" w:type="dxa"/>
            <w:hideMark/>
          </w:tcPr>
          <w:p w14:paraId="08D6CC3D"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Organization</w:t>
            </w:r>
          </w:p>
        </w:tc>
        <w:tc>
          <w:tcPr>
            <w:tcW w:w="2804" w:type="dxa"/>
            <w:hideMark/>
          </w:tcPr>
          <w:p w14:paraId="3365E631"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Liaison</w:t>
            </w:r>
          </w:p>
        </w:tc>
        <w:tc>
          <w:tcPr>
            <w:tcW w:w="2804" w:type="dxa"/>
            <w:hideMark/>
          </w:tcPr>
          <w:p w14:paraId="673CA418"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Contact Information</w:t>
            </w:r>
          </w:p>
        </w:tc>
      </w:tr>
      <w:tr w:rsidR="00DE07AD" w:rsidRPr="00DE07AD" w14:paraId="3BC81646" w14:textId="77777777" w:rsidTr="00DE07AD">
        <w:tc>
          <w:tcPr>
            <w:tcW w:w="3289" w:type="dxa"/>
            <w:hideMark/>
          </w:tcPr>
          <w:p w14:paraId="1181A492" w14:textId="6B5D4B54"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Customer</w:t>
            </w:r>
          </w:p>
        </w:tc>
        <w:tc>
          <w:tcPr>
            <w:tcW w:w="2804" w:type="dxa"/>
            <w:hideMark/>
          </w:tcPr>
          <w:p w14:paraId="35933A80" w14:textId="03156C6F"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 xml:space="preserve">Project Manager </w:t>
            </w:r>
          </w:p>
        </w:tc>
        <w:tc>
          <w:tcPr>
            <w:tcW w:w="2804" w:type="dxa"/>
            <w:hideMark/>
          </w:tcPr>
          <w:p w14:paraId="6C380296" w14:textId="744738DC"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officesupplies@gmail.com</w:t>
            </w:r>
          </w:p>
        </w:tc>
      </w:tr>
      <w:tr w:rsidR="00DE07AD" w:rsidRPr="00DE07AD" w14:paraId="1B71B27C" w14:textId="77777777" w:rsidTr="00DE07AD">
        <w:tc>
          <w:tcPr>
            <w:tcW w:w="3289" w:type="dxa"/>
            <w:hideMark/>
          </w:tcPr>
          <w:p w14:paraId="060B56EC" w14:textId="5C887CF1"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Software Quality Assurance</w:t>
            </w:r>
          </w:p>
        </w:tc>
        <w:tc>
          <w:tcPr>
            <w:tcW w:w="2804" w:type="dxa"/>
            <w:hideMark/>
          </w:tcPr>
          <w:p w14:paraId="7C1246E4" w14:textId="426CA0C8"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 xml:space="preserve">Assurance Architecture </w:t>
            </w:r>
          </w:p>
        </w:tc>
        <w:tc>
          <w:tcPr>
            <w:tcW w:w="2804" w:type="dxa"/>
            <w:hideMark/>
          </w:tcPr>
          <w:p w14:paraId="64368AA4" w14:textId="26CD3BF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maskify@gmail.com</w:t>
            </w:r>
          </w:p>
        </w:tc>
      </w:tr>
      <w:tr w:rsidR="00DE07AD" w:rsidRPr="00DE07AD" w14:paraId="01AB0A9E" w14:textId="77777777" w:rsidTr="00DE07AD">
        <w:tc>
          <w:tcPr>
            <w:tcW w:w="3289" w:type="dxa"/>
            <w:hideMark/>
          </w:tcPr>
          <w:p w14:paraId="73D91104" w14:textId="61C66578"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Software Configuration</w:t>
            </w:r>
          </w:p>
        </w:tc>
        <w:tc>
          <w:tcPr>
            <w:tcW w:w="2804" w:type="dxa"/>
            <w:hideMark/>
          </w:tcPr>
          <w:p w14:paraId="696EBBB7" w14:textId="2669A6C4"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 xml:space="preserve">Project Manager </w:t>
            </w:r>
          </w:p>
        </w:tc>
        <w:tc>
          <w:tcPr>
            <w:tcW w:w="2804" w:type="dxa"/>
            <w:hideMark/>
          </w:tcPr>
          <w:p w14:paraId="58243FA9" w14:textId="3E2F7EF3"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031FAF">
              <w:rPr>
                <w:rFonts w:ascii="Times New Roman" w:eastAsia="Times New Roman" w:hAnsi="Times New Roman" w:cs="Times New Roman"/>
                <w:color w:val="000000"/>
                <w:kern w:val="0"/>
                <w:sz w:val="24"/>
                <w:szCs w:val="24"/>
                <w:lang w:val="en-GB" w:eastAsia="en-GB"/>
              </w:rPr>
              <w:t>maskify@gmail.com</w:t>
            </w:r>
          </w:p>
        </w:tc>
      </w:tr>
    </w:tbl>
    <w:p w14:paraId="246DFA0D"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p>
    <w:p w14:paraId="2B8089B4" w14:textId="3C5BAFA4"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Table F-1. Project Interfaces</w:t>
      </w:r>
    </w:p>
    <w:p w14:paraId="34E148F4" w14:textId="77777777" w:rsidR="00791231" w:rsidRDefault="00791231"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p>
    <w:p w14:paraId="7D2F92AE"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The project management function has the following responsibilities:</w:t>
      </w:r>
    </w:p>
    <w:p w14:paraId="251B2AAD"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Helvetica" w:eastAsia="Times New Roman" w:hAnsi="Helvetica" w:cs="Helvetica"/>
          <w:color w:val="000000"/>
          <w:kern w:val="0"/>
          <w:sz w:val="24"/>
          <w:szCs w:val="24"/>
          <w:lang w:val="en-GB" w:eastAsia="en-GB"/>
        </w:rPr>
        <w:t>•</w:t>
      </w:r>
      <w:r>
        <w:rPr>
          <w:rFonts w:ascii="Arial" w:eastAsia="Times New Roman" w:hAnsi="Arial" w:cs="Arial"/>
          <w:color w:val="000000"/>
          <w:kern w:val="0"/>
          <w:sz w:val="24"/>
          <w:szCs w:val="24"/>
          <w:lang w:val="en-GB" w:eastAsia="en-GB"/>
        </w:rPr>
        <w:t xml:space="preserve"> </w:t>
      </w:r>
      <w:r>
        <w:rPr>
          <w:rFonts w:ascii="Times New Roman" w:eastAsia="Times New Roman" w:hAnsi="Times New Roman" w:cs="Times New Roman"/>
          <w:color w:val="000000"/>
          <w:kern w:val="0"/>
          <w:sz w:val="24"/>
          <w:szCs w:val="24"/>
          <w:lang w:val="en-GB" w:eastAsia="en-GB"/>
        </w:rPr>
        <w:t>Schedule and prepare meetings with clients</w:t>
      </w:r>
    </w:p>
    <w:p w14:paraId="1E41064B"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Helvetica" w:eastAsia="Times New Roman" w:hAnsi="Helvetica" w:cs="Helvetica"/>
          <w:color w:val="000000"/>
          <w:kern w:val="0"/>
          <w:sz w:val="24"/>
          <w:szCs w:val="24"/>
          <w:lang w:val="en-GB" w:eastAsia="en-GB"/>
        </w:rPr>
        <w:t>•</w:t>
      </w:r>
      <w:r>
        <w:rPr>
          <w:rFonts w:ascii="Arial" w:eastAsia="Times New Roman" w:hAnsi="Arial" w:cs="Arial"/>
          <w:color w:val="000000"/>
          <w:kern w:val="0"/>
          <w:sz w:val="24"/>
          <w:szCs w:val="24"/>
          <w:lang w:val="en-GB" w:eastAsia="en-GB"/>
        </w:rPr>
        <w:t xml:space="preserve"> </w:t>
      </w:r>
      <w:r>
        <w:rPr>
          <w:rFonts w:ascii="Times New Roman" w:eastAsia="Times New Roman" w:hAnsi="Times New Roman" w:cs="Times New Roman"/>
          <w:color w:val="000000"/>
          <w:kern w:val="0"/>
          <w:sz w:val="24"/>
          <w:szCs w:val="24"/>
          <w:lang w:val="en-GB" w:eastAsia="en-GB"/>
        </w:rPr>
        <w:t>Assign presentations (in-class project meetings, client review, client acceptance</w:t>
      </w:r>
    </w:p>
    <w:p w14:paraId="73C28E3C"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test) to project members</w:t>
      </w:r>
    </w:p>
    <w:p w14:paraId="32590752" w14:textId="00867333"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Helvetica" w:eastAsia="Times New Roman" w:hAnsi="Helvetica" w:cs="Helvetica"/>
          <w:color w:val="000000"/>
          <w:kern w:val="0"/>
          <w:sz w:val="24"/>
          <w:szCs w:val="24"/>
          <w:lang w:val="en-GB" w:eastAsia="en-GB"/>
        </w:rPr>
        <w:t xml:space="preserve">• </w:t>
      </w:r>
      <w:r>
        <w:rPr>
          <w:rFonts w:ascii="Times New Roman" w:eastAsia="Times New Roman" w:hAnsi="Times New Roman" w:cs="Times New Roman"/>
          <w:color w:val="000000"/>
          <w:kern w:val="0"/>
          <w:sz w:val="24"/>
          <w:szCs w:val="24"/>
          <w:lang w:val="en-GB" w:eastAsia="en-GB"/>
        </w:rPr>
        <w:t>Listening to gripes from the team members</w:t>
      </w:r>
    </w:p>
    <w:p w14:paraId="50290016"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Helvetica" w:eastAsia="Times New Roman" w:hAnsi="Helvetica" w:cs="Helvetica"/>
          <w:color w:val="000000"/>
          <w:kern w:val="0"/>
          <w:sz w:val="24"/>
          <w:szCs w:val="24"/>
          <w:lang w:val="en-GB" w:eastAsia="en-GB"/>
        </w:rPr>
        <w:t>•</w:t>
      </w:r>
      <w:r>
        <w:rPr>
          <w:rFonts w:ascii="Arial" w:eastAsia="Times New Roman" w:hAnsi="Arial" w:cs="Arial"/>
          <w:color w:val="000000"/>
          <w:kern w:val="0"/>
          <w:sz w:val="24"/>
          <w:szCs w:val="24"/>
          <w:lang w:val="en-GB" w:eastAsia="en-GB"/>
        </w:rPr>
        <w:t xml:space="preserve"> </w:t>
      </w:r>
      <w:r>
        <w:rPr>
          <w:rFonts w:ascii="Times New Roman" w:eastAsia="Times New Roman" w:hAnsi="Times New Roman" w:cs="Times New Roman"/>
          <w:color w:val="000000"/>
          <w:kern w:val="0"/>
          <w:sz w:val="24"/>
          <w:szCs w:val="24"/>
          <w:lang w:val="en-GB" w:eastAsia="en-GB"/>
        </w:rPr>
        <w:t>Resolve conflicts if they cannot be resolved otherwise</w:t>
      </w:r>
    </w:p>
    <w:p w14:paraId="0E2FF632" w14:textId="65B3F692"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 xml:space="preserve">Architecture Liaison: The liaison interacts with the liaisons of the other teams and with the </w:t>
      </w:r>
      <w:proofErr w:type="gramStart"/>
      <w:r>
        <w:rPr>
          <w:rFonts w:ascii="Times New Roman" w:eastAsia="Times New Roman" w:hAnsi="Times New Roman" w:cs="Times New Roman"/>
          <w:color w:val="000000"/>
          <w:kern w:val="0"/>
          <w:sz w:val="24"/>
          <w:szCs w:val="24"/>
          <w:lang w:val="en-GB" w:eastAsia="en-GB"/>
        </w:rPr>
        <w:t>project</w:t>
      </w:r>
      <w:proofErr w:type="gramEnd"/>
    </w:p>
    <w:p w14:paraId="61048D51"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management. Each team has a liaison to the Architecture Team. The responsibilities of</w:t>
      </w:r>
    </w:p>
    <w:p w14:paraId="06AE3C43"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 xml:space="preserve">the liaison </w:t>
      </w:r>
      <w:proofErr w:type="gramStart"/>
      <w:r>
        <w:rPr>
          <w:rFonts w:ascii="Times New Roman" w:eastAsia="Times New Roman" w:hAnsi="Times New Roman" w:cs="Times New Roman"/>
          <w:color w:val="000000"/>
          <w:kern w:val="0"/>
          <w:sz w:val="24"/>
          <w:szCs w:val="24"/>
          <w:lang w:val="en-GB" w:eastAsia="en-GB"/>
        </w:rPr>
        <w:t>are</w:t>
      </w:r>
      <w:proofErr w:type="gramEnd"/>
      <w:r>
        <w:rPr>
          <w:rFonts w:ascii="Times New Roman" w:eastAsia="Times New Roman" w:hAnsi="Times New Roman" w:cs="Times New Roman"/>
          <w:color w:val="000000"/>
          <w:kern w:val="0"/>
          <w:sz w:val="24"/>
          <w:szCs w:val="24"/>
          <w:lang w:val="en-GB" w:eastAsia="en-GB"/>
        </w:rPr>
        <w:t>:</w:t>
      </w:r>
    </w:p>
    <w:p w14:paraId="654A9607"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Helvetica" w:eastAsia="Times New Roman" w:hAnsi="Helvetica" w:cs="Helvetica"/>
          <w:color w:val="000000"/>
          <w:kern w:val="0"/>
          <w:sz w:val="24"/>
          <w:szCs w:val="24"/>
          <w:lang w:val="en-GB" w:eastAsia="en-GB"/>
        </w:rPr>
        <w:t>•</w:t>
      </w:r>
      <w:r>
        <w:rPr>
          <w:rFonts w:ascii="Arial" w:eastAsia="Times New Roman" w:hAnsi="Arial" w:cs="Arial"/>
          <w:color w:val="000000"/>
          <w:kern w:val="0"/>
          <w:sz w:val="24"/>
          <w:szCs w:val="24"/>
          <w:lang w:val="en-GB" w:eastAsia="en-GB"/>
        </w:rPr>
        <w:t xml:space="preserve"> </w:t>
      </w:r>
      <w:r>
        <w:rPr>
          <w:rFonts w:ascii="Times New Roman" w:eastAsia="Times New Roman" w:hAnsi="Times New Roman" w:cs="Times New Roman"/>
          <w:color w:val="000000"/>
          <w:kern w:val="0"/>
          <w:sz w:val="24"/>
          <w:szCs w:val="24"/>
          <w:lang w:val="en-GB" w:eastAsia="en-GB"/>
        </w:rPr>
        <w:t>Responsible for intergroup communication</w:t>
      </w:r>
    </w:p>
    <w:p w14:paraId="796A7384"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Helvetica" w:eastAsia="Times New Roman" w:hAnsi="Helvetica" w:cs="Helvetica"/>
          <w:color w:val="000000"/>
          <w:kern w:val="0"/>
          <w:sz w:val="24"/>
          <w:szCs w:val="24"/>
          <w:lang w:val="en-GB" w:eastAsia="en-GB"/>
        </w:rPr>
        <w:t>•</w:t>
      </w:r>
      <w:r>
        <w:rPr>
          <w:rFonts w:ascii="Arial" w:eastAsia="Times New Roman" w:hAnsi="Arial" w:cs="Arial"/>
          <w:color w:val="000000"/>
          <w:kern w:val="0"/>
          <w:sz w:val="24"/>
          <w:szCs w:val="24"/>
          <w:lang w:val="en-GB" w:eastAsia="en-GB"/>
        </w:rPr>
        <w:t xml:space="preserve"> </w:t>
      </w:r>
      <w:r>
        <w:rPr>
          <w:rFonts w:ascii="Times New Roman" w:eastAsia="Times New Roman" w:hAnsi="Times New Roman" w:cs="Times New Roman"/>
          <w:color w:val="000000"/>
          <w:kern w:val="0"/>
          <w:sz w:val="24"/>
          <w:szCs w:val="24"/>
          <w:lang w:val="en-GB" w:eastAsia="en-GB"/>
        </w:rPr>
        <w:t>Make available public definitions of each subsystem service ("API") to the</w:t>
      </w:r>
    </w:p>
    <w:p w14:paraId="03DE7B27"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other teams (ensure consistency, etc.)</w:t>
      </w:r>
    </w:p>
    <w:p w14:paraId="092745BD"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Helvetica" w:eastAsia="Times New Roman" w:hAnsi="Helvetica" w:cs="Helvetica"/>
          <w:color w:val="000000"/>
          <w:kern w:val="0"/>
          <w:sz w:val="24"/>
          <w:szCs w:val="24"/>
          <w:lang w:val="en-GB" w:eastAsia="en-GB"/>
        </w:rPr>
        <w:t>•</w:t>
      </w:r>
      <w:r>
        <w:rPr>
          <w:rFonts w:ascii="Arial" w:eastAsia="Times New Roman" w:hAnsi="Arial" w:cs="Arial"/>
          <w:color w:val="000000"/>
          <w:kern w:val="0"/>
          <w:sz w:val="24"/>
          <w:szCs w:val="24"/>
          <w:lang w:val="en-GB" w:eastAsia="en-GB"/>
        </w:rPr>
        <w:t xml:space="preserve"> </w:t>
      </w:r>
      <w:r>
        <w:rPr>
          <w:rFonts w:ascii="Times New Roman" w:eastAsia="Times New Roman" w:hAnsi="Times New Roman" w:cs="Times New Roman"/>
          <w:color w:val="000000"/>
          <w:kern w:val="0"/>
          <w:sz w:val="24"/>
          <w:szCs w:val="24"/>
          <w:lang w:val="en-GB" w:eastAsia="en-GB"/>
        </w:rPr>
        <w:t>Coordinate tasks that overlap subsystems with the teams</w:t>
      </w:r>
    </w:p>
    <w:p w14:paraId="42AB0A79"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Helvetica" w:eastAsia="Times New Roman" w:hAnsi="Helvetica" w:cs="Helvetica"/>
          <w:color w:val="000000"/>
          <w:kern w:val="0"/>
          <w:sz w:val="24"/>
          <w:szCs w:val="24"/>
          <w:lang w:val="en-GB" w:eastAsia="en-GB"/>
        </w:rPr>
        <w:t>•</w:t>
      </w:r>
      <w:r>
        <w:rPr>
          <w:rFonts w:ascii="Arial" w:eastAsia="Times New Roman" w:hAnsi="Arial" w:cs="Arial"/>
          <w:color w:val="000000"/>
          <w:kern w:val="0"/>
          <w:sz w:val="24"/>
          <w:szCs w:val="24"/>
          <w:lang w:val="en-GB" w:eastAsia="en-GB"/>
        </w:rPr>
        <w:t xml:space="preserve"> </w:t>
      </w:r>
      <w:r>
        <w:rPr>
          <w:rFonts w:ascii="Times New Roman" w:eastAsia="Times New Roman" w:hAnsi="Times New Roman" w:cs="Times New Roman"/>
          <w:color w:val="000000"/>
          <w:kern w:val="0"/>
          <w:sz w:val="24"/>
          <w:szCs w:val="24"/>
          <w:lang w:val="en-GB" w:eastAsia="en-GB"/>
        </w:rPr>
        <w:t>Responsible for team negotiations, that is, resolve technical issues spanning</w:t>
      </w:r>
    </w:p>
    <w:p w14:paraId="6FF5B72D" w14:textId="4238FDA6" w:rsidR="00DE07AD" w:rsidRP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more than one subsystem</w:t>
      </w:r>
    </w:p>
    <w:p w14:paraId="645A69CF" w14:textId="3F2610A3"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2.4 Project Responsibilities:</w:t>
      </w:r>
    </w:p>
    <w:p w14:paraId="7B9A133F"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The following table outlines the major project functions and activities along with the responsible individuals:</w:t>
      </w:r>
    </w:p>
    <w:tbl>
      <w:tblPr>
        <w:tblStyle w:val="TableGrid"/>
        <w:tblW w:w="8897" w:type="dxa"/>
        <w:tblLook w:val="04A0" w:firstRow="1" w:lastRow="0" w:firstColumn="1" w:lastColumn="0" w:noHBand="0" w:noVBand="1"/>
      </w:tblPr>
      <w:tblGrid>
        <w:gridCol w:w="2802"/>
        <w:gridCol w:w="4677"/>
        <w:gridCol w:w="1418"/>
      </w:tblGrid>
      <w:tr w:rsidR="00DE07AD" w:rsidRPr="00DE07AD" w14:paraId="26C2D2A9" w14:textId="77777777" w:rsidTr="00DE07AD">
        <w:tc>
          <w:tcPr>
            <w:tcW w:w="2802" w:type="dxa"/>
            <w:hideMark/>
          </w:tcPr>
          <w:p w14:paraId="60E14B0D"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Role</w:t>
            </w:r>
          </w:p>
        </w:tc>
        <w:tc>
          <w:tcPr>
            <w:tcW w:w="4677" w:type="dxa"/>
            <w:hideMark/>
          </w:tcPr>
          <w:p w14:paraId="3E09129B"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Description</w:t>
            </w:r>
          </w:p>
        </w:tc>
        <w:tc>
          <w:tcPr>
            <w:tcW w:w="1418" w:type="dxa"/>
            <w:hideMark/>
          </w:tcPr>
          <w:p w14:paraId="7D1B98D3"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Person</w:t>
            </w:r>
          </w:p>
        </w:tc>
      </w:tr>
      <w:tr w:rsidR="00DE07AD" w:rsidRPr="00DE07AD" w14:paraId="0AD50809" w14:textId="77777777" w:rsidTr="00DE07AD">
        <w:tc>
          <w:tcPr>
            <w:tcW w:w="2802" w:type="dxa"/>
            <w:hideMark/>
          </w:tcPr>
          <w:p w14:paraId="1B18688D"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Project Manager</w:t>
            </w:r>
          </w:p>
        </w:tc>
        <w:tc>
          <w:tcPr>
            <w:tcW w:w="4677" w:type="dxa"/>
            <w:hideMark/>
          </w:tcPr>
          <w:p w14:paraId="126FA3D2"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Leads project team; responsible for project deliverables</w:t>
            </w:r>
          </w:p>
        </w:tc>
        <w:tc>
          <w:tcPr>
            <w:tcW w:w="1418" w:type="dxa"/>
            <w:hideMark/>
          </w:tcPr>
          <w:p w14:paraId="5FEC6469" w14:textId="6B8A143C"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Pargat Singh</w:t>
            </w:r>
          </w:p>
        </w:tc>
      </w:tr>
      <w:tr w:rsidR="00DE07AD" w:rsidRPr="00DE07AD" w14:paraId="61BD1466" w14:textId="77777777" w:rsidTr="00DE07AD">
        <w:tc>
          <w:tcPr>
            <w:tcW w:w="2802" w:type="dxa"/>
            <w:hideMark/>
          </w:tcPr>
          <w:p w14:paraId="29A1E65C" w14:textId="7777777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Technical Team Leader(s)</w:t>
            </w:r>
          </w:p>
        </w:tc>
        <w:tc>
          <w:tcPr>
            <w:tcW w:w="4677" w:type="dxa"/>
            <w:hideMark/>
          </w:tcPr>
          <w:p w14:paraId="3142051C" w14:textId="77777777" w:rsid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Responsible for the business</w:t>
            </w:r>
          </w:p>
          <w:p w14:paraId="430F2DE4" w14:textId="4EAA96AA" w:rsidR="00DE07AD" w:rsidRP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logic, creating backend and internal functionality</w:t>
            </w:r>
          </w:p>
        </w:tc>
        <w:tc>
          <w:tcPr>
            <w:tcW w:w="1418" w:type="dxa"/>
            <w:hideMark/>
          </w:tcPr>
          <w:p w14:paraId="38604ED5" w14:textId="24659A37"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Meet Gala</w:t>
            </w:r>
          </w:p>
        </w:tc>
      </w:tr>
      <w:tr w:rsidR="00DE07AD" w:rsidRPr="00DE07AD" w14:paraId="697E80D6" w14:textId="77777777" w:rsidTr="00DE07AD">
        <w:tc>
          <w:tcPr>
            <w:tcW w:w="2802" w:type="dxa"/>
            <w:hideMark/>
          </w:tcPr>
          <w:p w14:paraId="2DC470C9" w14:textId="011A8392"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Pr>
                <w:rFonts w:ascii="Times New Roman" w:eastAsia="Times New Roman" w:hAnsi="Times New Roman" w:cs="Times New Roman"/>
                <w:color w:val="000000"/>
                <w:kern w:val="0"/>
                <w:sz w:val="24"/>
                <w:szCs w:val="24"/>
                <w:lang w:val="en-GB" w:eastAsia="en-GB"/>
              </w:rPr>
              <w:t>UI Designer</w:t>
            </w:r>
          </w:p>
        </w:tc>
        <w:tc>
          <w:tcPr>
            <w:tcW w:w="4677" w:type="dxa"/>
            <w:hideMark/>
          </w:tcPr>
          <w:p w14:paraId="64279FCA" w14:textId="790FDABA" w:rsidR="00DE07AD" w:rsidRPr="00DE07AD" w:rsidRDefault="00DE07AD" w:rsidP="00DE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Responsible for designing and creating webpages and front end</w:t>
            </w:r>
          </w:p>
        </w:tc>
        <w:tc>
          <w:tcPr>
            <w:tcW w:w="1418" w:type="dxa"/>
            <w:hideMark/>
          </w:tcPr>
          <w:p w14:paraId="5F2A013E" w14:textId="7ED852B3" w:rsidR="00DE07AD" w:rsidRPr="00DE07AD" w:rsidRDefault="00DE07AD" w:rsidP="00DE07AD">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proofErr w:type="spellStart"/>
            <w:r>
              <w:rPr>
                <w:rFonts w:ascii="Times New Roman" w:eastAsia="Times New Roman" w:hAnsi="Times New Roman" w:cs="Times New Roman"/>
                <w:kern w:val="0"/>
                <w:sz w:val="24"/>
                <w:szCs w:val="24"/>
                <w:lang w:eastAsia="en-US"/>
              </w:rPr>
              <w:t>Vishrut</w:t>
            </w:r>
            <w:proofErr w:type="spellEnd"/>
            <w:r>
              <w:rPr>
                <w:rFonts w:ascii="Times New Roman" w:eastAsia="Times New Roman" w:hAnsi="Times New Roman" w:cs="Times New Roman"/>
                <w:kern w:val="0"/>
                <w:sz w:val="24"/>
                <w:szCs w:val="24"/>
                <w:lang w:eastAsia="en-US"/>
              </w:rPr>
              <w:t xml:space="preserve"> Deshmukh</w:t>
            </w:r>
          </w:p>
        </w:tc>
      </w:tr>
    </w:tbl>
    <w:p w14:paraId="60B6B357" w14:textId="6243433C" w:rsidR="00DE07AD" w:rsidRPr="00DE07AD" w:rsidRDefault="00DE07AD" w:rsidP="008632A3">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lastRenderedPageBreak/>
        <w:t>This division of responsibilities ensures that each aspect of the project is effectively managed and overseen by responsible individuals, contributing to the successful development and deployment of the "</w:t>
      </w:r>
      <w:proofErr w:type="spellStart"/>
      <w:r w:rsidRPr="00DE07AD">
        <w:rPr>
          <w:rFonts w:ascii="Times New Roman" w:eastAsia="Times New Roman" w:hAnsi="Times New Roman" w:cs="Times New Roman"/>
          <w:kern w:val="0"/>
          <w:sz w:val="24"/>
          <w:szCs w:val="24"/>
          <w:lang w:eastAsia="en-US"/>
        </w:rPr>
        <w:t>CodeCat</w:t>
      </w:r>
      <w:proofErr w:type="spellEnd"/>
      <w:r w:rsidRPr="00DE07AD">
        <w:rPr>
          <w:rFonts w:ascii="Times New Roman" w:eastAsia="Times New Roman" w:hAnsi="Times New Roman" w:cs="Times New Roman"/>
          <w:kern w:val="0"/>
          <w:sz w:val="24"/>
          <w:szCs w:val="24"/>
          <w:lang w:eastAsia="en-US"/>
        </w:rPr>
        <w:t>" platform.</w:t>
      </w:r>
    </w:p>
    <w:bookmarkEnd w:id="0"/>
    <w:p w14:paraId="5F5EBDD6"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3. Managerial Process</w:t>
      </w:r>
    </w:p>
    <w:p w14:paraId="50A5B579"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3.1 Management Objectives and Priorities:</w:t>
      </w:r>
      <w:r w:rsidRPr="00DE07AD">
        <w:rPr>
          <w:rFonts w:ascii="Times New Roman" w:eastAsia="Times New Roman" w:hAnsi="Times New Roman" w:cs="Times New Roman"/>
          <w:kern w:val="0"/>
          <w:sz w:val="24"/>
          <w:szCs w:val="24"/>
          <w:lang w:eastAsia="en-US"/>
        </w:rPr>
        <w:t xml:space="preserve"> The management objectives and priorities for the "</w:t>
      </w:r>
      <w:proofErr w:type="spellStart"/>
      <w:r w:rsidRPr="00DE07AD">
        <w:rPr>
          <w:rFonts w:ascii="Times New Roman" w:eastAsia="Times New Roman" w:hAnsi="Times New Roman" w:cs="Times New Roman"/>
          <w:kern w:val="0"/>
          <w:sz w:val="24"/>
          <w:szCs w:val="24"/>
          <w:lang w:eastAsia="en-US"/>
        </w:rPr>
        <w:t>CodeCat</w:t>
      </w:r>
      <w:proofErr w:type="spellEnd"/>
      <w:r w:rsidRPr="00DE07AD">
        <w:rPr>
          <w:rFonts w:ascii="Times New Roman" w:eastAsia="Times New Roman" w:hAnsi="Times New Roman" w:cs="Times New Roman"/>
          <w:kern w:val="0"/>
          <w:sz w:val="24"/>
          <w:szCs w:val="24"/>
          <w:lang w:eastAsia="en-US"/>
        </w:rPr>
        <w:t xml:space="preserve"> - The Online Compiler" project are as follows:</w:t>
      </w:r>
    </w:p>
    <w:p w14:paraId="002FD108" w14:textId="77777777" w:rsidR="00DE07AD" w:rsidRPr="00DE07AD" w:rsidRDefault="00DE07AD" w:rsidP="00DE07AD">
      <w:pPr>
        <w:numPr>
          <w:ilvl w:val="0"/>
          <w:numId w:val="31"/>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Philosophy:</w:t>
      </w:r>
      <w:r w:rsidRPr="00DE07AD">
        <w:rPr>
          <w:rFonts w:ascii="Times New Roman" w:eastAsia="Times New Roman" w:hAnsi="Times New Roman" w:cs="Times New Roman"/>
          <w:kern w:val="0"/>
          <w:sz w:val="24"/>
          <w:szCs w:val="24"/>
          <w:lang w:eastAsia="en-US"/>
        </w:rPr>
        <w:t xml:space="preserve"> The project management philosophy is to deliver a high-quality online coding platform that addresses the diverse needs of users, prioritizing their experience, and offering features such as multi-language support, syntax highlighting, and accessibility.</w:t>
      </w:r>
    </w:p>
    <w:p w14:paraId="4572CCDD" w14:textId="77777777" w:rsidR="00DE07AD" w:rsidRPr="00DE07AD" w:rsidRDefault="00DE07AD" w:rsidP="00DE07AD">
      <w:pPr>
        <w:numPr>
          <w:ilvl w:val="0"/>
          <w:numId w:val="31"/>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Goals and Priorities:</w:t>
      </w:r>
    </w:p>
    <w:p w14:paraId="602A1386" w14:textId="77777777" w:rsidR="00DE07AD" w:rsidRPr="00DE07AD" w:rsidRDefault="00DE07AD" w:rsidP="00DE07AD">
      <w:pPr>
        <w:numPr>
          <w:ilvl w:val="1"/>
          <w:numId w:val="31"/>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Cost:</w:t>
      </w:r>
      <w:r w:rsidRPr="00DE07AD">
        <w:rPr>
          <w:rFonts w:ascii="Times New Roman" w:eastAsia="Times New Roman" w:hAnsi="Times New Roman" w:cs="Times New Roman"/>
          <w:kern w:val="0"/>
          <w:sz w:val="24"/>
          <w:szCs w:val="24"/>
          <w:lang w:eastAsia="en-US"/>
        </w:rPr>
        <w:t xml:space="preserve"> Fixed - The project aims to stay within the budget constraints.</w:t>
      </w:r>
    </w:p>
    <w:p w14:paraId="493BF0B8" w14:textId="77777777" w:rsidR="00DE07AD" w:rsidRPr="00DE07AD" w:rsidRDefault="00DE07AD" w:rsidP="00DE07AD">
      <w:pPr>
        <w:numPr>
          <w:ilvl w:val="1"/>
          <w:numId w:val="31"/>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Schedule:</w:t>
      </w:r>
      <w:r w:rsidRPr="00DE07AD">
        <w:rPr>
          <w:rFonts w:ascii="Times New Roman" w:eastAsia="Times New Roman" w:hAnsi="Times New Roman" w:cs="Times New Roman"/>
          <w:kern w:val="0"/>
          <w:sz w:val="24"/>
          <w:szCs w:val="24"/>
          <w:lang w:eastAsia="en-US"/>
        </w:rPr>
        <w:t xml:space="preserve"> Fixed - The project must adhere to the established schedule.</w:t>
      </w:r>
    </w:p>
    <w:p w14:paraId="1B8E920C" w14:textId="77777777" w:rsidR="00DE07AD" w:rsidRDefault="00DE07AD" w:rsidP="00DE07AD">
      <w:pPr>
        <w:numPr>
          <w:ilvl w:val="1"/>
          <w:numId w:val="31"/>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Scope (Functionality):</w:t>
      </w:r>
      <w:r w:rsidRPr="00DE07AD">
        <w:rPr>
          <w:rFonts w:ascii="Times New Roman" w:eastAsia="Times New Roman" w:hAnsi="Times New Roman" w:cs="Times New Roman"/>
          <w:kern w:val="0"/>
          <w:sz w:val="24"/>
          <w:szCs w:val="24"/>
          <w:lang w:eastAsia="en-US"/>
        </w:rPr>
        <w:t xml:space="preserve"> Flexible - While the core functionality is defined, there is flexibility for enhancements based on user feedback and requirements.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1"/>
        <w:gridCol w:w="1623"/>
        <w:gridCol w:w="1767"/>
        <w:gridCol w:w="1673"/>
      </w:tblGrid>
      <w:tr w:rsidR="00791231" w:rsidRPr="00E6157F" w14:paraId="5C41E1F8" w14:textId="77777777" w:rsidTr="000F4469">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14:paraId="48904313" w14:textId="77777777" w:rsidR="00791231" w:rsidRPr="00E6157F" w:rsidRDefault="00791231" w:rsidP="000F4469">
            <w:pPr>
              <w:suppressAutoHyphens w:val="0"/>
              <w:spacing w:before="100" w:beforeAutospacing="1" w:after="100" w:afterAutospacing="1" w:line="260" w:lineRule="atLeast"/>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Project Dimension</w:t>
            </w:r>
          </w:p>
        </w:tc>
        <w:tc>
          <w:tcPr>
            <w:tcW w:w="1890" w:type="dxa"/>
            <w:tcBorders>
              <w:top w:val="outset" w:sz="6" w:space="0" w:color="auto"/>
              <w:left w:val="outset" w:sz="6" w:space="0" w:color="auto"/>
              <w:bottom w:val="outset" w:sz="6" w:space="0" w:color="auto"/>
              <w:right w:val="outset" w:sz="6" w:space="0" w:color="auto"/>
            </w:tcBorders>
            <w:hideMark/>
          </w:tcPr>
          <w:p w14:paraId="616A05EB" w14:textId="77777777" w:rsidR="00791231" w:rsidRPr="00E6157F" w:rsidRDefault="00791231" w:rsidP="000F4469">
            <w:pPr>
              <w:suppressAutoHyphens w:val="0"/>
              <w:spacing w:before="100" w:beforeAutospacing="1" w:after="100" w:afterAutospacing="1" w:line="260" w:lineRule="atLeast"/>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Fixed</w:t>
            </w:r>
          </w:p>
        </w:tc>
        <w:tc>
          <w:tcPr>
            <w:tcW w:w="1890" w:type="dxa"/>
            <w:tcBorders>
              <w:top w:val="outset" w:sz="6" w:space="0" w:color="auto"/>
              <w:left w:val="outset" w:sz="6" w:space="0" w:color="auto"/>
              <w:bottom w:val="outset" w:sz="6" w:space="0" w:color="auto"/>
              <w:right w:val="outset" w:sz="6" w:space="0" w:color="auto"/>
            </w:tcBorders>
            <w:hideMark/>
          </w:tcPr>
          <w:p w14:paraId="3B71F64B" w14:textId="77777777" w:rsidR="00791231" w:rsidRPr="00E6157F" w:rsidRDefault="00791231" w:rsidP="000F4469">
            <w:pPr>
              <w:suppressAutoHyphens w:val="0"/>
              <w:spacing w:before="100" w:beforeAutospacing="1" w:after="100" w:afterAutospacing="1" w:line="260" w:lineRule="atLeast"/>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Constrained</w:t>
            </w:r>
          </w:p>
        </w:tc>
        <w:tc>
          <w:tcPr>
            <w:tcW w:w="1890" w:type="dxa"/>
            <w:tcBorders>
              <w:top w:val="outset" w:sz="6" w:space="0" w:color="auto"/>
              <w:left w:val="outset" w:sz="6" w:space="0" w:color="auto"/>
              <w:bottom w:val="outset" w:sz="6" w:space="0" w:color="auto"/>
              <w:right w:val="outset" w:sz="6" w:space="0" w:color="auto"/>
            </w:tcBorders>
            <w:hideMark/>
          </w:tcPr>
          <w:p w14:paraId="1E0260A2" w14:textId="77777777" w:rsidR="00791231" w:rsidRPr="00E6157F" w:rsidRDefault="00791231" w:rsidP="000F4469">
            <w:pPr>
              <w:suppressAutoHyphens w:val="0"/>
              <w:spacing w:before="100" w:beforeAutospacing="1" w:after="100" w:afterAutospacing="1" w:line="260" w:lineRule="atLeast"/>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b/>
                <w:bCs/>
                <w:kern w:val="0"/>
                <w:sz w:val="24"/>
                <w:szCs w:val="24"/>
                <w:lang w:val="en-US" w:eastAsia="en-US"/>
              </w:rPr>
              <w:t>Flexible</w:t>
            </w:r>
          </w:p>
        </w:tc>
      </w:tr>
      <w:tr w:rsidR="00791231" w:rsidRPr="00E6157F" w14:paraId="347F6D3A" w14:textId="77777777" w:rsidTr="000F4469">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14:paraId="6686CCFF" w14:textId="77777777" w:rsidR="00791231" w:rsidRPr="00E6157F" w:rsidRDefault="00791231" w:rsidP="000F4469">
            <w:pPr>
              <w:suppressAutoHyphens w:val="0"/>
              <w:spacing w:before="100" w:beforeAutospacing="1" w:after="100" w:afterAutospacing="1" w:line="260" w:lineRule="atLeast"/>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Cost</w:t>
            </w:r>
          </w:p>
        </w:tc>
        <w:tc>
          <w:tcPr>
            <w:tcW w:w="1890" w:type="dxa"/>
            <w:tcBorders>
              <w:top w:val="outset" w:sz="6" w:space="0" w:color="auto"/>
              <w:left w:val="outset" w:sz="6" w:space="0" w:color="auto"/>
              <w:bottom w:val="outset" w:sz="6" w:space="0" w:color="auto"/>
              <w:right w:val="outset" w:sz="6" w:space="0" w:color="auto"/>
            </w:tcBorders>
            <w:hideMark/>
          </w:tcPr>
          <w:p w14:paraId="5C732DAC" w14:textId="77777777" w:rsidR="00791231" w:rsidRPr="00E6157F" w:rsidRDefault="00791231" w:rsidP="000F4469">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c>
          <w:tcPr>
            <w:tcW w:w="1890" w:type="dxa"/>
            <w:tcBorders>
              <w:top w:val="outset" w:sz="6" w:space="0" w:color="auto"/>
              <w:left w:val="outset" w:sz="6" w:space="0" w:color="auto"/>
              <w:bottom w:val="outset" w:sz="6" w:space="0" w:color="auto"/>
              <w:right w:val="outset" w:sz="6" w:space="0" w:color="auto"/>
            </w:tcBorders>
            <w:hideMark/>
          </w:tcPr>
          <w:p w14:paraId="49AC13EC" w14:textId="77777777" w:rsidR="00791231" w:rsidRPr="00E6157F" w:rsidRDefault="00791231" w:rsidP="000F4469">
            <w:pPr>
              <w:suppressAutoHyphens w:val="0"/>
              <w:spacing w:before="100" w:beforeAutospacing="1" w:after="100" w:afterAutospacing="1" w:line="240" w:lineRule="auto"/>
              <w:jc w:val="center"/>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X</w:t>
            </w:r>
          </w:p>
        </w:tc>
        <w:tc>
          <w:tcPr>
            <w:tcW w:w="1890" w:type="dxa"/>
            <w:tcBorders>
              <w:top w:val="outset" w:sz="6" w:space="0" w:color="auto"/>
              <w:left w:val="outset" w:sz="6" w:space="0" w:color="auto"/>
              <w:bottom w:val="outset" w:sz="6" w:space="0" w:color="auto"/>
              <w:right w:val="outset" w:sz="6" w:space="0" w:color="auto"/>
            </w:tcBorders>
            <w:hideMark/>
          </w:tcPr>
          <w:p w14:paraId="698528E9" w14:textId="77777777" w:rsidR="00791231" w:rsidRPr="00E6157F" w:rsidRDefault="00791231" w:rsidP="000F4469">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r>
      <w:tr w:rsidR="00791231" w:rsidRPr="00E6157F" w14:paraId="023909EC" w14:textId="77777777" w:rsidTr="000F4469">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14:paraId="178E2A35" w14:textId="77777777" w:rsidR="00791231" w:rsidRPr="00E6157F" w:rsidRDefault="00791231" w:rsidP="000F4469">
            <w:pPr>
              <w:suppressAutoHyphens w:val="0"/>
              <w:spacing w:before="100" w:beforeAutospacing="1" w:after="100" w:afterAutospacing="1" w:line="260" w:lineRule="atLeast"/>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Schedule</w:t>
            </w:r>
          </w:p>
        </w:tc>
        <w:tc>
          <w:tcPr>
            <w:tcW w:w="1890" w:type="dxa"/>
            <w:tcBorders>
              <w:top w:val="outset" w:sz="6" w:space="0" w:color="auto"/>
              <w:left w:val="outset" w:sz="6" w:space="0" w:color="auto"/>
              <w:bottom w:val="outset" w:sz="6" w:space="0" w:color="auto"/>
              <w:right w:val="outset" w:sz="6" w:space="0" w:color="auto"/>
            </w:tcBorders>
            <w:hideMark/>
          </w:tcPr>
          <w:p w14:paraId="43F5E874" w14:textId="77777777" w:rsidR="00791231" w:rsidRPr="00E6157F" w:rsidRDefault="00791231" w:rsidP="000F4469">
            <w:pPr>
              <w:suppressAutoHyphens w:val="0"/>
              <w:spacing w:before="100" w:beforeAutospacing="1" w:after="100" w:afterAutospacing="1" w:line="240" w:lineRule="auto"/>
              <w:jc w:val="center"/>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X</w:t>
            </w:r>
          </w:p>
        </w:tc>
        <w:tc>
          <w:tcPr>
            <w:tcW w:w="1890" w:type="dxa"/>
            <w:tcBorders>
              <w:top w:val="outset" w:sz="6" w:space="0" w:color="auto"/>
              <w:left w:val="outset" w:sz="6" w:space="0" w:color="auto"/>
              <w:bottom w:val="outset" w:sz="6" w:space="0" w:color="auto"/>
              <w:right w:val="outset" w:sz="6" w:space="0" w:color="auto"/>
            </w:tcBorders>
            <w:hideMark/>
          </w:tcPr>
          <w:p w14:paraId="4BE382A1" w14:textId="77777777" w:rsidR="00791231" w:rsidRPr="00E6157F" w:rsidRDefault="00791231" w:rsidP="000F4469">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c>
          <w:tcPr>
            <w:tcW w:w="1890" w:type="dxa"/>
            <w:tcBorders>
              <w:top w:val="outset" w:sz="6" w:space="0" w:color="auto"/>
              <w:left w:val="outset" w:sz="6" w:space="0" w:color="auto"/>
              <w:bottom w:val="outset" w:sz="6" w:space="0" w:color="auto"/>
              <w:right w:val="outset" w:sz="6" w:space="0" w:color="auto"/>
            </w:tcBorders>
            <w:hideMark/>
          </w:tcPr>
          <w:p w14:paraId="7217482E" w14:textId="77777777" w:rsidR="00791231" w:rsidRPr="00E6157F" w:rsidRDefault="00791231" w:rsidP="000F4469">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r>
      <w:tr w:rsidR="00791231" w:rsidRPr="00E6157F" w14:paraId="77CC2141" w14:textId="77777777" w:rsidTr="000F4469">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14:paraId="613E43ED" w14:textId="77777777" w:rsidR="00791231" w:rsidRPr="00E6157F" w:rsidRDefault="00791231" w:rsidP="000F4469">
            <w:pPr>
              <w:suppressAutoHyphens w:val="0"/>
              <w:spacing w:before="100" w:beforeAutospacing="1" w:after="100" w:afterAutospacing="1" w:line="260" w:lineRule="atLeast"/>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Scope (functionality)</w:t>
            </w:r>
          </w:p>
        </w:tc>
        <w:tc>
          <w:tcPr>
            <w:tcW w:w="1890" w:type="dxa"/>
            <w:tcBorders>
              <w:top w:val="outset" w:sz="6" w:space="0" w:color="auto"/>
              <w:left w:val="outset" w:sz="6" w:space="0" w:color="auto"/>
              <w:bottom w:val="outset" w:sz="6" w:space="0" w:color="auto"/>
              <w:right w:val="outset" w:sz="6" w:space="0" w:color="auto"/>
            </w:tcBorders>
            <w:hideMark/>
          </w:tcPr>
          <w:p w14:paraId="2CC0C6D9" w14:textId="77777777" w:rsidR="00791231" w:rsidRPr="00E6157F" w:rsidRDefault="00791231" w:rsidP="000F4469">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c>
          <w:tcPr>
            <w:tcW w:w="1890" w:type="dxa"/>
            <w:tcBorders>
              <w:top w:val="outset" w:sz="6" w:space="0" w:color="auto"/>
              <w:left w:val="outset" w:sz="6" w:space="0" w:color="auto"/>
              <w:bottom w:val="outset" w:sz="6" w:space="0" w:color="auto"/>
              <w:right w:val="outset" w:sz="6" w:space="0" w:color="auto"/>
            </w:tcBorders>
            <w:hideMark/>
          </w:tcPr>
          <w:p w14:paraId="7A9944F3" w14:textId="77777777" w:rsidR="00791231" w:rsidRPr="00E6157F" w:rsidRDefault="00791231" w:rsidP="000F4469">
            <w:pPr>
              <w:suppressAutoHyphens w:val="0"/>
              <w:spacing w:after="0" w:line="240" w:lineRule="auto"/>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 xml:space="preserve">  </w:t>
            </w:r>
          </w:p>
        </w:tc>
        <w:tc>
          <w:tcPr>
            <w:tcW w:w="1890" w:type="dxa"/>
            <w:tcBorders>
              <w:top w:val="outset" w:sz="6" w:space="0" w:color="auto"/>
              <w:left w:val="outset" w:sz="6" w:space="0" w:color="auto"/>
              <w:bottom w:val="outset" w:sz="6" w:space="0" w:color="auto"/>
              <w:right w:val="outset" w:sz="6" w:space="0" w:color="auto"/>
            </w:tcBorders>
            <w:hideMark/>
          </w:tcPr>
          <w:p w14:paraId="64F7217A" w14:textId="77777777" w:rsidR="00791231" w:rsidRPr="00E6157F" w:rsidRDefault="00791231" w:rsidP="000F4469">
            <w:pPr>
              <w:suppressAutoHyphens w:val="0"/>
              <w:spacing w:before="100" w:beforeAutospacing="1" w:after="100" w:afterAutospacing="1" w:line="240" w:lineRule="auto"/>
              <w:jc w:val="center"/>
              <w:rPr>
                <w:rFonts w:ascii="Times New Roman" w:eastAsia="Times New Roman" w:hAnsi="Times New Roman" w:cs="Times New Roman"/>
                <w:kern w:val="0"/>
                <w:sz w:val="24"/>
                <w:szCs w:val="24"/>
                <w:lang w:val="en-US" w:eastAsia="en-US"/>
              </w:rPr>
            </w:pPr>
            <w:r w:rsidRPr="00E6157F">
              <w:rPr>
                <w:rFonts w:ascii="Times New Roman" w:eastAsia="Times New Roman" w:hAnsi="Times New Roman" w:cs="Times New Roman"/>
                <w:kern w:val="0"/>
                <w:sz w:val="24"/>
                <w:szCs w:val="24"/>
                <w:lang w:val="en-US" w:eastAsia="en-US"/>
              </w:rPr>
              <w:t>X</w:t>
            </w:r>
          </w:p>
        </w:tc>
      </w:tr>
    </w:tbl>
    <w:p w14:paraId="4785899C"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3.2 Assumptions, Dependencies, and Constraints:</w:t>
      </w:r>
    </w:p>
    <w:p w14:paraId="68FD08CD" w14:textId="77777777" w:rsidR="00DE07AD" w:rsidRPr="00DE07AD" w:rsidRDefault="00DE07AD" w:rsidP="00DE07AD">
      <w:pPr>
        <w:numPr>
          <w:ilvl w:val="0"/>
          <w:numId w:val="32"/>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Assumptions:</w:t>
      </w:r>
      <w:r w:rsidRPr="00DE07AD">
        <w:rPr>
          <w:rFonts w:ascii="Times New Roman" w:eastAsia="Times New Roman" w:hAnsi="Times New Roman" w:cs="Times New Roman"/>
          <w:kern w:val="0"/>
          <w:sz w:val="24"/>
          <w:szCs w:val="24"/>
          <w:lang w:eastAsia="en-US"/>
        </w:rPr>
        <w:t xml:space="preserve"> The project assumes that the technical team has the required skills and expertise to develop the online coding platform effectively. It also assumes access to necessary hardware and software resources.</w:t>
      </w:r>
    </w:p>
    <w:p w14:paraId="4E47863A" w14:textId="77777777" w:rsidR="00DE07AD" w:rsidRPr="00DE07AD" w:rsidRDefault="00DE07AD" w:rsidP="00DE07AD">
      <w:pPr>
        <w:numPr>
          <w:ilvl w:val="0"/>
          <w:numId w:val="32"/>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Dependencies:</w:t>
      </w:r>
      <w:r w:rsidRPr="00DE07AD">
        <w:rPr>
          <w:rFonts w:ascii="Times New Roman" w:eastAsia="Times New Roman" w:hAnsi="Times New Roman" w:cs="Times New Roman"/>
          <w:kern w:val="0"/>
          <w:sz w:val="24"/>
          <w:szCs w:val="24"/>
          <w:lang w:eastAsia="en-US"/>
        </w:rPr>
        <w:t xml:space="preserve"> The project is dependent on timely access to the Judge0 API for real-time code execution.</w:t>
      </w:r>
    </w:p>
    <w:p w14:paraId="28F52C2C" w14:textId="77777777" w:rsidR="00DE07AD" w:rsidRPr="00DE07AD" w:rsidRDefault="00DE07AD" w:rsidP="00DE07AD">
      <w:pPr>
        <w:numPr>
          <w:ilvl w:val="0"/>
          <w:numId w:val="32"/>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Constraints:</w:t>
      </w:r>
      <w:r w:rsidRPr="00DE07AD">
        <w:rPr>
          <w:rFonts w:ascii="Times New Roman" w:eastAsia="Times New Roman" w:hAnsi="Times New Roman" w:cs="Times New Roman"/>
          <w:kern w:val="0"/>
          <w:sz w:val="24"/>
          <w:szCs w:val="24"/>
          <w:lang w:eastAsia="en-US"/>
        </w:rPr>
        <w:t xml:space="preserve"> The project is constrained by budget and time limitations, and the priority is to meet the schedule while maintaining core functionality.</w:t>
      </w:r>
    </w:p>
    <w:p w14:paraId="60AC6A4D"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3.3 Risk Management:</w:t>
      </w:r>
      <w:r w:rsidRPr="00DE07AD">
        <w:rPr>
          <w:rFonts w:ascii="Times New Roman" w:eastAsia="Times New Roman" w:hAnsi="Times New Roman" w:cs="Times New Roman"/>
          <w:kern w:val="0"/>
          <w:sz w:val="24"/>
          <w:szCs w:val="24"/>
          <w:lang w:eastAsia="en-US"/>
        </w:rPr>
        <w:t xml:space="preserve"> The project team will actively identify, </w:t>
      </w:r>
      <w:proofErr w:type="spellStart"/>
      <w:r w:rsidRPr="00DE07AD">
        <w:rPr>
          <w:rFonts w:ascii="Times New Roman" w:eastAsia="Times New Roman" w:hAnsi="Times New Roman" w:cs="Times New Roman"/>
          <w:kern w:val="0"/>
          <w:sz w:val="24"/>
          <w:szCs w:val="24"/>
          <w:lang w:eastAsia="en-US"/>
        </w:rPr>
        <w:t>analyze</w:t>
      </w:r>
      <w:proofErr w:type="spellEnd"/>
      <w:r w:rsidRPr="00DE07AD">
        <w:rPr>
          <w:rFonts w:ascii="Times New Roman" w:eastAsia="Times New Roman" w:hAnsi="Times New Roman" w:cs="Times New Roman"/>
          <w:kern w:val="0"/>
          <w:sz w:val="24"/>
          <w:szCs w:val="24"/>
          <w:lang w:eastAsia="en-US"/>
        </w:rPr>
        <w:t>, and manage risks associated with the project. This includes technical risks, such as API availability and compatibility, as well as potential challenges in meeting user expectations. A risk management plan will be documented separately to address specific risks and contingency plans.</w:t>
      </w:r>
    </w:p>
    <w:p w14:paraId="5176EF67"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3.4 Monitoring and Controlling Mechanisms:</w:t>
      </w:r>
      <w:r w:rsidRPr="00DE07AD">
        <w:rPr>
          <w:rFonts w:ascii="Times New Roman" w:eastAsia="Times New Roman" w:hAnsi="Times New Roman" w:cs="Times New Roman"/>
          <w:kern w:val="0"/>
          <w:sz w:val="24"/>
          <w:szCs w:val="24"/>
          <w:lang w:eastAsia="en-US"/>
        </w:rPr>
        <w:t xml:space="preserve"> To ensure effective monitoring and control of the project, the following mechanisms will be implemented:</w:t>
      </w:r>
    </w:p>
    <w:p w14:paraId="5ACB1DAE" w14:textId="77777777" w:rsidR="00DE07AD" w:rsidRPr="00DE07AD" w:rsidRDefault="00DE07AD" w:rsidP="00DE07AD">
      <w:pPr>
        <w:numPr>
          <w:ilvl w:val="0"/>
          <w:numId w:val="33"/>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lastRenderedPageBreak/>
        <w:t>Reporting Mechanisms:</w:t>
      </w:r>
      <w:r w:rsidRPr="00DE07AD">
        <w:rPr>
          <w:rFonts w:ascii="Times New Roman" w:eastAsia="Times New Roman" w:hAnsi="Times New Roman" w:cs="Times New Roman"/>
          <w:kern w:val="0"/>
          <w:sz w:val="24"/>
          <w:szCs w:val="24"/>
          <w:lang w:eastAsia="en-US"/>
        </w:rPr>
        <w:t xml:space="preserve"> Regular status reports will be generated by the project team and submitted to the Project Manager on a weekly basis. Monthly project reviews will be conducted.</w:t>
      </w:r>
    </w:p>
    <w:p w14:paraId="3D3E7F31" w14:textId="77777777" w:rsidR="00DE07AD" w:rsidRPr="00DE07AD" w:rsidRDefault="00DE07AD" w:rsidP="00DE07AD">
      <w:pPr>
        <w:numPr>
          <w:ilvl w:val="0"/>
          <w:numId w:val="33"/>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Review and Audit Mechanisms:</w:t>
      </w:r>
      <w:r w:rsidRPr="00DE07AD">
        <w:rPr>
          <w:rFonts w:ascii="Times New Roman" w:eastAsia="Times New Roman" w:hAnsi="Times New Roman" w:cs="Times New Roman"/>
          <w:kern w:val="0"/>
          <w:sz w:val="24"/>
          <w:szCs w:val="24"/>
          <w:lang w:eastAsia="en-US"/>
        </w:rPr>
        <w:t xml:space="preserve"> Monthly project reviews will involve a comprehensive review of the project's progress, issues, and risks.</w:t>
      </w:r>
    </w:p>
    <w:p w14:paraId="7F7AD08E" w14:textId="1443CF6E" w:rsidR="00791231" w:rsidRDefault="00DE07AD" w:rsidP="00DE07AD">
      <w:pPr>
        <w:numPr>
          <w:ilvl w:val="0"/>
          <w:numId w:val="33"/>
        </w:num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b/>
          <w:bCs/>
          <w:kern w:val="0"/>
          <w:sz w:val="24"/>
          <w:szCs w:val="24"/>
          <w:lang w:eastAsia="en-US"/>
        </w:rPr>
        <w:t>Communication Plan:</w:t>
      </w:r>
      <w:r w:rsidRPr="00DE07AD">
        <w:rPr>
          <w:rFonts w:ascii="Times New Roman" w:eastAsia="Times New Roman" w:hAnsi="Times New Roman" w:cs="Times New Roman"/>
          <w:kern w:val="0"/>
          <w:sz w:val="24"/>
          <w:szCs w:val="24"/>
          <w:lang w:eastAsia="en-US"/>
        </w:rPr>
        <w:t xml:space="preserve"> A communication and reporting plan will be established to ensure that the project team, Project Manager, Software Manager, and other stakeholders are informed at key points in the project</w:t>
      </w:r>
      <w:r w:rsidR="00791231">
        <w:rPr>
          <w:rFonts w:ascii="Times New Roman" w:eastAsia="Times New Roman" w:hAnsi="Times New Roman" w:cs="Times New Roman"/>
          <w:kern w:val="0"/>
          <w:sz w:val="24"/>
          <w:szCs w:val="24"/>
          <w:lang w:eastAsia="en-US"/>
        </w:rPr>
        <w:t>.</w:t>
      </w:r>
    </w:p>
    <w:p w14:paraId="0E21455D" w14:textId="77777777" w:rsidR="00791231" w:rsidRPr="00DE07AD" w:rsidRDefault="00791231" w:rsidP="00791231">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p>
    <w:tbl>
      <w:tblPr>
        <w:tblStyle w:val="TableGrid"/>
        <w:tblW w:w="9039" w:type="dxa"/>
        <w:tblLook w:val="04A0" w:firstRow="1" w:lastRow="0" w:firstColumn="1" w:lastColumn="0" w:noHBand="0" w:noVBand="1"/>
      </w:tblPr>
      <w:tblGrid>
        <w:gridCol w:w="1951"/>
        <w:gridCol w:w="2126"/>
        <w:gridCol w:w="3686"/>
        <w:gridCol w:w="1276"/>
      </w:tblGrid>
      <w:tr w:rsidR="00DE07AD" w:rsidRPr="00DE07AD" w14:paraId="3F7BB25C" w14:textId="77777777" w:rsidTr="00DE07AD">
        <w:tc>
          <w:tcPr>
            <w:tcW w:w="1951" w:type="dxa"/>
            <w:hideMark/>
          </w:tcPr>
          <w:p w14:paraId="6B484CBD"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Information Communicated</w:t>
            </w:r>
          </w:p>
        </w:tc>
        <w:tc>
          <w:tcPr>
            <w:tcW w:w="2126" w:type="dxa"/>
            <w:hideMark/>
          </w:tcPr>
          <w:p w14:paraId="4FB4EA97"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From</w:t>
            </w:r>
          </w:p>
        </w:tc>
        <w:tc>
          <w:tcPr>
            <w:tcW w:w="3686" w:type="dxa"/>
            <w:hideMark/>
          </w:tcPr>
          <w:p w14:paraId="6A988D54"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To</w:t>
            </w:r>
          </w:p>
        </w:tc>
        <w:tc>
          <w:tcPr>
            <w:tcW w:w="1276" w:type="dxa"/>
            <w:hideMark/>
          </w:tcPr>
          <w:p w14:paraId="7972AD9F"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b/>
                <w:bCs/>
                <w:kern w:val="0"/>
                <w:sz w:val="24"/>
                <w:szCs w:val="24"/>
                <w:lang w:eastAsia="en-US"/>
              </w:rPr>
            </w:pPr>
            <w:r w:rsidRPr="00DE07AD">
              <w:rPr>
                <w:rFonts w:ascii="Times New Roman" w:eastAsia="Times New Roman" w:hAnsi="Times New Roman" w:cs="Times New Roman"/>
                <w:b/>
                <w:bCs/>
                <w:kern w:val="0"/>
                <w:sz w:val="24"/>
                <w:szCs w:val="24"/>
                <w:lang w:eastAsia="en-US"/>
              </w:rPr>
              <w:t>Time Period</w:t>
            </w:r>
          </w:p>
        </w:tc>
      </w:tr>
      <w:tr w:rsidR="00DE07AD" w:rsidRPr="00DE07AD" w14:paraId="2026224F" w14:textId="77777777" w:rsidTr="00DE07AD">
        <w:tc>
          <w:tcPr>
            <w:tcW w:w="1951" w:type="dxa"/>
            <w:hideMark/>
          </w:tcPr>
          <w:p w14:paraId="0776482B"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Status report</w:t>
            </w:r>
          </w:p>
        </w:tc>
        <w:tc>
          <w:tcPr>
            <w:tcW w:w="2126" w:type="dxa"/>
            <w:hideMark/>
          </w:tcPr>
          <w:p w14:paraId="5FBB5DCE"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Project Team</w:t>
            </w:r>
          </w:p>
        </w:tc>
        <w:tc>
          <w:tcPr>
            <w:tcW w:w="3686" w:type="dxa"/>
            <w:hideMark/>
          </w:tcPr>
          <w:p w14:paraId="320A8CEA"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Project Manager</w:t>
            </w:r>
          </w:p>
        </w:tc>
        <w:tc>
          <w:tcPr>
            <w:tcW w:w="1276" w:type="dxa"/>
            <w:hideMark/>
          </w:tcPr>
          <w:p w14:paraId="59CCC81F"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Weekly</w:t>
            </w:r>
          </w:p>
        </w:tc>
      </w:tr>
      <w:tr w:rsidR="00DE07AD" w:rsidRPr="00DE07AD" w14:paraId="27C6EFF5" w14:textId="77777777" w:rsidTr="00DE07AD">
        <w:tc>
          <w:tcPr>
            <w:tcW w:w="1951" w:type="dxa"/>
            <w:hideMark/>
          </w:tcPr>
          <w:p w14:paraId="71FEEA64"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Status report</w:t>
            </w:r>
          </w:p>
        </w:tc>
        <w:tc>
          <w:tcPr>
            <w:tcW w:w="2126" w:type="dxa"/>
            <w:hideMark/>
          </w:tcPr>
          <w:p w14:paraId="5B72F949"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Project Manager</w:t>
            </w:r>
          </w:p>
        </w:tc>
        <w:tc>
          <w:tcPr>
            <w:tcW w:w="3686" w:type="dxa"/>
            <w:hideMark/>
          </w:tcPr>
          <w:p w14:paraId="64D24234"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Software Manager, Project Team</w:t>
            </w:r>
          </w:p>
        </w:tc>
        <w:tc>
          <w:tcPr>
            <w:tcW w:w="1276" w:type="dxa"/>
            <w:hideMark/>
          </w:tcPr>
          <w:p w14:paraId="7142B92D"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Weekly</w:t>
            </w:r>
          </w:p>
        </w:tc>
      </w:tr>
      <w:tr w:rsidR="00DE07AD" w:rsidRPr="00DE07AD" w14:paraId="15B14667" w14:textId="77777777" w:rsidTr="00DE07AD">
        <w:tc>
          <w:tcPr>
            <w:tcW w:w="1951" w:type="dxa"/>
            <w:hideMark/>
          </w:tcPr>
          <w:p w14:paraId="15F0402E"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Project Review</w:t>
            </w:r>
          </w:p>
        </w:tc>
        <w:tc>
          <w:tcPr>
            <w:tcW w:w="2126" w:type="dxa"/>
            <w:hideMark/>
          </w:tcPr>
          <w:p w14:paraId="3CDAE4B3"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Project Team</w:t>
            </w:r>
          </w:p>
        </w:tc>
        <w:tc>
          <w:tcPr>
            <w:tcW w:w="3686" w:type="dxa"/>
            <w:hideMark/>
          </w:tcPr>
          <w:p w14:paraId="34848583"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Software Manager</w:t>
            </w:r>
          </w:p>
        </w:tc>
        <w:tc>
          <w:tcPr>
            <w:tcW w:w="1276" w:type="dxa"/>
            <w:hideMark/>
          </w:tcPr>
          <w:p w14:paraId="5B02CE4D" w14:textId="77777777" w:rsidR="00DE07AD" w:rsidRPr="00DE07AD" w:rsidRDefault="00DE07AD" w:rsidP="00DE07AD">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Monthly</w:t>
            </w:r>
          </w:p>
        </w:tc>
      </w:tr>
    </w:tbl>
    <w:p w14:paraId="02343A64" w14:textId="08DF69B0" w:rsidR="00791231" w:rsidRDefault="00791231" w:rsidP="00791231">
      <w:pPr>
        <w:suppressAutoHyphens w:val="0"/>
        <w:spacing w:before="100" w:beforeAutospacing="1" w:after="100" w:afterAutospacing="1" w:line="260" w:lineRule="atLeast"/>
        <w:rPr>
          <w:rFonts w:ascii="Times New Roman" w:eastAsia="Times New Roman" w:hAnsi="Times New Roman" w:cs="Times New Roman"/>
          <w:kern w:val="0"/>
          <w:sz w:val="24"/>
          <w:szCs w:val="24"/>
          <w:lang w:eastAsia="en-US"/>
        </w:rPr>
      </w:pPr>
      <w:r>
        <w:rPr>
          <w:rFonts w:ascii="Times New Roman" w:eastAsia="Times New Roman" w:hAnsi="Times New Roman" w:cs="Times New Roman"/>
          <w:b/>
          <w:bCs/>
          <w:kern w:val="0"/>
          <w:sz w:val="24"/>
          <w:szCs w:val="24"/>
          <w:lang w:eastAsia="en-US"/>
        </w:rPr>
        <w:t xml:space="preserve">3.5  </w:t>
      </w:r>
      <w:r w:rsidR="00DE07AD" w:rsidRPr="00DE07AD">
        <w:rPr>
          <w:rFonts w:ascii="Times New Roman" w:eastAsia="Times New Roman" w:hAnsi="Times New Roman" w:cs="Times New Roman"/>
          <w:b/>
          <w:bCs/>
          <w:kern w:val="0"/>
          <w:sz w:val="24"/>
          <w:szCs w:val="24"/>
          <w:lang w:eastAsia="en-US"/>
        </w:rPr>
        <w:t>Staffing Approach:</w:t>
      </w:r>
      <w:r w:rsidR="00DE07AD" w:rsidRPr="00DE07AD">
        <w:rPr>
          <w:rFonts w:ascii="Times New Roman" w:eastAsia="Times New Roman" w:hAnsi="Times New Roman" w:cs="Times New Roman"/>
          <w:kern w:val="0"/>
          <w:sz w:val="24"/>
          <w:szCs w:val="24"/>
          <w:lang w:eastAsia="en-US"/>
        </w:rPr>
        <w:t xml:space="preserve"> </w:t>
      </w:r>
    </w:p>
    <w:p w14:paraId="57C8C781" w14:textId="259FE581" w:rsidR="00DE07AD" w:rsidRDefault="00DE07AD" w:rsidP="00791231">
      <w:pPr>
        <w:suppressAutoHyphens w:val="0"/>
        <w:spacing w:before="100" w:beforeAutospacing="1" w:after="100" w:afterAutospacing="1" w:line="260" w:lineRule="atLeast"/>
        <w:ind w:left="450"/>
        <w:rPr>
          <w:rFonts w:ascii="Times New Roman" w:eastAsia="Times New Roman" w:hAnsi="Times New Roman" w:cs="Times New Roman"/>
          <w:kern w:val="0"/>
          <w:sz w:val="24"/>
          <w:szCs w:val="24"/>
          <w:lang w:eastAsia="en-US"/>
        </w:rPr>
      </w:pPr>
      <w:r w:rsidRPr="00DE07AD">
        <w:rPr>
          <w:rFonts w:ascii="Times New Roman" w:eastAsia="Times New Roman" w:hAnsi="Times New Roman" w:cs="Times New Roman"/>
          <w:kern w:val="0"/>
          <w:sz w:val="24"/>
          <w:szCs w:val="24"/>
          <w:lang w:eastAsia="en-US"/>
        </w:rPr>
        <w:t>The project requires a diverse set of skills, including software development, user interface design, and quality assurance. Appropriate personnel will be recruited from the student body, and training will be provided as needed to ensure that team members are equipped to meet project requirements.</w:t>
      </w:r>
    </w:p>
    <w:p w14:paraId="01C1C6B2" w14:textId="27C23246" w:rsidR="00791231" w:rsidRDefault="00791231" w:rsidP="00791231">
      <w:pPr>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 xml:space="preserve">A UI designer is required to create and design the webpages and create a seamless experience. </w:t>
      </w:r>
    </w:p>
    <w:p w14:paraId="1F2429D1" w14:textId="3A268BC9" w:rsidR="00791231" w:rsidRDefault="00791231" w:rsidP="00791231">
      <w:pPr>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 xml:space="preserve">A front-end developer who can work with the UI designer to getting the </w:t>
      </w:r>
      <w:proofErr w:type="gramStart"/>
      <w:r>
        <w:rPr>
          <w:rFonts w:ascii="Times New Roman" w:eastAsia="Times New Roman" w:hAnsi="Times New Roman" w:cs="Times New Roman"/>
          <w:color w:val="000000"/>
          <w:kern w:val="0"/>
          <w:sz w:val="24"/>
          <w:szCs w:val="24"/>
          <w:lang w:val="en-GB" w:eastAsia="en-GB"/>
        </w:rPr>
        <w:t>designs</w:t>
      </w:r>
      <w:proofErr w:type="gramEnd"/>
    </w:p>
    <w:p w14:paraId="16667CB1" w14:textId="4964ECE0" w:rsidR="00791231" w:rsidRDefault="00791231" w:rsidP="00791231">
      <w:pPr>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to life</w:t>
      </w:r>
    </w:p>
    <w:p w14:paraId="715A41CD" w14:textId="2DF8EB78" w:rsidR="00791231" w:rsidRDefault="00791231" w:rsidP="00791231">
      <w:pPr>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 xml:space="preserve">A backend developer who can work the internal logic and set up the </w:t>
      </w:r>
      <w:proofErr w:type="gramStart"/>
      <w:r>
        <w:rPr>
          <w:rFonts w:ascii="Times New Roman" w:eastAsia="Times New Roman" w:hAnsi="Times New Roman" w:cs="Times New Roman"/>
          <w:color w:val="000000"/>
          <w:kern w:val="0"/>
          <w:sz w:val="24"/>
          <w:szCs w:val="24"/>
          <w:lang w:val="en-GB" w:eastAsia="en-GB"/>
        </w:rPr>
        <w:t>judge0</w:t>
      </w:r>
      <w:proofErr w:type="gramEnd"/>
    </w:p>
    <w:p w14:paraId="265556D7" w14:textId="2E9B462B" w:rsidR="00791231" w:rsidRPr="00DE07AD" w:rsidRDefault="00791231" w:rsidP="00791231">
      <w:pPr>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eastAsia="Times New Roman" w:hAnsi="Times New Roman" w:cs="Times New Roman"/>
          <w:color w:val="000000"/>
          <w:kern w:val="0"/>
          <w:sz w:val="24"/>
          <w:szCs w:val="24"/>
          <w:lang w:val="en-GB" w:eastAsia="en-GB"/>
        </w:rPr>
        <w:t>system.</w:t>
      </w:r>
    </w:p>
    <w:p w14:paraId="05FC8F2A"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bookmarkStart w:id="1" w:name="_Toc449201787"/>
      <w:r w:rsidRPr="00791231">
        <w:rPr>
          <w:rFonts w:ascii="Times New Roman" w:eastAsia="Times New Roman" w:hAnsi="Times New Roman" w:cs="Times New Roman"/>
          <w:b/>
          <w:bCs/>
          <w:kern w:val="0"/>
          <w:sz w:val="24"/>
          <w:szCs w:val="24"/>
          <w:lang w:eastAsia="en-US"/>
        </w:rPr>
        <w:t>4. Technical Process</w:t>
      </w:r>
    </w:p>
    <w:p w14:paraId="450CF15C"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4.1 Methods, Tools, and Techniques:</w:t>
      </w:r>
    </w:p>
    <w:p w14:paraId="1C94429E" w14:textId="77777777" w:rsid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For the "</w:t>
      </w: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xml:space="preserve"> - The Online Compiler" project, the following methods, tools, and techniques will be utilized:</w:t>
      </w:r>
    </w:p>
    <w:p w14:paraId="6153E4CB" w14:textId="349521DB"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Pr>
          <w:rFonts w:ascii="Times New Roman" w:eastAsia="Times New Roman" w:hAnsi="Times New Roman" w:cs="Times New Roman"/>
          <w:noProof/>
          <w:kern w:val="0"/>
          <w:sz w:val="24"/>
          <w:szCs w:val="24"/>
          <w:lang w:eastAsia="en-US"/>
        </w:rPr>
        <w:drawing>
          <wp:inline distT="0" distB="0" distL="0" distR="0" wp14:anchorId="58408CE6" wp14:editId="5D4E8ABC">
            <wp:extent cx="3775934" cy="1059943"/>
            <wp:effectExtent l="0" t="0" r="0" b="0"/>
            <wp:docPr id="1781677704" name="Picture 3"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77704" name="Picture 3" descr="A list of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09920" cy="1069483"/>
                    </a:xfrm>
                    <a:prstGeom prst="rect">
                      <a:avLst/>
                    </a:prstGeom>
                  </pic:spPr>
                </pic:pic>
              </a:graphicData>
            </a:graphic>
          </wp:inline>
        </w:drawing>
      </w:r>
    </w:p>
    <w:p w14:paraId="7ECC5E51" w14:textId="77777777" w:rsidR="00791231" w:rsidRPr="00791231" w:rsidRDefault="00791231" w:rsidP="00791231">
      <w:pPr>
        <w:numPr>
          <w:ilvl w:val="0"/>
          <w:numId w:val="35"/>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lastRenderedPageBreak/>
        <w:t>Development Method:</w:t>
      </w:r>
      <w:r w:rsidRPr="00791231">
        <w:rPr>
          <w:rFonts w:ascii="Times New Roman" w:eastAsia="Times New Roman" w:hAnsi="Times New Roman" w:cs="Times New Roman"/>
          <w:kern w:val="0"/>
          <w:sz w:val="24"/>
          <w:szCs w:val="24"/>
          <w:lang w:eastAsia="en-US"/>
        </w:rPr>
        <w:t xml:space="preserve"> Agile software development with iterative and incremental cycles to enable flexibility and rapid feature enhancements.</w:t>
      </w:r>
    </w:p>
    <w:p w14:paraId="014B4F1A" w14:textId="77777777" w:rsidR="00791231" w:rsidRPr="00791231" w:rsidRDefault="00791231" w:rsidP="00791231">
      <w:pPr>
        <w:numPr>
          <w:ilvl w:val="0"/>
          <w:numId w:val="35"/>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Programming Languages:</w:t>
      </w:r>
      <w:r w:rsidRPr="00791231">
        <w:rPr>
          <w:rFonts w:ascii="Times New Roman" w:eastAsia="Times New Roman" w:hAnsi="Times New Roman" w:cs="Times New Roman"/>
          <w:kern w:val="0"/>
          <w:sz w:val="24"/>
          <w:szCs w:val="24"/>
          <w:lang w:eastAsia="en-US"/>
        </w:rPr>
        <w:t xml:space="preserve"> JavaScript (React.js), Python, and other relevant languages for server-side development.</w:t>
      </w:r>
    </w:p>
    <w:p w14:paraId="41264DB8" w14:textId="77777777" w:rsidR="00791231" w:rsidRPr="00791231" w:rsidRDefault="00791231" w:rsidP="00791231">
      <w:pPr>
        <w:numPr>
          <w:ilvl w:val="0"/>
          <w:numId w:val="35"/>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Development Tools:</w:t>
      </w:r>
      <w:r w:rsidRPr="00791231">
        <w:rPr>
          <w:rFonts w:ascii="Times New Roman" w:eastAsia="Times New Roman" w:hAnsi="Times New Roman" w:cs="Times New Roman"/>
          <w:kern w:val="0"/>
          <w:sz w:val="24"/>
          <w:szCs w:val="24"/>
          <w:lang w:eastAsia="en-US"/>
        </w:rPr>
        <w:t xml:space="preserve"> Visual Studio Code, Figma for UI/UX design, and Docker for containerization.</w:t>
      </w:r>
    </w:p>
    <w:p w14:paraId="75806B4D" w14:textId="77777777" w:rsidR="00791231" w:rsidRPr="00791231" w:rsidRDefault="00791231" w:rsidP="00791231">
      <w:pPr>
        <w:numPr>
          <w:ilvl w:val="0"/>
          <w:numId w:val="35"/>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Standards and Procedures:</w:t>
      </w:r>
      <w:r w:rsidRPr="00791231">
        <w:rPr>
          <w:rFonts w:ascii="Times New Roman" w:eastAsia="Times New Roman" w:hAnsi="Times New Roman" w:cs="Times New Roman"/>
          <w:kern w:val="0"/>
          <w:sz w:val="24"/>
          <w:szCs w:val="24"/>
          <w:lang w:eastAsia="en-US"/>
        </w:rPr>
        <w:t xml:space="preserve"> Adherence to industry-standard coding conventions and project management practices.</w:t>
      </w:r>
    </w:p>
    <w:p w14:paraId="5AA15E02" w14:textId="77777777" w:rsidR="00791231" w:rsidRPr="00791231" w:rsidRDefault="00791231" w:rsidP="00791231">
      <w:pPr>
        <w:numPr>
          <w:ilvl w:val="0"/>
          <w:numId w:val="35"/>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Team Structure:</w:t>
      </w:r>
      <w:r w:rsidRPr="00791231">
        <w:rPr>
          <w:rFonts w:ascii="Times New Roman" w:eastAsia="Times New Roman" w:hAnsi="Times New Roman" w:cs="Times New Roman"/>
          <w:kern w:val="0"/>
          <w:sz w:val="24"/>
          <w:szCs w:val="24"/>
          <w:lang w:eastAsia="en-US"/>
        </w:rPr>
        <w:t xml:space="preserve"> A cross-functional team with software developers, designers, and quality assurance specialists.</w:t>
      </w:r>
    </w:p>
    <w:p w14:paraId="7BA06849" w14:textId="77777777" w:rsidR="00791231" w:rsidRPr="00791231" w:rsidRDefault="00791231" w:rsidP="00791231">
      <w:pPr>
        <w:numPr>
          <w:ilvl w:val="0"/>
          <w:numId w:val="35"/>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Documentation:</w:t>
      </w:r>
      <w:r w:rsidRPr="00791231">
        <w:rPr>
          <w:rFonts w:ascii="Times New Roman" w:eastAsia="Times New Roman" w:hAnsi="Times New Roman" w:cs="Times New Roman"/>
          <w:kern w:val="0"/>
          <w:sz w:val="24"/>
          <w:szCs w:val="24"/>
          <w:lang w:eastAsia="en-US"/>
        </w:rPr>
        <w:t xml:space="preserve"> Use of a standardized documentation format and style guide to ensure consistency.</w:t>
      </w:r>
    </w:p>
    <w:p w14:paraId="53CDB87F"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4.2 Software Documentation:</w:t>
      </w:r>
    </w:p>
    <w:p w14:paraId="162BC345"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The following work products will be developed for the project, along with the types of peer reviews for each product:</w:t>
      </w:r>
    </w:p>
    <w:p w14:paraId="27EEED75" w14:textId="77777777" w:rsidR="00791231" w:rsidRPr="00791231" w:rsidRDefault="00791231" w:rsidP="00791231">
      <w:pPr>
        <w:numPr>
          <w:ilvl w:val="0"/>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Software Requirements Specification (SRS):</w:t>
      </w:r>
    </w:p>
    <w:p w14:paraId="14186E9C" w14:textId="77777777" w:rsidR="00791231" w:rsidRPr="00791231" w:rsidRDefault="00791231" w:rsidP="00791231">
      <w:pPr>
        <w:numPr>
          <w:ilvl w:val="1"/>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Description:</w:t>
      </w:r>
      <w:r w:rsidRPr="00791231">
        <w:rPr>
          <w:rFonts w:ascii="Times New Roman" w:eastAsia="Times New Roman" w:hAnsi="Times New Roman" w:cs="Times New Roman"/>
          <w:kern w:val="0"/>
          <w:sz w:val="24"/>
          <w:szCs w:val="24"/>
          <w:lang w:eastAsia="en-US"/>
        </w:rPr>
        <w:t xml:space="preserve"> This document will outline the essential requirements of the software, including functions, performance expectations, design constraints, and attributes. It will also define external interfaces.</w:t>
      </w:r>
    </w:p>
    <w:p w14:paraId="085806A1" w14:textId="77777777" w:rsidR="00791231" w:rsidRPr="00791231" w:rsidRDefault="00791231" w:rsidP="00791231">
      <w:pPr>
        <w:numPr>
          <w:ilvl w:val="1"/>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Review Type:</w:t>
      </w:r>
      <w:r w:rsidRPr="00791231">
        <w:rPr>
          <w:rFonts w:ascii="Times New Roman" w:eastAsia="Times New Roman" w:hAnsi="Times New Roman" w:cs="Times New Roman"/>
          <w:kern w:val="0"/>
          <w:sz w:val="24"/>
          <w:szCs w:val="24"/>
          <w:lang w:eastAsia="en-US"/>
        </w:rPr>
        <w:t xml:space="preserve"> Peer review.</w:t>
      </w:r>
    </w:p>
    <w:p w14:paraId="34030B8E" w14:textId="77777777" w:rsidR="00791231" w:rsidRPr="00791231" w:rsidRDefault="00791231" w:rsidP="00791231">
      <w:pPr>
        <w:numPr>
          <w:ilvl w:val="0"/>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Software Design Description (SDD):</w:t>
      </w:r>
    </w:p>
    <w:p w14:paraId="73DF21D9" w14:textId="77777777" w:rsidR="00791231" w:rsidRPr="00791231" w:rsidRDefault="00791231" w:rsidP="00791231">
      <w:pPr>
        <w:numPr>
          <w:ilvl w:val="1"/>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Description:</w:t>
      </w:r>
      <w:r w:rsidRPr="00791231">
        <w:rPr>
          <w:rFonts w:ascii="Times New Roman" w:eastAsia="Times New Roman" w:hAnsi="Times New Roman" w:cs="Times New Roman"/>
          <w:kern w:val="0"/>
          <w:sz w:val="24"/>
          <w:szCs w:val="24"/>
          <w:lang w:eastAsia="en-US"/>
        </w:rPr>
        <w:t xml:space="preserve"> The SDD will describe the major components of the software design, including databases and internal interfaces.</w:t>
      </w:r>
    </w:p>
    <w:p w14:paraId="522264D0" w14:textId="77777777" w:rsidR="00791231" w:rsidRPr="00791231" w:rsidRDefault="00791231" w:rsidP="00791231">
      <w:pPr>
        <w:numPr>
          <w:ilvl w:val="1"/>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Review Type:</w:t>
      </w:r>
      <w:r w:rsidRPr="00791231">
        <w:rPr>
          <w:rFonts w:ascii="Times New Roman" w:eastAsia="Times New Roman" w:hAnsi="Times New Roman" w:cs="Times New Roman"/>
          <w:kern w:val="0"/>
          <w:sz w:val="24"/>
          <w:szCs w:val="24"/>
          <w:lang w:eastAsia="en-US"/>
        </w:rPr>
        <w:t xml:space="preserve"> Peer review.</w:t>
      </w:r>
    </w:p>
    <w:p w14:paraId="0C825775" w14:textId="77777777" w:rsidR="00791231" w:rsidRPr="00791231" w:rsidRDefault="00791231" w:rsidP="00791231">
      <w:pPr>
        <w:numPr>
          <w:ilvl w:val="0"/>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Software Test Plan:</w:t>
      </w:r>
    </w:p>
    <w:p w14:paraId="7F61D973" w14:textId="77777777" w:rsidR="00791231" w:rsidRPr="00791231" w:rsidRDefault="00791231" w:rsidP="00791231">
      <w:pPr>
        <w:numPr>
          <w:ilvl w:val="1"/>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Description:</w:t>
      </w:r>
      <w:r w:rsidRPr="00791231">
        <w:rPr>
          <w:rFonts w:ascii="Times New Roman" w:eastAsia="Times New Roman" w:hAnsi="Times New Roman" w:cs="Times New Roman"/>
          <w:kern w:val="0"/>
          <w:sz w:val="24"/>
          <w:szCs w:val="24"/>
          <w:lang w:eastAsia="en-US"/>
        </w:rPr>
        <w:t xml:space="preserve"> The Software Test Plan will detail the methods and procedures for testing at various development and integration levels, including requirements, design, and code. It will also specify test procedures, test cases, and test results.</w:t>
      </w:r>
    </w:p>
    <w:p w14:paraId="67E00896" w14:textId="77777777" w:rsidR="00791231" w:rsidRPr="00791231" w:rsidRDefault="00791231" w:rsidP="00791231">
      <w:pPr>
        <w:numPr>
          <w:ilvl w:val="1"/>
          <w:numId w:val="36"/>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Review Type:</w:t>
      </w:r>
      <w:r w:rsidRPr="00791231">
        <w:rPr>
          <w:rFonts w:ascii="Times New Roman" w:eastAsia="Times New Roman" w:hAnsi="Times New Roman" w:cs="Times New Roman"/>
          <w:kern w:val="0"/>
          <w:sz w:val="24"/>
          <w:szCs w:val="24"/>
          <w:lang w:eastAsia="en-US"/>
        </w:rPr>
        <w:t xml:space="preserve"> Peer review.</w:t>
      </w:r>
    </w:p>
    <w:p w14:paraId="18B64D6B"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4.3 User Documentation:</w:t>
      </w:r>
    </w:p>
    <w:p w14:paraId="24C4BD11"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lastRenderedPageBreak/>
        <w:t xml:space="preserve">User documentation will be developed to assist users in effectively using the </w:t>
      </w: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xml:space="preserve"> platform. This documentation will include online help, guides, and tutorials. The user documentation plan will be created to outline the process of developing and maintaining this documentation.</w:t>
      </w:r>
    </w:p>
    <w:p w14:paraId="2A95FBAF"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4.4 Project Support Functions:</w:t>
      </w:r>
    </w:p>
    <w:p w14:paraId="56E53F7D"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For the "</w:t>
      </w: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project, the following supporting functions will be planned and executed:</w:t>
      </w:r>
    </w:p>
    <w:p w14:paraId="33C19339" w14:textId="77777777" w:rsidR="00791231" w:rsidRPr="00791231" w:rsidRDefault="00791231" w:rsidP="00791231">
      <w:pPr>
        <w:numPr>
          <w:ilvl w:val="0"/>
          <w:numId w:val="37"/>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Configuration Management:</w:t>
      </w:r>
      <w:r w:rsidRPr="00791231">
        <w:rPr>
          <w:rFonts w:ascii="Times New Roman" w:eastAsia="Times New Roman" w:hAnsi="Times New Roman" w:cs="Times New Roman"/>
          <w:kern w:val="0"/>
          <w:sz w:val="24"/>
          <w:szCs w:val="24"/>
          <w:lang w:eastAsia="en-US"/>
        </w:rPr>
        <w:t xml:space="preserve"> A configuration management plan will be established to manage project artifacts, source code, and changes effectively.</w:t>
      </w:r>
    </w:p>
    <w:p w14:paraId="2439D25E" w14:textId="77777777" w:rsidR="00791231" w:rsidRPr="00791231" w:rsidRDefault="00791231" w:rsidP="00791231">
      <w:pPr>
        <w:numPr>
          <w:ilvl w:val="0"/>
          <w:numId w:val="37"/>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Software Quality Assurance:</w:t>
      </w:r>
      <w:r w:rsidRPr="00791231">
        <w:rPr>
          <w:rFonts w:ascii="Times New Roman" w:eastAsia="Times New Roman" w:hAnsi="Times New Roman" w:cs="Times New Roman"/>
          <w:kern w:val="0"/>
          <w:sz w:val="24"/>
          <w:szCs w:val="24"/>
          <w:lang w:eastAsia="en-US"/>
        </w:rPr>
        <w:t xml:space="preserve"> A quality assurance plan will be implemented to ensure that the software meets defined quality standards, including testing and verification.</w:t>
      </w:r>
    </w:p>
    <w:p w14:paraId="59481FC3" w14:textId="77777777" w:rsidR="00791231" w:rsidRPr="00791231" w:rsidRDefault="00791231" w:rsidP="00791231">
      <w:pPr>
        <w:numPr>
          <w:ilvl w:val="0"/>
          <w:numId w:val="37"/>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Verification and Validation:</w:t>
      </w:r>
      <w:r w:rsidRPr="00791231">
        <w:rPr>
          <w:rFonts w:ascii="Times New Roman" w:eastAsia="Times New Roman" w:hAnsi="Times New Roman" w:cs="Times New Roman"/>
          <w:kern w:val="0"/>
          <w:sz w:val="24"/>
          <w:szCs w:val="24"/>
          <w:lang w:eastAsia="en-US"/>
        </w:rPr>
        <w:t xml:space="preserve"> A plan for verification and validation activities will be developed to ensure that the software meets requirements and is free of defects.</w:t>
      </w:r>
    </w:p>
    <w:p w14:paraId="3EF75DD9"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Each of these supporting functions will have defined responsibilities, resource requirements, schedules, and budgets to ensure that they are carried out effectively in line with the project's objectives. The absence of any of these functions will be explicitly justified if applicable.</w:t>
      </w:r>
    </w:p>
    <w:p w14:paraId="22C50F9D"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bookmarkStart w:id="2" w:name="_Toc449201793"/>
      <w:bookmarkEnd w:id="1"/>
      <w:r w:rsidRPr="00791231">
        <w:rPr>
          <w:rFonts w:ascii="Times New Roman" w:eastAsia="Times New Roman" w:hAnsi="Times New Roman" w:cs="Times New Roman"/>
          <w:b/>
          <w:bCs/>
          <w:kern w:val="0"/>
          <w:sz w:val="24"/>
          <w:szCs w:val="24"/>
          <w:lang w:eastAsia="en-US"/>
        </w:rPr>
        <w:t>5. Work Packages, Schedule, and Budget</w:t>
      </w:r>
    </w:p>
    <w:p w14:paraId="7CF4D0CC"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5.1 Work Packages:</w:t>
      </w:r>
    </w:p>
    <w:p w14:paraId="56FB2F59"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The project activities and tasks for "</w:t>
      </w: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xml:space="preserve"> - The Online Compiler" are structured into the following work packages, each uniquely identified. The work packages are organized hierarchically based on their relationships:</w:t>
      </w:r>
    </w:p>
    <w:p w14:paraId="7D54524E" w14:textId="77777777" w:rsidR="00791231" w:rsidRPr="00791231" w:rsidRDefault="00791231" w:rsidP="00791231">
      <w:pPr>
        <w:numPr>
          <w:ilvl w:val="0"/>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Project Initiation (WP-1)</w:t>
      </w:r>
    </w:p>
    <w:p w14:paraId="26E66689"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Establish project objectives and team roles.</w:t>
      </w:r>
    </w:p>
    <w:p w14:paraId="6FF85455"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Define project scope and requirements.</w:t>
      </w:r>
    </w:p>
    <w:p w14:paraId="24C8346C"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Develop a project plan.</w:t>
      </w:r>
    </w:p>
    <w:p w14:paraId="2F8FCA28" w14:textId="77777777" w:rsidR="00791231" w:rsidRPr="00791231" w:rsidRDefault="00791231" w:rsidP="00791231">
      <w:pPr>
        <w:numPr>
          <w:ilvl w:val="0"/>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Requirements Gathering (WP-2)</w:t>
      </w:r>
    </w:p>
    <w:p w14:paraId="3A4B3FD7"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lastRenderedPageBreak/>
        <w:t>Gather user requirements and expectations.</w:t>
      </w:r>
    </w:p>
    <w:p w14:paraId="73DCF6BD"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Define software functionality and features.</w:t>
      </w:r>
    </w:p>
    <w:p w14:paraId="7EF2B67B"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Document software specifications.</w:t>
      </w:r>
    </w:p>
    <w:p w14:paraId="404F7642" w14:textId="77777777" w:rsidR="00791231" w:rsidRPr="00791231" w:rsidRDefault="00791231" w:rsidP="00791231">
      <w:pPr>
        <w:numPr>
          <w:ilvl w:val="0"/>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Design and Prototyping (WP-3)</w:t>
      </w:r>
    </w:p>
    <w:p w14:paraId="43789945"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Create the user interface design.</w:t>
      </w:r>
    </w:p>
    <w:p w14:paraId="049CB700"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Develop software architecture and database design.</w:t>
      </w:r>
    </w:p>
    <w:p w14:paraId="0B2520B1"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Build prototypes for user testing.</w:t>
      </w:r>
    </w:p>
    <w:p w14:paraId="2A63E7CA" w14:textId="77777777" w:rsidR="00791231" w:rsidRPr="00791231" w:rsidRDefault="00791231" w:rsidP="00791231">
      <w:pPr>
        <w:numPr>
          <w:ilvl w:val="0"/>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Development (WP-4)</w:t>
      </w:r>
    </w:p>
    <w:p w14:paraId="55C000C8"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Write code for the frontend and backend.</w:t>
      </w:r>
    </w:p>
    <w:p w14:paraId="41EACEAD"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Implement core features.</w:t>
      </w:r>
    </w:p>
    <w:p w14:paraId="68078A67"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Integrate third-party services like Judge0 API.</w:t>
      </w:r>
    </w:p>
    <w:p w14:paraId="04557D2B" w14:textId="77777777" w:rsidR="00791231" w:rsidRPr="00791231" w:rsidRDefault="00791231" w:rsidP="00791231">
      <w:pPr>
        <w:numPr>
          <w:ilvl w:val="0"/>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Testing and Quality Assurance (WP-5)</w:t>
      </w:r>
    </w:p>
    <w:p w14:paraId="5EAF95BD"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Conduct unit testing, integration testing, and system testing.</w:t>
      </w:r>
    </w:p>
    <w:p w14:paraId="11105991"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Implement user feedback for improvements.</w:t>
      </w:r>
    </w:p>
    <w:p w14:paraId="3B48C45A"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Ensure quality and reliability.</w:t>
      </w:r>
    </w:p>
    <w:p w14:paraId="71A17EC5" w14:textId="77777777" w:rsidR="00791231" w:rsidRPr="00791231" w:rsidRDefault="00791231" w:rsidP="00791231">
      <w:pPr>
        <w:numPr>
          <w:ilvl w:val="0"/>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Documentation and User Guides (WP-6)</w:t>
      </w:r>
    </w:p>
    <w:p w14:paraId="5B892FBF"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Create user documentation and help guides.</w:t>
      </w:r>
    </w:p>
    <w:p w14:paraId="38F986AF"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Develop online help resources.</w:t>
      </w:r>
    </w:p>
    <w:p w14:paraId="57B0A850"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Prepare instructional materials.</w:t>
      </w:r>
    </w:p>
    <w:p w14:paraId="2F35DC81" w14:textId="77777777" w:rsidR="00791231" w:rsidRPr="00791231" w:rsidRDefault="00791231" w:rsidP="00791231">
      <w:pPr>
        <w:numPr>
          <w:ilvl w:val="0"/>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Deployment and Release (WP-7)</w:t>
      </w:r>
    </w:p>
    <w:p w14:paraId="405919BB"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Deploy the platform on the web.</w:t>
      </w:r>
    </w:p>
    <w:p w14:paraId="353CDEBF"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Configure production servers.</w:t>
      </w:r>
    </w:p>
    <w:p w14:paraId="7B3A079F"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Release the platform to users.</w:t>
      </w:r>
    </w:p>
    <w:p w14:paraId="7C434E7A" w14:textId="77777777" w:rsidR="00791231" w:rsidRPr="00791231" w:rsidRDefault="00791231" w:rsidP="00791231">
      <w:pPr>
        <w:numPr>
          <w:ilvl w:val="0"/>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Monitoring and Support (WP-8)</w:t>
      </w:r>
    </w:p>
    <w:p w14:paraId="3D2697EE"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Monitor platform performance and user feedback.</w:t>
      </w:r>
    </w:p>
    <w:p w14:paraId="0C9F57D0"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Provide ongoing support and maintenance.</w:t>
      </w:r>
    </w:p>
    <w:p w14:paraId="57F86B93" w14:textId="77777777" w:rsidR="00791231" w:rsidRPr="00791231" w:rsidRDefault="00791231" w:rsidP="00791231">
      <w:pPr>
        <w:numPr>
          <w:ilvl w:val="1"/>
          <w:numId w:val="38"/>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Implement updates and enhancements based on user feedback.</w:t>
      </w:r>
    </w:p>
    <w:p w14:paraId="7043DC43"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5.2 Dependencies:</w:t>
      </w:r>
    </w:p>
    <w:p w14:paraId="7665EBD3"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The work packages in the "</w:t>
      </w: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project have the following dependencies:</w:t>
      </w:r>
    </w:p>
    <w:p w14:paraId="3F14F6A9" w14:textId="77777777" w:rsidR="00791231" w:rsidRPr="00791231" w:rsidRDefault="00791231" w:rsidP="00791231">
      <w:pPr>
        <w:numPr>
          <w:ilvl w:val="0"/>
          <w:numId w:val="3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WP-1 (Project Initiation)</w:t>
      </w:r>
      <w:r w:rsidRPr="00791231">
        <w:rPr>
          <w:rFonts w:ascii="Times New Roman" w:eastAsia="Times New Roman" w:hAnsi="Times New Roman" w:cs="Times New Roman"/>
          <w:kern w:val="0"/>
          <w:sz w:val="24"/>
          <w:szCs w:val="24"/>
          <w:lang w:eastAsia="en-US"/>
        </w:rPr>
        <w:t xml:space="preserve"> must be completed before starting WP-2 (Requirements Gathering).</w:t>
      </w:r>
    </w:p>
    <w:p w14:paraId="224798B9" w14:textId="77777777" w:rsidR="00791231" w:rsidRPr="00791231" w:rsidRDefault="00791231" w:rsidP="00791231">
      <w:pPr>
        <w:numPr>
          <w:ilvl w:val="0"/>
          <w:numId w:val="3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lastRenderedPageBreak/>
        <w:t>WP-2 (Requirements Gathering)</w:t>
      </w:r>
      <w:r w:rsidRPr="00791231">
        <w:rPr>
          <w:rFonts w:ascii="Times New Roman" w:eastAsia="Times New Roman" w:hAnsi="Times New Roman" w:cs="Times New Roman"/>
          <w:kern w:val="0"/>
          <w:sz w:val="24"/>
          <w:szCs w:val="24"/>
          <w:lang w:eastAsia="en-US"/>
        </w:rPr>
        <w:t xml:space="preserve"> must precede WP-3 (Design and Prototyping).</w:t>
      </w:r>
    </w:p>
    <w:p w14:paraId="2FBAB731" w14:textId="77777777" w:rsidR="00791231" w:rsidRPr="00791231" w:rsidRDefault="00791231" w:rsidP="00791231">
      <w:pPr>
        <w:numPr>
          <w:ilvl w:val="0"/>
          <w:numId w:val="3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WP-3 (Design and Prototyping)</w:t>
      </w:r>
      <w:r w:rsidRPr="00791231">
        <w:rPr>
          <w:rFonts w:ascii="Times New Roman" w:eastAsia="Times New Roman" w:hAnsi="Times New Roman" w:cs="Times New Roman"/>
          <w:kern w:val="0"/>
          <w:sz w:val="24"/>
          <w:szCs w:val="24"/>
          <w:lang w:eastAsia="en-US"/>
        </w:rPr>
        <w:t xml:space="preserve"> should be completed before starting WP-4 (Development).</w:t>
      </w:r>
    </w:p>
    <w:p w14:paraId="29129F4E" w14:textId="77777777" w:rsidR="00791231" w:rsidRPr="00791231" w:rsidRDefault="00791231" w:rsidP="00791231">
      <w:pPr>
        <w:numPr>
          <w:ilvl w:val="0"/>
          <w:numId w:val="3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WP-4 (Development)</w:t>
      </w:r>
      <w:r w:rsidRPr="00791231">
        <w:rPr>
          <w:rFonts w:ascii="Times New Roman" w:eastAsia="Times New Roman" w:hAnsi="Times New Roman" w:cs="Times New Roman"/>
          <w:kern w:val="0"/>
          <w:sz w:val="24"/>
          <w:szCs w:val="24"/>
          <w:lang w:eastAsia="en-US"/>
        </w:rPr>
        <w:t xml:space="preserve"> must be finished before WP-5 (Testing and Quality Assurance) begins.</w:t>
      </w:r>
    </w:p>
    <w:p w14:paraId="4A763845" w14:textId="77777777" w:rsidR="00791231" w:rsidRPr="00791231" w:rsidRDefault="00791231" w:rsidP="00791231">
      <w:pPr>
        <w:numPr>
          <w:ilvl w:val="0"/>
          <w:numId w:val="3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WP-5 (Testing and Quality Assurance)</w:t>
      </w:r>
      <w:r w:rsidRPr="00791231">
        <w:rPr>
          <w:rFonts w:ascii="Times New Roman" w:eastAsia="Times New Roman" w:hAnsi="Times New Roman" w:cs="Times New Roman"/>
          <w:kern w:val="0"/>
          <w:sz w:val="24"/>
          <w:szCs w:val="24"/>
          <w:lang w:eastAsia="en-US"/>
        </w:rPr>
        <w:t xml:space="preserve"> should be completed before initiating WP-6 (Documentation and User Guides).</w:t>
      </w:r>
    </w:p>
    <w:p w14:paraId="34598D1A" w14:textId="77777777" w:rsidR="00791231" w:rsidRPr="00791231" w:rsidRDefault="00791231" w:rsidP="00791231">
      <w:pPr>
        <w:numPr>
          <w:ilvl w:val="0"/>
          <w:numId w:val="3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WP-6 (Documentation and User Guides)</w:t>
      </w:r>
      <w:r w:rsidRPr="00791231">
        <w:rPr>
          <w:rFonts w:ascii="Times New Roman" w:eastAsia="Times New Roman" w:hAnsi="Times New Roman" w:cs="Times New Roman"/>
          <w:kern w:val="0"/>
          <w:sz w:val="24"/>
          <w:szCs w:val="24"/>
          <w:lang w:eastAsia="en-US"/>
        </w:rPr>
        <w:t xml:space="preserve"> should be completed before starting WP-7 (Deployment and Release).</w:t>
      </w:r>
    </w:p>
    <w:p w14:paraId="6A86F6B5" w14:textId="77777777" w:rsidR="00791231" w:rsidRPr="00791231" w:rsidRDefault="00791231" w:rsidP="00791231">
      <w:pPr>
        <w:numPr>
          <w:ilvl w:val="0"/>
          <w:numId w:val="39"/>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WP-7 (Deployment and Release)</w:t>
      </w:r>
      <w:r w:rsidRPr="00791231">
        <w:rPr>
          <w:rFonts w:ascii="Times New Roman" w:eastAsia="Times New Roman" w:hAnsi="Times New Roman" w:cs="Times New Roman"/>
          <w:kern w:val="0"/>
          <w:sz w:val="24"/>
          <w:szCs w:val="24"/>
          <w:lang w:eastAsia="en-US"/>
        </w:rPr>
        <w:t xml:space="preserve"> must precede WP-8 (Monitoring and Support).</w:t>
      </w:r>
    </w:p>
    <w:p w14:paraId="56B37CE8"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5.3 Resource Requirements:</w:t>
      </w:r>
    </w:p>
    <w:p w14:paraId="3ECBB37D"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The estimated resource requirements for the "</w:t>
      </w: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project include:</w:t>
      </w:r>
    </w:p>
    <w:p w14:paraId="27B188C5" w14:textId="77777777" w:rsidR="00791231" w:rsidRPr="00791231" w:rsidRDefault="00791231" w:rsidP="00791231">
      <w:pPr>
        <w:numPr>
          <w:ilvl w:val="0"/>
          <w:numId w:val="40"/>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Personnel: A cross-functional team of software developers, designers, quality assurance specialists, and project managers.</w:t>
      </w:r>
    </w:p>
    <w:p w14:paraId="60D8B68B" w14:textId="77777777" w:rsidR="00791231" w:rsidRPr="00791231" w:rsidRDefault="00791231" w:rsidP="00791231">
      <w:pPr>
        <w:numPr>
          <w:ilvl w:val="0"/>
          <w:numId w:val="40"/>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Computer hardware and software: Development and testing environments, servers, and software tools.</w:t>
      </w:r>
    </w:p>
    <w:p w14:paraId="74DFEF8C" w14:textId="77777777" w:rsidR="00791231" w:rsidRPr="00791231" w:rsidRDefault="00791231" w:rsidP="00791231">
      <w:pPr>
        <w:numPr>
          <w:ilvl w:val="0"/>
          <w:numId w:val="40"/>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Office and laboratory facilities: Workspace for the project team.</w:t>
      </w:r>
    </w:p>
    <w:p w14:paraId="4DF5D421" w14:textId="77777777" w:rsidR="00791231" w:rsidRPr="00791231" w:rsidRDefault="00791231" w:rsidP="00791231">
      <w:pPr>
        <w:numPr>
          <w:ilvl w:val="0"/>
          <w:numId w:val="40"/>
        </w:num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Maintenance requirements: Ongoing support and maintenance resources.</w:t>
      </w:r>
    </w:p>
    <w:p w14:paraId="6AD7E302"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5.4 Budget and Resource Allocation:</w:t>
      </w:r>
    </w:p>
    <w:p w14:paraId="772CA894"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Budget and resource allocation will be determined based on the specific resource requirements for each work package. A detailed budget and resource allocation plan will be established to ensure that each work package receives the necessary resources.</w:t>
      </w:r>
    </w:p>
    <w:p w14:paraId="074C2257" w14:textId="77777777" w:rsidR="00791231" w:rsidRPr="00791231" w:rsidRDefault="00791231" w:rsidP="00791231">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5.5 Schedule:</w:t>
      </w:r>
    </w:p>
    <w:p w14:paraId="0F136208" w14:textId="681C89C2" w:rsidR="00791231" w:rsidRPr="00791231" w:rsidRDefault="00791231" w:rsidP="008632A3">
      <w:pPr>
        <w:suppressAutoHyphens w:val="0"/>
        <w:spacing w:before="100" w:beforeAutospacing="1" w:after="100" w:afterAutospacing="1" w:line="360" w:lineRule="atLeast"/>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The project schedule for "</w:t>
      </w: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xml:space="preserve"> - The Online Compiler" will be created, taking into account the work package dependencies and milestones. The schedule will be expressed in absolute calendar time, and it will be included as an appendix or reference </w:t>
      </w:r>
      <w:r w:rsidRPr="00791231">
        <w:rPr>
          <w:rFonts w:ascii="Times New Roman" w:eastAsia="Times New Roman" w:hAnsi="Times New Roman" w:cs="Times New Roman"/>
          <w:kern w:val="0"/>
          <w:sz w:val="24"/>
          <w:szCs w:val="24"/>
          <w:lang w:eastAsia="en-US"/>
        </w:rPr>
        <w:lastRenderedPageBreak/>
        <w:t>document to this plan. The schedule will specify key milestones and deadlines for project completion.</w:t>
      </w:r>
    </w:p>
    <w:bookmarkEnd w:id="2"/>
    <w:p w14:paraId="2AFF6013"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6. Additional Components</w:t>
      </w:r>
    </w:p>
    <w:p w14:paraId="22157E10"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6.1 Index:</w:t>
      </w:r>
    </w:p>
    <w:p w14:paraId="2D91F864"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An index to key terms and acronyms used throughout the Software Project Management Plan (SPMP) is provided for reference and improved usability of the document.</w:t>
      </w:r>
    </w:p>
    <w:p w14:paraId="53F2E03B"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Index</w:t>
      </w:r>
    </w:p>
    <w:p w14:paraId="27911159" w14:textId="77777777" w:rsidR="00791231" w:rsidRPr="00791231" w:rsidRDefault="00791231" w:rsidP="00791231">
      <w:pPr>
        <w:numPr>
          <w:ilvl w:val="0"/>
          <w:numId w:val="41"/>
        </w:numPr>
        <w:jc w:val="both"/>
        <w:rPr>
          <w:rFonts w:ascii="Times New Roman" w:eastAsia="Times New Roman" w:hAnsi="Times New Roman" w:cs="Times New Roman"/>
          <w:kern w:val="0"/>
          <w:sz w:val="24"/>
          <w:szCs w:val="24"/>
          <w:lang w:eastAsia="en-US"/>
        </w:rPr>
      </w:pP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xml:space="preserve"> - The Online Compiler</w:t>
      </w:r>
    </w:p>
    <w:p w14:paraId="03535BFA" w14:textId="77777777" w:rsidR="00791231" w:rsidRPr="00791231" w:rsidRDefault="00791231" w:rsidP="00791231">
      <w:pPr>
        <w:numPr>
          <w:ilvl w:val="0"/>
          <w:numId w:val="41"/>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SRS - Software Requirements Specification</w:t>
      </w:r>
    </w:p>
    <w:p w14:paraId="2FFC34BA" w14:textId="77777777" w:rsidR="00791231" w:rsidRPr="00791231" w:rsidRDefault="00791231" w:rsidP="00791231">
      <w:pPr>
        <w:numPr>
          <w:ilvl w:val="0"/>
          <w:numId w:val="41"/>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SDD - Software Design Description</w:t>
      </w:r>
    </w:p>
    <w:p w14:paraId="797F922B" w14:textId="77777777" w:rsidR="00791231" w:rsidRPr="00791231" w:rsidRDefault="00791231" w:rsidP="00791231">
      <w:pPr>
        <w:numPr>
          <w:ilvl w:val="0"/>
          <w:numId w:val="41"/>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QA - Quality Assurance</w:t>
      </w:r>
    </w:p>
    <w:p w14:paraId="2E178138" w14:textId="77777777" w:rsidR="00791231" w:rsidRPr="00791231" w:rsidRDefault="00791231" w:rsidP="00791231">
      <w:pPr>
        <w:numPr>
          <w:ilvl w:val="0"/>
          <w:numId w:val="41"/>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PWA - Progressive Web Application</w:t>
      </w:r>
    </w:p>
    <w:p w14:paraId="56C51616" w14:textId="77777777" w:rsidR="00791231" w:rsidRPr="00791231" w:rsidRDefault="00791231" w:rsidP="00791231">
      <w:pPr>
        <w:numPr>
          <w:ilvl w:val="0"/>
          <w:numId w:val="41"/>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API - Application Programming Interface</w:t>
      </w:r>
    </w:p>
    <w:p w14:paraId="61ED348A" w14:textId="77777777" w:rsidR="00791231" w:rsidRPr="00791231" w:rsidRDefault="00791231" w:rsidP="00791231">
      <w:pPr>
        <w:numPr>
          <w:ilvl w:val="0"/>
          <w:numId w:val="41"/>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UI/UX - User Interface/User Experience</w:t>
      </w:r>
    </w:p>
    <w:p w14:paraId="64057736"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6.2 Appendices:</w:t>
      </w:r>
    </w:p>
    <w:p w14:paraId="40BB2DBB"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Appendices may be included as supporting details and can be referenced as needed to provide additional information. Suggested appendices for the "</w:t>
      </w:r>
      <w:proofErr w:type="spellStart"/>
      <w:r w:rsidRPr="00791231">
        <w:rPr>
          <w:rFonts w:ascii="Times New Roman" w:eastAsia="Times New Roman" w:hAnsi="Times New Roman" w:cs="Times New Roman"/>
          <w:kern w:val="0"/>
          <w:sz w:val="24"/>
          <w:szCs w:val="24"/>
          <w:lang w:eastAsia="en-US"/>
        </w:rPr>
        <w:t>CodeCat</w:t>
      </w:r>
      <w:proofErr w:type="spellEnd"/>
      <w:r w:rsidRPr="00791231">
        <w:rPr>
          <w:rFonts w:ascii="Times New Roman" w:eastAsia="Times New Roman" w:hAnsi="Times New Roman" w:cs="Times New Roman"/>
          <w:kern w:val="0"/>
          <w:sz w:val="24"/>
          <w:szCs w:val="24"/>
          <w:lang w:eastAsia="en-US"/>
        </w:rPr>
        <w:t xml:space="preserve"> - The Online Compiler" project include:</w:t>
      </w:r>
    </w:p>
    <w:p w14:paraId="67D633FA"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Appendix A: Current Top 10 Risk Chart</w:t>
      </w:r>
    </w:p>
    <w:p w14:paraId="1F94DDE1" w14:textId="77777777" w:rsidR="00791231" w:rsidRPr="00791231" w:rsidRDefault="00791231" w:rsidP="00791231">
      <w:pPr>
        <w:numPr>
          <w:ilvl w:val="0"/>
          <w:numId w:val="42"/>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This appendix will outline the current top 10 risks identified for the project, their likelihood, impact, and mitigation strategies.</w:t>
      </w:r>
    </w:p>
    <w:p w14:paraId="2D10D555"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Appendix B: Current Project Work Breakdown Structure</w:t>
      </w:r>
    </w:p>
    <w:p w14:paraId="79D4FA7D" w14:textId="77777777" w:rsidR="00791231" w:rsidRPr="00791231" w:rsidRDefault="00791231" w:rsidP="00791231">
      <w:pPr>
        <w:numPr>
          <w:ilvl w:val="0"/>
          <w:numId w:val="43"/>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The Work Breakdown Structure (WBS) will provide a detailed breakdown of project activities, tasks, and their dependencies.</w:t>
      </w:r>
    </w:p>
    <w:p w14:paraId="7A9A7ABA"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b/>
          <w:bCs/>
          <w:kern w:val="0"/>
          <w:sz w:val="24"/>
          <w:szCs w:val="24"/>
          <w:lang w:eastAsia="en-US"/>
        </w:rPr>
        <w:t>Appendix C: Current Detailed Project Schedule</w:t>
      </w:r>
    </w:p>
    <w:p w14:paraId="13633260" w14:textId="77777777" w:rsidR="00791231" w:rsidRPr="00791231" w:rsidRDefault="00791231" w:rsidP="00791231">
      <w:pPr>
        <w:numPr>
          <w:ilvl w:val="0"/>
          <w:numId w:val="44"/>
        </w:num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t>This appendix will present a detailed project schedule, including milestones, deadlines, and resource allocation for each work package.</w:t>
      </w:r>
    </w:p>
    <w:p w14:paraId="5F9049A4" w14:textId="77777777" w:rsidR="00791231" w:rsidRPr="00791231" w:rsidRDefault="00791231" w:rsidP="00791231">
      <w:pPr>
        <w:jc w:val="both"/>
        <w:rPr>
          <w:rFonts w:ascii="Times New Roman" w:eastAsia="Times New Roman" w:hAnsi="Times New Roman" w:cs="Times New Roman"/>
          <w:kern w:val="0"/>
          <w:sz w:val="24"/>
          <w:szCs w:val="24"/>
          <w:lang w:eastAsia="en-US"/>
        </w:rPr>
      </w:pPr>
      <w:r w:rsidRPr="00791231">
        <w:rPr>
          <w:rFonts w:ascii="Times New Roman" w:eastAsia="Times New Roman" w:hAnsi="Times New Roman" w:cs="Times New Roman"/>
          <w:kern w:val="0"/>
          <w:sz w:val="24"/>
          <w:szCs w:val="24"/>
          <w:lang w:eastAsia="en-US"/>
        </w:rPr>
        <w:lastRenderedPageBreak/>
        <w:t>These appendices will provide supplementary information and details that support the main body of the SPMP without overwhelming it with excessive content.</w:t>
      </w:r>
    </w:p>
    <w:p w14:paraId="6A054176" w14:textId="77777777" w:rsidR="0025507A" w:rsidRPr="00E6157F" w:rsidRDefault="0025507A">
      <w:pPr>
        <w:jc w:val="both"/>
        <w:rPr>
          <w:rFonts w:ascii="Times New Roman" w:hAnsi="Times New Roman" w:cs="Times New Roman"/>
          <w:sz w:val="24"/>
          <w:szCs w:val="24"/>
        </w:rPr>
      </w:pPr>
    </w:p>
    <w:p w14:paraId="66AD2FD2" w14:textId="2D8B1AC6" w:rsidR="00AA7062" w:rsidRPr="00791231" w:rsidRDefault="00D353ED" w:rsidP="007912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ascii="Times New Roman" w:eastAsia="Times New Roman" w:hAnsi="Times New Roman" w:cs="Times New Roman"/>
          <w:color w:val="000000"/>
          <w:kern w:val="0"/>
          <w:sz w:val="24"/>
          <w:szCs w:val="24"/>
          <w:lang w:val="en-GB" w:eastAsia="en-GB"/>
        </w:rPr>
      </w:pPr>
      <w:r>
        <w:rPr>
          <w:rFonts w:ascii="Times New Roman" w:hAnsi="Times New Roman" w:cs="Times New Roman"/>
          <w:b/>
          <w:bCs/>
          <w:sz w:val="24"/>
          <w:szCs w:val="24"/>
        </w:rPr>
        <w:t>Conc</w:t>
      </w:r>
      <w:r w:rsidRPr="00E6157F">
        <w:rPr>
          <w:rFonts w:ascii="Times New Roman" w:hAnsi="Times New Roman" w:cs="Times New Roman"/>
          <w:b/>
          <w:bCs/>
          <w:sz w:val="24"/>
          <w:szCs w:val="24"/>
        </w:rPr>
        <w:t>lusion</w:t>
      </w:r>
      <w:r>
        <w:rPr>
          <w:rFonts w:ascii="Times New Roman" w:hAnsi="Times New Roman" w:cs="Times New Roman"/>
          <w:b/>
          <w:bCs/>
          <w:sz w:val="24"/>
          <w:szCs w:val="24"/>
        </w:rPr>
        <w:t>:</w:t>
      </w:r>
      <w:r w:rsidR="00791231">
        <w:rPr>
          <w:rFonts w:ascii="Times New Roman" w:hAnsi="Times New Roman" w:cs="Times New Roman"/>
          <w:b/>
          <w:bCs/>
          <w:sz w:val="24"/>
          <w:szCs w:val="24"/>
        </w:rPr>
        <w:t xml:space="preserve"> </w:t>
      </w:r>
      <w:r w:rsidR="00791231">
        <w:rPr>
          <w:rFonts w:ascii="Times New Roman" w:eastAsia="Times New Roman" w:hAnsi="Times New Roman" w:cs="Times New Roman"/>
          <w:color w:val="000000"/>
          <w:kern w:val="0"/>
          <w:sz w:val="24"/>
          <w:szCs w:val="24"/>
          <w:lang w:val="en-GB" w:eastAsia="en-GB"/>
        </w:rPr>
        <w:t xml:space="preserve">Through this experiment we understand the how to organize a project and ensure it meets deadlines. We create a project management plan for our mini project – </w:t>
      </w:r>
      <w:proofErr w:type="spellStart"/>
      <w:r w:rsidR="00791231">
        <w:rPr>
          <w:rFonts w:ascii="Times New Roman" w:eastAsia="Times New Roman" w:hAnsi="Times New Roman" w:cs="Times New Roman"/>
          <w:color w:val="000000"/>
          <w:kern w:val="0"/>
          <w:sz w:val="24"/>
          <w:szCs w:val="24"/>
          <w:lang w:val="en-GB" w:eastAsia="en-GB"/>
        </w:rPr>
        <w:t>CodeCat</w:t>
      </w:r>
      <w:proofErr w:type="spellEnd"/>
      <w:r w:rsidR="00791231">
        <w:rPr>
          <w:rFonts w:ascii="Times New Roman" w:eastAsia="Times New Roman" w:hAnsi="Times New Roman" w:cs="Times New Roman"/>
          <w:color w:val="000000"/>
          <w:kern w:val="0"/>
          <w:sz w:val="24"/>
          <w:szCs w:val="24"/>
          <w:lang w:val="en-GB" w:eastAsia="en-GB"/>
        </w:rPr>
        <w:t xml:space="preserve"> – Online Compiler.</w:t>
      </w:r>
    </w:p>
    <w:p w14:paraId="6A71AB82" w14:textId="77777777" w:rsidR="00E42726" w:rsidRDefault="00E42726" w:rsidP="00AA7062">
      <w:pPr>
        <w:jc w:val="both"/>
        <w:rPr>
          <w:rFonts w:ascii="Times New Roman" w:hAnsi="Times New Roman" w:cs="Times New Roman"/>
          <w:b/>
          <w:bCs/>
          <w:sz w:val="24"/>
          <w:szCs w:val="24"/>
        </w:rPr>
      </w:pPr>
    </w:p>
    <w:p w14:paraId="25CD7D49" w14:textId="4C8EF153" w:rsidR="00E848E1" w:rsidRDefault="00E848E1" w:rsidP="00E848E1">
      <w:pPr>
        <w:jc w:val="both"/>
        <w:rPr>
          <w:rFonts w:ascii="Times New Roman" w:hAnsi="Times New Roman" w:cs="Times New Roman"/>
          <w:b/>
          <w:bCs/>
          <w:sz w:val="24"/>
          <w:szCs w:val="24"/>
        </w:rPr>
      </w:pPr>
      <w:r w:rsidRPr="00E848E1">
        <w:rPr>
          <w:rFonts w:ascii="Times New Roman" w:hAnsi="Times New Roman" w:cs="Times New Roman"/>
          <w:b/>
          <w:bCs/>
          <w:sz w:val="24"/>
          <w:szCs w:val="24"/>
        </w:rPr>
        <w:t>Post Lab Descriptive Questions</w:t>
      </w:r>
    </w:p>
    <w:p w14:paraId="574C11F0" w14:textId="77777777" w:rsidR="00E42726" w:rsidRPr="00B70E11" w:rsidRDefault="00E42726" w:rsidP="00E848E1">
      <w:pPr>
        <w:numPr>
          <w:ilvl w:val="0"/>
          <w:numId w:val="25"/>
        </w:numPr>
        <w:jc w:val="both"/>
        <w:rPr>
          <w:rFonts w:ascii="Times New Roman" w:hAnsi="Times New Roman" w:cs="Times New Roman"/>
          <w:b/>
          <w:sz w:val="24"/>
          <w:szCs w:val="24"/>
        </w:rPr>
      </w:pPr>
      <w:r w:rsidRPr="00B70E11">
        <w:rPr>
          <w:rFonts w:ascii="Times New Roman" w:hAnsi="Times New Roman" w:cs="Times New Roman"/>
          <w:b/>
          <w:sz w:val="24"/>
          <w:szCs w:val="24"/>
        </w:rPr>
        <w:t>State various Scheduling principles and explain them in detail.</w:t>
      </w:r>
    </w:p>
    <w:p w14:paraId="29E70675" w14:textId="77777777" w:rsidR="00B70E11" w:rsidRDefault="00B70E11" w:rsidP="00B70E11">
      <w:pPr>
        <w:jc w:val="both"/>
        <w:rPr>
          <w:rFonts w:ascii="Times New Roman" w:hAnsi="Times New Roman" w:cs="Times New Roman"/>
          <w:sz w:val="24"/>
          <w:szCs w:val="24"/>
        </w:rPr>
      </w:pPr>
      <w:r w:rsidRPr="00B70E11">
        <w:rPr>
          <w:rFonts w:ascii="Times New Roman" w:hAnsi="Times New Roman" w:cs="Times New Roman"/>
          <w:sz w:val="24"/>
          <w:szCs w:val="24"/>
        </w:rPr>
        <w:t>Scheduling principles are essential in project management as they help in the effective allocation of resources, time management, and the successful completion of tasks. Here are various scheduling principles and their explanations in detail:</w:t>
      </w:r>
    </w:p>
    <w:p w14:paraId="5419DDDD" w14:textId="77777777" w:rsidR="00B70E11" w:rsidRDefault="00B70E11" w:rsidP="00B70E11">
      <w:pPr>
        <w:jc w:val="both"/>
        <w:rPr>
          <w:rFonts w:ascii="Times New Roman" w:hAnsi="Times New Roman" w:cs="Times New Roman"/>
          <w:sz w:val="24"/>
          <w:szCs w:val="24"/>
        </w:rPr>
      </w:pPr>
    </w:p>
    <w:p w14:paraId="53314198" w14:textId="77777777" w:rsidR="00B70E11" w:rsidRPr="00B70E11" w:rsidRDefault="00B70E11" w:rsidP="00B70E11">
      <w:pPr>
        <w:jc w:val="both"/>
        <w:rPr>
          <w:rFonts w:ascii="Times New Roman" w:hAnsi="Times New Roman" w:cs="Times New Roman"/>
          <w:sz w:val="24"/>
          <w:szCs w:val="24"/>
        </w:rPr>
      </w:pPr>
    </w:p>
    <w:p w14:paraId="1EEF89C0"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Define Clear Objectives:</w:t>
      </w:r>
    </w:p>
    <w:p w14:paraId="66845D05"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The first step in scheduling is to define clear and specific project objectives. These objectives help in determining the scope of work, expected outcomes, and deliverables. Without well-defined objectives, scheduling becomes challenging as there is no clear direction for the project.</w:t>
      </w:r>
    </w:p>
    <w:p w14:paraId="7EF17396"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Task Breakdown:</w:t>
      </w:r>
    </w:p>
    <w:p w14:paraId="0FEC3B7B"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Break down the project into smaller, manageable tasks or work packages. This division helps in organizing the project and understanding the interdependencies between tasks. A Work Breakdown Structure (WBS) is often used to categorize and structure the tasks.</w:t>
      </w:r>
    </w:p>
    <w:p w14:paraId="74B28611"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Sequencing:</w:t>
      </w:r>
    </w:p>
    <w:p w14:paraId="7FCE36B4"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Once tasks are identified, they need to be sequenced in the order they should be executed. Sequencing ensures that tasks are performed in a logical and efficient sequence, taking into account dependencies between them.</w:t>
      </w:r>
    </w:p>
    <w:p w14:paraId="25159340"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Task Duration Estimation:</w:t>
      </w:r>
    </w:p>
    <w:p w14:paraId="47BEBB77"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lastRenderedPageBreak/>
        <w:t>Explanation:</w:t>
      </w:r>
      <w:r w:rsidRPr="00B70E11">
        <w:rPr>
          <w:rFonts w:ascii="Times New Roman" w:hAnsi="Times New Roman" w:cs="Times New Roman"/>
          <w:sz w:val="24"/>
          <w:szCs w:val="24"/>
        </w:rPr>
        <w:t xml:space="preserve"> Accurately estimate the time required to complete each task. This estimation helps in creating a realistic schedule. Various techniques, such as expert judgment, historical data, and analogous estimation, can be used for task duration estimation.</w:t>
      </w:r>
    </w:p>
    <w:p w14:paraId="7B2AAD6D"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Resource Allocation:</w:t>
      </w:r>
    </w:p>
    <w:p w14:paraId="2F4C2FB3"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Allocate the necessary resources, including personnel, equipment, and materials, to each task. Resource allocation ensures that tasks have the required resources available when needed, preventing bottlenecks and resource constraints.</w:t>
      </w:r>
    </w:p>
    <w:p w14:paraId="18CEBEAC"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Critical Path Analysis:</w:t>
      </w:r>
    </w:p>
    <w:p w14:paraId="4E757B64"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Identify the critical path, which is the sequence of tasks that determines the project's overall duration. Tasks on the critical path have no slack, meaning any delay in these tasks will delay the project's completion. This analysis is crucial for time-sensitive projects.</w:t>
      </w:r>
    </w:p>
    <w:p w14:paraId="0C0B79EE"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Buffer Management:</w:t>
      </w:r>
    </w:p>
    <w:p w14:paraId="2F5167B1"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Incorporate buffers or contingency time in the schedule to account for uncertainties and unexpected delays. These buffers, often called slack or float, provide flexibility and help mitigate risks that could impact the project timeline.</w:t>
      </w:r>
    </w:p>
    <w:p w14:paraId="6103CF09"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Task Dependencies:</w:t>
      </w:r>
    </w:p>
    <w:p w14:paraId="6A2A6F06"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Understand and define the dependencies between tasks, which can be categorized as finish-to-start, start-to-start, finish-to-finish, or start-to-finish. Recognizing dependencies is crucial for determining the order in which tasks must be executed.</w:t>
      </w:r>
    </w:p>
    <w:p w14:paraId="78F22273"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 xml:space="preserve">Resource </w:t>
      </w:r>
      <w:proofErr w:type="spellStart"/>
      <w:r w:rsidRPr="00B70E11">
        <w:rPr>
          <w:rFonts w:ascii="Times New Roman" w:hAnsi="Times New Roman" w:cs="Times New Roman"/>
          <w:b/>
          <w:bCs/>
          <w:sz w:val="24"/>
          <w:szCs w:val="24"/>
        </w:rPr>
        <w:t>Leveling</w:t>
      </w:r>
      <w:proofErr w:type="spellEnd"/>
      <w:r w:rsidRPr="00B70E11">
        <w:rPr>
          <w:rFonts w:ascii="Times New Roman" w:hAnsi="Times New Roman" w:cs="Times New Roman"/>
          <w:b/>
          <w:bCs/>
          <w:sz w:val="24"/>
          <w:szCs w:val="24"/>
        </w:rPr>
        <w:t>:</w:t>
      </w:r>
    </w:p>
    <w:p w14:paraId="7C209DD8"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Ensure that resources are efficiently utilized by resolving resource conflicts and over-allocations. Resource </w:t>
      </w:r>
      <w:proofErr w:type="spellStart"/>
      <w:r w:rsidRPr="00B70E11">
        <w:rPr>
          <w:rFonts w:ascii="Times New Roman" w:hAnsi="Times New Roman" w:cs="Times New Roman"/>
          <w:sz w:val="24"/>
          <w:szCs w:val="24"/>
        </w:rPr>
        <w:t>leveling</w:t>
      </w:r>
      <w:proofErr w:type="spellEnd"/>
      <w:r w:rsidRPr="00B70E11">
        <w:rPr>
          <w:rFonts w:ascii="Times New Roman" w:hAnsi="Times New Roman" w:cs="Times New Roman"/>
          <w:sz w:val="24"/>
          <w:szCs w:val="24"/>
        </w:rPr>
        <w:t xml:space="preserve"> helps in optimizing resource usage and preventing resource burnout.</w:t>
      </w:r>
    </w:p>
    <w:p w14:paraId="0A546248"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Monitoring and Control:</w:t>
      </w:r>
    </w:p>
    <w:p w14:paraId="624B0C8A"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Continuously monitor the project's progress against the schedule. Any deviations from the plan should be identified and addressed </w:t>
      </w:r>
      <w:r w:rsidRPr="00B70E11">
        <w:rPr>
          <w:rFonts w:ascii="Times New Roman" w:hAnsi="Times New Roman" w:cs="Times New Roman"/>
          <w:sz w:val="24"/>
          <w:szCs w:val="24"/>
        </w:rPr>
        <w:lastRenderedPageBreak/>
        <w:t>promptly. Adjustments may need to be made to accommodate changes or unforeseen issues.</w:t>
      </w:r>
    </w:p>
    <w:p w14:paraId="742D06A9"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Regular Updates:</w:t>
      </w:r>
    </w:p>
    <w:p w14:paraId="7E657D3F" w14:textId="77777777" w:rsidR="00B70E11" w:rsidRPr="00B70E11" w:rsidRDefault="00B70E11" w:rsidP="00B70E11">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Schedules should be living documents that are regularly updated to reflect the project's current status. As the project progresses, tasks may be completed earlier or later than planned, and updates ensure that the schedule remains accurate.</w:t>
      </w:r>
    </w:p>
    <w:p w14:paraId="1682E3D5" w14:textId="77777777" w:rsidR="00B70E11" w:rsidRPr="00B70E11" w:rsidRDefault="00B70E11" w:rsidP="00B70E11">
      <w:pPr>
        <w:numPr>
          <w:ilvl w:val="0"/>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Communication and Stakeholder Involvement:</w:t>
      </w:r>
    </w:p>
    <w:p w14:paraId="1C591BC7" w14:textId="70ABB562" w:rsidR="00E42726" w:rsidRPr="00B70E11" w:rsidRDefault="00B70E11" w:rsidP="00AA7062">
      <w:pPr>
        <w:numPr>
          <w:ilvl w:val="1"/>
          <w:numId w:val="45"/>
        </w:numPr>
        <w:jc w:val="both"/>
        <w:rPr>
          <w:rFonts w:ascii="Times New Roman" w:hAnsi="Times New Roman" w:cs="Times New Roman"/>
          <w:sz w:val="24"/>
          <w:szCs w:val="24"/>
        </w:rPr>
      </w:pPr>
      <w:r w:rsidRPr="00B70E11">
        <w:rPr>
          <w:rFonts w:ascii="Times New Roman" w:hAnsi="Times New Roman" w:cs="Times New Roman"/>
          <w:b/>
          <w:bCs/>
          <w:sz w:val="24"/>
          <w:szCs w:val="24"/>
        </w:rPr>
        <w:t>Explanation:</w:t>
      </w:r>
      <w:r w:rsidRPr="00B70E11">
        <w:rPr>
          <w:rFonts w:ascii="Times New Roman" w:hAnsi="Times New Roman" w:cs="Times New Roman"/>
          <w:sz w:val="24"/>
          <w:szCs w:val="24"/>
        </w:rPr>
        <w:t xml:space="preserve"> Effective communication with project stakeholders is essential. Keep stakeholders informed about the project's schedule, progress, and any changes. Involving stakeholders in scheduling decisions can lead to better collaboration and buy-in.</w:t>
      </w:r>
    </w:p>
    <w:sectPr w:rsidR="00E42726" w:rsidRPr="00B70E11">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5A88" w14:textId="77777777" w:rsidR="00D064E3" w:rsidRDefault="00D064E3">
      <w:pPr>
        <w:spacing w:after="0" w:line="240" w:lineRule="auto"/>
      </w:pPr>
      <w:r>
        <w:separator/>
      </w:r>
    </w:p>
  </w:endnote>
  <w:endnote w:type="continuationSeparator" w:id="0">
    <w:p w14:paraId="5B9B6E5E" w14:textId="77777777" w:rsidR="00D064E3" w:rsidRDefault="00D06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4128" w14:textId="77777777" w:rsidR="000F25DE" w:rsidRDefault="000F2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003D" w14:textId="77777777" w:rsidR="006D6A90" w:rsidRPr="006D6A90" w:rsidRDefault="006D6A90" w:rsidP="006D6A90">
    <w:pPr>
      <w:pStyle w:val="Footer"/>
      <w:spacing w:after="0"/>
      <w:jc w:val="center"/>
      <w:rPr>
        <w:b/>
      </w:rPr>
    </w:pPr>
    <w:r w:rsidRPr="006D6A90">
      <w:rPr>
        <w:b/>
      </w:rPr>
      <w:t>Department of Computer Engineering</w:t>
    </w:r>
  </w:p>
  <w:p w14:paraId="6C44FDC6" w14:textId="77777777" w:rsidR="006D7A76" w:rsidRPr="006D6A90" w:rsidRDefault="000F25DE" w:rsidP="006D6A90">
    <w:pPr>
      <w:pStyle w:val="Footer"/>
      <w:spacing w:after="0"/>
      <w:jc w:val="right"/>
    </w:pPr>
    <w:r>
      <w:t xml:space="preserve">SE </w:t>
    </w:r>
    <w:proofErr w:type="spellStart"/>
    <w:r>
      <w:t>SemV</w:t>
    </w:r>
    <w:proofErr w:type="spellEnd"/>
    <w:r>
      <w:t xml:space="preserve"> </w:t>
    </w:r>
    <w:r w:rsidR="0039766A">
      <w:t xml:space="preserve">July </w:t>
    </w:r>
    <w:r>
      <w:t>-</w:t>
    </w:r>
    <w:r w:rsidR="0039766A">
      <w:t>Nov</w:t>
    </w:r>
    <w:r>
      <w:t xml:space="preserve"> 202</w:t>
    </w:r>
    <w:r w:rsidR="0039766A">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907B" w14:textId="77777777" w:rsidR="000F25DE" w:rsidRDefault="000F2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1E73" w14:textId="77777777" w:rsidR="00D064E3" w:rsidRDefault="00D064E3">
      <w:pPr>
        <w:spacing w:after="0" w:line="240" w:lineRule="auto"/>
      </w:pPr>
      <w:r>
        <w:separator/>
      </w:r>
    </w:p>
  </w:footnote>
  <w:footnote w:type="continuationSeparator" w:id="0">
    <w:p w14:paraId="6543952E" w14:textId="77777777" w:rsidR="00D064E3" w:rsidRDefault="00D06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A73D" w14:textId="77777777" w:rsidR="000F25DE" w:rsidRDefault="000F2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C7DB" w14:textId="77777777" w:rsidR="006D7A76" w:rsidRDefault="002A662D">
    <w:pPr>
      <w:pStyle w:val="Header"/>
    </w:pPr>
    <w:r>
      <w:rPr>
        <w:noProof/>
      </w:rPr>
      <w:drawing>
        <wp:anchor distT="0" distB="0" distL="0" distR="0" simplePos="0" relativeHeight="251657728" behindDoc="0" locked="0" layoutInCell="1" allowOverlap="1" wp14:anchorId="4C1AA23F" wp14:editId="34CF337D">
          <wp:simplePos x="0" y="0"/>
          <wp:positionH relativeFrom="column">
            <wp:posOffset>2516505</wp:posOffset>
          </wp:positionH>
          <wp:positionV relativeFrom="paragraph">
            <wp:posOffset>-90805</wp:posOffset>
          </wp:positionV>
          <wp:extent cx="496570" cy="421005"/>
          <wp:effectExtent l="0" t="0" r="0" b="0"/>
          <wp:wrapSquare wrapText="larges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210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47E8FA4B" w14:textId="77777777" w:rsidR="00074DA0" w:rsidRPr="00074DA0" w:rsidRDefault="00074DA0" w:rsidP="00074DA0">
    <w:pPr>
      <w:pStyle w:val="Header"/>
      <w:spacing w:after="0"/>
      <w:jc w:val="center"/>
      <w:rPr>
        <w:rFonts w:ascii="Times New Roman" w:hAnsi="Times New Roman" w:cs="Times New Roman"/>
        <w:b/>
        <w:iCs/>
        <w:sz w:val="24"/>
        <w:szCs w:val="24"/>
      </w:rPr>
    </w:pPr>
    <w:r w:rsidRPr="00074DA0">
      <w:rPr>
        <w:rFonts w:ascii="Times New Roman" w:hAnsi="Times New Roman" w:cs="Times New Roman"/>
        <w:b/>
        <w:iCs/>
        <w:sz w:val="24"/>
        <w:szCs w:val="24"/>
      </w:rPr>
      <w:t>K. J. Somaiya College of Engineering, Mumbai-77</w:t>
    </w:r>
  </w:p>
  <w:p w14:paraId="4FD6F200" w14:textId="77777777" w:rsidR="006D7A76" w:rsidRPr="00074DA0" w:rsidRDefault="00074DA0" w:rsidP="00074DA0">
    <w:pPr>
      <w:pStyle w:val="Header"/>
      <w:spacing w:after="0"/>
      <w:jc w:val="center"/>
      <w:rPr>
        <w:rFonts w:ascii="Times New Roman" w:hAnsi="Times New Roman" w:cs="Times New Roman"/>
        <w:iCs/>
        <w:sz w:val="24"/>
        <w:szCs w:val="24"/>
      </w:rPr>
    </w:pPr>
    <w:r w:rsidRPr="00074DA0">
      <w:rPr>
        <w:rFonts w:ascii="Times New Roman" w:hAnsi="Times New Roman" w:cs="Times New Roman"/>
        <w:iCs/>
        <w:sz w:val="24"/>
        <w:szCs w:val="24"/>
      </w:rPr>
      <w:t>(Autonomous College Affiliated to University of Mumbai)</w:t>
    </w:r>
  </w:p>
  <w:p w14:paraId="040ED347" w14:textId="77777777" w:rsidR="006D7A76" w:rsidRDefault="006D7A76">
    <w:pPr>
      <w:pStyle w:val="Header"/>
      <w:jc w:val="center"/>
      <w:rPr>
        <w:rFonts w:ascii="Times New Roman" w:hAnsi="Times New Roman" w:cs="Times New Roman"/>
        <w:b/>
        <w:i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BD46" w14:textId="77777777" w:rsidR="000F25DE" w:rsidRDefault="000F2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5"/>
    <w:multiLevelType w:val="singleLevel"/>
    <w:tmpl w:val="00000005"/>
    <w:name w:val="WW8Num36"/>
    <w:lvl w:ilvl="0">
      <w:start w:val="1"/>
      <w:numFmt w:val="decimal"/>
      <w:lvlText w:val="%1."/>
      <w:lvlJc w:val="left"/>
      <w:pPr>
        <w:tabs>
          <w:tab w:val="num" w:pos="720"/>
        </w:tabs>
        <w:ind w:left="720" w:hanging="360"/>
      </w:pPr>
    </w:lvl>
  </w:abstractNum>
  <w:abstractNum w:abstractNumId="3" w15:restartNumberingAfterBreak="0">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EA6"/>
    <w:multiLevelType w:val="hybridMultilevel"/>
    <w:tmpl w:val="000012DB"/>
    <w:lvl w:ilvl="0" w:tplc="0000153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2239C2"/>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AF2409"/>
    <w:multiLevelType w:val="multilevel"/>
    <w:tmpl w:val="26BC7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A3E1D"/>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922CFD"/>
    <w:multiLevelType w:val="multilevel"/>
    <w:tmpl w:val="5BC4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041AFC"/>
    <w:multiLevelType w:val="hybridMultilevel"/>
    <w:tmpl w:val="92BE23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7168B5"/>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22D55"/>
    <w:multiLevelType w:val="multilevel"/>
    <w:tmpl w:val="A53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A8207C"/>
    <w:multiLevelType w:val="multilevel"/>
    <w:tmpl w:val="002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E73200"/>
    <w:multiLevelType w:val="hybridMultilevel"/>
    <w:tmpl w:val="0C543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8F4880"/>
    <w:multiLevelType w:val="multilevel"/>
    <w:tmpl w:val="00D062C6"/>
    <w:lvl w:ilvl="0">
      <w:start w:val="3"/>
      <w:numFmt w:val="decimal"/>
      <w:lvlText w:val="%1"/>
      <w:lvlJc w:val="left"/>
      <w:pPr>
        <w:ind w:left="810" w:hanging="360"/>
      </w:pPr>
      <w:rPr>
        <w:rFonts w:hint="default"/>
      </w:rPr>
    </w:lvl>
    <w:lvl w:ilvl="1">
      <w:start w:val="5"/>
      <w:numFmt w:val="decimal"/>
      <w:isLgl/>
      <w:lvlText w:val="%1.%2"/>
      <w:lvlJc w:val="left"/>
      <w:pPr>
        <w:ind w:left="810" w:hanging="36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170" w:hanging="720"/>
      </w:pPr>
      <w:rPr>
        <w:rFonts w:hint="default"/>
        <w:b/>
      </w:rPr>
    </w:lvl>
    <w:lvl w:ilvl="4">
      <w:start w:val="1"/>
      <w:numFmt w:val="decimal"/>
      <w:isLgl/>
      <w:lvlText w:val="%1.%2.%3.%4.%5"/>
      <w:lvlJc w:val="left"/>
      <w:pPr>
        <w:ind w:left="1530" w:hanging="1080"/>
      </w:pPr>
      <w:rPr>
        <w:rFonts w:hint="default"/>
        <w:b/>
      </w:rPr>
    </w:lvl>
    <w:lvl w:ilvl="5">
      <w:start w:val="1"/>
      <w:numFmt w:val="decimal"/>
      <w:isLgl/>
      <w:lvlText w:val="%1.%2.%3.%4.%5.%6"/>
      <w:lvlJc w:val="left"/>
      <w:pPr>
        <w:ind w:left="1530" w:hanging="1080"/>
      </w:pPr>
      <w:rPr>
        <w:rFonts w:hint="default"/>
        <w:b/>
      </w:rPr>
    </w:lvl>
    <w:lvl w:ilvl="6">
      <w:start w:val="1"/>
      <w:numFmt w:val="decimal"/>
      <w:isLgl/>
      <w:lvlText w:val="%1.%2.%3.%4.%5.%6.%7"/>
      <w:lvlJc w:val="left"/>
      <w:pPr>
        <w:ind w:left="1890" w:hanging="1440"/>
      </w:pPr>
      <w:rPr>
        <w:rFonts w:hint="default"/>
        <w:b/>
      </w:rPr>
    </w:lvl>
    <w:lvl w:ilvl="7">
      <w:start w:val="1"/>
      <w:numFmt w:val="decimal"/>
      <w:isLgl/>
      <w:lvlText w:val="%1.%2.%3.%4.%5.%6.%7.%8"/>
      <w:lvlJc w:val="left"/>
      <w:pPr>
        <w:ind w:left="1890" w:hanging="1440"/>
      </w:pPr>
      <w:rPr>
        <w:rFonts w:hint="default"/>
        <w:b/>
      </w:rPr>
    </w:lvl>
    <w:lvl w:ilvl="8">
      <w:start w:val="1"/>
      <w:numFmt w:val="decimal"/>
      <w:isLgl/>
      <w:lvlText w:val="%1.%2.%3.%4.%5.%6.%7.%8.%9"/>
      <w:lvlJc w:val="left"/>
      <w:pPr>
        <w:ind w:left="2250" w:hanging="1800"/>
      </w:pPr>
      <w:rPr>
        <w:rFonts w:hint="default"/>
        <w:b/>
      </w:rPr>
    </w:lvl>
  </w:abstractNum>
  <w:abstractNum w:abstractNumId="16" w15:restartNumberingAfterBreak="0">
    <w:nsid w:val="194934CC"/>
    <w:multiLevelType w:val="hybridMultilevel"/>
    <w:tmpl w:val="E0081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D61CF6"/>
    <w:multiLevelType w:val="multilevel"/>
    <w:tmpl w:val="7454596A"/>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170" w:hanging="720"/>
      </w:pPr>
      <w:rPr>
        <w:rFonts w:hint="default"/>
        <w:b/>
      </w:rPr>
    </w:lvl>
    <w:lvl w:ilvl="4">
      <w:start w:val="1"/>
      <w:numFmt w:val="decimal"/>
      <w:isLgl/>
      <w:lvlText w:val="%1.%2.%3.%4.%5"/>
      <w:lvlJc w:val="left"/>
      <w:pPr>
        <w:ind w:left="1530" w:hanging="1080"/>
      </w:pPr>
      <w:rPr>
        <w:rFonts w:hint="default"/>
        <w:b/>
      </w:rPr>
    </w:lvl>
    <w:lvl w:ilvl="5">
      <w:start w:val="1"/>
      <w:numFmt w:val="decimal"/>
      <w:isLgl/>
      <w:lvlText w:val="%1.%2.%3.%4.%5.%6"/>
      <w:lvlJc w:val="left"/>
      <w:pPr>
        <w:ind w:left="1530" w:hanging="1080"/>
      </w:pPr>
      <w:rPr>
        <w:rFonts w:hint="default"/>
        <w:b/>
      </w:rPr>
    </w:lvl>
    <w:lvl w:ilvl="6">
      <w:start w:val="1"/>
      <w:numFmt w:val="decimal"/>
      <w:isLgl/>
      <w:lvlText w:val="%1.%2.%3.%4.%5.%6.%7"/>
      <w:lvlJc w:val="left"/>
      <w:pPr>
        <w:ind w:left="1890" w:hanging="1440"/>
      </w:pPr>
      <w:rPr>
        <w:rFonts w:hint="default"/>
        <w:b/>
      </w:rPr>
    </w:lvl>
    <w:lvl w:ilvl="7">
      <w:start w:val="1"/>
      <w:numFmt w:val="decimal"/>
      <w:isLgl/>
      <w:lvlText w:val="%1.%2.%3.%4.%5.%6.%7.%8"/>
      <w:lvlJc w:val="left"/>
      <w:pPr>
        <w:ind w:left="1890" w:hanging="1440"/>
      </w:pPr>
      <w:rPr>
        <w:rFonts w:hint="default"/>
        <w:b/>
      </w:rPr>
    </w:lvl>
    <w:lvl w:ilvl="8">
      <w:start w:val="1"/>
      <w:numFmt w:val="decimal"/>
      <w:isLgl/>
      <w:lvlText w:val="%1.%2.%3.%4.%5.%6.%7.%8.%9"/>
      <w:lvlJc w:val="left"/>
      <w:pPr>
        <w:ind w:left="2250" w:hanging="1800"/>
      </w:pPr>
      <w:rPr>
        <w:rFonts w:hint="default"/>
        <w:b/>
      </w:rPr>
    </w:lvl>
  </w:abstractNum>
  <w:abstractNum w:abstractNumId="18" w15:restartNumberingAfterBreak="0">
    <w:nsid w:val="1F506AE7"/>
    <w:multiLevelType w:val="multilevel"/>
    <w:tmpl w:val="F41C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AF1813"/>
    <w:multiLevelType w:val="hybridMultilevel"/>
    <w:tmpl w:val="DDCE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7B0511"/>
    <w:multiLevelType w:val="hybridMultilevel"/>
    <w:tmpl w:val="15C68B1A"/>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4A92E88"/>
    <w:multiLevelType w:val="multilevel"/>
    <w:tmpl w:val="9E2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0E0918"/>
    <w:multiLevelType w:val="hybridMultilevel"/>
    <w:tmpl w:val="3CEA714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2B367789"/>
    <w:multiLevelType w:val="multilevel"/>
    <w:tmpl w:val="07F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4A5358"/>
    <w:multiLevelType w:val="hybridMultilevel"/>
    <w:tmpl w:val="C47C4EF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746242F"/>
    <w:multiLevelType w:val="hybridMultilevel"/>
    <w:tmpl w:val="C6006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BA3A4B"/>
    <w:multiLevelType w:val="hybridMultilevel"/>
    <w:tmpl w:val="2E3E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EA6A95"/>
    <w:multiLevelType w:val="hybridMultilevel"/>
    <w:tmpl w:val="63BEF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9C5E58"/>
    <w:multiLevelType w:val="hybridMultilevel"/>
    <w:tmpl w:val="DF94BA52"/>
    <w:lvl w:ilvl="0" w:tplc="EB7EDEE6">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46F328F0"/>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AF3F2E"/>
    <w:multiLevelType w:val="hybridMultilevel"/>
    <w:tmpl w:val="532639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DFA2B20"/>
    <w:multiLevelType w:val="multilevel"/>
    <w:tmpl w:val="2C6A5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358C3"/>
    <w:multiLevelType w:val="multilevel"/>
    <w:tmpl w:val="D6064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28509C"/>
    <w:multiLevelType w:val="multilevel"/>
    <w:tmpl w:val="4CE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C4078F"/>
    <w:multiLevelType w:val="hybridMultilevel"/>
    <w:tmpl w:val="A10E23E0"/>
    <w:lvl w:ilvl="0" w:tplc="90DE355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5" w15:restartNumberingAfterBreak="0">
    <w:nsid w:val="61041442"/>
    <w:multiLevelType w:val="multilevel"/>
    <w:tmpl w:val="A5C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9C57E8"/>
    <w:multiLevelType w:val="multilevel"/>
    <w:tmpl w:val="CF4AC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10C98"/>
    <w:multiLevelType w:val="multilevel"/>
    <w:tmpl w:val="9CF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EE7494"/>
    <w:multiLevelType w:val="multilevel"/>
    <w:tmpl w:val="3C283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2A7AA1"/>
    <w:multiLevelType w:val="hybridMultilevel"/>
    <w:tmpl w:val="015EDBE2"/>
    <w:lvl w:ilvl="0" w:tplc="EB7EDEE6">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15:restartNumberingAfterBreak="0">
    <w:nsid w:val="70F236C3"/>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017FDB"/>
    <w:multiLevelType w:val="multilevel"/>
    <w:tmpl w:val="90A2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E7902"/>
    <w:multiLevelType w:val="hybridMultilevel"/>
    <w:tmpl w:val="C2C248E4"/>
    <w:lvl w:ilvl="0" w:tplc="0409000F">
      <w:start w:val="1"/>
      <w:numFmt w:val="decimal"/>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43" w15:restartNumberingAfterBreak="0">
    <w:nsid w:val="77566E30"/>
    <w:multiLevelType w:val="multilevel"/>
    <w:tmpl w:val="F7AAB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691098"/>
    <w:multiLevelType w:val="multilevel"/>
    <w:tmpl w:val="840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121C4"/>
    <w:multiLevelType w:val="multilevel"/>
    <w:tmpl w:val="3466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8E338B"/>
    <w:multiLevelType w:val="multilevel"/>
    <w:tmpl w:val="22FA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995A1D"/>
    <w:multiLevelType w:val="hybridMultilevel"/>
    <w:tmpl w:val="9B1876F2"/>
    <w:lvl w:ilvl="0" w:tplc="B2366EF4">
      <w:start w:val="1"/>
      <w:numFmt w:val="bullet"/>
      <w:lvlText w:val=""/>
      <w:lvlJc w:val="left"/>
      <w:pPr>
        <w:tabs>
          <w:tab w:val="num" w:pos="720"/>
        </w:tabs>
        <w:ind w:left="720" w:hanging="360"/>
      </w:pPr>
      <w:rPr>
        <w:rFonts w:ascii="Wingdings" w:hAnsi="Wingdings" w:hint="default"/>
      </w:rPr>
    </w:lvl>
    <w:lvl w:ilvl="1" w:tplc="E80E0084">
      <w:start w:val="1"/>
      <w:numFmt w:val="bullet"/>
      <w:lvlText w:val=""/>
      <w:lvlJc w:val="left"/>
      <w:pPr>
        <w:tabs>
          <w:tab w:val="num" w:pos="1440"/>
        </w:tabs>
        <w:ind w:left="1440" w:hanging="360"/>
      </w:pPr>
      <w:rPr>
        <w:rFonts w:ascii="Wingdings" w:hAnsi="Wingdings" w:hint="default"/>
      </w:rPr>
    </w:lvl>
    <w:lvl w:ilvl="2" w:tplc="1704688A">
      <w:start w:val="1"/>
      <w:numFmt w:val="bullet"/>
      <w:lvlText w:val=""/>
      <w:lvlJc w:val="left"/>
      <w:pPr>
        <w:tabs>
          <w:tab w:val="num" w:pos="2160"/>
        </w:tabs>
        <w:ind w:left="2160" w:hanging="360"/>
      </w:pPr>
      <w:rPr>
        <w:rFonts w:ascii="Wingdings" w:hAnsi="Wingdings" w:hint="default"/>
      </w:rPr>
    </w:lvl>
    <w:lvl w:ilvl="3" w:tplc="057CD4DE">
      <w:start w:val="1"/>
      <w:numFmt w:val="bullet"/>
      <w:lvlText w:val=""/>
      <w:lvlJc w:val="left"/>
      <w:pPr>
        <w:tabs>
          <w:tab w:val="num" w:pos="2880"/>
        </w:tabs>
        <w:ind w:left="2880" w:hanging="360"/>
      </w:pPr>
      <w:rPr>
        <w:rFonts w:ascii="Wingdings" w:hAnsi="Wingdings" w:hint="default"/>
      </w:rPr>
    </w:lvl>
    <w:lvl w:ilvl="4" w:tplc="EE861BAE">
      <w:start w:val="1"/>
      <w:numFmt w:val="bullet"/>
      <w:lvlText w:val=""/>
      <w:lvlJc w:val="left"/>
      <w:pPr>
        <w:tabs>
          <w:tab w:val="num" w:pos="3600"/>
        </w:tabs>
        <w:ind w:left="3600" w:hanging="360"/>
      </w:pPr>
      <w:rPr>
        <w:rFonts w:ascii="Wingdings" w:hAnsi="Wingdings" w:hint="default"/>
      </w:rPr>
    </w:lvl>
    <w:lvl w:ilvl="5" w:tplc="675827BE">
      <w:start w:val="1"/>
      <w:numFmt w:val="bullet"/>
      <w:lvlText w:val=""/>
      <w:lvlJc w:val="left"/>
      <w:pPr>
        <w:tabs>
          <w:tab w:val="num" w:pos="4320"/>
        </w:tabs>
        <w:ind w:left="4320" w:hanging="360"/>
      </w:pPr>
      <w:rPr>
        <w:rFonts w:ascii="Wingdings" w:hAnsi="Wingdings" w:hint="default"/>
      </w:rPr>
    </w:lvl>
    <w:lvl w:ilvl="6" w:tplc="ECE0ECE0">
      <w:start w:val="1"/>
      <w:numFmt w:val="bullet"/>
      <w:lvlText w:val=""/>
      <w:lvlJc w:val="left"/>
      <w:pPr>
        <w:tabs>
          <w:tab w:val="num" w:pos="5040"/>
        </w:tabs>
        <w:ind w:left="5040" w:hanging="360"/>
      </w:pPr>
      <w:rPr>
        <w:rFonts w:ascii="Wingdings" w:hAnsi="Wingdings" w:hint="default"/>
      </w:rPr>
    </w:lvl>
    <w:lvl w:ilvl="7" w:tplc="EB465F4A">
      <w:start w:val="1"/>
      <w:numFmt w:val="bullet"/>
      <w:lvlText w:val=""/>
      <w:lvlJc w:val="left"/>
      <w:pPr>
        <w:tabs>
          <w:tab w:val="num" w:pos="5760"/>
        </w:tabs>
        <w:ind w:left="5760" w:hanging="360"/>
      </w:pPr>
      <w:rPr>
        <w:rFonts w:ascii="Wingdings" w:hAnsi="Wingdings" w:hint="default"/>
      </w:rPr>
    </w:lvl>
    <w:lvl w:ilvl="8" w:tplc="34AE75BA">
      <w:start w:val="1"/>
      <w:numFmt w:val="bullet"/>
      <w:lvlText w:val=""/>
      <w:lvlJc w:val="left"/>
      <w:pPr>
        <w:tabs>
          <w:tab w:val="num" w:pos="6480"/>
        </w:tabs>
        <w:ind w:left="6480" w:hanging="360"/>
      </w:pPr>
      <w:rPr>
        <w:rFonts w:ascii="Wingdings" w:hAnsi="Wingdings" w:hint="default"/>
      </w:rPr>
    </w:lvl>
  </w:abstractNum>
  <w:num w:numId="1" w16cid:durableId="640579688">
    <w:abstractNumId w:val="5"/>
  </w:num>
  <w:num w:numId="2" w16cid:durableId="169222268">
    <w:abstractNumId w:val="3"/>
  </w:num>
  <w:num w:numId="3" w16cid:durableId="1702049285">
    <w:abstractNumId w:val="4"/>
  </w:num>
  <w:num w:numId="4" w16cid:durableId="600572503">
    <w:abstractNumId w:val="10"/>
  </w:num>
  <w:num w:numId="5" w16cid:durableId="1711296287">
    <w:abstractNumId w:val="20"/>
  </w:num>
  <w:num w:numId="6" w16cid:durableId="690499009">
    <w:abstractNumId w:val="24"/>
  </w:num>
  <w:num w:numId="7" w16cid:durableId="187304224">
    <w:abstractNumId w:val="30"/>
  </w:num>
  <w:num w:numId="8" w16cid:durableId="1212184839">
    <w:abstractNumId w:val="22"/>
  </w:num>
  <w:num w:numId="9" w16cid:durableId="1653875325">
    <w:abstractNumId w:val="25"/>
  </w:num>
  <w:num w:numId="10" w16cid:durableId="1338384278">
    <w:abstractNumId w:val="26"/>
  </w:num>
  <w:num w:numId="11" w16cid:durableId="1786339711">
    <w:abstractNumId w:val="8"/>
  </w:num>
  <w:num w:numId="12" w16cid:durableId="507258249">
    <w:abstractNumId w:val="6"/>
  </w:num>
  <w:num w:numId="13" w16cid:durableId="839390354">
    <w:abstractNumId w:val="11"/>
  </w:num>
  <w:num w:numId="14" w16cid:durableId="1623927038">
    <w:abstractNumId w:val="29"/>
  </w:num>
  <w:num w:numId="15" w16cid:durableId="1328823079">
    <w:abstractNumId w:val="40"/>
  </w:num>
  <w:num w:numId="16" w16cid:durableId="1982495709">
    <w:abstractNumId w:val="19"/>
  </w:num>
  <w:num w:numId="17" w16cid:durableId="765349172">
    <w:abstractNumId w:val="34"/>
  </w:num>
  <w:num w:numId="18" w16cid:durableId="200574061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2590884">
    <w:abstractNumId w:val="15"/>
  </w:num>
  <w:num w:numId="20" w16cid:durableId="724139426">
    <w:abstractNumId w:val="41"/>
  </w:num>
  <w:num w:numId="21" w16cid:durableId="2007708109">
    <w:abstractNumId w:val="47"/>
  </w:num>
  <w:num w:numId="22" w16cid:durableId="882837541">
    <w:abstractNumId w:val="36"/>
    <w:lvlOverride w:ilvl="0"/>
    <w:lvlOverride w:ilvl="1">
      <w:startOverride w:val="1"/>
    </w:lvlOverride>
    <w:lvlOverride w:ilvl="2"/>
    <w:lvlOverride w:ilvl="3"/>
    <w:lvlOverride w:ilvl="4"/>
    <w:lvlOverride w:ilvl="5"/>
    <w:lvlOverride w:ilvl="6"/>
    <w:lvlOverride w:ilvl="7"/>
    <w:lvlOverride w:ilvl="8"/>
  </w:num>
  <w:num w:numId="23" w16cid:durableId="543952246">
    <w:abstractNumId w:val="28"/>
  </w:num>
  <w:num w:numId="24" w16cid:durableId="667833463">
    <w:abstractNumId w:val="39"/>
  </w:num>
  <w:num w:numId="25" w16cid:durableId="381565671">
    <w:abstractNumId w:val="16"/>
  </w:num>
  <w:num w:numId="26" w16cid:durableId="1769502121">
    <w:abstractNumId w:val="17"/>
  </w:num>
  <w:num w:numId="27" w16cid:durableId="630403214">
    <w:abstractNumId w:val="14"/>
  </w:num>
  <w:num w:numId="28" w16cid:durableId="1433435356">
    <w:abstractNumId w:val="13"/>
  </w:num>
  <w:num w:numId="29" w16cid:durableId="128129371">
    <w:abstractNumId w:val="43"/>
  </w:num>
  <w:num w:numId="30" w16cid:durableId="530918243">
    <w:abstractNumId w:val="46"/>
  </w:num>
  <w:num w:numId="31" w16cid:durableId="2035687846">
    <w:abstractNumId w:val="32"/>
  </w:num>
  <w:num w:numId="32" w16cid:durableId="706225861">
    <w:abstractNumId w:val="12"/>
  </w:num>
  <w:num w:numId="33" w16cid:durableId="1714184514">
    <w:abstractNumId w:val="18"/>
  </w:num>
  <w:num w:numId="34" w16cid:durableId="962341711">
    <w:abstractNumId w:val="27"/>
  </w:num>
  <w:num w:numId="35" w16cid:durableId="1242569819">
    <w:abstractNumId w:val="21"/>
  </w:num>
  <w:num w:numId="36" w16cid:durableId="597910569">
    <w:abstractNumId w:val="7"/>
  </w:num>
  <w:num w:numId="37" w16cid:durableId="1874996147">
    <w:abstractNumId w:val="33"/>
  </w:num>
  <w:num w:numId="38" w16cid:durableId="148790581">
    <w:abstractNumId w:val="31"/>
  </w:num>
  <w:num w:numId="39" w16cid:durableId="697320957">
    <w:abstractNumId w:val="44"/>
  </w:num>
  <w:num w:numId="40" w16cid:durableId="653527631">
    <w:abstractNumId w:val="23"/>
  </w:num>
  <w:num w:numId="41" w16cid:durableId="2014212596">
    <w:abstractNumId w:val="37"/>
  </w:num>
  <w:num w:numId="42" w16cid:durableId="2145462783">
    <w:abstractNumId w:val="45"/>
  </w:num>
  <w:num w:numId="43" w16cid:durableId="280647388">
    <w:abstractNumId w:val="35"/>
  </w:num>
  <w:num w:numId="44" w16cid:durableId="2042395906">
    <w:abstractNumId w:val="9"/>
  </w:num>
  <w:num w:numId="45" w16cid:durableId="1308705503">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3A"/>
    <w:rsid w:val="00013378"/>
    <w:rsid w:val="0001345D"/>
    <w:rsid w:val="00021C7B"/>
    <w:rsid w:val="00033880"/>
    <w:rsid w:val="00072E96"/>
    <w:rsid w:val="00074DA0"/>
    <w:rsid w:val="0009258D"/>
    <w:rsid w:val="00094899"/>
    <w:rsid w:val="000A0019"/>
    <w:rsid w:val="000A4F74"/>
    <w:rsid w:val="000B1DD9"/>
    <w:rsid w:val="000D1C5B"/>
    <w:rsid w:val="000F25DE"/>
    <w:rsid w:val="00117D33"/>
    <w:rsid w:val="00141B20"/>
    <w:rsid w:val="001426DB"/>
    <w:rsid w:val="00154CF5"/>
    <w:rsid w:val="00162F7F"/>
    <w:rsid w:val="001B1456"/>
    <w:rsid w:val="001B3241"/>
    <w:rsid w:val="001C64E2"/>
    <w:rsid w:val="001D3599"/>
    <w:rsid w:val="001E355F"/>
    <w:rsid w:val="001F3B1D"/>
    <w:rsid w:val="001F4357"/>
    <w:rsid w:val="00222AB0"/>
    <w:rsid w:val="002255D7"/>
    <w:rsid w:val="0025507A"/>
    <w:rsid w:val="00263830"/>
    <w:rsid w:val="002674D7"/>
    <w:rsid w:val="00271988"/>
    <w:rsid w:val="0027547A"/>
    <w:rsid w:val="00280E7A"/>
    <w:rsid w:val="002A662D"/>
    <w:rsid w:val="002B59A6"/>
    <w:rsid w:val="002C1BF4"/>
    <w:rsid w:val="002D43C7"/>
    <w:rsid w:val="002E5EEA"/>
    <w:rsid w:val="002E6B66"/>
    <w:rsid w:val="002F3496"/>
    <w:rsid w:val="002F59EF"/>
    <w:rsid w:val="00315AE0"/>
    <w:rsid w:val="00323C9C"/>
    <w:rsid w:val="00324C18"/>
    <w:rsid w:val="00337CF1"/>
    <w:rsid w:val="00365469"/>
    <w:rsid w:val="00370E42"/>
    <w:rsid w:val="00381FED"/>
    <w:rsid w:val="0039122A"/>
    <w:rsid w:val="003925B5"/>
    <w:rsid w:val="0039766A"/>
    <w:rsid w:val="003A48DA"/>
    <w:rsid w:val="003B1647"/>
    <w:rsid w:val="003B179F"/>
    <w:rsid w:val="003E02D0"/>
    <w:rsid w:val="003E5F88"/>
    <w:rsid w:val="004222E0"/>
    <w:rsid w:val="00425433"/>
    <w:rsid w:val="00470FA2"/>
    <w:rsid w:val="004A00FA"/>
    <w:rsid w:val="004B02E1"/>
    <w:rsid w:val="004C6E30"/>
    <w:rsid w:val="004D0759"/>
    <w:rsid w:val="004D1DC6"/>
    <w:rsid w:val="004D48F9"/>
    <w:rsid w:val="004E4DEE"/>
    <w:rsid w:val="00526193"/>
    <w:rsid w:val="005573FE"/>
    <w:rsid w:val="00583EFC"/>
    <w:rsid w:val="00590CC6"/>
    <w:rsid w:val="00595710"/>
    <w:rsid w:val="005C205D"/>
    <w:rsid w:val="005C6035"/>
    <w:rsid w:val="005D13B4"/>
    <w:rsid w:val="005D6A19"/>
    <w:rsid w:val="00603221"/>
    <w:rsid w:val="006036B7"/>
    <w:rsid w:val="00605C36"/>
    <w:rsid w:val="00641C09"/>
    <w:rsid w:val="0066759E"/>
    <w:rsid w:val="00687BE9"/>
    <w:rsid w:val="006B2687"/>
    <w:rsid w:val="006B2766"/>
    <w:rsid w:val="006B751F"/>
    <w:rsid w:val="006C36C5"/>
    <w:rsid w:val="006C68A3"/>
    <w:rsid w:val="006D6A90"/>
    <w:rsid w:val="006D7A76"/>
    <w:rsid w:val="006E3C89"/>
    <w:rsid w:val="006E7797"/>
    <w:rsid w:val="00702466"/>
    <w:rsid w:val="007110D4"/>
    <w:rsid w:val="00711D5F"/>
    <w:rsid w:val="007165C1"/>
    <w:rsid w:val="007333B4"/>
    <w:rsid w:val="00754DDB"/>
    <w:rsid w:val="00766FDD"/>
    <w:rsid w:val="00770D28"/>
    <w:rsid w:val="00771386"/>
    <w:rsid w:val="00785C89"/>
    <w:rsid w:val="0079077C"/>
    <w:rsid w:val="00791231"/>
    <w:rsid w:val="007C52B2"/>
    <w:rsid w:val="007D7897"/>
    <w:rsid w:val="007E563A"/>
    <w:rsid w:val="007F359E"/>
    <w:rsid w:val="007F6405"/>
    <w:rsid w:val="00814C77"/>
    <w:rsid w:val="00816D80"/>
    <w:rsid w:val="00847F87"/>
    <w:rsid w:val="00855CC1"/>
    <w:rsid w:val="00862A66"/>
    <w:rsid w:val="008632A3"/>
    <w:rsid w:val="00864897"/>
    <w:rsid w:val="00886AA4"/>
    <w:rsid w:val="008A26FD"/>
    <w:rsid w:val="008B39B4"/>
    <w:rsid w:val="008B65EF"/>
    <w:rsid w:val="008D47E3"/>
    <w:rsid w:val="009052E7"/>
    <w:rsid w:val="00935DCD"/>
    <w:rsid w:val="009379B2"/>
    <w:rsid w:val="00975A7F"/>
    <w:rsid w:val="009967D5"/>
    <w:rsid w:val="009E094B"/>
    <w:rsid w:val="00A30F35"/>
    <w:rsid w:val="00A34CFB"/>
    <w:rsid w:val="00A35569"/>
    <w:rsid w:val="00A44C89"/>
    <w:rsid w:val="00A45166"/>
    <w:rsid w:val="00A52078"/>
    <w:rsid w:val="00A82DF8"/>
    <w:rsid w:val="00AA7062"/>
    <w:rsid w:val="00AC7249"/>
    <w:rsid w:val="00AE453B"/>
    <w:rsid w:val="00B1312F"/>
    <w:rsid w:val="00B42B03"/>
    <w:rsid w:val="00B5351C"/>
    <w:rsid w:val="00B5701F"/>
    <w:rsid w:val="00B64C44"/>
    <w:rsid w:val="00B70E11"/>
    <w:rsid w:val="00BA33CA"/>
    <w:rsid w:val="00BC7460"/>
    <w:rsid w:val="00BD252F"/>
    <w:rsid w:val="00BD3A1C"/>
    <w:rsid w:val="00BD781F"/>
    <w:rsid w:val="00C00553"/>
    <w:rsid w:val="00C25FD8"/>
    <w:rsid w:val="00C3121D"/>
    <w:rsid w:val="00C741F9"/>
    <w:rsid w:val="00CB1A9C"/>
    <w:rsid w:val="00CC4D4E"/>
    <w:rsid w:val="00CD4A48"/>
    <w:rsid w:val="00CE784E"/>
    <w:rsid w:val="00CF1B69"/>
    <w:rsid w:val="00D064E3"/>
    <w:rsid w:val="00D17D8F"/>
    <w:rsid w:val="00D3283E"/>
    <w:rsid w:val="00D353ED"/>
    <w:rsid w:val="00D52B7F"/>
    <w:rsid w:val="00D637FD"/>
    <w:rsid w:val="00D7723C"/>
    <w:rsid w:val="00D77807"/>
    <w:rsid w:val="00D80627"/>
    <w:rsid w:val="00D80DAD"/>
    <w:rsid w:val="00DC47D2"/>
    <w:rsid w:val="00DE07AD"/>
    <w:rsid w:val="00DE3814"/>
    <w:rsid w:val="00DE4E7E"/>
    <w:rsid w:val="00E21298"/>
    <w:rsid w:val="00E22993"/>
    <w:rsid w:val="00E30D83"/>
    <w:rsid w:val="00E31C56"/>
    <w:rsid w:val="00E32B9A"/>
    <w:rsid w:val="00E42726"/>
    <w:rsid w:val="00E446D3"/>
    <w:rsid w:val="00E4688D"/>
    <w:rsid w:val="00E6157F"/>
    <w:rsid w:val="00E72700"/>
    <w:rsid w:val="00E81BE3"/>
    <w:rsid w:val="00E848E1"/>
    <w:rsid w:val="00E85DF5"/>
    <w:rsid w:val="00E85EAE"/>
    <w:rsid w:val="00EE148F"/>
    <w:rsid w:val="00EE47E9"/>
    <w:rsid w:val="00EF2EAF"/>
    <w:rsid w:val="00F23374"/>
    <w:rsid w:val="00F25918"/>
    <w:rsid w:val="00F25E08"/>
    <w:rsid w:val="00F325C9"/>
    <w:rsid w:val="00F867E7"/>
    <w:rsid w:val="00FB1CAC"/>
    <w:rsid w:val="00FD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42CD8E8"/>
  <w15:chartTrackingRefBased/>
  <w15:docId w15:val="{3F7ED3B2-0435-7840-B7A3-ED131295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AD"/>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next w:val="Normal"/>
    <w:link w:val="Heading1Char"/>
    <w:qFormat/>
    <w:rsid w:val="00AE453B"/>
    <w:pPr>
      <w:keepNext/>
      <w:suppressAutoHyphens w:val="0"/>
      <w:spacing w:before="240" w:after="60" w:line="240" w:lineRule="auto"/>
      <w:outlineLvl w:val="0"/>
    </w:pPr>
    <w:rPr>
      <w:rFonts w:ascii="Arial" w:eastAsia="Times New Roman" w:hAnsi="Arial" w:cs="Times New Roman"/>
      <w:b/>
      <w:bCs/>
      <w:kern w:val="32"/>
      <w:sz w:val="32"/>
      <w:szCs w:val="32"/>
      <w:lang w:val="x-none" w:eastAsia="x-none"/>
    </w:rPr>
  </w:style>
  <w:style w:type="paragraph" w:styleId="Heading2">
    <w:name w:val="heading 2"/>
    <w:basedOn w:val="Normal"/>
    <w:link w:val="Heading2Char"/>
    <w:uiPriority w:val="9"/>
    <w:semiHidden/>
    <w:unhideWhenUsed/>
    <w:qFormat/>
    <w:rsid w:val="00AE453B"/>
    <w:pPr>
      <w:suppressAutoHyphens w:val="0"/>
      <w:spacing w:before="100" w:beforeAutospacing="1" w:after="100" w:afterAutospacing="1" w:line="240" w:lineRule="auto"/>
      <w:outlineLvl w:val="1"/>
    </w:pPr>
    <w:rPr>
      <w:rFonts w:ascii="Times New Roman" w:eastAsia="Times New Roman" w:hAnsi="Times New Roman" w:cs="Times New Roman"/>
      <w:b/>
      <w:bCs/>
      <w:kern w:val="0"/>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595710"/>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eastAsia="en-US"/>
    </w:rPr>
  </w:style>
  <w:style w:type="character" w:customStyle="1" w:styleId="contentcolor">
    <w:name w:val="content_color"/>
    <w:basedOn w:val="DefaultParagraphFont"/>
    <w:rsid w:val="00595710"/>
  </w:style>
  <w:style w:type="character" w:customStyle="1" w:styleId="contentselect">
    <w:name w:val="content_select"/>
    <w:basedOn w:val="DefaultParagraphFont"/>
    <w:rsid w:val="00595710"/>
  </w:style>
  <w:style w:type="table" w:styleId="TableGrid">
    <w:name w:val="Table Grid"/>
    <w:basedOn w:val="TableNormal"/>
    <w:rsid w:val="00D80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67E7"/>
    <w:pPr>
      <w:autoSpaceDE w:val="0"/>
      <w:autoSpaceDN w:val="0"/>
      <w:adjustRightInd w:val="0"/>
    </w:pPr>
    <w:rPr>
      <w:rFonts w:eastAsia="Calibri"/>
      <w:color w:val="000000"/>
      <w:sz w:val="24"/>
      <w:szCs w:val="24"/>
      <w:lang w:val="en-US" w:eastAsia="en-US"/>
    </w:rPr>
  </w:style>
  <w:style w:type="paragraph" w:styleId="TOC1">
    <w:name w:val="toc 1"/>
    <w:basedOn w:val="Normal"/>
    <w:next w:val="Normal"/>
    <w:autoRedefine/>
    <w:uiPriority w:val="99"/>
    <w:semiHidden/>
    <w:unhideWhenUsed/>
    <w:rsid w:val="00AE453B"/>
    <w:pPr>
      <w:tabs>
        <w:tab w:val="left" w:pos="360"/>
        <w:tab w:val="right" w:leader="dot" w:pos="9360"/>
      </w:tabs>
      <w:suppressAutoHyphens w:val="0"/>
      <w:spacing w:before="60" w:after="0" w:line="220" w:lineRule="exact"/>
      <w:ind w:left="360" w:hanging="360"/>
      <w:jc w:val="both"/>
    </w:pPr>
    <w:rPr>
      <w:rFonts w:ascii="Times" w:eastAsia="Times New Roman" w:hAnsi="Times" w:cs="Times New Roman"/>
      <w:b/>
      <w:noProof/>
      <w:kern w:val="0"/>
      <w:sz w:val="24"/>
      <w:szCs w:val="20"/>
      <w:lang w:val="en-US" w:eastAsia="en-US"/>
    </w:rPr>
  </w:style>
  <w:style w:type="paragraph" w:styleId="TOC2">
    <w:name w:val="toc 2"/>
    <w:basedOn w:val="Normal"/>
    <w:next w:val="Normal"/>
    <w:autoRedefine/>
    <w:uiPriority w:val="99"/>
    <w:semiHidden/>
    <w:unhideWhenUsed/>
    <w:rsid w:val="00AE453B"/>
    <w:pPr>
      <w:tabs>
        <w:tab w:val="right" w:leader="dot" w:pos="9360"/>
      </w:tabs>
      <w:suppressAutoHyphens w:val="0"/>
      <w:spacing w:after="0" w:line="220" w:lineRule="exact"/>
      <w:ind w:left="270"/>
      <w:jc w:val="both"/>
    </w:pPr>
    <w:rPr>
      <w:rFonts w:ascii="Times" w:eastAsia="Times New Roman" w:hAnsi="Times" w:cs="Times New Roman"/>
      <w:kern w:val="0"/>
      <w:szCs w:val="20"/>
      <w:lang w:val="en-US" w:eastAsia="en-US"/>
    </w:rPr>
  </w:style>
  <w:style w:type="paragraph" w:styleId="Title">
    <w:name w:val="Title"/>
    <w:basedOn w:val="Normal"/>
    <w:link w:val="TitleChar"/>
    <w:uiPriority w:val="99"/>
    <w:qFormat/>
    <w:rsid w:val="00AE453B"/>
    <w:pPr>
      <w:suppressAutoHyphens w:val="0"/>
      <w:spacing w:before="240" w:after="720" w:line="240" w:lineRule="auto"/>
      <w:jc w:val="right"/>
    </w:pPr>
    <w:rPr>
      <w:rFonts w:ascii="Arial" w:eastAsia="Times New Roman" w:hAnsi="Arial" w:cs="Times New Roman"/>
      <w:b/>
      <w:kern w:val="28"/>
      <w:sz w:val="64"/>
      <w:szCs w:val="20"/>
      <w:lang w:val="x-none" w:eastAsia="x-none"/>
    </w:rPr>
  </w:style>
  <w:style w:type="character" w:customStyle="1" w:styleId="TitleChar">
    <w:name w:val="Title Char"/>
    <w:link w:val="Title"/>
    <w:uiPriority w:val="99"/>
    <w:rsid w:val="00AE453B"/>
    <w:rPr>
      <w:rFonts w:ascii="Arial" w:hAnsi="Arial"/>
      <w:b/>
      <w:kern w:val="28"/>
      <w:sz w:val="64"/>
      <w:lang w:val="x-none" w:eastAsia="x-none"/>
    </w:rPr>
  </w:style>
  <w:style w:type="paragraph" w:customStyle="1" w:styleId="TOCEntry">
    <w:name w:val="TOCEntry"/>
    <w:basedOn w:val="Normal"/>
    <w:rsid w:val="00AE453B"/>
    <w:pPr>
      <w:keepNext/>
      <w:keepLines/>
      <w:suppressAutoHyphens w:val="0"/>
      <w:spacing w:before="120" w:after="240" w:line="240" w:lineRule="atLeast"/>
    </w:pPr>
    <w:rPr>
      <w:rFonts w:ascii="Times" w:eastAsia="Times New Roman" w:hAnsi="Times" w:cs="Times New Roman"/>
      <w:b/>
      <w:kern w:val="0"/>
      <w:sz w:val="36"/>
      <w:szCs w:val="20"/>
      <w:lang w:val="en-US" w:eastAsia="en-US"/>
    </w:rPr>
  </w:style>
  <w:style w:type="paragraph" w:customStyle="1" w:styleId="ByLine">
    <w:name w:val="ByLine"/>
    <w:basedOn w:val="Title"/>
    <w:uiPriority w:val="99"/>
    <w:rsid w:val="00AE453B"/>
    <w:rPr>
      <w:sz w:val="28"/>
    </w:rPr>
  </w:style>
  <w:style w:type="paragraph" w:customStyle="1" w:styleId="line">
    <w:name w:val="line"/>
    <w:basedOn w:val="Title"/>
    <w:uiPriority w:val="99"/>
    <w:rsid w:val="00AE453B"/>
    <w:pPr>
      <w:pBdr>
        <w:top w:val="single" w:sz="36" w:space="1" w:color="auto"/>
      </w:pBdr>
      <w:spacing w:after="0"/>
    </w:pPr>
    <w:rPr>
      <w:sz w:val="40"/>
    </w:rPr>
  </w:style>
  <w:style w:type="character" w:customStyle="1" w:styleId="Heading1Char">
    <w:name w:val="Heading 1 Char"/>
    <w:link w:val="Heading1"/>
    <w:rsid w:val="00AE453B"/>
    <w:rPr>
      <w:rFonts w:ascii="Arial" w:hAnsi="Arial"/>
      <w:b/>
      <w:bCs/>
      <w:kern w:val="32"/>
      <w:sz w:val="32"/>
      <w:szCs w:val="32"/>
      <w:lang w:val="x-none" w:eastAsia="x-none"/>
    </w:rPr>
  </w:style>
  <w:style w:type="character" w:customStyle="1" w:styleId="Heading2Char">
    <w:name w:val="Heading 2 Char"/>
    <w:link w:val="Heading2"/>
    <w:uiPriority w:val="9"/>
    <w:semiHidden/>
    <w:rsid w:val="00AE453B"/>
    <w:rPr>
      <w:b/>
      <w:bCs/>
      <w:sz w:val="36"/>
      <w:szCs w:val="36"/>
      <w:lang w:val="x-none" w:eastAsia="x-none"/>
    </w:rPr>
  </w:style>
  <w:style w:type="paragraph" w:customStyle="1" w:styleId="level4">
    <w:name w:val="level 4"/>
    <w:basedOn w:val="Normal"/>
    <w:rsid w:val="00AE453B"/>
    <w:pPr>
      <w:suppressAutoHyphens w:val="0"/>
      <w:spacing w:before="120" w:after="120" w:line="240" w:lineRule="exact"/>
      <w:ind w:left="634"/>
    </w:pPr>
    <w:rPr>
      <w:rFonts w:ascii="Times" w:eastAsia="Times New Roman" w:hAnsi="Times" w:cs="Times New Roman"/>
      <w:kern w:val="0"/>
      <w:sz w:val="24"/>
      <w:szCs w:val="20"/>
      <w:lang w:val="en-US" w:eastAsia="en-US"/>
    </w:rPr>
  </w:style>
  <w:style w:type="paragraph" w:customStyle="1" w:styleId="template">
    <w:name w:val="template"/>
    <w:basedOn w:val="Normal"/>
    <w:rsid w:val="00AE453B"/>
    <w:pPr>
      <w:suppressAutoHyphens w:val="0"/>
      <w:spacing w:after="0" w:line="240" w:lineRule="exact"/>
    </w:pPr>
    <w:rPr>
      <w:rFonts w:ascii="Arial" w:eastAsia="Times New Roman" w:hAnsi="Arial" w:cs="Times New Roman"/>
      <w:i/>
      <w:kern w:val="0"/>
      <w:szCs w:val="20"/>
      <w:lang w:val="en-US" w:eastAsia="en-US"/>
    </w:rPr>
  </w:style>
  <w:style w:type="paragraph" w:customStyle="1" w:styleId="level3text">
    <w:name w:val="level 3 text"/>
    <w:basedOn w:val="Normal"/>
    <w:rsid w:val="00AE453B"/>
    <w:pPr>
      <w:numPr>
        <w:ilvl w:val="12"/>
      </w:numPr>
      <w:suppressAutoHyphens w:val="0"/>
      <w:spacing w:after="0" w:line="220" w:lineRule="exact"/>
      <w:ind w:left="1350" w:hanging="716"/>
    </w:pPr>
    <w:rPr>
      <w:rFonts w:ascii="Arial" w:eastAsia="Times New Roman" w:hAnsi="Arial" w:cs="Times New Roman"/>
      <w:i/>
      <w:kern w:val="0"/>
      <w:szCs w:val="20"/>
      <w:lang w:val="en-US" w:eastAsia="en-US"/>
    </w:rPr>
  </w:style>
  <w:style w:type="paragraph" w:customStyle="1" w:styleId="requirement">
    <w:name w:val="requirement"/>
    <w:basedOn w:val="level4"/>
    <w:rsid w:val="00AE453B"/>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5508">
      <w:bodyDiv w:val="1"/>
      <w:marLeft w:val="0"/>
      <w:marRight w:val="0"/>
      <w:marTop w:val="0"/>
      <w:marBottom w:val="0"/>
      <w:divBdr>
        <w:top w:val="none" w:sz="0" w:space="0" w:color="auto"/>
        <w:left w:val="none" w:sz="0" w:space="0" w:color="auto"/>
        <w:bottom w:val="none" w:sz="0" w:space="0" w:color="auto"/>
        <w:right w:val="none" w:sz="0" w:space="0" w:color="auto"/>
      </w:divBdr>
    </w:div>
    <w:div w:id="75248363">
      <w:bodyDiv w:val="1"/>
      <w:marLeft w:val="0"/>
      <w:marRight w:val="0"/>
      <w:marTop w:val="0"/>
      <w:marBottom w:val="0"/>
      <w:divBdr>
        <w:top w:val="none" w:sz="0" w:space="0" w:color="auto"/>
        <w:left w:val="none" w:sz="0" w:space="0" w:color="auto"/>
        <w:bottom w:val="none" w:sz="0" w:space="0" w:color="auto"/>
        <w:right w:val="none" w:sz="0" w:space="0" w:color="auto"/>
      </w:divBdr>
    </w:div>
    <w:div w:id="76368689">
      <w:bodyDiv w:val="1"/>
      <w:marLeft w:val="0"/>
      <w:marRight w:val="0"/>
      <w:marTop w:val="0"/>
      <w:marBottom w:val="0"/>
      <w:divBdr>
        <w:top w:val="none" w:sz="0" w:space="0" w:color="auto"/>
        <w:left w:val="none" w:sz="0" w:space="0" w:color="auto"/>
        <w:bottom w:val="none" w:sz="0" w:space="0" w:color="auto"/>
        <w:right w:val="none" w:sz="0" w:space="0" w:color="auto"/>
      </w:divBdr>
      <w:divsChild>
        <w:div w:id="8146022">
          <w:marLeft w:val="0"/>
          <w:marRight w:val="0"/>
          <w:marTop w:val="0"/>
          <w:marBottom w:val="0"/>
          <w:divBdr>
            <w:top w:val="none" w:sz="0" w:space="0" w:color="auto"/>
            <w:left w:val="none" w:sz="0" w:space="0" w:color="auto"/>
            <w:bottom w:val="none" w:sz="0" w:space="0" w:color="auto"/>
            <w:right w:val="none" w:sz="0" w:space="0" w:color="auto"/>
          </w:divBdr>
        </w:div>
        <w:div w:id="366102724">
          <w:marLeft w:val="0"/>
          <w:marRight w:val="0"/>
          <w:marTop w:val="0"/>
          <w:marBottom w:val="0"/>
          <w:divBdr>
            <w:top w:val="none" w:sz="0" w:space="0" w:color="auto"/>
            <w:left w:val="none" w:sz="0" w:space="0" w:color="auto"/>
            <w:bottom w:val="none" w:sz="0" w:space="0" w:color="auto"/>
            <w:right w:val="none" w:sz="0" w:space="0" w:color="auto"/>
          </w:divBdr>
        </w:div>
        <w:div w:id="577718101">
          <w:marLeft w:val="0"/>
          <w:marRight w:val="0"/>
          <w:marTop w:val="0"/>
          <w:marBottom w:val="0"/>
          <w:divBdr>
            <w:top w:val="none" w:sz="0" w:space="0" w:color="auto"/>
            <w:left w:val="none" w:sz="0" w:space="0" w:color="auto"/>
            <w:bottom w:val="none" w:sz="0" w:space="0" w:color="auto"/>
            <w:right w:val="none" w:sz="0" w:space="0" w:color="auto"/>
          </w:divBdr>
        </w:div>
        <w:div w:id="624240422">
          <w:marLeft w:val="0"/>
          <w:marRight w:val="0"/>
          <w:marTop w:val="0"/>
          <w:marBottom w:val="0"/>
          <w:divBdr>
            <w:top w:val="none" w:sz="0" w:space="0" w:color="auto"/>
            <w:left w:val="none" w:sz="0" w:space="0" w:color="auto"/>
            <w:bottom w:val="none" w:sz="0" w:space="0" w:color="auto"/>
            <w:right w:val="none" w:sz="0" w:space="0" w:color="auto"/>
          </w:divBdr>
        </w:div>
        <w:div w:id="1324747429">
          <w:marLeft w:val="0"/>
          <w:marRight w:val="0"/>
          <w:marTop w:val="0"/>
          <w:marBottom w:val="0"/>
          <w:divBdr>
            <w:top w:val="none" w:sz="0" w:space="0" w:color="auto"/>
            <w:left w:val="none" w:sz="0" w:space="0" w:color="auto"/>
            <w:bottom w:val="none" w:sz="0" w:space="0" w:color="auto"/>
            <w:right w:val="none" w:sz="0" w:space="0" w:color="auto"/>
          </w:divBdr>
        </w:div>
        <w:div w:id="1483810606">
          <w:marLeft w:val="0"/>
          <w:marRight w:val="0"/>
          <w:marTop w:val="0"/>
          <w:marBottom w:val="0"/>
          <w:divBdr>
            <w:top w:val="none" w:sz="0" w:space="0" w:color="auto"/>
            <w:left w:val="none" w:sz="0" w:space="0" w:color="auto"/>
            <w:bottom w:val="none" w:sz="0" w:space="0" w:color="auto"/>
            <w:right w:val="none" w:sz="0" w:space="0" w:color="auto"/>
          </w:divBdr>
        </w:div>
      </w:divsChild>
    </w:div>
    <w:div w:id="265043800">
      <w:bodyDiv w:val="1"/>
      <w:marLeft w:val="0"/>
      <w:marRight w:val="0"/>
      <w:marTop w:val="0"/>
      <w:marBottom w:val="0"/>
      <w:divBdr>
        <w:top w:val="none" w:sz="0" w:space="0" w:color="auto"/>
        <w:left w:val="none" w:sz="0" w:space="0" w:color="auto"/>
        <w:bottom w:val="none" w:sz="0" w:space="0" w:color="auto"/>
        <w:right w:val="none" w:sz="0" w:space="0" w:color="auto"/>
      </w:divBdr>
    </w:div>
    <w:div w:id="292558381">
      <w:bodyDiv w:val="1"/>
      <w:marLeft w:val="0"/>
      <w:marRight w:val="0"/>
      <w:marTop w:val="0"/>
      <w:marBottom w:val="0"/>
      <w:divBdr>
        <w:top w:val="none" w:sz="0" w:space="0" w:color="auto"/>
        <w:left w:val="none" w:sz="0" w:space="0" w:color="auto"/>
        <w:bottom w:val="none" w:sz="0" w:space="0" w:color="auto"/>
        <w:right w:val="none" w:sz="0" w:space="0" w:color="auto"/>
      </w:divBdr>
    </w:div>
    <w:div w:id="303438467">
      <w:bodyDiv w:val="1"/>
      <w:marLeft w:val="0"/>
      <w:marRight w:val="0"/>
      <w:marTop w:val="0"/>
      <w:marBottom w:val="0"/>
      <w:divBdr>
        <w:top w:val="none" w:sz="0" w:space="0" w:color="auto"/>
        <w:left w:val="none" w:sz="0" w:space="0" w:color="auto"/>
        <w:bottom w:val="none" w:sz="0" w:space="0" w:color="auto"/>
        <w:right w:val="none" w:sz="0" w:space="0" w:color="auto"/>
      </w:divBdr>
    </w:div>
    <w:div w:id="305017145">
      <w:bodyDiv w:val="1"/>
      <w:marLeft w:val="0"/>
      <w:marRight w:val="0"/>
      <w:marTop w:val="0"/>
      <w:marBottom w:val="0"/>
      <w:divBdr>
        <w:top w:val="none" w:sz="0" w:space="0" w:color="auto"/>
        <w:left w:val="none" w:sz="0" w:space="0" w:color="auto"/>
        <w:bottom w:val="none" w:sz="0" w:space="0" w:color="auto"/>
        <w:right w:val="none" w:sz="0" w:space="0" w:color="auto"/>
      </w:divBdr>
    </w:div>
    <w:div w:id="389578303">
      <w:bodyDiv w:val="1"/>
      <w:marLeft w:val="0"/>
      <w:marRight w:val="0"/>
      <w:marTop w:val="0"/>
      <w:marBottom w:val="0"/>
      <w:divBdr>
        <w:top w:val="none" w:sz="0" w:space="0" w:color="auto"/>
        <w:left w:val="none" w:sz="0" w:space="0" w:color="auto"/>
        <w:bottom w:val="none" w:sz="0" w:space="0" w:color="auto"/>
        <w:right w:val="none" w:sz="0" w:space="0" w:color="auto"/>
      </w:divBdr>
    </w:div>
    <w:div w:id="401680386">
      <w:bodyDiv w:val="1"/>
      <w:marLeft w:val="0"/>
      <w:marRight w:val="0"/>
      <w:marTop w:val="0"/>
      <w:marBottom w:val="0"/>
      <w:divBdr>
        <w:top w:val="none" w:sz="0" w:space="0" w:color="auto"/>
        <w:left w:val="none" w:sz="0" w:space="0" w:color="auto"/>
        <w:bottom w:val="none" w:sz="0" w:space="0" w:color="auto"/>
        <w:right w:val="none" w:sz="0" w:space="0" w:color="auto"/>
      </w:divBdr>
      <w:divsChild>
        <w:div w:id="459685589">
          <w:marLeft w:val="0"/>
          <w:marRight w:val="0"/>
          <w:marTop w:val="0"/>
          <w:marBottom w:val="0"/>
          <w:divBdr>
            <w:top w:val="none" w:sz="0" w:space="0" w:color="auto"/>
            <w:left w:val="none" w:sz="0" w:space="0" w:color="auto"/>
            <w:bottom w:val="none" w:sz="0" w:space="0" w:color="auto"/>
            <w:right w:val="none" w:sz="0" w:space="0" w:color="auto"/>
          </w:divBdr>
          <w:divsChild>
            <w:div w:id="1448350385">
              <w:marLeft w:val="0"/>
              <w:marRight w:val="975"/>
              <w:marTop w:val="0"/>
              <w:marBottom w:val="0"/>
              <w:divBdr>
                <w:top w:val="none" w:sz="0" w:space="0" w:color="auto"/>
                <w:left w:val="none" w:sz="0" w:space="0" w:color="auto"/>
                <w:bottom w:val="none" w:sz="0" w:space="0" w:color="auto"/>
                <w:right w:val="none" w:sz="0" w:space="0" w:color="auto"/>
              </w:divBdr>
              <w:divsChild>
                <w:div w:id="705570260">
                  <w:marLeft w:val="0"/>
                  <w:marRight w:val="0"/>
                  <w:marTop w:val="0"/>
                  <w:marBottom w:val="0"/>
                  <w:divBdr>
                    <w:top w:val="none" w:sz="0" w:space="0" w:color="auto"/>
                    <w:left w:val="none" w:sz="0" w:space="0" w:color="auto"/>
                    <w:bottom w:val="none" w:sz="0" w:space="0" w:color="auto"/>
                    <w:right w:val="none" w:sz="0" w:space="0" w:color="auto"/>
                  </w:divBdr>
                  <w:divsChild>
                    <w:div w:id="402993673">
                      <w:marLeft w:val="0"/>
                      <w:marRight w:val="0"/>
                      <w:marTop w:val="0"/>
                      <w:marBottom w:val="0"/>
                      <w:divBdr>
                        <w:top w:val="none" w:sz="0" w:space="0" w:color="auto"/>
                        <w:left w:val="none" w:sz="0" w:space="0" w:color="auto"/>
                        <w:bottom w:val="none" w:sz="0" w:space="0" w:color="auto"/>
                        <w:right w:val="none" w:sz="0" w:space="0" w:color="auto"/>
                      </w:divBdr>
                    </w:div>
                  </w:divsChild>
                </w:div>
                <w:div w:id="838351753">
                  <w:marLeft w:val="0"/>
                  <w:marRight w:val="0"/>
                  <w:marTop w:val="0"/>
                  <w:marBottom w:val="0"/>
                  <w:divBdr>
                    <w:top w:val="none" w:sz="0" w:space="0" w:color="auto"/>
                    <w:left w:val="none" w:sz="0" w:space="0" w:color="auto"/>
                    <w:bottom w:val="none" w:sz="0" w:space="0" w:color="auto"/>
                    <w:right w:val="none" w:sz="0" w:space="0" w:color="auto"/>
                  </w:divBdr>
                  <w:divsChild>
                    <w:div w:id="2048480370">
                      <w:marLeft w:val="0"/>
                      <w:marRight w:val="0"/>
                      <w:marTop w:val="0"/>
                      <w:marBottom w:val="0"/>
                      <w:divBdr>
                        <w:top w:val="none" w:sz="0" w:space="0" w:color="auto"/>
                        <w:left w:val="none" w:sz="0" w:space="0" w:color="auto"/>
                        <w:bottom w:val="none" w:sz="0" w:space="0" w:color="auto"/>
                        <w:right w:val="none" w:sz="0" w:space="0" w:color="auto"/>
                      </w:divBdr>
                      <w:divsChild>
                        <w:div w:id="1133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7768">
      <w:bodyDiv w:val="1"/>
      <w:marLeft w:val="0"/>
      <w:marRight w:val="0"/>
      <w:marTop w:val="0"/>
      <w:marBottom w:val="0"/>
      <w:divBdr>
        <w:top w:val="none" w:sz="0" w:space="0" w:color="auto"/>
        <w:left w:val="none" w:sz="0" w:space="0" w:color="auto"/>
        <w:bottom w:val="none" w:sz="0" w:space="0" w:color="auto"/>
        <w:right w:val="none" w:sz="0" w:space="0" w:color="auto"/>
      </w:divBdr>
    </w:div>
    <w:div w:id="479229944">
      <w:bodyDiv w:val="1"/>
      <w:marLeft w:val="0"/>
      <w:marRight w:val="0"/>
      <w:marTop w:val="0"/>
      <w:marBottom w:val="0"/>
      <w:divBdr>
        <w:top w:val="none" w:sz="0" w:space="0" w:color="auto"/>
        <w:left w:val="none" w:sz="0" w:space="0" w:color="auto"/>
        <w:bottom w:val="none" w:sz="0" w:space="0" w:color="auto"/>
        <w:right w:val="none" w:sz="0" w:space="0" w:color="auto"/>
      </w:divBdr>
    </w:div>
    <w:div w:id="511530517">
      <w:bodyDiv w:val="1"/>
      <w:marLeft w:val="0"/>
      <w:marRight w:val="0"/>
      <w:marTop w:val="0"/>
      <w:marBottom w:val="0"/>
      <w:divBdr>
        <w:top w:val="none" w:sz="0" w:space="0" w:color="auto"/>
        <w:left w:val="none" w:sz="0" w:space="0" w:color="auto"/>
        <w:bottom w:val="none" w:sz="0" w:space="0" w:color="auto"/>
        <w:right w:val="none" w:sz="0" w:space="0" w:color="auto"/>
      </w:divBdr>
      <w:divsChild>
        <w:div w:id="44187604">
          <w:marLeft w:val="0"/>
          <w:marRight w:val="0"/>
          <w:marTop w:val="0"/>
          <w:marBottom w:val="0"/>
          <w:divBdr>
            <w:top w:val="none" w:sz="0" w:space="0" w:color="auto"/>
            <w:left w:val="none" w:sz="0" w:space="0" w:color="auto"/>
            <w:bottom w:val="none" w:sz="0" w:space="0" w:color="auto"/>
            <w:right w:val="none" w:sz="0" w:space="0" w:color="auto"/>
          </w:divBdr>
        </w:div>
        <w:div w:id="431436396">
          <w:marLeft w:val="0"/>
          <w:marRight w:val="0"/>
          <w:marTop w:val="0"/>
          <w:marBottom w:val="0"/>
          <w:divBdr>
            <w:top w:val="none" w:sz="0" w:space="0" w:color="auto"/>
            <w:left w:val="none" w:sz="0" w:space="0" w:color="auto"/>
            <w:bottom w:val="none" w:sz="0" w:space="0" w:color="auto"/>
            <w:right w:val="none" w:sz="0" w:space="0" w:color="auto"/>
          </w:divBdr>
        </w:div>
        <w:div w:id="1347512294">
          <w:marLeft w:val="0"/>
          <w:marRight w:val="0"/>
          <w:marTop w:val="0"/>
          <w:marBottom w:val="0"/>
          <w:divBdr>
            <w:top w:val="none" w:sz="0" w:space="0" w:color="auto"/>
            <w:left w:val="none" w:sz="0" w:space="0" w:color="auto"/>
            <w:bottom w:val="none" w:sz="0" w:space="0" w:color="auto"/>
            <w:right w:val="none" w:sz="0" w:space="0" w:color="auto"/>
          </w:divBdr>
        </w:div>
        <w:div w:id="1944848569">
          <w:marLeft w:val="0"/>
          <w:marRight w:val="0"/>
          <w:marTop w:val="0"/>
          <w:marBottom w:val="0"/>
          <w:divBdr>
            <w:top w:val="none" w:sz="0" w:space="0" w:color="auto"/>
            <w:left w:val="none" w:sz="0" w:space="0" w:color="auto"/>
            <w:bottom w:val="none" w:sz="0" w:space="0" w:color="auto"/>
            <w:right w:val="none" w:sz="0" w:space="0" w:color="auto"/>
          </w:divBdr>
        </w:div>
        <w:div w:id="2094467333">
          <w:marLeft w:val="0"/>
          <w:marRight w:val="0"/>
          <w:marTop w:val="0"/>
          <w:marBottom w:val="0"/>
          <w:divBdr>
            <w:top w:val="none" w:sz="0" w:space="0" w:color="auto"/>
            <w:left w:val="none" w:sz="0" w:space="0" w:color="auto"/>
            <w:bottom w:val="none" w:sz="0" w:space="0" w:color="auto"/>
            <w:right w:val="none" w:sz="0" w:space="0" w:color="auto"/>
          </w:divBdr>
        </w:div>
      </w:divsChild>
    </w:div>
    <w:div w:id="542401485">
      <w:bodyDiv w:val="1"/>
      <w:marLeft w:val="0"/>
      <w:marRight w:val="0"/>
      <w:marTop w:val="0"/>
      <w:marBottom w:val="0"/>
      <w:divBdr>
        <w:top w:val="none" w:sz="0" w:space="0" w:color="auto"/>
        <w:left w:val="none" w:sz="0" w:space="0" w:color="auto"/>
        <w:bottom w:val="none" w:sz="0" w:space="0" w:color="auto"/>
        <w:right w:val="none" w:sz="0" w:space="0" w:color="auto"/>
      </w:divBdr>
      <w:divsChild>
        <w:div w:id="23947910">
          <w:marLeft w:val="0"/>
          <w:marRight w:val="0"/>
          <w:marTop w:val="0"/>
          <w:marBottom w:val="0"/>
          <w:divBdr>
            <w:top w:val="none" w:sz="0" w:space="0" w:color="auto"/>
            <w:left w:val="none" w:sz="0" w:space="0" w:color="auto"/>
            <w:bottom w:val="none" w:sz="0" w:space="0" w:color="auto"/>
            <w:right w:val="none" w:sz="0" w:space="0" w:color="auto"/>
          </w:divBdr>
        </w:div>
        <w:div w:id="308292661">
          <w:marLeft w:val="0"/>
          <w:marRight w:val="0"/>
          <w:marTop w:val="0"/>
          <w:marBottom w:val="0"/>
          <w:divBdr>
            <w:top w:val="none" w:sz="0" w:space="0" w:color="auto"/>
            <w:left w:val="none" w:sz="0" w:space="0" w:color="auto"/>
            <w:bottom w:val="none" w:sz="0" w:space="0" w:color="auto"/>
            <w:right w:val="none" w:sz="0" w:space="0" w:color="auto"/>
          </w:divBdr>
        </w:div>
        <w:div w:id="454564981">
          <w:marLeft w:val="0"/>
          <w:marRight w:val="0"/>
          <w:marTop w:val="0"/>
          <w:marBottom w:val="0"/>
          <w:divBdr>
            <w:top w:val="none" w:sz="0" w:space="0" w:color="auto"/>
            <w:left w:val="none" w:sz="0" w:space="0" w:color="auto"/>
            <w:bottom w:val="none" w:sz="0" w:space="0" w:color="auto"/>
            <w:right w:val="none" w:sz="0" w:space="0" w:color="auto"/>
          </w:divBdr>
        </w:div>
        <w:div w:id="575090940">
          <w:marLeft w:val="0"/>
          <w:marRight w:val="0"/>
          <w:marTop w:val="0"/>
          <w:marBottom w:val="0"/>
          <w:divBdr>
            <w:top w:val="none" w:sz="0" w:space="0" w:color="auto"/>
            <w:left w:val="none" w:sz="0" w:space="0" w:color="auto"/>
            <w:bottom w:val="none" w:sz="0" w:space="0" w:color="auto"/>
            <w:right w:val="none" w:sz="0" w:space="0" w:color="auto"/>
          </w:divBdr>
        </w:div>
        <w:div w:id="657880206">
          <w:marLeft w:val="0"/>
          <w:marRight w:val="0"/>
          <w:marTop w:val="0"/>
          <w:marBottom w:val="0"/>
          <w:divBdr>
            <w:top w:val="none" w:sz="0" w:space="0" w:color="auto"/>
            <w:left w:val="none" w:sz="0" w:space="0" w:color="auto"/>
            <w:bottom w:val="none" w:sz="0" w:space="0" w:color="auto"/>
            <w:right w:val="none" w:sz="0" w:space="0" w:color="auto"/>
          </w:divBdr>
        </w:div>
        <w:div w:id="846746802">
          <w:marLeft w:val="0"/>
          <w:marRight w:val="0"/>
          <w:marTop w:val="0"/>
          <w:marBottom w:val="0"/>
          <w:divBdr>
            <w:top w:val="none" w:sz="0" w:space="0" w:color="auto"/>
            <w:left w:val="none" w:sz="0" w:space="0" w:color="auto"/>
            <w:bottom w:val="none" w:sz="0" w:space="0" w:color="auto"/>
            <w:right w:val="none" w:sz="0" w:space="0" w:color="auto"/>
          </w:divBdr>
        </w:div>
        <w:div w:id="1343629690">
          <w:marLeft w:val="0"/>
          <w:marRight w:val="0"/>
          <w:marTop w:val="0"/>
          <w:marBottom w:val="0"/>
          <w:divBdr>
            <w:top w:val="none" w:sz="0" w:space="0" w:color="auto"/>
            <w:left w:val="none" w:sz="0" w:space="0" w:color="auto"/>
            <w:bottom w:val="none" w:sz="0" w:space="0" w:color="auto"/>
            <w:right w:val="none" w:sz="0" w:space="0" w:color="auto"/>
          </w:divBdr>
        </w:div>
        <w:div w:id="1425616710">
          <w:marLeft w:val="0"/>
          <w:marRight w:val="0"/>
          <w:marTop w:val="0"/>
          <w:marBottom w:val="0"/>
          <w:divBdr>
            <w:top w:val="none" w:sz="0" w:space="0" w:color="auto"/>
            <w:left w:val="none" w:sz="0" w:space="0" w:color="auto"/>
            <w:bottom w:val="none" w:sz="0" w:space="0" w:color="auto"/>
            <w:right w:val="none" w:sz="0" w:space="0" w:color="auto"/>
          </w:divBdr>
        </w:div>
        <w:div w:id="1447236840">
          <w:marLeft w:val="0"/>
          <w:marRight w:val="0"/>
          <w:marTop w:val="0"/>
          <w:marBottom w:val="0"/>
          <w:divBdr>
            <w:top w:val="none" w:sz="0" w:space="0" w:color="auto"/>
            <w:left w:val="none" w:sz="0" w:space="0" w:color="auto"/>
            <w:bottom w:val="none" w:sz="0" w:space="0" w:color="auto"/>
            <w:right w:val="none" w:sz="0" w:space="0" w:color="auto"/>
          </w:divBdr>
        </w:div>
        <w:div w:id="1537504994">
          <w:marLeft w:val="0"/>
          <w:marRight w:val="0"/>
          <w:marTop w:val="0"/>
          <w:marBottom w:val="0"/>
          <w:divBdr>
            <w:top w:val="none" w:sz="0" w:space="0" w:color="auto"/>
            <w:left w:val="none" w:sz="0" w:space="0" w:color="auto"/>
            <w:bottom w:val="none" w:sz="0" w:space="0" w:color="auto"/>
            <w:right w:val="none" w:sz="0" w:space="0" w:color="auto"/>
          </w:divBdr>
        </w:div>
        <w:div w:id="1541741662">
          <w:marLeft w:val="0"/>
          <w:marRight w:val="0"/>
          <w:marTop w:val="0"/>
          <w:marBottom w:val="0"/>
          <w:divBdr>
            <w:top w:val="none" w:sz="0" w:space="0" w:color="auto"/>
            <w:left w:val="none" w:sz="0" w:space="0" w:color="auto"/>
            <w:bottom w:val="none" w:sz="0" w:space="0" w:color="auto"/>
            <w:right w:val="none" w:sz="0" w:space="0" w:color="auto"/>
          </w:divBdr>
        </w:div>
        <w:div w:id="1837962795">
          <w:marLeft w:val="0"/>
          <w:marRight w:val="0"/>
          <w:marTop w:val="0"/>
          <w:marBottom w:val="0"/>
          <w:divBdr>
            <w:top w:val="none" w:sz="0" w:space="0" w:color="auto"/>
            <w:left w:val="none" w:sz="0" w:space="0" w:color="auto"/>
            <w:bottom w:val="none" w:sz="0" w:space="0" w:color="auto"/>
            <w:right w:val="none" w:sz="0" w:space="0" w:color="auto"/>
          </w:divBdr>
        </w:div>
        <w:div w:id="1980064352">
          <w:marLeft w:val="0"/>
          <w:marRight w:val="0"/>
          <w:marTop w:val="0"/>
          <w:marBottom w:val="0"/>
          <w:divBdr>
            <w:top w:val="none" w:sz="0" w:space="0" w:color="auto"/>
            <w:left w:val="none" w:sz="0" w:space="0" w:color="auto"/>
            <w:bottom w:val="none" w:sz="0" w:space="0" w:color="auto"/>
            <w:right w:val="none" w:sz="0" w:space="0" w:color="auto"/>
          </w:divBdr>
        </w:div>
        <w:div w:id="1990012278">
          <w:marLeft w:val="0"/>
          <w:marRight w:val="0"/>
          <w:marTop w:val="0"/>
          <w:marBottom w:val="0"/>
          <w:divBdr>
            <w:top w:val="none" w:sz="0" w:space="0" w:color="auto"/>
            <w:left w:val="none" w:sz="0" w:space="0" w:color="auto"/>
            <w:bottom w:val="none" w:sz="0" w:space="0" w:color="auto"/>
            <w:right w:val="none" w:sz="0" w:space="0" w:color="auto"/>
          </w:divBdr>
        </w:div>
      </w:divsChild>
    </w:div>
    <w:div w:id="730078030">
      <w:bodyDiv w:val="1"/>
      <w:marLeft w:val="0"/>
      <w:marRight w:val="0"/>
      <w:marTop w:val="0"/>
      <w:marBottom w:val="0"/>
      <w:divBdr>
        <w:top w:val="none" w:sz="0" w:space="0" w:color="auto"/>
        <w:left w:val="none" w:sz="0" w:space="0" w:color="auto"/>
        <w:bottom w:val="none" w:sz="0" w:space="0" w:color="auto"/>
        <w:right w:val="none" w:sz="0" w:space="0" w:color="auto"/>
      </w:divBdr>
    </w:div>
    <w:div w:id="786856347">
      <w:bodyDiv w:val="1"/>
      <w:marLeft w:val="0"/>
      <w:marRight w:val="0"/>
      <w:marTop w:val="0"/>
      <w:marBottom w:val="0"/>
      <w:divBdr>
        <w:top w:val="none" w:sz="0" w:space="0" w:color="auto"/>
        <w:left w:val="none" w:sz="0" w:space="0" w:color="auto"/>
        <w:bottom w:val="none" w:sz="0" w:space="0" w:color="auto"/>
        <w:right w:val="none" w:sz="0" w:space="0" w:color="auto"/>
      </w:divBdr>
    </w:div>
    <w:div w:id="806703575">
      <w:bodyDiv w:val="1"/>
      <w:marLeft w:val="0"/>
      <w:marRight w:val="0"/>
      <w:marTop w:val="0"/>
      <w:marBottom w:val="0"/>
      <w:divBdr>
        <w:top w:val="none" w:sz="0" w:space="0" w:color="auto"/>
        <w:left w:val="none" w:sz="0" w:space="0" w:color="auto"/>
        <w:bottom w:val="none" w:sz="0" w:space="0" w:color="auto"/>
        <w:right w:val="none" w:sz="0" w:space="0" w:color="auto"/>
      </w:divBdr>
    </w:div>
    <w:div w:id="863978750">
      <w:bodyDiv w:val="1"/>
      <w:marLeft w:val="0"/>
      <w:marRight w:val="0"/>
      <w:marTop w:val="0"/>
      <w:marBottom w:val="0"/>
      <w:divBdr>
        <w:top w:val="none" w:sz="0" w:space="0" w:color="auto"/>
        <w:left w:val="none" w:sz="0" w:space="0" w:color="auto"/>
        <w:bottom w:val="none" w:sz="0" w:space="0" w:color="auto"/>
        <w:right w:val="none" w:sz="0" w:space="0" w:color="auto"/>
      </w:divBdr>
      <w:divsChild>
        <w:div w:id="765809829">
          <w:marLeft w:val="0"/>
          <w:marRight w:val="0"/>
          <w:marTop w:val="0"/>
          <w:marBottom w:val="0"/>
          <w:divBdr>
            <w:top w:val="none" w:sz="0" w:space="0" w:color="auto"/>
            <w:left w:val="none" w:sz="0" w:space="0" w:color="auto"/>
            <w:bottom w:val="none" w:sz="0" w:space="0" w:color="auto"/>
            <w:right w:val="none" w:sz="0" w:space="0" w:color="auto"/>
          </w:divBdr>
        </w:div>
        <w:div w:id="1587767346">
          <w:marLeft w:val="0"/>
          <w:marRight w:val="0"/>
          <w:marTop w:val="0"/>
          <w:marBottom w:val="0"/>
          <w:divBdr>
            <w:top w:val="none" w:sz="0" w:space="0" w:color="auto"/>
            <w:left w:val="none" w:sz="0" w:space="0" w:color="auto"/>
            <w:bottom w:val="none" w:sz="0" w:space="0" w:color="auto"/>
            <w:right w:val="none" w:sz="0" w:space="0" w:color="auto"/>
          </w:divBdr>
        </w:div>
        <w:div w:id="1594506582">
          <w:marLeft w:val="0"/>
          <w:marRight w:val="0"/>
          <w:marTop w:val="0"/>
          <w:marBottom w:val="0"/>
          <w:divBdr>
            <w:top w:val="none" w:sz="0" w:space="0" w:color="auto"/>
            <w:left w:val="none" w:sz="0" w:space="0" w:color="auto"/>
            <w:bottom w:val="none" w:sz="0" w:space="0" w:color="auto"/>
            <w:right w:val="none" w:sz="0" w:space="0" w:color="auto"/>
          </w:divBdr>
        </w:div>
      </w:divsChild>
    </w:div>
    <w:div w:id="946815968">
      <w:bodyDiv w:val="1"/>
      <w:marLeft w:val="0"/>
      <w:marRight w:val="0"/>
      <w:marTop w:val="0"/>
      <w:marBottom w:val="0"/>
      <w:divBdr>
        <w:top w:val="none" w:sz="0" w:space="0" w:color="auto"/>
        <w:left w:val="none" w:sz="0" w:space="0" w:color="auto"/>
        <w:bottom w:val="none" w:sz="0" w:space="0" w:color="auto"/>
        <w:right w:val="none" w:sz="0" w:space="0" w:color="auto"/>
      </w:divBdr>
    </w:div>
    <w:div w:id="1007714087">
      <w:bodyDiv w:val="1"/>
      <w:marLeft w:val="0"/>
      <w:marRight w:val="0"/>
      <w:marTop w:val="0"/>
      <w:marBottom w:val="0"/>
      <w:divBdr>
        <w:top w:val="none" w:sz="0" w:space="0" w:color="auto"/>
        <w:left w:val="none" w:sz="0" w:space="0" w:color="auto"/>
        <w:bottom w:val="none" w:sz="0" w:space="0" w:color="auto"/>
        <w:right w:val="none" w:sz="0" w:space="0" w:color="auto"/>
      </w:divBdr>
      <w:divsChild>
        <w:div w:id="408499448">
          <w:marLeft w:val="0"/>
          <w:marRight w:val="0"/>
          <w:marTop w:val="0"/>
          <w:marBottom w:val="0"/>
          <w:divBdr>
            <w:top w:val="none" w:sz="0" w:space="0" w:color="auto"/>
            <w:left w:val="none" w:sz="0" w:space="0" w:color="auto"/>
            <w:bottom w:val="none" w:sz="0" w:space="0" w:color="auto"/>
            <w:right w:val="none" w:sz="0" w:space="0" w:color="auto"/>
          </w:divBdr>
        </w:div>
        <w:div w:id="833641763">
          <w:marLeft w:val="0"/>
          <w:marRight w:val="0"/>
          <w:marTop w:val="0"/>
          <w:marBottom w:val="0"/>
          <w:divBdr>
            <w:top w:val="none" w:sz="0" w:space="0" w:color="auto"/>
            <w:left w:val="none" w:sz="0" w:space="0" w:color="auto"/>
            <w:bottom w:val="none" w:sz="0" w:space="0" w:color="auto"/>
            <w:right w:val="none" w:sz="0" w:space="0" w:color="auto"/>
          </w:divBdr>
        </w:div>
      </w:divsChild>
    </w:div>
    <w:div w:id="1041054575">
      <w:bodyDiv w:val="1"/>
      <w:marLeft w:val="0"/>
      <w:marRight w:val="0"/>
      <w:marTop w:val="0"/>
      <w:marBottom w:val="0"/>
      <w:divBdr>
        <w:top w:val="none" w:sz="0" w:space="0" w:color="auto"/>
        <w:left w:val="none" w:sz="0" w:space="0" w:color="auto"/>
        <w:bottom w:val="none" w:sz="0" w:space="0" w:color="auto"/>
        <w:right w:val="none" w:sz="0" w:space="0" w:color="auto"/>
      </w:divBdr>
      <w:divsChild>
        <w:div w:id="34811701">
          <w:marLeft w:val="0"/>
          <w:marRight w:val="0"/>
          <w:marTop w:val="0"/>
          <w:marBottom w:val="0"/>
          <w:divBdr>
            <w:top w:val="none" w:sz="0" w:space="0" w:color="auto"/>
            <w:left w:val="none" w:sz="0" w:space="0" w:color="auto"/>
            <w:bottom w:val="none" w:sz="0" w:space="0" w:color="auto"/>
            <w:right w:val="none" w:sz="0" w:space="0" w:color="auto"/>
          </w:divBdr>
        </w:div>
        <w:div w:id="356395249">
          <w:marLeft w:val="0"/>
          <w:marRight w:val="0"/>
          <w:marTop w:val="0"/>
          <w:marBottom w:val="0"/>
          <w:divBdr>
            <w:top w:val="none" w:sz="0" w:space="0" w:color="auto"/>
            <w:left w:val="none" w:sz="0" w:space="0" w:color="auto"/>
            <w:bottom w:val="none" w:sz="0" w:space="0" w:color="auto"/>
            <w:right w:val="none" w:sz="0" w:space="0" w:color="auto"/>
          </w:divBdr>
        </w:div>
        <w:div w:id="563762639">
          <w:marLeft w:val="0"/>
          <w:marRight w:val="0"/>
          <w:marTop w:val="0"/>
          <w:marBottom w:val="0"/>
          <w:divBdr>
            <w:top w:val="none" w:sz="0" w:space="0" w:color="auto"/>
            <w:left w:val="none" w:sz="0" w:space="0" w:color="auto"/>
            <w:bottom w:val="none" w:sz="0" w:space="0" w:color="auto"/>
            <w:right w:val="none" w:sz="0" w:space="0" w:color="auto"/>
          </w:divBdr>
        </w:div>
        <w:div w:id="786000636">
          <w:marLeft w:val="0"/>
          <w:marRight w:val="0"/>
          <w:marTop w:val="0"/>
          <w:marBottom w:val="0"/>
          <w:divBdr>
            <w:top w:val="none" w:sz="0" w:space="0" w:color="auto"/>
            <w:left w:val="none" w:sz="0" w:space="0" w:color="auto"/>
            <w:bottom w:val="none" w:sz="0" w:space="0" w:color="auto"/>
            <w:right w:val="none" w:sz="0" w:space="0" w:color="auto"/>
          </w:divBdr>
        </w:div>
        <w:div w:id="816141389">
          <w:marLeft w:val="0"/>
          <w:marRight w:val="0"/>
          <w:marTop w:val="0"/>
          <w:marBottom w:val="0"/>
          <w:divBdr>
            <w:top w:val="none" w:sz="0" w:space="0" w:color="auto"/>
            <w:left w:val="none" w:sz="0" w:space="0" w:color="auto"/>
            <w:bottom w:val="none" w:sz="0" w:space="0" w:color="auto"/>
            <w:right w:val="none" w:sz="0" w:space="0" w:color="auto"/>
          </w:divBdr>
        </w:div>
        <w:div w:id="1135879323">
          <w:marLeft w:val="0"/>
          <w:marRight w:val="0"/>
          <w:marTop w:val="0"/>
          <w:marBottom w:val="0"/>
          <w:divBdr>
            <w:top w:val="none" w:sz="0" w:space="0" w:color="auto"/>
            <w:left w:val="none" w:sz="0" w:space="0" w:color="auto"/>
            <w:bottom w:val="none" w:sz="0" w:space="0" w:color="auto"/>
            <w:right w:val="none" w:sz="0" w:space="0" w:color="auto"/>
          </w:divBdr>
        </w:div>
        <w:div w:id="1231892284">
          <w:marLeft w:val="0"/>
          <w:marRight w:val="0"/>
          <w:marTop w:val="0"/>
          <w:marBottom w:val="0"/>
          <w:divBdr>
            <w:top w:val="none" w:sz="0" w:space="0" w:color="auto"/>
            <w:left w:val="none" w:sz="0" w:space="0" w:color="auto"/>
            <w:bottom w:val="none" w:sz="0" w:space="0" w:color="auto"/>
            <w:right w:val="none" w:sz="0" w:space="0" w:color="auto"/>
          </w:divBdr>
        </w:div>
        <w:div w:id="1260480301">
          <w:marLeft w:val="0"/>
          <w:marRight w:val="0"/>
          <w:marTop w:val="0"/>
          <w:marBottom w:val="0"/>
          <w:divBdr>
            <w:top w:val="none" w:sz="0" w:space="0" w:color="auto"/>
            <w:left w:val="none" w:sz="0" w:space="0" w:color="auto"/>
            <w:bottom w:val="none" w:sz="0" w:space="0" w:color="auto"/>
            <w:right w:val="none" w:sz="0" w:space="0" w:color="auto"/>
          </w:divBdr>
        </w:div>
        <w:div w:id="1482771873">
          <w:marLeft w:val="0"/>
          <w:marRight w:val="0"/>
          <w:marTop w:val="0"/>
          <w:marBottom w:val="0"/>
          <w:divBdr>
            <w:top w:val="none" w:sz="0" w:space="0" w:color="auto"/>
            <w:left w:val="none" w:sz="0" w:space="0" w:color="auto"/>
            <w:bottom w:val="none" w:sz="0" w:space="0" w:color="auto"/>
            <w:right w:val="none" w:sz="0" w:space="0" w:color="auto"/>
          </w:divBdr>
        </w:div>
        <w:div w:id="1586645430">
          <w:marLeft w:val="0"/>
          <w:marRight w:val="0"/>
          <w:marTop w:val="0"/>
          <w:marBottom w:val="0"/>
          <w:divBdr>
            <w:top w:val="none" w:sz="0" w:space="0" w:color="auto"/>
            <w:left w:val="none" w:sz="0" w:space="0" w:color="auto"/>
            <w:bottom w:val="none" w:sz="0" w:space="0" w:color="auto"/>
            <w:right w:val="none" w:sz="0" w:space="0" w:color="auto"/>
          </w:divBdr>
        </w:div>
        <w:div w:id="1966539839">
          <w:marLeft w:val="0"/>
          <w:marRight w:val="0"/>
          <w:marTop w:val="0"/>
          <w:marBottom w:val="0"/>
          <w:divBdr>
            <w:top w:val="none" w:sz="0" w:space="0" w:color="auto"/>
            <w:left w:val="none" w:sz="0" w:space="0" w:color="auto"/>
            <w:bottom w:val="none" w:sz="0" w:space="0" w:color="auto"/>
            <w:right w:val="none" w:sz="0" w:space="0" w:color="auto"/>
          </w:divBdr>
        </w:div>
        <w:div w:id="2056544211">
          <w:marLeft w:val="0"/>
          <w:marRight w:val="0"/>
          <w:marTop w:val="0"/>
          <w:marBottom w:val="0"/>
          <w:divBdr>
            <w:top w:val="none" w:sz="0" w:space="0" w:color="auto"/>
            <w:left w:val="none" w:sz="0" w:space="0" w:color="auto"/>
            <w:bottom w:val="none" w:sz="0" w:space="0" w:color="auto"/>
            <w:right w:val="none" w:sz="0" w:space="0" w:color="auto"/>
          </w:divBdr>
        </w:div>
        <w:div w:id="2073891361">
          <w:marLeft w:val="0"/>
          <w:marRight w:val="0"/>
          <w:marTop w:val="0"/>
          <w:marBottom w:val="0"/>
          <w:divBdr>
            <w:top w:val="none" w:sz="0" w:space="0" w:color="auto"/>
            <w:left w:val="none" w:sz="0" w:space="0" w:color="auto"/>
            <w:bottom w:val="none" w:sz="0" w:space="0" w:color="auto"/>
            <w:right w:val="none" w:sz="0" w:space="0" w:color="auto"/>
          </w:divBdr>
        </w:div>
      </w:divsChild>
    </w:div>
    <w:div w:id="1132089510">
      <w:bodyDiv w:val="1"/>
      <w:marLeft w:val="0"/>
      <w:marRight w:val="0"/>
      <w:marTop w:val="0"/>
      <w:marBottom w:val="0"/>
      <w:divBdr>
        <w:top w:val="none" w:sz="0" w:space="0" w:color="auto"/>
        <w:left w:val="none" w:sz="0" w:space="0" w:color="auto"/>
        <w:bottom w:val="none" w:sz="0" w:space="0" w:color="auto"/>
        <w:right w:val="none" w:sz="0" w:space="0" w:color="auto"/>
      </w:divBdr>
    </w:div>
    <w:div w:id="1200358464">
      <w:bodyDiv w:val="1"/>
      <w:marLeft w:val="0"/>
      <w:marRight w:val="0"/>
      <w:marTop w:val="0"/>
      <w:marBottom w:val="0"/>
      <w:divBdr>
        <w:top w:val="none" w:sz="0" w:space="0" w:color="auto"/>
        <w:left w:val="none" w:sz="0" w:space="0" w:color="auto"/>
        <w:bottom w:val="none" w:sz="0" w:space="0" w:color="auto"/>
        <w:right w:val="none" w:sz="0" w:space="0" w:color="auto"/>
      </w:divBdr>
    </w:div>
    <w:div w:id="1292133178">
      <w:bodyDiv w:val="1"/>
      <w:marLeft w:val="0"/>
      <w:marRight w:val="0"/>
      <w:marTop w:val="0"/>
      <w:marBottom w:val="0"/>
      <w:divBdr>
        <w:top w:val="none" w:sz="0" w:space="0" w:color="auto"/>
        <w:left w:val="none" w:sz="0" w:space="0" w:color="auto"/>
        <w:bottom w:val="none" w:sz="0" w:space="0" w:color="auto"/>
        <w:right w:val="none" w:sz="0" w:space="0" w:color="auto"/>
      </w:divBdr>
    </w:div>
    <w:div w:id="1319185695">
      <w:bodyDiv w:val="1"/>
      <w:marLeft w:val="0"/>
      <w:marRight w:val="0"/>
      <w:marTop w:val="0"/>
      <w:marBottom w:val="0"/>
      <w:divBdr>
        <w:top w:val="none" w:sz="0" w:space="0" w:color="auto"/>
        <w:left w:val="none" w:sz="0" w:space="0" w:color="auto"/>
        <w:bottom w:val="none" w:sz="0" w:space="0" w:color="auto"/>
        <w:right w:val="none" w:sz="0" w:space="0" w:color="auto"/>
      </w:divBdr>
    </w:div>
    <w:div w:id="1323043627">
      <w:bodyDiv w:val="1"/>
      <w:marLeft w:val="0"/>
      <w:marRight w:val="0"/>
      <w:marTop w:val="0"/>
      <w:marBottom w:val="0"/>
      <w:divBdr>
        <w:top w:val="none" w:sz="0" w:space="0" w:color="auto"/>
        <w:left w:val="none" w:sz="0" w:space="0" w:color="auto"/>
        <w:bottom w:val="none" w:sz="0" w:space="0" w:color="auto"/>
        <w:right w:val="none" w:sz="0" w:space="0" w:color="auto"/>
      </w:divBdr>
    </w:div>
    <w:div w:id="1451784208">
      <w:bodyDiv w:val="1"/>
      <w:marLeft w:val="0"/>
      <w:marRight w:val="0"/>
      <w:marTop w:val="0"/>
      <w:marBottom w:val="0"/>
      <w:divBdr>
        <w:top w:val="none" w:sz="0" w:space="0" w:color="auto"/>
        <w:left w:val="none" w:sz="0" w:space="0" w:color="auto"/>
        <w:bottom w:val="none" w:sz="0" w:space="0" w:color="auto"/>
        <w:right w:val="none" w:sz="0" w:space="0" w:color="auto"/>
      </w:divBdr>
    </w:div>
    <w:div w:id="1580168838">
      <w:bodyDiv w:val="1"/>
      <w:marLeft w:val="0"/>
      <w:marRight w:val="0"/>
      <w:marTop w:val="0"/>
      <w:marBottom w:val="0"/>
      <w:divBdr>
        <w:top w:val="none" w:sz="0" w:space="0" w:color="auto"/>
        <w:left w:val="none" w:sz="0" w:space="0" w:color="auto"/>
        <w:bottom w:val="none" w:sz="0" w:space="0" w:color="auto"/>
        <w:right w:val="none" w:sz="0" w:space="0" w:color="auto"/>
      </w:divBdr>
    </w:div>
    <w:div w:id="1627354265">
      <w:bodyDiv w:val="1"/>
      <w:marLeft w:val="0"/>
      <w:marRight w:val="0"/>
      <w:marTop w:val="0"/>
      <w:marBottom w:val="0"/>
      <w:divBdr>
        <w:top w:val="none" w:sz="0" w:space="0" w:color="auto"/>
        <w:left w:val="none" w:sz="0" w:space="0" w:color="auto"/>
        <w:bottom w:val="none" w:sz="0" w:space="0" w:color="auto"/>
        <w:right w:val="none" w:sz="0" w:space="0" w:color="auto"/>
      </w:divBdr>
      <w:divsChild>
        <w:div w:id="462696210">
          <w:marLeft w:val="0"/>
          <w:marRight w:val="0"/>
          <w:marTop w:val="0"/>
          <w:marBottom w:val="0"/>
          <w:divBdr>
            <w:top w:val="none" w:sz="0" w:space="0" w:color="auto"/>
            <w:left w:val="none" w:sz="0" w:space="0" w:color="auto"/>
            <w:bottom w:val="none" w:sz="0" w:space="0" w:color="auto"/>
            <w:right w:val="none" w:sz="0" w:space="0" w:color="auto"/>
          </w:divBdr>
        </w:div>
        <w:div w:id="657000336">
          <w:marLeft w:val="0"/>
          <w:marRight w:val="0"/>
          <w:marTop w:val="0"/>
          <w:marBottom w:val="0"/>
          <w:divBdr>
            <w:top w:val="none" w:sz="0" w:space="0" w:color="auto"/>
            <w:left w:val="none" w:sz="0" w:space="0" w:color="auto"/>
            <w:bottom w:val="none" w:sz="0" w:space="0" w:color="auto"/>
            <w:right w:val="none" w:sz="0" w:space="0" w:color="auto"/>
          </w:divBdr>
        </w:div>
      </w:divsChild>
    </w:div>
    <w:div w:id="1703287907">
      <w:bodyDiv w:val="1"/>
      <w:marLeft w:val="0"/>
      <w:marRight w:val="0"/>
      <w:marTop w:val="0"/>
      <w:marBottom w:val="0"/>
      <w:divBdr>
        <w:top w:val="none" w:sz="0" w:space="0" w:color="auto"/>
        <w:left w:val="none" w:sz="0" w:space="0" w:color="auto"/>
        <w:bottom w:val="none" w:sz="0" w:space="0" w:color="auto"/>
        <w:right w:val="none" w:sz="0" w:space="0" w:color="auto"/>
      </w:divBdr>
      <w:divsChild>
        <w:div w:id="100348009">
          <w:marLeft w:val="0"/>
          <w:marRight w:val="0"/>
          <w:marTop w:val="0"/>
          <w:marBottom w:val="0"/>
          <w:divBdr>
            <w:top w:val="none" w:sz="0" w:space="0" w:color="auto"/>
            <w:left w:val="none" w:sz="0" w:space="0" w:color="auto"/>
            <w:bottom w:val="none" w:sz="0" w:space="0" w:color="auto"/>
            <w:right w:val="none" w:sz="0" w:space="0" w:color="auto"/>
          </w:divBdr>
        </w:div>
        <w:div w:id="412705781">
          <w:marLeft w:val="0"/>
          <w:marRight w:val="0"/>
          <w:marTop w:val="0"/>
          <w:marBottom w:val="0"/>
          <w:divBdr>
            <w:top w:val="none" w:sz="0" w:space="0" w:color="auto"/>
            <w:left w:val="none" w:sz="0" w:space="0" w:color="auto"/>
            <w:bottom w:val="none" w:sz="0" w:space="0" w:color="auto"/>
            <w:right w:val="none" w:sz="0" w:space="0" w:color="auto"/>
          </w:divBdr>
        </w:div>
        <w:div w:id="491065584">
          <w:marLeft w:val="0"/>
          <w:marRight w:val="0"/>
          <w:marTop w:val="0"/>
          <w:marBottom w:val="0"/>
          <w:divBdr>
            <w:top w:val="none" w:sz="0" w:space="0" w:color="auto"/>
            <w:left w:val="none" w:sz="0" w:space="0" w:color="auto"/>
            <w:bottom w:val="none" w:sz="0" w:space="0" w:color="auto"/>
            <w:right w:val="none" w:sz="0" w:space="0" w:color="auto"/>
          </w:divBdr>
        </w:div>
        <w:div w:id="900405378">
          <w:marLeft w:val="0"/>
          <w:marRight w:val="0"/>
          <w:marTop w:val="0"/>
          <w:marBottom w:val="0"/>
          <w:divBdr>
            <w:top w:val="none" w:sz="0" w:space="0" w:color="auto"/>
            <w:left w:val="none" w:sz="0" w:space="0" w:color="auto"/>
            <w:bottom w:val="none" w:sz="0" w:space="0" w:color="auto"/>
            <w:right w:val="none" w:sz="0" w:space="0" w:color="auto"/>
          </w:divBdr>
        </w:div>
        <w:div w:id="1015227375">
          <w:marLeft w:val="0"/>
          <w:marRight w:val="0"/>
          <w:marTop w:val="0"/>
          <w:marBottom w:val="0"/>
          <w:divBdr>
            <w:top w:val="none" w:sz="0" w:space="0" w:color="auto"/>
            <w:left w:val="none" w:sz="0" w:space="0" w:color="auto"/>
            <w:bottom w:val="none" w:sz="0" w:space="0" w:color="auto"/>
            <w:right w:val="none" w:sz="0" w:space="0" w:color="auto"/>
          </w:divBdr>
        </w:div>
        <w:div w:id="1206915809">
          <w:marLeft w:val="0"/>
          <w:marRight w:val="0"/>
          <w:marTop w:val="0"/>
          <w:marBottom w:val="0"/>
          <w:divBdr>
            <w:top w:val="none" w:sz="0" w:space="0" w:color="auto"/>
            <w:left w:val="none" w:sz="0" w:space="0" w:color="auto"/>
            <w:bottom w:val="none" w:sz="0" w:space="0" w:color="auto"/>
            <w:right w:val="none" w:sz="0" w:space="0" w:color="auto"/>
          </w:divBdr>
        </w:div>
        <w:div w:id="1209343004">
          <w:marLeft w:val="0"/>
          <w:marRight w:val="0"/>
          <w:marTop w:val="0"/>
          <w:marBottom w:val="0"/>
          <w:divBdr>
            <w:top w:val="none" w:sz="0" w:space="0" w:color="auto"/>
            <w:left w:val="none" w:sz="0" w:space="0" w:color="auto"/>
            <w:bottom w:val="none" w:sz="0" w:space="0" w:color="auto"/>
            <w:right w:val="none" w:sz="0" w:space="0" w:color="auto"/>
          </w:divBdr>
        </w:div>
        <w:div w:id="1356691799">
          <w:marLeft w:val="0"/>
          <w:marRight w:val="0"/>
          <w:marTop w:val="0"/>
          <w:marBottom w:val="0"/>
          <w:divBdr>
            <w:top w:val="none" w:sz="0" w:space="0" w:color="auto"/>
            <w:left w:val="none" w:sz="0" w:space="0" w:color="auto"/>
            <w:bottom w:val="none" w:sz="0" w:space="0" w:color="auto"/>
            <w:right w:val="none" w:sz="0" w:space="0" w:color="auto"/>
          </w:divBdr>
        </w:div>
        <w:div w:id="1373117130">
          <w:marLeft w:val="0"/>
          <w:marRight w:val="0"/>
          <w:marTop w:val="0"/>
          <w:marBottom w:val="0"/>
          <w:divBdr>
            <w:top w:val="none" w:sz="0" w:space="0" w:color="auto"/>
            <w:left w:val="none" w:sz="0" w:space="0" w:color="auto"/>
            <w:bottom w:val="none" w:sz="0" w:space="0" w:color="auto"/>
            <w:right w:val="none" w:sz="0" w:space="0" w:color="auto"/>
          </w:divBdr>
        </w:div>
        <w:div w:id="1622807565">
          <w:marLeft w:val="0"/>
          <w:marRight w:val="0"/>
          <w:marTop w:val="0"/>
          <w:marBottom w:val="0"/>
          <w:divBdr>
            <w:top w:val="none" w:sz="0" w:space="0" w:color="auto"/>
            <w:left w:val="none" w:sz="0" w:space="0" w:color="auto"/>
            <w:bottom w:val="none" w:sz="0" w:space="0" w:color="auto"/>
            <w:right w:val="none" w:sz="0" w:space="0" w:color="auto"/>
          </w:divBdr>
        </w:div>
        <w:div w:id="1707682475">
          <w:marLeft w:val="0"/>
          <w:marRight w:val="0"/>
          <w:marTop w:val="0"/>
          <w:marBottom w:val="0"/>
          <w:divBdr>
            <w:top w:val="none" w:sz="0" w:space="0" w:color="auto"/>
            <w:left w:val="none" w:sz="0" w:space="0" w:color="auto"/>
            <w:bottom w:val="none" w:sz="0" w:space="0" w:color="auto"/>
            <w:right w:val="none" w:sz="0" w:space="0" w:color="auto"/>
          </w:divBdr>
        </w:div>
        <w:div w:id="2134866509">
          <w:marLeft w:val="0"/>
          <w:marRight w:val="0"/>
          <w:marTop w:val="0"/>
          <w:marBottom w:val="0"/>
          <w:divBdr>
            <w:top w:val="none" w:sz="0" w:space="0" w:color="auto"/>
            <w:left w:val="none" w:sz="0" w:space="0" w:color="auto"/>
            <w:bottom w:val="none" w:sz="0" w:space="0" w:color="auto"/>
            <w:right w:val="none" w:sz="0" w:space="0" w:color="auto"/>
          </w:divBdr>
        </w:div>
        <w:div w:id="2137527893">
          <w:marLeft w:val="0"/>
          <w:marRight w:val="0"/>
          <w:marTop w:val="0"/>
          <w:marBottom w:val="0"/>
          <w:divBdr>
            <w:top w:val="none" w:sz="0" w:space="0" w:color="auto"/>
            <w:left w:val="none" w:sz="0" w:space="0" w:color="auto"/>
            <w:bottom w:val="none" w:sz="0" w:space="0" w:color="auto"/>
            <w:right w:val="none" w:sz="0" w:space="0" w:color="auto"/>
          </w:divBdr>
        </w:div>
      </w:divsChild>
    </w:div>
    <w:div w:id="1763993266">
      <w:bodyDiv w:val="1"/>
      <w:marLeft w:val="0"/>
      <w:marRight w:val="0"/>
      <w:marTop w:val="0"/>
      <w:marBottom w:val="0"/>
      <w:divBdr>
        <w:top w:val="none" w:sz="0" w:space="0" w:color="auto"/>
        <w:left w:val="none" w:sz="0" w:space="0" w:color="auto"/>
        <w:bottom w:val="none" w:sz="0" w:space="0" w:color="auto"/>
        <w:right w:val="none" w:sz="0" w:space="0" w:color="auto"/>
      </w:divBdr>
    </w:div>
    <w:div w:id="1826163130">
      <w:bodyDiv w:val="1"/>
      <w:marLeft w:val="0"/>
      <w:marRight w:val="0"/>
      <w:marTop w:val="0"/>
      <w:marBottom w:val="0"/>
      <w:divBdr>
        <w:top w:val="none" w:sz="0" w:space="0" w:color="auto"/>
        <w:left w:val="none" w:sz="0" w:space="0" w:color="auto"/>
        <w:bottom w:val="none" w:sz="0" w:space="0" w:color="auto"/>
        <w:right w:val="none" w:sz="0" w:space="0" w:color="auto"/>
      </w:divBdr>
    </w:div>
    <w:div w:id="1875842998">
      <w:bodyDiv w:val="1"/>
      <w:marLeft w:val="0"/>
      <w:marRight w:val="0"/>
      <w:marTop w:val="0"/>
      <w:marBottom w:val="0"/>
      <w:divBdr>
        <w:top w:val="none" w:sz="0" w:space="0" w:color="auto"/>
        <w:left w:val="none" w:sz="0" w:space="0" w:color="auto"/>
        <w:bottom w:val="none" w:sz="0" w:space="0" w:color="auto"/>
        <w:right w:val="none" w:sz="0" w:space="0" w:color="auto"/>
      </w:divBdr>
      <w:divsChild>
        <w:div w:id="235170721">
          <w:marLeft w:val="0"/>
          <w:marRight w:val="0"/>
          <w:marTop w:val="0"/>
          <w:marBottom w:val="0"/>
          <w:divBdr>
            <w:top w:val="none" w:sz="0" w:space="0" w:color="auto"/>
            <w:left w:val="none" w:sz="0" w:space="0" w:color="auto"/>
            <w:bottom w:val="none" w:sz="0" w:space="0" w:color="auto"/>
            <w:right w:val="none" w:sz="0" w:space="0" w:color="auto"/>
          </w:divBdr>
        </w:div>
        <w:div w:id="375129598">
          <w:marLeft w:val="0"/>
          <w:marRight w:val="0"/>
          <w:marTop w:val="0"/>
          <w:marBottom w:val="0"/>
          <w:divBdr>
            <w:top w:val="none" w:sz="0" w:space="0" w:color="auto"/>
            <w:left w:val="none" w:sz="0" w:space="0" w:color="auto"/>
            <w:bottom w:val="none" w:sz="0" w:space="0" w:color="auto"/>
            <w:right w:val="none" w:sz="0" w:space="0" w:color="auto"/>
          </w:divBdr>
        </w:div>
        <w:div w:id="876355340">
          <w:marLeft w:val="0"/>
          <w:marRight w:val="0"/>
          <w:marTop w:val="0"/>
          <w:marBottom w:val="0"/>
          <w:divBdr>
            <w:top w:val="none" w:sz="0" w:space="0" w:color="auto"/>
            <w:left w:val="none" w:sz="0" w:space="0" w:color="auto"/>
            <w:bottom w:val="none" w:sz="0" w:space="0" w:color="auto"/>
            <w:right w:val="none" w:sz="0" w:space="0" w:color="auto"/>
          </w:divBdr>
        </w:div>
      </w:divsChild>
    </w:div>
    <w:div w:id="1908375372">
      <w:bodyDiv w:val="1"/>
      <w:marLeft w:val="0"/>
      <w:marRight w:val="0"/>
      <w:marTop w:val="0"/>
      <w:marBottom w:val="0"/>
      <w:divBdr>
        <w:top w:val="none" w:sz="0" w:space="0" w:color="auto"/>
        <w:left w:val="none" w:sz="0" w:space="0" w:color="auto"/>
        <w:bottom w:val="none" w:sz="0" w:space="0" w:color="auto"/>
        <w:right w:val="none" w:sz="0" w:space="0" w:color="auto"/>
      </w:divBdr>
      <w:divsChild>
        <w:div w:id="1955820458">
          <w:marLeft w:val="0"/>
          <w:marRight w:val="0"/>
          <w:marTop w:val="0"/>
          <w:marBottom w:val="0"/>
          <w:divBdr>
            <w:top w:val="none" w:sz="0" w:space="0" w:color="auto"/>
            <w:left w:val="none" w:sz="0" w:space="0" w:color="auto"/>
            <w:bottom w:val="none" w:sz="0" w:space="0" w:color="auto"/>
            <w:right w:val="none" w:sz="0" w:space="0" w:color="auto"/>
          </w:divBdr>
        </w:div>
      </w:divsChild>
    </w:div>
    <w:div w:id="20524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F26FC-F52C-4E7A-8944-1F44C085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Pargat  Singh</cp:lastModifiedBy>
  <cp:revision>3</cp:revision>
  <cp:lastPrinted>2012-12-17T04:03:00Z</cp:lastPrinted>
  <dcterms:created xsi:type="dcterms:W3CDTF">2023-10-18T06:47:00Z</dcterms:created>
  <dcterms:modified xsi:type="dcterms:W3CDTF">2023-10-18T06:49:00Z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