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9A0AD2" w14:textId="77777777" w:rsidR="00211FFD" w:rsidRPr="00F3684A" w:rsidRDefault="00E87DCC">
      <w:pPr>
        <w:spacing w:after="0" w:line="100" w:lineRule="atLeast"/>
        <w:jc w:val="center"/>
        <w:rPr>
          <w:rFonts w:ascii="Times New Roman" w:hAnsi="Times New Roman" w:cs="Times New Roman"/>
          <w:b/>
          <w:iCs/>
          <w:color w:val="000000"/>
          <w:sz w:val="24"/>
          <w:szCs w:val="24"/>
        </w:rPr>
      </w:pPr>
      <w:r w:rsidRPr="00F3684A">
        <w:rPr>
          <w:rFonts w:ascii="Times New Roman" w:hAnsi="Times New Roman" w:cs="Times New Roman"/>
          <w:noProof/>
          <w:color w:val="000000"/>
          <w:sz w:val="24"/>
          <w:szCs w:val="24"/>
        </w:rPr>
        <mc:AlternateContent>
          <mc:Choice Requires="wps">
            <w:drawing>
              <wp:anchor distT="72390" distB="72390" distL="72390" distR="72390" simplePos="0" relativeHeight="251656192" behindDoc="0" locked="0" layoutInCell="1" allowOverlap="1" wp14:anchorId="559C37FE" wp14:editId="651CFA8A">
                <wp:simplePos x="0" y="0"/>
                <wp:positionH relativeFrom="column">
                  <wp:posOffset>2195195</wp:posOffset>
                </wp:positionH>
                <wp:positionV relativeFrom="paragraph">
                  <wp:posOffset>3175</wp:posOffset>
                </wp:positionV>
                <wp:extent cx="3173730" cy="762635"/>
                <wp:effectExtent l="0" t="0" r="1270" b="0"/>
                <wp:wrapNone/>
                <wp:docPr id="936027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762635"/>
                        </a:xfrm>
                        <a:prstGeom prst="rect">
                          <a:avLst/>
                        </a:prstGeom>
                        <a:solidFill>
                          <a:srgbClr val="FFFFFF"/>
                        </a:solidFill>
                        <a:ln w="635">
                          <a:solidFill>
                            <a:srgbClr val="000000"/>
                          </a:solidFill>
                          <a:miter lim="800000"/>
                          <a:headEnd/>
                          <a:tailEnd/>
                        </a:ln>
                      </wps:spPr>
                      <wps:txbx>
                        <w:txbxContent>
                          <w:p w14:paraId="2E733E25" w14:textId="0D057C13" w:rsidR="00663016" w:rsidRDefault="0066301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AC5638">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AC5638">
                              <w:rPr>
                                <w:rFonts w:ascii="Times New Roman" w:eastAsia="Times New Roman" w:hAnsi="Times New Roman" w:cs="Times New Roman"/>
                                <w:b/>
                                <w:iCs/>
                                <w:sz w:val="24"/>
                                <w:szCs w:val="24"/>
                              </w:rPr>
                              <w:t>160101210</w:t>
                            </w:r>
                            <w:r w:rsidR="00E87DCC">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1623CD2A" w14:textId="77777777" w:rsidR="00663016" w:rsidRDefault="00663016">
                            <w:pPr>
                              <w:pStyle w:val="FrameContents"/>
                              <w:shd w:val="clear" w:color="auto" w:fill="FFFFFF"/>
                              <w:spacing w:after="0" w:line="100" w:lineRule="atLeast"/>
                              <w:rPr>
                                <w:rFonts w:ascii="Times New Roman" w:eastAsia="Times New Roman" w:hAnsi="Times New Roman" w:cs="Times New Roman"/>
                                <w:b/>
                                <w:iCs/>
                                <w:sz w:val="24"/>
                                <w:szCs w:val="24"/>
                              </w:rPr>
                            </w:pPr>
                          </w:p>
                          <w:p w14:paraId="76826ED0" w14:textId="77777777" w:rsidR="00663016" w:rsidRDefault="00663016">
                            <w:pPr>
                              <w:pStyle w:val="FrameContents"/>
                              <w:shd w:val="clear" w:color="auto" w:fill="FFFFFF"/>
                              <w:spacing w:after="0" w:line="100" w:lineRule="atLeast"/>
                              <w:rPr>
                                <w:b/>
                                <w:sz w:val="24"/>
                                <w:szCs w:val="24"/>
                              </w:rPr>
                            </w:pPr>
                            <w:r>
                              <w:rPr>
                                <w:b/>
                                <w:sz w:val="24"/>
                                <w:szCs w:val="24"/>
                              </w:rPr>
                              <w:t>Experiment / assignment / tutorial No.</w:t>
                            </w:r>
                            <w:r w:rsidR="00AC5638">
                              <w:rPr>
                                <w:b/>
                                <w:sz w:val="24"/>
                                <w:szCs w:val="24"/>
                              </w:rPr>
                              <w:t xml:space="preserve"> 6</w:t>
                            </w:r>
                          </w:p>
                          <w:p w14:paraId="04E2285D" w14:textId="77777777" w:rsidR="00663016" w:rsidRDefault="00663016">
                            <w:pPr>
                              <w:pStyle w:val="FrameContents"/>
                              <w:shd w:val="clear" w:color="auto" w:fill="FFFFFF"/>
                              <w:spacing w:after="0" w:line="100" w:lineRule="atLeast"/>
                              <w:rPr>
                                <w:b/>
                                <w:sz w:val="24"/>
                                <w:szCs w:val="24"/>
                              </w:rPr>
                            </w:pPr>
                          </w:p>
                          <w:p w14:paraId="73332291" w14:textId="77777777" w:rsidR="00663016" w:rsidRDefault="00663016">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37FE" id="_x0000_t202" coordsize="21600,21600" o:spt="202" path="m,l,21600r21600,l21600,xe">
                <v:stroke joinstyle="miter"/>
                <v:path gradientshapeok="t" o:connecttype="rect"/>
              </v:shapetype>
              <v:shape id="Text Box 2" o:spid="_x0000_s1026" type="#_x0000_t202" style="position:absolute;left:0;text-align:left;margin-left:172.85pt;margin-top:.25pt;width:249.9pt;height:60.0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" strokeweight=".05pt">
                <v:path arrowok="t"/>
                <v:textbox>
                  <w:txbxContent>
                    <w:p w14:paraId="2E733E25" w14:textId="0D057C13" w:rsidR="00663016" w:rsidRDefault="0066301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AC5638">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AC5638">
                        <w:rPr>
                          <w:rFonts w:ascii="Times New Roman" w:eastAsia="Times New Roman" w:hAnsi="Times New Roman" w:cs="Times New Roman"/>
                          <w:b/>
                          <w:iCs/>
                          <w:sz w:val="24"/>
                          <w:szCs w:val="24"/>
                        </w:rPr>
                        <w:t>160101210</w:t>
                      </w:r>
                      <w:r w:rsidR="00E87DCC">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1623CD2A" w14:textId="77777777" w:rsidR="00663016" w:rsidRDefault="00663016">
                      <w:pPr>
                        <w:pStyle w:val="FrameContents"/>
                        <w:shd w:val="clear" w:color="auto" w:fill="FFFFFF"/>
                        <w:spacing w:after="0" w:line="100" w:lineRule="atLeast"/>
                        <w:rPr>
                          <w:rFonts w:ascii="Times New Roman" w:eastAsia="Times New Roman" w:hAnsi="Times New Roman" w:cs="Times New Roman"/>
                          <w:b/>
                          <w:iCs/>
                          <w:sz w:val="24"/>
                          <w:szCs w:val="24"/>
                        </w:rPr>
                      </w:pPr>
                    </w:p>
                    <w:p w14:paraId="76826ED0" w14:textId="77777777" w:rsidR="00663016" w:rsidRDefault="00663016">
                      <w:pPr>
                        <w:pStyle w:val="FrameContents"/>
                        <w:shd w:val="clear" w:color="auto" w:fill="FFFFFF"/>
                        <w:spacing w:after="0" w:line="100" w:lineRule="atLeast"/>
                        <w:rPr>
                          <w:b/>
                          <w:sz w:val="24"/>
                          <w:szCs w:val="24"/>
                        </w:rPr>
                      </w:pPr>
                      <w:r>
                        <w:rPr>
                          <w:b/>
                          <w:sz w:val="24"/>
                          <w:szCs w:val="24"/>
                        </w:rPr>
                        <w:t>Experiment / assignment / tutorial No.</w:t>
                      </w:r>
                      <w:r w:rsidR="00AC5638">
                        <w:rPr>
                          <w:b/>
                          <w:sz w:val="24"/>
                          <w:szCs w:val="24"/>
                        </w:rPr>
                        <w:t xml:space="preserve"> 6</w:t>
                      </w:r>
                    </w:p>
                    <w:p w14:paraId="04E2285D" w14:textId="77777777" w:rsidR="00663016" w:rsidRDefault="00663016">
                      <w:pPr>
                        <w:pStyle w:val="FrameContents"/>
                        <w:shd w:val="clear" w:color="auto" w:fill="FFFFFF"/>
                        <w:spacing w:after="0" w:line="100" w:lineRule="atLeast"/>
                        <w:rPr>
                          <w:b/>
                          <w:sz w:val="24"/>
                          <w:szCs w:val="24"/>
                        </w:rPr>
                      </w:pPr>
                    </w:p>
                    <w:p w14:paraId="73332291" w14:textId="77777777" w:rsidR="00663016" w:rsidRDefault="00663016">
                      <w:pPr>
                        <w:pStyle w:val="FrameContents"/>
                        <w:shd w:val="clear" w:color="auto" w:fill="FFFFFF"/>
                        <w:spacing w:line="100" w:lineRule="atLeast"/>
                      </w:pPr>
                    </w:p>
                  </w:txbxContent>
                </v:textbox>
              </v:shape>
            </w:pict>
          </mc:Fallback>
        </mc:AlternateContent>
      </w:r>
    </w:p>
    <w:p w14:paraId="359E0570" w14:textId="77777777" w:rsidR="00211FFD" w:rsidRPr="00F3684A" w:rsidRDefault="00211FFD">
      <w:pPr>
        <w:suppressAutoHyphens w:val="0"/>
        <w:spacing w:after="0" w:line="240" w:lineRule="auto"/>
        <w:rPr>
          <w:rFonts w:ascii="Times New Roman" w:eastAsia="Times New Roman" w:hAnsi="Times New Roman" w:cs="Times New Roman"/>
          <w:b/>
          <w:iCs/>
          <w:color w:val="000000"/>
          <w:sz w:val="24"/>
          <w:szCs w:val="24"/>
          <w:lang w:val="en-US" w:eastAsia="en-US"/>
        </w:rPr>
      </w:pPr>
      <w:bookmarkStart w:id="0" w:name="_GoBack"/>
      <w:bookmarkEnd w:id="0"/>
    </w:p>
    <w:p w14:paraId="0A4369CA" w14:textId="77777777" w:rsidR="00211FFD" w:rsidRPr="00F3684A" w:rsidRDefault="00211FFD" w:rsidP="00330907">
      <w:pPr>
        <w:suppressAutoHyphens w:val="0"/>
        <w:spacing w:after="0" w:line="240" w:lineRule="auto"/>
        <w:rPr>
          <w:rFonts w:ascii="Times New Roman" w:eastAsia="Times New Roman" w:hAnsi="Times New Roman" w:cs="Times New Roman"/>
          <w:b/>
          <w:iCs/>
          <w:color w:val="000000"/>
          <w:sz w:val="24"/>
          <w:szCs w:val="24"/>
          <w:lang w:val="en-US" w:eastAsia="en-US"/>
        </w:rPr>
      </w:pPr>
    </w:p>
    <w:p w14:paraId="573E2487" w14:textId="77777777" w:rsidR="007C5B2D" w:rsidRPr="00F3684A" w:rsidRDefault="007C5B2D" w:rsidP="00330907">
      <w:pPr>
        <w:suppressAutoHyphens w:val="0"/>
        <w:spacing w:after="0" w:line="240" w:lineRule="auto"/>
        <w:rPr>
          <w:rFonts w:ascii="Times New Roman" w:hAnsi="Times New Roman" w:cs="Times New Roman"/>
          <w:color w:val="000000"/>
          <w:sz w:val="24"/>
          <w:szCs w:val="24"/>
          <w:lang w:val="en-US" w:eastAsia="en-US"/>
        </w:rPr>
      </w:pPr>
    </w:p>
    <w:p w14:paraId="060C2716" w14:textId="77777777" w:rsidR="00A54BFD" w:rsidRPr="00F3684A" w:rsidRDefault="00A54BFD" w:rsidP="00A54BFD">
      <w:pPr>
        <w:spacing w:after="0" w:line="360" w:lineRule="auto"/>
        <w:jc w:val="center"/>
        <w:rPr>
          <w:rFonts w:ascii="Times New Roman" w:hAnsi="Times New Roman" w:cs="Times New Roman"/>
          <w:b/>
          <w:iCs/>
          <w:color w:val="000000"/>
          <w:sz w:val="24"/>
          <w:szCs w:val="24"/>
        </w:rPr>
      </w:pPr>
    </w:p>
    <w:tbl>
      <w:tblPr>
        <w:tblW w:w="9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3"/>
      </w:tblGrid>
      <w:tr w:rsidR="00242397" w:rsidRPr="00F3684A" w14:paraId="239392F2" w14:textId="77777777">
        <w:trPr>
          <w:trHeight w:val="467"/>
          <w:jc w:val="center"/>
        </w:trPr>
        <w:tc>
          <w:tcPr>
            <w:tcW w:w="9233" w:type="dxa"/>
            <w:shd w:val="clear" w:color="auto" w:fill="D9D9D9"/>
            <w:vAlign w:val="center"/>
          </w:tcPr>
          <w:p w14:paraId="1B443AE1" w14:textId="77777777" w:rsidR="00242397" w:rsidRPr="00F3684A" w:rsidRDefault="00242397" w:rsidP="00F72DDD">
            <w:pPr>
              <w:spacing w:after="0" w:line="360" w:lineRule="auto"/>
              <w:rPr>
                <w:rFonts w:ascii="Times New Roman" w:eastAsia="Times New Roman" w:hAnsi="Times New Roman" w:cs="Times New Roman"/>
                <w:b/>
                <w:iCs/>
                <w:color w:val="000000"/>
                <w:sz w:val="24"/>
                <w:szCs w:val="24"/>
              </w:rPr>
            </w:pPr>
            <w:r w:rsidRPr="00F3684A">
              <w:rPr>
                <w:rFonts w:ascii="Times New Roman" w:eastAsia="Times New Roman" w:hAnsi="Times New Roman" w:cs="Times New Roman"/>
                <w:b/>
                <w:iCs/>
                <w:color w:val="000000"/>
                <w:sz w:val="24"/>
                <w:szCs w:val="24"/>
              </w:rPr>
              <w:t xml:space="preserve">Title: </w:t>
            </w:r>
            <w:r w:rsidR="0075755D" w:rsidRPr="0075755D">
              <w:rPr>
                <w:rFonts w:ascii="Times New Roman" w:eastAsia="Times New Roman" w:hAnsi="Times New Roman" w:cs="Times New Roman"/>
                <w:b/>
                <w:iCs/>
                <w:color w:val="000000"/>
                <w:sz w:val="24"/>
                <w:szCs w:val="24"/>
              </w:rPr>
              <w:t>User interface design using UI tools for mini project</w:t>
            </w:r>
          </w:p>
        </w:tc>
      </w:tr>
    </w:tbl>
    <w:p w14:paraId="6F791325" w14:textId="77777777" w:rsidR="00242397" w:rsidRPr="00F3684A" w:rsidRDefault="00242397" w:rsidP="00242397">
      <w:pPr>
        <w:spacing w:after="0" w:line="360" w:lineRule="auto"/>
        <w:ind w:left="1170" w:hanging="1170"/>
        <w:rPr>
          <w:rFonts w:ascii="Times New Roman" w:hAnsi="Times New Roman" w:cs="Times New Roman"/>
          <w:b/>
          <w:color w:val="000000"/>
          <w:sz w:val="24"/>
          <w:szCs w:val="24"/>
        </w:rPr>
      </w:pPr>
      <w:r w:rsidRPr="00F3684A">
        <w:rPr>
          <w:rFonts w:ascii="Times New Roman" w:hAnsi="Times New Roman" w:cs="Times New Roman"/>
          <w:b/>
          <w:color w:val="000000"/>
          <w:sz w:val="24"/>
          <w:szCs w:val="24"/>
        </w:rPr>
        <w:t>______________________________________________________________________</w:t>
      </w:r>
    </w:p>
    <w:p w14:paraId="12E06C5A" w14:textId="77777777" w:rsidR="00242397" w:rsidRDefault="009A6829" w:rsidP="00C47C52">
      <w:pPr>
        <w:spacing w:after="0" w:line="360" w:lineRule="auto"/>
        <w:ind w:left="1080" w:hanging="1080"/>
        <w:jc w:val="both"/>
        <w:rPr>
          <w:rFonts w:ascii="Times New Roman" w:hAnsi="Times New Roman" w:cs="Times New Roman"/>
          <w:color w:val="000000"/>
          <w:sz w:val="24"/>
          <w:szCs w:val="24"/>
        </w:rPr>
      </w:pPr>
      <w:r>
        <w:rPr>
          <w:rFonts w:ascii="Times New Roman" w:hAnsi="Times New Roman" w:cs="Times New Roman"/>
          <w:b/>
          <w:color w:val="000000"/>
          <w:sz w:val="24"/>
          <w:szCs w:val="24"/>
        </w:rPr>
        <w:t>Aim</w:t>
      </w:r>
      <w:r w:rsidR="00242397" w:rsidRPr="00F3684A">
        <w:rPr>
          <w:rFonts w:ascii="Times New Roman" w:hAnsi="Times New Roman" w:cs="Times New Roman"/>
          <w:b/>
          <w:color w:val="000000"/>
          <w:sz w:val="24"/>
          <w:szCs w:val="24"/>
        </w:rPr>
        <w:t>:</w:t>
      </w:r>
      <w:r w:rsidR="00242397" w:rsidRPr="00F3684A">
        <w:rPr>
          <w:rFonts w:ascii="Times New Roman" w:hAnsi="Times New Roman" w:cs="Times New Roman"/>
          <w:color w:val="000000"/>
          <w:sz w:val="24"/>
          <w:szCs w:val="24"/>
        </w:rPr>
        <w:t xml:space="preserve"> </w:t>
      </w:r>
      <w:r w:rsidR="00C47C52" w:rsidRPr="00C47C52">
        <w:rPr>
          <w:rFonts w:ascii="Times New Roman" w:hAnsi="Times New Roman" w:cs="Times New Roman"/>
          <w:color w:val="000000"/>
          <w:sz w:val="24"/>
          <w:szCs w:val="24"/>
        </w:rPr>
        <w:t>To enable the students learn different user i</w:t>
      </w:r>
      <w:r w:rsidR="00C47C52">
        <w:rPr>
          <w:rFonts w:ascii="Times New Roman" w:hAnsi="Times New Roman" w:cs="Times New Roman"/>
          <w:color w:val="000000"/>
          <w:sz w:val="24"/>
          <w:szCs w:val="24"/>
        </w:rPr>
        <w:t>nterface design tools and their aspects</w:t>
      </w:r>
    </w:p>
    <w:p w14:paraId="46A9808D" w14:textId="77777777" w:rsidR="00C47C52" w:rsidRPr="00F3684A" w:rsidRDefault="00C47C52" w:rsidP="00C47C52">
      <w:pPr>
        <w:spacing w:after="0"/>
        <w:rPr>
          <w:rFonts w:ascii="Times New Roman" w:hAnsi="Times New Roman" w:cs="Times New Roman"/>
          <w:b/>
          <w:color w:val="000000"/>
          <w:sz w:val="24"/>
          <w:szCs w:val="24"/>
        </w:rPr>
      </w:pPr>
      <w:r w:rsidRPr="00F3684A">
        <w:rPr>
          <w:rFonts w:ascii="Times New Roman" w:hAnsi="Times New Roman" w:cs="Times New Roman"/>
          <w:b/>
          <w:color w:val="000000"/>
          <w:sz w:val="24"/>
          <w:szCs w:val="24"/>
        </w:rPr>
        <w:t>______________________________________________________________________</w:t>
      </w:r>
    </w:p>
    <w:p w14:paraId="6FB5827A" w14:textId="77777777" w:rsidR="006378A7" w:rsidRPr="00F3684A" w:rsidRDefault="006378A7" w:rsidP="006378A7">
      <w:pPr>
        <w:spacing w:after="0"/>
        <w:rPr>
          <w:rFonts w:ascii="Times New Roman" w:hAnsi="Times New Roman" w:cs="Times New Roman"/>
          <w:b/>
          <w:color w:val="000000"/>
          <w:sz w:val="24"/>
          <w:szCs w:val="24"/>
        </w:rPr>
      </w:pPr>
    </w:p>
    <w:p w14:paraId="215B79AF" w14:textId="77777777" w:rsidR="006378A7" w:rsidRPr="00F3684A" w:rsidRDefault="006378A7" w:rsidP="006378A7">
      <w:pPr>
        <w:spacing w:after="0"/>
        <w:rPr>
          <w:rFonts w:ascii="Times New Roman" w:hAnsi="Times New Roman" w:cs="Times New Roman"/>
          <w:b/>
          <w:color w:val="000000"/>
          <w:sz w:val="24"/>
          <w:szCs w:val="24"/>
        </w:rPr>
      </w:pPr>
      <w:r w:rsidRPr="00F3684A">
        <w:rPr>
          <w:rFonts w:ascii="Times New Roman" w:hAnsi="Times New Roman" w:cs="Times New Roman"/>
          <w:b/>
          <w:color w:val="000000"/>
          <w:sz w:val="24"/>
          <w:szCs w:val="24"/>
        </w:rPr>
        <w:t>CO:</w:t>
      </w:r>
    </w:p>
    <w:p w14:paraId="4D57EFB0" w14:textId="77777777" w:rsidR="006378A7" w:rsidRPr="00F3684A" w:rsidRDefault="006378A7" w:rsidP="006378A7">
      <w:pPr>
        <w:spacing w:after="0"/>
        <w:rPr>
          <w:rFonts w:ascii="Times New Roman" w:hAnsi="Times New Roman" w:cs="Times New Roman"/>
          <w:b/>
          <w:color w:val="000000"/>
          <w:sz w:val="24"/>
          <w:szCs w:val="24"/>
        </w:rPr>
      </w:pPr>
      <w:r w:rsidRPr="00F3684A">
        <w:rPr>
          <w:rFonts w:ascii="Times New Roman" w:hAnsi="Times New Roman" w:cs="Times New Roman"/>
          <w:b/>
          <w:color w:val="000000"/>
          <w:sz w:val="24"/>
          <w:szCs w:val="24"/>
        </w:rPr>
        <w:t>______________________________________________________________________</w:t>
      </w:r>
    </w:p>
    <w:p w14:paraId="419306DB" w14:textId="77777777" w:rsidR="00F3202A" w:rsidRPr="00F3684A" w:rsidRDefault="00CE6D9A" w:rsidP="00CE6D9A">
      <w:pPr>
        <w:tabs>
          <w:tab w:val="left" w:pos="3269"/>
        </w:tabs>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p>
    <w:p w14:paraId="407AEA2F" w14:textId="77777777" w:rsidR="00242397" w:rsidRPr="00F3684A" w:rsidRDefault="00242397" w:rsidP="00242397">
      <w:pPr>
        <w:spacing w:after="0" w:line="360" w:lineRule="auto"/>
        <w:rPr>
          <w:rFonts w:ascii="Times New Roman" w:hAnsi="Times New Roman" w:cs="Times New Roman"/>
          <w:b/>
          <w:color w:val="000000"/>
          <w:sz w:val="24"/>
          <w:szCs w:val="24"/>
        </w:rPr>
      </w:pPr>
      <w:r w:rsidRPr="00F3684A">
        <w:rPr>
          <w:rFonts w:ascii="Times New Roman" w:hAnsi="Times New Roman" w:cs="Times New Roman"/>
          <w:b/>
          <w:color w:val="000000"/>
          <w:sz w:val="24"/>
          <w:szCs w:val="24"/>
        </w:rPr>
        <w:t xml:space="preserve">Books/ Journals/ Websites referred: </w:t>
      </w:r>
    </w:p>
    <w:p w14:paraId="4676D2C2" w14:textId="77777777" w:rsidR="008D630F" w:rsidRPr="00DF6DBF" w:rsidRDefault="008D630F" w:rsidP="008D630F">
      <w:pPr>
        <w:numPr>
          <w:ilvl w:val="0"/>
          <w:numId w:val="12"/>
        </w:numPr>
        <w:suppressAutoHyphens w:val="0"/>
        <w:spacing w:after="0" w:line="240" w:lineRule="auto"/>
        <w:jc w:val="both"/>
        <w:rPr>
          <w:rFonts w:ascii="Times New Roman" w:hAnsi="Times New Roman"/>
          <w:sz w:val="24"/>
          <w:szCs w:val="24"/>
        </w:rPr>
      </w:pPr>
      <w:r w:rsidRPr="00DF6DBF">
        <w:rPr>
          <w:rFonts w:ascii="Times New Roman" w:hAnsi="Times New Roman"/>
          <w:sz w:val="24"/>
          <w:szCs w:val="24"/>
        </w:rPr>
        <w:t>Roger Pressman, “Software Engineering”, sixth edition, Tata McGraw Hill.</w:t>
      </w:r>
    </w:p>
    <w:p w14:paraId="57803378" w14:textId="77777777" w:rsidR="00242397" w:rsidRPr="00F3684A" w:rsidRDefault="00242397" w:rsidP="008D630F">
      <w:pPr>
        <w:pStyle w:val="ListParagraph"/>
        <w:spacing w:line="360" w:lineRule="auto"/>
        <w:ind w:left="0"/>
        <w:rPr>
          <w:b/>
          <w:color w:val="000000"/>
        </w:rPr>
      </w:pPr>
      <w:r w:rsidRPr="00F3684A">
        <w:rPr>
          <w:b/>
          <w:color w:val="000000"/>
        </w:rPr>
        <w:t>__________________________________________________________________</w:t>
      </w:r>
    </w:p>
    <w:p w14:paraId="6C435802" w14:textId="77777777" w:rsidR="0059137B" w:rsidRPr="00DF6DBF" w:rsidRDefault="0059137B" w:rsidP="0059137B">
      <w:pPr>
        <w:spacing w:after="0"/>
        <w:jc w:val="both"/>
        <w:rPr>
          <w:rFonts w:ascii="Times New Roman" w:hAnsi="Times New Roman"/>
          <w:b/>
          <w:sz w:val="24"/>
          <w:szCs w:val="24"/>
        </w:rPr>
      </w:pPr>
      <w:r w:rsidRPr="00DF6DBF">
        <w:rPr>
          <w:rFonts w:ascii="Times New Roman" w:hAnsi="Times New Roman"/>
          <w:b/>
          <w:sz w:val="24"/>
          <w:szCs w:val="24"/>
        </w:rPr>
        <w:t>Pre Lab/ Prior Concepts:</w:t>
      </w:r>
    </w:p>
    <w:p w14:paraId="6E9447A0" w14:textId="77777777" w:rsidR="0059137B" w:rsidRPr="00DF6DBF" w:rsidRDefault="0059137B" w:rsidP="0059137B">
      <w:pPr>
        <w:spacing w:after="0"/>
        <w:jc w:val="both"/>
        <w:rPr>
          <w:rFonts w:ascii="Times New Roman" w:hAnsi="Times New Roman"/>
          <w:b/>
          <w:sz w:val="24"/>
          <w:szCs w:val="24"/>
        </w:rPr>
      </w:pPr>
    </w:p>
    <w:p w14:paraId="498CAB8D"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The user interface Need:</w:t>
      </w:r>
    </w:p>
    <w:p w14:paraId="349E25C0"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System users often judge a system by its interface rather than its functionality. A poorly designed interface can cause a user to make catastrophic errors. Poor user interface design is the reason why so many software systems are never used. Most users of business systems interact with these systems through graphical interfaces although.</w:t>
      </w:r>
    </w:p>
    <w:p w14:paraId="321B1550"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GUI characteristics</w:t>
      </w:r>
    </w:p>
    <w:p w14:paraId="540D5A61"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Windows Multiple windows allow different information to be displayed simultaneously on the user’s screen. Icons different types of information. On some systems, icons represent files; on others, icons represent processes. Menus Commands are selected from a menu rather than typed in a command language. A pointing device such as a mouse is used for selecting choices from a menu or indicating items of interest in a window.</w:t>
      </w:r>
    </w:p>
    <w:p w14:paraId="1F511D8C"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GUI advantages</w:t>
      </w:r>
    </w:p>
    <w:p w14:paraId="05E74354"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They are easy to learn and use.</w:t>
      </w:r>
    </w:p>
    <w:p w14:paraId="140E9B3A"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 Users without experience can learn to use the system quickly</w:t>
      </w:r>
    </w:p>
    <w:p w14:paraId="0F65ABE8"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lastRenderedPageBreak/>
        <w:t>The user may switch quickly from one task to another and can interact with several different applications.</w:t>
      </w:r>
    </w:p>
    <w:p w14:paraId="4A80A0B9"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Information remains visible in its own window when attention is switched.</w:t>
      </w:r>
    </w:p>
    <w:p w14:paraId="43A2B0F3"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Fast, full-screen interaction is possible with immediate access to anywhere on the</w:t>
      </w:r>
    </w:p>
    <w:p w14:paraId="536B28A7" w14:textId="77777777" w:rsidR="0059137B" w:rsidRPr="00DF6DBF" w:rsidRDefault="0059137B" w:rsidP="0059137B">
      <w:pPr>
        <w:spacing w:before="100" w:beforeAutospacing="1" w:after="100" w:afterAutospacing="1" w:line="240" w:lineRule="auto"/>
        <w:jc w:val="both"/>
        <w:rPr>
          <w:rFonts w:ascii="Times New Roman" w:hAnsi="Times New Roman"/>
          <w:b/>
          <w:color w:val="000000"/>
          <w:sz w:val="24"/>
          <w:szCs w:val="24"/>
        </w:rPr>
      </w:pPr>
      <w:r w:rsidRPr="00DF6DBF">
        <w:rPr>
          <w:rFonts w:ascii="Times New Roman" w:hAnsi="Times New Roman"/>
          <w:b/>
          <w:color w:val="000000"/>
          <w:sz w:val="24"/>
          <w:szCs w:val="24"/>
        </w:rPr>
        <w:t>User Interface Design Models</w:t>
      </w:r>
    </w:p>
    <w:p w14:paraId="5103685B"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User model — a profile of all end users of the system</w:t>
      </w:r>
    </w:p>
    <w:p w14:paraId="0AC75529" w14:textId="77777777" w:rsidR="0059137B"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 xml:space="preserve">Design model — a design realization of </w:t>
      </w:r>
      <w:r>
        <w:rPr>
          <w:rFonts w:ascii="Times New Roman" w:hAnsi="Times New Roman"/>
          <w:color w:val="000000"/>
          <w:sz w:val="24"/>
          <w:szCs w:val="24"/>
        </w:rPr>
        <w:t>the user model</w:t>
      </w:r>
    </w:p>
    <w:p w14:paraId="1C1AC12A"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 xml:space="preserve">Mental </w:t>
      </w:r>
      <w:r>
        <w:rPr>
          <w:rFonts w:ascii="Times New Roman" w:hAnsi="Times New Roman"/>
          <w:color w:val="000000"/>
          <w:sz w:val="24"/>
          <w:szCs w:val="24"/>
        </w:rPr>
        <w:t xml:space="preserve">model (system perception) — the </w:t>
      </w:r>
      <w:r w:rsidRPr="00DF6DBF">
        <w:rPr>
          <w:rFonts w:ascii="Times New Roman" w:hAnsi="Times New Roman"/>
          <w:color w:val="000000"/>
          <w:sz w:val="24"/>
          <w:szCs w:val="24"/>
        </w:rPr>
        <w:t>user’s mental image of what the interface is</w:t>
      </w:r>
    </w:p>
    <w:p w14:paraId="497135BC" w14:textId="77777777" w:rsidR="0059137B" w:rsidRPr="00DF6DBF" w:rsidRDefault="0059137B" w:rsidP="0059137B">
      <w:pPr>
        <w:spacing w:before="100" w:beforeAutospacing="1" w:after="100" w:afterAutospacing="1" w:line="240" w:lineRule="auto"/>
        <w:jc w:val="both"/>
        <w:rPr>
          <w:rFonts w:ascii="Times New Roman" w:hAnsi="Times New Roman"/>
          <w:color w:val="000000"/>
          <w:sz w:val="24"/>
          <w:szCs w:val="24"/>
        </w:rPr>
      </w:pPr>
      <w:r w:rsidRPr="00DF6DBF">
        <w:rPr>
          <w:rFonts w:ascii="Times New Roman" w:hAnsi="Times New Roman"/>
          <w:color w:val="000000"/>
          <w:sz w:val="24"/>
          <w:szCs w:val="24"/>
        </w:rPr>
        <w:t>Implementat</w:t>
      </w:r>
      <w:r>
        <w:rPr>
          <w:rFonts w:ascii="Times New Roman" w:hAnsi="Times New Roman"/>
          <w:color w:val="000000"/>
          <w:sz w:val="24"/>
          <w:szCs w:val="24"/>
        </w:rPr>
        <w:t xml:space="preserve">ion model — the interface “look </w:t>
      </w:r>
      <w:r w:rsidRPr="00DF6DBF">
        <w:rPr>
          <w:rFonts w:ascii="Times New Roman" w:hAnsi="Times New Roman"/>
          <w:color w:val="000000"/>
          <w:sz w:val="24"/>
          <w:szCs w:val="24"/>
        </w:rPr>
        <w:t>and feel” coup</w:t>
      </w:r>
      <w:r>
        <w:rPr>
          <w:rFonts w:ascii="Times New Roman" w:hAnsi="Times New Roman"/>
          <w:color w:val="000000"/>
          <w:sz w:val="24"/>
          <w:szCs w:val="24"/>
        </w:rPr>
        <w:t xml:space="preserve">led with supporting information </w:t>
      </w:r>
      <w:r w:rsidRPr="00DF6DBF">
        <w:rPr>
          <w:rFonts w:ascii="Times New Roman" w:hAnsi="Times New Roman"/>
          <w:color w:val="000000"/>
          <w:sz w:val="24"/>
          <w:szCs w:val="24"/>
        </w:rPr>
        <w:t>that describe interface syntax and semantics</w:t>
      </w:r>
    </w:p>
    <w:p w14:paraId="17274018" w14:textId="77777777" w:rsidR="0059137B" w:rsidRPr="00DF6DBF" w:rsidRDefault="0059137B" w:rsidP="0059137B">
      <w:pPr>
        <w:spacing w:before="100" w:beforeAutospacing="1" w:after="100" w:afterAutospacing="1" w:line="240" w:lineRule="auto"/>
        <w:jc w:val="both"/>
        <w:rPr>
          <w:rFonts w:ascii="Times New Roman" w:hAnsi="Times New Roman"/>
          <w:b/>
          <w:color w:val="000000"/>
          <w:sz w:val="24"/>
          <w:szCs w:val="24"/>
        </w:rPr>
      </w:pPr>
      <w:r w:rsidRPr="00DF6DBF">
        <w:rPr>
          <w:rFonts w:ascii="Times New Roman" w:hAnsi="Times New Roman"/>
          <w:b/>
          <w:color w:val="000000"/>
          <w:sz w:val="24"/>
          <w:szCs w:val="24"/>
        </w:rPr>
        <w:t>User interface design analysis:</w:t>
      </w:r>
    </w:p>
    <w:p w14:paraId="57D2A78B" w14:textId="77777777" w:rsidR="0059137B" w:rsidRPr="00DF6DBF" w:rsidRDefault="0059137B" w:rsidP="0059137B">
      <w:pPr>
        <w:spacing w:before="100" w:beforeAutospacing="1" w:after="100" w:afterAutospacing="1" w:line="360" w:lineRule="auto"/>
        <w:jc w:val="both"/>
        <w:rPr>
          <w:rFonts w:ascii="Times New Roman" w:hAnsi="Times New Roman"/>
          <w:color w:val="000000"/>
          <w:sz w:val="24"/>
          <w:szCs w:val="24"/>
        </w:rPr>
      </w:pPr>
      <w:r w:rsidRPr="00DF6DBF">
        <w:rPr>
          <w:rFonts w:ascii="Times New Roman" w:hAnsi="Times New Roman"/>
          <w:color w:val="000000"/>
          <w:sz w:val="24"/>
          <w:szCs w:val="24"/>
        </w:rPr>
        <w:t>The overall process for analysing and designing a user interface begins with the</w:t>
      </w:r>
      <w:r>
        <w:rPr>
          <w:rFonts w:ascii="Times New Roman" w:hAnsi="Times New Roman"/>
          <w:color w:val="000000"/>
          <w:sz w:val="24"/>
          <w:szCs w:val="24"/>
        </w:rPr>
        <w:t xml:space="preserve"> </w:t>
      </w:r>
      <w:r w:rsidRPr="00DF6DBF">
        <w:rPr>
          <w:rFonts w:ascii="Times New Roman" w:hAnsi="Times New Roman"/>
          <w:color w:val="000000"/>
          <w:sz w:val="24"/>
          <w:szCs w:val="24"/>
        </w:rPr>
        <w:t>creation of different models of system function (as p</w:t>
      </w:r>
      <w:r>
        <w:rPr>
          <w:rFonts w:ascii="Times New Roman" w:hAnsi="Times New Roman"/>
          <w:color w:val="000000"/>
          <w:sz w:val="24"/>
          <w:szCs w:val="24"/>
        </w:rPr>
        <w:t xml:space="preserve">erceived from the outside). You </w:t>
      </w:r>
      <w:r w:rsidRPr="00DF6DBF">
        <w:rPr>
          <w:rFonts w:ascii="Times New Roman" w:hAnsi="Times New Roman"/>
          <w:color w:val="000000"/>
          <w:sz w:val="24"/>
          <w:szCs w:val="24"/>
        </w:rPr>
        <w:t>begin by delineating the human- and computer-orie</w:t>
      </w:r>
      <w:r>
        <w:rPr>
          <w:rFonts w:ascii="Times New Roman" w:hAnsi="Times New Roman"/>
          <w:color w:val="000000"/>
          <w:sz w:val="24"/>
          <w:szCs w:val="24"/>
        </w:rPr>
        <w:t xml:space="preserve">nted tasks that are required to </w:t>
      </w:r>
      <w:r w:rsidRPr="00DF6DBF">
        <w:rPr>
          <w:rFonts w:ascii="Times New Roman" w:hAnsi="Times New Roman"/>
          <w:color w:val="000000"/>
          <w:sz w:val="24"/>
          <w:szCs w:val="24"/>
        </w:rPr>
        <w:t xml:space="preserve">achieve system function and then considering the </w:t>
      </w:r>
      <w:r>
        <w:rPr>
          <w:rFonts w:ascii="Times New Roman" w:hAnsi="Times New Roman"/>
          <w:color w:val="000000"/>
          <w:sz w:val="24"/>
          <w:szCs w:val="24"/>
        </w:rPr>
        <w:t xml:space="preserve">design issues that apply to all </w:t>
      </w:r>
      <w:r w:rsidRPr="00DF6DBF">
        <w:rPr>
          <w:rFonts w:ascii="Times New Roman" w:hAnsi="Times New Roman"/>
          <w:color w:val="000000"/>
          <w:sz w:val="24"/>
          <w:szCs w:val="24"/>
        </w:rPr>
        <w:t xml:space="preserve">interface designs. Tools are used to prototype and </w:t>
      </w:r>
      <w:r>
        <w:rPr>
          <w:rFonts w:ascii="Times New Roman" w:hAnsi="Times New Roman"/>
          <w:color w:val="000000"/>
          <w:sz w:val="24"/>
          <w:szCs w:val="24"/>
        </w:rPr>
        <w:t xml:space="preserve">ultimately implement the design </w:t>
      </w:r>
      <w:r w:rsidRPr="00DF6DBF">
        <w:rPr>
          <w:rFonts w:ascii="Times New Roman" w:hAnsi="Times New Roman"/>
          <w:color w:val="000000"/>
          <w:sz w:val="24"/>
          <w:szCs w:val="24"/>
        </w:rPr>
        <w:t>model, and the result is evaluated by end users for quality.</w:t>
      </w:r>
    </w:p>
    <w:p w14:paraId="47725CA2" w14:textId="77777777" w:rsidR="0059137B" w:rsidRDefault="0059137B" w:rsidP="0059137B">
      <w:pPr>
        <w:spacing w:after="0"/>
        <w:jc w:val="both"/>
        <w:rPr>
          <w:rFonts w:ascii="Times New Roman" w:hAnsi="Times New Roman"/>
          <w:b/>
          <w:iCs/>
          <w:sz w:val="24"/>
          <w:szCs w:val="24"/>
        </w:rPr>
      </w:pPr>
    </w:p>
    <w:p w14:paraId="0958843A" w14:textId="77777777" w:rsidR="00AC5638" w:rsidRDefault="00AC5638" w:rsidP="0059137B">
      <w:pPr>
        <w:spacing w:after="0"/>
        <w:jc w:val="both"/>
        <w:rPr>
          <w:rFonts w:ascii="Times New Roman" w:hAnsi="Times New Roman"/>
          <w:b/>
          <w:iCs/>
          <w:sz w:val="24"/>
          <w:szCs w:val="24"/>
        </w:rPr>
      </w:pPr>
    </w:p>
    <w:p w14:paraId="23D56297" w14:textId="77777777" w:rsidR="00AC5638" w:rsidRDefault="00AC5638" w:rsidP="0059137B">
      <w:pPr>
        <w:spacing w:after="0"/>
        <w:jc w:val="both"/>
        <w:rPr>
          <w:rFonts w:ascii="Times New Roman" w:hAnsi="Times New Roman"/>
          <w:b/>
          <w:iCs/>
          <w:sz w:val="24"/>
          <w:szCs w:val="24"/>
        </w:rPr>
      </w:pPr>
    </w:p>
    <w:p w14:paraId="4C33F333" w14:textId="77777777" w:rsidR="00AC5638" w:rsidRDefault="00AC5638" w:rsidP="0059137B">
      <w:pPr>
        <w:spacing w:after="0"/>
        <w:jc w:val="both"/>
        <w:rPr>
          <w:rFonts w:ascii="Times New Roman" w:hAnsi="Times New Roman"/>
          <w:b/>
          <w:iCs/>
          <w:sz w:val="24"/>
          <w:szCs w:val="24"/>
        </w:rPr>
      </w:pPr>
    </w:p>
    <w:p w14:paraId="0005DC26" w14:textId="77777777" w:rsidR="00AC5638" w:rsidRDefault="00AC5638" w:rsidP="0059137B">
      <w:pPr>
        <w:spacing w:after="0"/>
        <w:jc w:val="both"/>
        <w:rPr>
          <w:rFonts w:ascii="Times New Roman" w:hAnsi="Times New Roman"/>
          <w:b/>
          <w:iCs/>
          <w:sz w:val="24"/>
          <w:szCs w:val="24"/>
        </w:rPr>
      </w:pPr>
    </w:p>
    <w:p w14:paraId="7BDB5180" w14:textId="77777777" w:rsidR="00AC5638" w:rsidRDefault="00AC5638" w:rsidP="0059137B">
      <w:pPr>
        <w:spacing w:after="0"/>
        <w:jc w:val="both"/>
        <w:rPr>
          <w:rFonts w:ascii="Times New Roman" w:hAnsi="Times New Roman"/>
          <w:b/>
          <w:iCs/>
          <w:sz w:val="24"/>
          <w:szCs w:val="24"/>
        </w:rPr>
      </w:pPr>
    </w:p>
    <w:p w14:paraId="27D2A871" w14:textId="77777777" w:rsidR="00AC5638" w:rsidRDefault="00AC5638" w:rsidP="0059137B">
      <w:pPr>
        <w:spacing w:after="0"/>
        <w:jc w:val="both"/>
        <w:rPr>
          <w:rFonts w:ascii="Times New Roman" w:hAnsi="Times New Roman"/>
          <w:b/>
          <w:iCs/>
          <w:sz w:val="24"/>
          <w:szCs w:val="24"/>
        </w:rPr>
      </w:pPr>
    </w:p>
    <w:p w14:paraId="5794D1F0" w14:textId="77777777" w:rsidR="00AC5638" w:rsidRDefault="00AC5638" w:rsidP="0059137B">
      <w:pPr>
        <w:spacing w:after="0"/>
        <w:jc w:val="both"/>
        <w:rPr>
          <w:rFonts w:ascii="Times New Roman" w:hAnsi="Times New Roman"/>
          <w:b/>
          <w:iCs/>
          <w:sz w:val="24"/>
          <w:szCs w:val="24"/>
        </w:rPr>
      </w:pPr>
    </w:p>
    <w:p w14:paraId="0346CAB2" w14:textId="77777777" w:rsidR="00AC5638" w:rsidRDefault="00AC5638" w:rsidP="0059137B">
      <w:pPr>
        <w:spacing w:after="0"/>
        <w:jc w:val="both"/>
        <w:rPr>
          <w:rFonts w:ascii="Times New Roman" w:hAnsi="Times New Roman"/>
          <w:b/>
          <w:iCs/>
          <w:sz w:val="24"/>
          <w:szCs w:val="24"/>
        </w:rPr>
      </w:pPr>
    </w:p>
    <w:p w14:paraId="4DDAAE5C" w14:textId="77777777" w:rsidR="00AC5638" w:rsidRDefault="00AC5638" w:rsidP="0059137B">
      <w:pPr>
        <w:spacing w:after="0"/>
        <w:jc w:val="both"/>
        <w:rPr>
          <w:rFonts w:ascii="Times New Roman" w:hAnsi="Times New Roman"/>
          <w:b/>
          <w:iCs/>
          <w:sz w:val="24"/>
          <w:szCs w:val="24"/>
        </w:rPr>
      </w:pPr>
    </w:p>
    <w:p w14:paraId="595FD2E5" w14:textId="77777777" w:rsidR="00AC5638" w:rsidRDefault="00AC5638" w:rsidP="0059137B">
      <w:pPr>
        <w:spacing w:after="0"/>
        <w:jc w:val="both"/>
        <w:rPr>
          <w:rFonts w:ascii="Times New Roman" w:hAnsi="Times New Roman"/>
          <w:b/>
          <w:iCs/>
          <w:sz w:val="24"/>
          <w:szCs w:val="24"/>
        </w:rPr>
      </w:pPr>
    </w:p>
    <w:p w14:paraId="4C2A7302" w14:textId="77777777" w:rsidR="00AC5638" w:rsidRDefault="00AC5638" w:rsidP="0059137B">
      <w:pPr>
        <w:spacing w:after="0"/>
        <w:jc w:val="both"/>
        <w:rPr>
          <w:rFonts w:ascii="Times New Roman" w:hAnsi="Times New Roman"/>
          <w:b/>
          <w:iCs/>
          <w:sz w:val="24"/>
          <w:szCs w:val="24"/>
        </w:rPr>
      </w:pPr>
    </w:p>
    <w:p w14:paraId="138AE913" w14:textId="77777777" w:rsidR="00AC5638" w:rsidRDefault="00AC5638" w:rsidP="0059137B">
      <w:pPr>
        <w:spacing w:after="0"/>
        <w:jc w:val="both"/>
        <w:rPr>
          <w:rFonts w:ascii="Times New Roman" w:hAnsi="Times New Roman"/>
          <w:b/>
          <w:iCs/>
          <w:sz w:val="24"/>
          <w:szCs w:val="24"/>
        </w:rPr>
      </w:pPr>
    </w:p>
    <w:p w14:paraId="531C2D1B" w14:textId="77777777" w:rsidR="00AC5638" w:rsidRDefault="00AC5638" w:rsidP="0059137B">
      <w:pPr>
        <w:spacing w:after="0"/>
        <w:jc w:val="both"/>
        <w:rPr>
          <w:rFonts w:ascii="Times New Roman" w:hAnsi="Times New Roman"/>
          <w:b/>
          <w:iCs/>
          <w:sz w:val="24"/>
          <w:szCs w:val="24"/>
        </w:rPr>
      </w:pPr>
    </w:p>
    <w:p w14:paraId="7AFB4F47" w14:textId="77777777" w:rsidR="00CE6D9A" w:rsidRDefault="0059137B" w:rsidP="00CE6D9A">
      <w:pPr>
        <w:spacing w:after="0"/>
        <w:jc w:val="both"/>
        <w:rPr>
          <w:rFonts w:ascii="Times New Roman" w:hAnsi="Times New Roman"/>
          <w:b/>
          <w:iCs/>
          <w:sz w:val="24"/>
          <w:szCs w:val="24"/>
        </w:rPr>
      </w:pPr>
      <w:r>
        <w:rPr>
          <w:rFonts w:ascii="Times New Roman" w:hAnsi="Times New Roman"/>
          <w:b/>
          <w:iCs/>
          <w:sz w:val="24"/>
          <w:szCs w:val="24"/>
        </w:rPr>
        <w:lastRenderedPageBreak/>
        <w:t>Study and describe any one user interface tool</w:t>
      </w:r>
      <w:r w:rsidR="00CE6D9A">
        <w:rPr>
          <w:rFonts w:ascii="Times New Roman" w:hAnsi="Times New Roman"/>
          <w:b/>
          <w:iCs/>
          <w:sz w:val="24"/>
          <w:szCs w:val="24"/>
        </w:rPr>
        <w:t>s</w:t>
      </w:r>
    </w:p>
    <w:p w14:paraId="161D5B45" w14:textId="77777777" w:rsidR="00CE6D9A" w:rsidRDefault="00CE6D9A" w:rsidP="00CE6D9A">
      <w:pPr>
        <w:spacing w:after="0"/>
        <w:jc w:val="both"/>
        <w:rPr>
          <w:rFonts w:ascii="Times New Roman" w:hAnsi="Times New Roman"/>
          <w:b/>
          <w:iCs/>
          <w:sz w:val="24"/>
          <w:szCs w:val="24"/>
        </w:rPr>
      </w:pPr>
    </w:p>
    <w:p w14:paraId="7F431EEF" w14:textId="77777777" w:rsidR="00AC5638" w:rsidRDefault="00AC5638" w:rsidP="00CE6D9A">
      <w:pPr>
        <w:spacing w:after="0"/>
        <w:jc w:val="both"/>
        <w:rPr>
          <w:rFonts w:ascii="Times New Roman" w:hAnsi="Times New Roman"/>
          <w:bCs/>
          <w:iCs/>
          <w:sz w:val="24"/>
          <w:szCs w:val="24"/>
        </w:rPr>
      </w:pPr>
      <w:r>
        <w:rPr>
          <w:rFonts w:ascii="Times New Roman" w:hAnsi="Times New Roman"/>
          <w:bCs/>
          <w:iCs/>
          <w:sz w:val="24"/>
          <w:szCs w:val="24"/>
        </w:rPr>
        <w:t>Studied and used Figma for designing the UI of our application.</w:t>
      </w:r>
    </w:p>
    <w:p w14:paraId="4D06B1DB" w14:textId="77777777" w:rsidR="00AC5638" w:rsidRDefault="00AC5638" w:rsidP="00CE6D9A">
      <w:pPr>
        <w:spacing w:after="0"/>
        <w:jc w:val="both"/>
        <w:rPr>
          <w:rFonts w:ascii="Times New Roman" w:hAnsi="Times New Roman"/>
          <w:bCs/>
          <w:iCs/>
          <w:sz w:val="24"/>
          <w:szCs w:val="24"/>
        </w:rPr>
      </w:pPr>
    </w:p>
    <w:p w14:paraId="14E20224"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 xml:space="preserve">Figma is a popular user interface (UI) design and prototyping tool that has gained widespread use in the design industry. It is a web-based application, which means it is accessible through a web browser, and it's particularly known for its collaborative features. </w:t>
      </w:r>
      <w:r>
        <w:rPr>
          <w:rFonts w:ascii="Times New Roman" w:hAnsi="Times New Roman"/>
          <w:bCs/>
          <w:iCs/>
          <w:sz w:val="24"/>
          <w:szCs w:val="24"/>
        </w:rPr>
        <w:t>Below i</w:t>
      </w:r>
      <w:r w:rsidRPr="00AC5638">
        <w:rPr>
          <w:rFonts w:ascii="Times New Roman" w:hAnsi="Times New Roman"/>
          <w:bCs/>
          <w:iCs/>
          <w:sz w:val="24"/>
          <w:szCs w:val="24"/>
        </w:rPr>
        <w:t>s a detailed description of Figma as a user interface tool</w:t>
      </w:r>
      <w:r>
        <w:rPr>
          <w:rFonts w:ascii="Times New Roman" w:hAnsi="Times New Roman"/>
          <w:bCs/>
          <w:iCs/>
          <w:sz w:val="24"/>
          <w:szCs w:val="24"/>
        </w:rPr>
        <w:t>.</w:t>
      </w:r>
    </w:p>
    <w:p w14:paraId="3D78E1EA" w14:textId="77777777" w:rsidR="00AC5638" w:rsidRPr="00AC5638" w:rsidRDefault="00AC5638" w:rsidP="00AC5638">
      <w:pPr>
        <w:spacing w:after="0"/>
        <w:jc w:val="both"/>
        <w:rPr>
          <w:rFonts w:ascii="Times New Roman" w:hAnsi="Times New Roman"/>
          <w:bCs/>
          <w:iCs/>
          <w:sz w:val="24"/>
          <w:szCs w:val="24"/>
        </w:rPr>
      </w:pPr>
    </w:p>
    <w:p w14:paraId="617FA8BF"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1. User Interface Design:</w:t>
      </w:r>
    </w:p>
    <w:p w14:paraId="79797FF3" w14:textId="77777777" w:rsidR="00AC5638" w:rsidRPr="00AC5638" w:rsidRDefault="00AC5638" w:rsidP="00AC5638">
      <w:pPr>
        <w:spacing w:after="0"/>
        <w:jc w:val="both"/>
        <w:rPr>
          <w:rFonts w:ascii="Times New Roman" w:hAnsi="Times New Roman"/>
          <w:bCs/>
          <w:iCs/>
          <w:sz w:val="24"/>
          <w:szCs w:val="24"/>
        </w:rPr>
      </w:pPr>
    </w:p>
    <w:p w14:paraId="452E81F1"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Vector-Based Editor: Figma provides a vector-based design interface that allows designers to create scalable and high-quality graphics. Users can design icons, illustrations, and UI components with precision.</w:t>
      </w:r>
    </w:p>
    <w:p w14:paraId="243BCD59" w14:textId="77777777" w:rsidR="00AC5638" w:rsidRPr="00AC5638" w:rsidRDefault="00AC5638" w:rsidP="00AC5638">
      <w:pPr>
        <w:spacing w:after="0"/>
        <w:jc w:val="both"/>
        <w:rPr>
          <w:rFonts w:ascii="Times New Roman" w:hAnsi="Times New Roman"/>
          <w:bCs/>
          <w:iCs/>
          <w:sz w:val="24"/>
          <w:szCs w:val="24"/>
        </w:rPr>
      </w:pPr>
    </w:p>
    <w:p w14:paraId="25419E29"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Artboards: Like other design tools, Figma uses artboards to represent the canvas for different screens or states of an interface. Designers can create multiple artboards within a single project.</w:t>
      </w:r>
    </w:p>
    <w:p w14:paraId="615D41AA" w14:textId="77777777" w:rsidR="00AC5638" w:rsidRPr="00AC5638" w:rsidRDefault="00AC5638" w:rsidP="00AC5638">
      <w:pPr>
        <w:spacing w:after="0"/>
        <w:jc w:val="both"/>
        <w:rPr>
          <w:rFonts w:ascii="Times New Roman" w:hAnsi="Times New Roman"/>
          <w:bCs/>
          <w:iCs/>
          <w:sz w:val="24"/>
          <w:szCs w:val="24"/>
        </w:rPr>
      </w:pPr>
    </w:p>
    <w:p w14:paraId="51AD0E7E"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Real-Time Collaboration: One of Figma's standout features is its real-time collaboration capabilities. Multiple users can simultaneously work on a design file, making it easy for teams to collaborate, provide feedback, and iterate on designs in real time.</w:t>
      </w:r>
    </w:p>
    <w:p w14:paraId="7711DBA6" w14:textId="77777777" w:rsidR="00AC5638" w:rsidRPr="00AC5638" w:rsidRDefault="00AC5638" w:rsidP="00AC5638">
      <w:pPr>
        <w:spacing w:after="0"/>
        <w:jc w:val="both"/>
        <w:rPr>
          <w:rFonts w:ascii="Times New Roman" w:hAnsi="Times New Roman"/>
          <w:bCs/>
          <w:iCs/>
          <w:sz w:val="24"/>
          <w:szCs w:val="24"/>
        </w:rPr>
      </w:pPr>
    </w:p>
    <w:p w14:paraId="03247462"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Auto Layout: Figma's Auto Layout feature simplifies the creation of responsive designs. Designers can set rules for how components and elements should resize and reposition based on changes in content.</w:t>
      </w:r>
    </w:p>
    <w:p w14:paraId="2891777E" w14:textId="77777777" w:rsidR="00AC5638" w:rsidRPr="00AC5638" w:rsidRDefault="00AC5638" w:rsidP="00AC5638">
      <w:pPr>
        <w:spacing w:after="0"/>
        <w:jc w:val="both"/>
        <w:rPr>
          <w:rFonts w:ascii="Times New Roman" w:hAnsi="Times New Roman"/>
          <w:bCs/>
          <w:iCs/>
          <w:sz w:val="24"/>
          <w:szCs w:val="24"/>
        </w:rPr>
      </w:pPr>
    </w:p>
    <w:p w14:paraId="6FA1F6D6"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2. Prototyping and Interaction:</w:t>
      </w:r>
    </w:p>
    <w:p w14:paraId="33876D53" w14:textId="77777777" w:rsidR="00AC5638" w:rsidRPr="00AC5638" w:rsidRDefault="00AC5638" w:rsidP="00AC5638">
      <w:pPr>
        <w:spacing w:after="0"/>
        <w:jc w:val="both"/>
        <w:rPr>
          <w:rFonts w:ascii="Times New Roman" w:hAnsi="Times New Roman"/>
          <w:bCs/>
          <w:iCs/>
          <w:sz w:val="24"/>
          <w:szCs w:val="24"/>
        </w:rPr>
      </w:pPr>
    </w:p>
    <w:p w14:paraId="6D79CD1C"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Prototyping Tools: Figma offers tools for creating interactive prototypes. Designers can define transitions, gestures, and interactions to simulate how a user will navigate through the UI.</w:t>
      </w:r>
    </w:p>
    <w:p w14:paraId="74BEA1B5" w14:textId="77777777" w:rsidR="00AC5638" w:rsidRPr="00AC5638" w:rsidRDefault="00AC5638" w:rsidP="00AC5638">
      <w:pPr>
        <w:spacing w:after="0"/>
        <w:jc w:val="both"/>
        <w:rPr>
          <w:rFonts w:ascii="Times New Roman" w:hAnsi="Times New Roman"/>
          <w:bCs/>
          <w:iCs/>
          <w:sz w:val="24"/>
          <w:szCs w:val="24"/>
        </w:rPr>
      </w:pPr>
    </w:p>
    <w:p w14:paraId="504E843B" w14:textId="77777777" w:rsid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Presentation Mode: Designers can use Figma's presentation mode to showcase their designs, demonstrating how the interface will look and function to stakeholders and clients.</w:t>
      </w:r>
    </w:p>
    <w:p w14:paraId="6F339F6D" w14:textId="77777777" w:rsidR="00AC5638" w:rsidRDefault="00AC5638" w:rsidP="00AC5638">
      <w:pPr>
        <w:spacing w:after="0"/>
        <w:jc w:val="both"/>
        <w:rPr>
          <w:rFonts w:ascii="Times New Roman" w:hAnsi="Times New Roman"/>
          <w:bCs/>
          <w:iCs/>
          <w:sz w:val="24"/>
          <w:szCs w:val="24"/>
        </w:rPr>
      </w:pPr>
    </w:p>
    <w:p w14:paraId="2A780A31" w14:textId="77777777" w:rsidR="00AC5638" w:rsidRDefault="00AC5638" w:rsidP="00AC5638">
      <w:pPr>
        <w:spacing w:after="0"/>
        <w:jc w:val="both"/>
        <w:rPr>
          <w:rFonts w:ascii="Times New Roman" w:hAnsi="Times New Roman"/>
          <w:bCs/>
          <w:iCs/>
          <w:sz w:val="24"/>
          <w:szCs w:val="24"/>
        </w:rPr>
      </w:pPr>
    </w:p>
    <w:p w14:paraId="5A2BBB5D" w14:textId="77777777" w:rsidR="00AC5638" w:rsidRPr="00AC5638" w:rsidRDefault="00AC5638" w:rsidP="00AC5638">
      <w:pPr>
        <w:spacing w:after="0"/>
        <w:jc w:val="both"/>
        <w:rPr>
          <w:rFonts w:ascii="Times New Roman" w:hAnsi="Times New Roman"/>
          <w:bCs/>
          <w:iCs/>
          <w:sz w:val="24"/>
          <w:szCs w:val="24"/>
        </w:rPr>
      </w:pPr>
    </w:p>
    <w:p w14:paraId="5ABFB626" w14:textId="77777777" w:rsidR="00AC5638" w:rsidRPr="00AC5638" w:rsidRDefault="00AC5638" w:rsidP="00AC5638">
      <w:pPr>
        <w:spacing w:after="0"/>
        <w:jc w:val="both"/>
        <w:rPr>
          <w:rFonts w:ascii="Times New Roman" w:hAnsi="Times New Roman"/>
          <w:bCs/>
          <w:iCs/>
          <w:sz w:val="24"/>
          <w:szCs w:val="24"/>
        </w:rPr>
      </w:pPr>
    </w:p>
    <w:p w14:paraId="07BBC811"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lastRenderedPageBreak/>
        <w:t>3. Collaboration and Sharing:</w:t>
      </w:r>
    </w:p>
    <w:p w14:paraId="49F6FC1B" w14:textId="77777777" w:rsidR="00AC5638" w:rsidRPr="00AC5638" w:rsidRDefault="00AC5638" w:rsidP="00AC5638">
      <w:pPr>
        <w:spacing w:after="0"/>
        <w:jc w:val="both"/>
        <w:rPr>
          <w:rFonts w:ascii="Times New Roman" w:hAnsi="Times New Roman"/>
          <w:bCs/>
          <w:iCs/>
          <w:sz w:val="24"/>
          <w:szCs w:val="24"/>
        </w:rPr>
      </w:pPr>
    </w:p>
    <w:p w14:paraId="23328009"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Sharing and Permissions: Figma allows users to share design files with others, and designers can control permissions to determine who can view, comment, or edit the files.</w:t>
      </w:r>
    </w:p>
    <w:p w14:paraId="6366A625" w14:textId="77777777" w:rsidR="00AC5638" w:rsidRPr="00AC5638" w:rsidRDefault="00AC5638" w:rsidP="00AC5638">
      <w:pPr>
        <w:spacing w:after="0"/>
        <w:jc w:val="both"/>
        <w:rPr>
          <w:rFonts w:ascii="Times New Roman" w:hAnsi="Times New Roman"/>
          <w:bCs/>
          <w:iCs/>
          <w:sz w:val="24"/>
          <w:szCs w:val="24"/>
        </w:rPr>
      </w:pPr>
    </w:p>
    <w:p w14:paraId="7400C137"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Comments and Feedback: Collaborators can leave comments on specific elements within the design, and Figma provides a thread-like system to manage feedback and discussions.</w:t>
      </w:r>
    </w:p>
    <w:p w14:paraId="5C014AC6" w14:textId="77777777" w:rsidR="00AC5638" w:rsidRPr="00AC5638" w:rsidRDefault="00AC5638" w:rsidP="00AC5638">
      <w:pPr>
        <w:spacing w:after="0"/>
        <w:jc w:val="both"/>
        <w:rPr>
          <w:rFonts w:ascii="Times New Roman" w:hAnsi="Times New Roman"/>
          <w:bCs/>
          <w:iCs/>
          <w:sz w:val="24"/>
          <w:szCs w:val="24"/>
        </w:rPr>
      </w:pPr>
    </w:p>
    <w:p w14:paraId="389E6812"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4. Version Control:</w:t>
      </w:r>
    </w:p>
    <w:p w14:paraId="300B41B9" w14:textId="77777777" w:rsidR="00AC5638" w:rsidRPr="00AC5638" w:rsidRDefault="00AC5638" w:rsidP="00AC5638">
      <w:pPr>
        <w:spacing w:after="0"/>
        <w:jc w:val="both"/>
        <w:rPr>
          <w:rFonts w:ascii="Times New Roman" w:hAnsi="Times New Roman"/>
          <w:bCs/>
          <w:iCs/>
          <w:sz w:val="24"/>
          <w:szCs w:val="24"/>
        </w:rPr>
      </w:pPr>
    </w:p>
    <w:p w14:paraId="3AE51F1D" w14:textId="77777777" w:rsid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Figma keeps track of version history, allowing designers to revert to previous iterations of their design. This feature is valuable for maintaining a design history and making comparisons.</w:t>
      </w:r>
    </w:p>
    <w:p w14:paraId="02E76B43" w14:textId="77777777" w:rsidR="00AC5638" w:rsidRPr="00AC5638" w:rsidRDefault="00AC5638" w:rsidP="00AC5638">
      <w:pPr>
        <w:spacing w:after="0"/>
        <w:jc w:val="both"/>
        <w:rPr>
          <w:rFonts w:ascii="Times New Roman" w:hAnsi="Times New Roman"/>
          <w:bCs/>
          <w:iCs/>
          <w:sz w:val="24"/>
          <w:szCs w:val="24"/>
        </w:rPr>
      </w:pPr>
    </w:p>
    <w:p w14:paraId="030AA703"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5. Integrations:</w:t>
      </w:r>
    </w:p>
    <w:p w14:paraId="4AB5BE03" w14:textId="77777777" w:rsidR="00AC5638" w:rsidRPr="00AC5638" w:rsidRDefault="00AC5638" w:rsidP="00AC5638">
      <w:pPr>
        <w:spacing w:after="0"/>
        <w:jc w:val="both"/>
        <w:rPr>
          <w:rFonts w:ascii="Times New Roman" w:hAnsi="Times New Roman"/>
          <w:bCs/>
          <w:iCs/>
          <w:sz w:val="24"/>
          <w:szCs w:val="24"/>
        </w:rPr>
      </w:pPr>
    </w:p>
    <w:p w14:paraId="3947521A" w14:textId="77777777" w:rsid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Figma offers integrations with various design tools, project management platforms, and developer handoff tools, enhancing the workflow for design teams.</w:t>
      </w:r>
    </w:p>
    <w:p w14:paraId="0025798E" w14:textId="77777777" w:rsidR="00AC5638" w:rsidRPr="00AC5638" w:rsidRDefault="00AC5638" w:rsidP="00AC5638">
      <w:pPr>
        <w:spacing w:after="0"/>
        <w:jc w:val="both"/>
        <w:rPr>
          <w:rFonts w:ascii="Times New Roman" w:hAnsi="Times New Roman"/>
          <w:bCs/>
          <w:iCs/>
          <w:sz w:val="24"/>
          <w:szCs w:val="24"/>
        </w:rPr>
      </w:pPr>
    </w:p>
    <w:p w14:paraId="38B4E25A"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6. Cross-Platform Access:</w:t>
      </w:r>
    </w:p>
    <w:p w14:paraId="0E5C5F28" w14:textId="77777777" w:rsidR="00AC5638" w:rsidRPr="00AC5638" w:rsidRDefault="00AC5638" w:rsidP="00AC5638">
      <w:pPr>
        <w:spacing w:after="0"/>
        <w:jc w:val="both"/>
        <w:rPr>
          <w:rFonts w:ascii="Times New Roman" w:hAnsi="Times New Roman"/>
          <w:bCs/>
          <w:iCs/>
          <w:sz w:val="24"/>
          <w:szCs w:val="24"/>
        </w:rPr>
      </w:pPr>
    </w:p>
    <w:p w14:paraId="08BB35D6" w14:textId="77777777" w:rsid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Figma is available as a web-based application and as a downloadable desktop application for macOS and Windows. This accessibility allows designers to work from various devices and operating systems.</w:t>
      </w:r>
    </w:p>
    <w:p w14:paraId="110CFDFB" w14:textId="77777777" w:rsidR="00AC5638" w:rsidRPr="00AC5638" w:rsidRDefault="00AC5638" w:rsidP="00AC5638">
      <w:pPr>
        <w:spacing w:after="0"/>
        <w:jc w:val="both"/>
        <w:rPr>
          <w:rFonts w:ascii="Times New Roman" w:hAnsi="Times New Roman"/>
          <w:bCs/>
          <w:iCs/>
          <w:sz w:val="24"/>
          <w:szCs w:val="24"/>
        </w:rPr>
      </w:pPr>
    </w:p>
    <w:p w14:paraId="3A78323E"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7. Plugins:</w:t>
      </w:r>
    </w:p>
    <w:p w14:paraId="302C46DF" w14:textId="77777777" w:rsidR="00AC5638" w:rsidRPr="00AC5638" w:rsidRDefault="00AC5638" w:rsidP="00AC5638">
      <w:pPr>
        <w:spacing w:after="0"/>
        <w:jc w:val="both"/>
        <w:rPr>
          <w:rFonts w:ascii="Times New Roman" w:hAnsi="Times New Roman"/>
          <w:bCs/>
          <w:iCs/>
          <w:sz w:val="24"/>
          <w:szCs w:val="24"/>
        </w:rPr>
      </w:pPr>
    </w:p>
    <w:p w14:paraId="2DA7A464" w14:textId="77777777" w:rsidR="00AC5638" w:rsidRPr="00AC5638" w:rsidRDefault="00AC5638" w:rsidP="00AC5638">
      <w:pPr>
        <w:spacing w:after="0"/>
        <w:jc w:val="both"/>
        <w:rPr>
          <w:rFonts w:ascii="Times New Roman" w:hAnsi="Times New Roman"/>
          <w:bCs/>
          <w:iCs/>
          <w:sz w:val="24"/>
          <w:szCs w:val="24"/>
        </w:rPr>
      </w:pPr>
      <w:r w:rsidRPr="00AC5638">
        <w:rPr>
          <w:rFonts w:ascii="Times New Roman" w:hAnsi="Times New Roman"/>
          <w:bCs/>
          <w:iCs/>
          <w:sz w:val="24"/>
          <w:szCs w:val="24"/>
        </w:rPr>
        <w:t>Figma supports a wide range of plugins that extend its functionality. These plugins can help designers streamline their workflow, automate tasks, and access additional design resources.</w:t>
      </w:r>
    </w:p>
    <w:p w14:paraId="135A5FD5" w14:textId="77777777" w:rsidR="00AC5638" w:rsidRDefault="00AC5638" w:rsidP="00CE6D9A">
      <w:pPr>
        <w:spacing w:after="0"/>
        <w:jc w:val="both"/>
        <w:rPr>
          <w:rFonts w:ascii="Times New Roman" w:hAnsi="Times New Roman"/>
          <w:b/>
          <w:iCs/>
          <w:sz w:val="24"/>
          <w:szCs w:val="24"/>
        </w:rPr>
      </w:pPr>
    </w:p>
    <w:p w14:paraId="0D1B1725" w14:textId="77777777" w:rsidR="00AC5638" w:rsidRDefault="00AC5638" w:rsidP="00CE6D9A">
      <w:pPr>
        <w:spacing w:after="0"/>
        <w:jc w:val="both"/>
        <w:rPr>
          <w:rFonts w:ascii="Times New Roman" w:hAnsi="Times New Roman"/>
          <w:b/>
          <w:iCs/>
          <w:sz w:val="24"/>
          <w:szCs w:val="24"/>
        </w:rPr>
      </w:pPr>
    </w:p>
    <w:p w14:paraId="635392B9" w14:textId="77777777" w:rsidR="00AC5638" w:rsidRDefault="00AC5638" w:rsidP="00CE6D9A">
      <w:pPr>
        <w:spacing w:after="0"/>
        <w:jc w:val="both"/>
        <w:rPr>
          <w:rFonts w:ascii="Times New Roman" w:hAnsi="Times New Roman"/>
          <w:b/>
          <w:iCs/>
          <w:sz w:val="24"/>
          <w:szCs w:val="24"/>
        </w:rPr>
      </w:pPr>
    </w:p>
    <w:p w14:paraId="1830AA76" w14:textId="77777777" w:rsidR="00AC5638" w:rsidRDefault="00AC5638" w:rsidP="00CE6D9A">
      <w:pPr>
        <w:spacing w:after="0"/>
        <w:jc w:val="both"/>
        <w:rPr>
          <w:rFonts w:ascii="Times New Roman" w:hAnsi="Times New Roman"/>
          <w:b/>
          <w:iCs/>
          <w:sz w:val="24"/>
          <w:szCs w:val="24"/>
        </w:rPr>
      </w:pPr>
    </w:p>
    <w:p w14:paraId="1E082FE2" w14:textId="77777777" w:rsidR="00AC5638" w:rsidRDefault="00AC5638" w:rsidP="00CE6D9A">
      <w:pPr>
        <w:spacing w:after="0"/>
        <w:jc w:val="both"/>
        <w:rPr>
          <w:rFonts w:ascii="Times New Roman" w:hAnsi="Times New Roman"/>
          <w:b/>
          <w:iCs/>
          <w:sz w:val="24"/>
          <w:szCs w:val="24"/>
        </w:rPr>
      </w:pPr>
    </w:p>
    <w:p w14:paraId="3B21C1BA" w14:textId="77777777" w:rsidR="00AC5638" w:rsidRDefault="00AC5638" w:rsidP="00CE6D9A">
      <w:pPr>
        <w:spacing w:after="0"/>
        <w:jc w:val="both"/>
        <w:rPr>
          <w:rFonts w:ascii="Times New Roman" w:hAnsi="Times New Roman"/>
          <w:b/>
          <w:iCs/>
          <w:sz w:val="24"/>
          <w:szCs w:val="24"/>
        </w:rPr>
      </w:pPr>
    </w:p>
    <w:p w14:paraId="1911C122" w14:textId="77777777" w:rsidR="00AC5638" w:rsidRDefault="00AC5638" w:rsidP="00CE6D9A">
      <w:pPr>
        <w:spacing w:after="0"/>
        <w:jc w:val="both"/>
        <w:rPr>
          <w:rFonts w:ascii="Times New Roman" w:hAnsi="Times New Roman"/>
          <w:b/>
          <w:iCs/>
          <w:sz w:val="24"/>
          <w:szCs w:val="24"/>
        </w:rPr>
      </w:pPr>
    </w:p>
    <w:p w14:paraId="592AF08B" w14:textId="77777777" w:rsidR="00AC5638" w:rsidRDefault="00AC5638" w:rsidP="00CE6D9A">
      <w:pPr>
        <w:spacing w:after="0"/>
        <w:jc w:val="both"/>
        <w:rPr>
          <w:rFonts w:ascii="Times New Roman" w:hAnsi="Times New Roman"/>
          <w:b/>
          <w:iCs/>
          <w:sz w:val="24"/>
          <w:szCs w:val="24"/>
        </w:rPr>
      </w:pPr>
    </w:p>
    <w:p w14:paraId="5F5AF15E" w14:textId="77777777" w:rsidR="00AC5638" w:rsidRDefault="00AC5638" w:rsidP="00CE6D9A">
      <w:pPr>
        <w:spacing w:after="0"/>
        <w:jc w:val="both"/>
        <w:rPr>
          <w:rFonts w:ascii="Times New Roman" w:hAnsi="Times New Roman"/>
          <w:b/>
          <w:iCs/>
          <w:sz w:val="24"/>
          <w:szCs w:val="24"/>
        </w:rPr>
      </w:pPr>
      <w:r>
        <w:rPr>
          <w:rFonts w:ascii="Times New Roman" w:hAnsi="Times New Roman"/>
          <w:b/>
          <w:iCs/>
          <w:sz w:val="24"/>
          <w:szCs w:val="24"/>
        </w:rPr>
        <w:lastRenderedPageBreak/>
        <w:t>UI prototype of our app on figma can be checked here :</w:t>
      </w:r>
    </w:p>
    <w:p w14:paraId="3EEA7A11" w14:textId="77777777" w:rsidR="00AC5638" w:rsidRDefault="00AC5638" w:rsidP="00CE6D9A">
      <w:pPr>
        <w:spacing w:after="0"/>
        <w:jc w:val="both"/>
        <w:rPr>
          <w:rFonts w:ascii="Times New Roman" w:hAnsi="Times New Roman"/>
          <w:b/>
          <w:iCs/>
          <w:sz w:val="24"/>
          <w:szCs w:val="24"/>
        </w:rPr>
      </w:pPr>
      <w:hyperlink r:id="rId7" w:history="1">
        <w:r w:rsidRPr="00DE516E">
          <w:rPr>
            <w:rStyle w:val="Hyperlink"/>
            <w:rFonts w:ascii="Times New Roman" w:hAnsi="Times New Roman"/>
            <w:b/>
            <w:iCs/>
            <w:sz w:val="24"/>
            <w:szCs w:val="24"/>
            <w:lang w:val="en-IN" w:bidi="ar-SA"/>
          </w:rPr>
          <w:t>https://www.figma.com/file/EuWP0SYUIotgJwd1nMk8i3/CodeCat---Compiler?type=design&amp;node-id=0%3A1&amp;mode=design&amp;t=m5l50brKFvh5nLBZ-1</w:t>
        </w:r>
      </w:hyperlink>
      <w:r>
        <w:rPr>
          <w:rFonts w:ascii="Times New Roman" w:hAnsi="Times New Roman"/>
          <w:b/>
          <w:iCs/>
          <w:sz w:val="24"/>
          <w:szCs w:val="24"/>
        </w:rPr>
        <w:t xml:space="preserve"> </w:t>
      </w:r>
    </w:p>
    <w:p w14:paraId="4459ACA0" w14:textId="77777777" w:rsidR="00AC5638" w:rsidRDefault="00AC5638" w:rsidP="00CE6D9A">
      <w:pPr>
        <w:spacing w:after="0"/>
        <w:jc w:val="both"/>
        <w:rPr>
          <w:rFonts w:ascii="Times New Roman" w:hAnsi="Times New Roman"/>
          <w:b/>
          <w:iCs/>
          <w:sz w:val="24"/>
          <w:szCs w:val="24"/>
        </w:rPr>
      </w:pPr>
    </w:p>
    <w:p w14:paraId="3F4056C8" w14:textId="77777777" w:rsidR="00AC5638" w:rsidRDefault="00E87DCC" w:rsidP="00CE6D9A">
      <w:pPr>
        <w:spacing w:after="0"/>
        <w:jc w:val="both"/>
        <w:rPr>
          <w:rFonts w:ascii="Times New Roman" w:hAnsi="Times New Roman"/>
          <w:b/>
          <w:iCs/>
          <w:sz w:val="24"/>
          <w:szCs w:val="24"/>
        </w:rPr>
      </w:pPr>
      <w:r>
        <w:rPr>
          <w:noProof/>
        </w:rPr>
        <w:drawing>
          <wp:anchor distT="0" distB="0" distL="114300" distR="114300" simplePos="0" relativeHeight="251658240" behindDoc="0" locked="0" layoutInCell="1" allowOverlap="1" wp14:anchorId="23C47639" wp14:editId="3FD87881">
            <wp:simplePos x="0" y="0"/>
            <wp:positionH relativeFrom="column">
              <wp:posOffset>-312420</wp:posOffset>
            </wp:positionH>
            <wp:positionV relativeFrom="paragraph">
              <wp:posOffset>3639185</wp:posOffset>
            </wp:positionV>
            <wp:extent cx="6088380" cy="3208020"/>
            <wp:effectExtent l="0" t="0" r="0" b="0"/>
            <wp:wrapSquare wrapText="bothSides"/>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8380" cy="3208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4E4F728" wp14:editId="4CA3B80C">
            <wp:simplePos x="0" y="0"/>
            <wp:positionH relativeFrom="column">
              <wp:posOffset>-448310</wp:posOffset>
            </wp:positionH>
            <wp:positionV relativeFrom="paragraph">
              <wp:posOffset>241300</wp:posOffset>
            </wp:positionV>
            <wp:extent cx="6254750" cy="3291840"/>
            <wp:effectExtent l="0" t="0" r="0" b="0"/>
            <wp:wrapSquare wrapText="bothSides"/>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4750"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C5638">
        <w:rPr>
          <w:rFonts w:ascii="Times New Roman" w:hAnsi="Times New Roman"/>
          <w:b/>
          <w:iCs/>
          <w:sz w:val="24"/>
          <w:szCs w:val="24"/>
        </w:rPr>
        <w:t>Screenshots of our implementation and working product :</w:t>
      </w:r>
    </w:p>
    <w:p w14:paraId="224E1CA3" w14:textId="77777777" w:rsidR="00AC5638" w:rsidRDefault="00AC5638" w:rsidP="00CE6D9A">
      <w:pPr>
        <w:spacing w:after="0"/>
        <w:jc w:val="both"/>
        <w:rPr>
          <w:rFonts w:ascii="Times New Roman" w:hAnsi="Times New Roman"/>
          <w:b/>
          <w:iCs/>
          <w:sz w:val="24"/>
          <w:szCs w:val="24"/>
        </w:rPr>
      </w:pPr>
    </w:p>
    <w:p w14:paraId="29AD54DC" w14:textId="77777777" w:rsidR="00AC5638" w:rsidRDefault="00AC5638" w:rsidP="00CE6D9A">
      <w:pPr>
        <w:spacing w:after="0"/>
        <w:jc w:val="both"/>
        <w:rPr>
          <w:rFonts w:ascii="Times New Roman" w:hAnsi="Times New Roman" w:cs="Times New Roman"/>
          <w:noProof/>
        </w:rPr>
      </w:pPr>
    </w:p>
    <w:p w14:paraId="799D45DF" w14:textId="77777777" w:rsidR="00CC1CA5" w:rsidRDefault="00E87DCC" w:rsidP="00CE6D9A">
      <w:pPr>
        <w:spacing w:after="0"/>
        <w:jc w:val="both"/>
        <w:rPr>
          <w:rFonts w:ascii="Times New Roman" w:hAnsi="Times New Roman" w:cs="Times New Roman"/>
          <w:noProof/>
        </w:rPr>
      </w:pPr>
      <w:r>
        <w:rPr>
          <w:noProof/>
        </w:rPr>
        <w:lastRenderedPageBreak/>
        <w:drawing>
          <wp:anchor distT="0" distB="0" distL="114300" distR="114300" simplePos="0" relativeHeight="251659264" behindDoc="0" locked="0" layoutInCell="1" allowOverlap="1" wp14:anchorId="2A521C19" wp14:editId="37337888">
            <wp:simplePos x="0" y="0"/>
            <wp:positionH relativeFrom="column">
              <wp:posOffset>-388620</wp:posOffset>
            </wp:positionH>
            <wp:positionV relativeFrom="paragraph">
              <wp:posOffset>-190500</wp:posOffset>
            </wp:positionV>
            <wp:extent cx="6134100" cy="3223260"/>
            <wp:effectExtent l="0" t="0" r="0" b="0"/>
            <wp:wrapSquare wrapText="bothSides"/>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10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E86EE" w14:textId="77777777" w:rsidR="00AC5638" w:rsidRDefault="00AC5638" w:rsidP="00CE6D9A">
      <w:pPr>
        <w:spacing w:after="0"/>
        <w:jc w:val="both"/>
        <w:rPr>
          <w:rFonts w:ascii="Times New Roman" w:hAnsi="Times New Roman" w:cs="Times New Roman"/>
          <w:noProof/>
        </w:rPr>
      </w:pPr>
    </w:p>
    <w:p w14:paraId="73DB2928" w14:textId="77777777" w:rsidR="00AC5638" w:rsidRDefault="00AC5638" w:rsidP="00CE6D9A">
      <w:pPr>
        <w:spacing w:after="0"/>
        <w:jc w:val="both"/>
        <w:rPr>
          <w:rFonts w:ascii="Times New Roman" w:hAnsi="Times New Roman"/>
          <w:b/>
          <w:iCs/>
          <w:sz w:val="24"/>
          <w:szCs w:val="24"/>
        </w:rPr>
      </w:pPr>
    </w:p>
    <w:p w14:paraId="39C6D56C" w14:textId="77777777" w:rsidR="00CC1CA5" w:rsidRDefault="00CC1CA5" w:rsidP="00CE6D9A">
      <w:pPr>
        <w:spacing w:after="0"/>
        <w:jc w:val="both"/>
        <w:rPr>
          <w:rFonts w:ascii="Times New Roman" w:hAnsi="Times New Roman"/>
          <w:b/>
          <w:iCs/>
          <w:sz w:val="24"/>
          <w:szCs w:val="24"/>
        </w:rPr>
      </w:pPr>
    </w:p>
    <w:p w14:paraId="1BF66DAC" w14:textId="77777777" w:rsidR="00CC1CA5" w:rsidRDefault="00CC1CA5" w:rsidP="00CE6D9A">
      <w:pPr>
        <w:spacing w:after="0"/>
        <w:jc w:val="both"/>
        <w:rPr>
          <w:rFonts w:ascii="Times New Roman" w:hAnsi="Times New Roman"/>
          <w:b/>
          <w:iCs/>
          <w:sz w:val="24"/>
          <w:szCs w:val="24"/>
        </w:rPr>
      </w:pPr>
    </w:p>
    <w:p w14:paraId="57DA265E" w14:textId="77777777" w:rsidR="00CC1CA5" w:rsidRDefault="00CC1CA5" w:rsidP="00CE6D9A">
      <w:pPr>
        <w:spacing w:after="0"/>
        <w:jc w:val="both"/>
        <w:rPr>
          <w:rFonts w:ascii="Times New Roman" w:hAnsi="Times New Roman"/>
          <w:b/>
          <w:iCs/>
          <w:sz w:val="24"/>
          <w:szCs w:val="24"/>
        </w:rPr>
      </w:pPr>
    </w:p>
    <w:p w14:paraId="66FEB78B" w14:textId="77777777" w:rsidR="00CC1CA5" w:rsidRDefault="00CC1CA5" w:rsidP="00CE6D9A">
      <w:pPr>
        <w:spacing w:after="0"/>
        <w:jc w:val="both"/>
        <w:rPr>
          <w:rFonts w:ascii="Times New Roman" w:hAnsi="Times New Roman"/>
          <w:b/>
          <w:iCs/>
          <w:sz w:val="24"/>
          <w:szCs w:val="24"/>
        </w:rPr>
      </w:pPr>
    </w:p>
    <w:p w14:paraId="54D42FB4" w14:textId="77777777" w:rsidR="00CC1CA5" w:rsidRDefault="00CC1CA5" w:rsidP="00CE6D9A">
      <w:pPr>
        <w:spacing w:after="0"/>
        <w:jc w:val="both"/>
        <w:rPr>
          <w:rFonts w:ascii="Times New Roman" w:hAnsi="Times New Roman"/>
          <w:b/>
          <w:iCs/>
          <w:sz w:val="24"/>
          <w:szCs w:val="24"/>
        </w:rPr>
      </w:pPr>
    </w:p>
    <w:p w14:paraId="6B36EEEB" w14:textId="77777777" w:rsidR="00CC1CA5" w:rsidRDefault="00CC1CA5" w:rsidP="00CE6D9A">
      <w:pPr>
        <w:spacing w:after="0"/>
        <w:jc w:val="both"/>
        <w:rPr>
          <w:rFonts w:ascii="Times New Roman" w:hAnsi="Times New Roman"/>
          <w:b/>
          <w:iCs/>
          <w:sz w:val="24"/>
          <w:szCs w:val="24"/>
        </w:rPr>
      </w:pPr>
    </w:p>
    <w:p w14:paraId="3578A81B" w14:textId="77777777" w:rsidR="00CC1CA5" w:rsidRDefault="00CC1CA5" w:rsidP="00CE6D9A">
      <w:pPr>
        <w:spacing w:after="0"/>
        <w:jc w:val="both"/>
        <w:rPr>
          <w:rFonts w:ascii="Times New Roman" w:hAnsi="Times New Roman"/>
          <w:b/>
          <w:iCs/>
          <w:sz w:val="24"/>
          <w:szCs w:val="24"/>
        </w:rPr>
      </w:pPr>
    </w:p>
    <w:p w14:paraId="70D5DB83" w14:textId="77777777" w:rsidR="00CC1CA5" w:rsidRDefault="00CC1CA5" w:rsidP="00CE6D9A">
      <w:pPr>
        <w:spacing w:after="0"/>
        <w:jc w:val="both"/>
        <w:rPr>
          <w:rFonts w:ascii="Times New Roman" w:hAnsi="Times New Roman"/>
          <w:b/>
          <w:iCs/>
          <w:sz w:val="24"/>
          <w:szCs w:val="24"/>
        </w:rPr>
      </w:pPr>
    </w:p>
    <w:p w14:paraId="57532A46" w14:textId="77777777" w:rsidR="00CC1CA5" w:rsidRDefault="00CC1CA5" w:rsidP="00CE6D9A">
      <w:pPr>
        <w:spacing w:after="0"/>
        <w:jc w:val="both"/>
        <w:rPr>
          <w:rFonts w:ascii="Times New Roman" w:hAnsi="Times New Roman"/>
          <w:b/>
          <w:iCs/>
          <w:sz w:val="24"/>
          <w:szCs w:val="24"/>
        </w:rPr>
      </w:pPr>
    </w:p>
    <w:p w14:paraId="2C8998AC" w14:textId="77777777" w:rsidR="00CC1CA5" w:rsidRDefault="00CC1CA5" w:rsidP="00CE6D9A">
      <w:pPr>
        <w:spacing w:after="0"/>
        <w:jc w:val="both"/>
        <w:rPr>
          <w:rFonts w:ascii="Times New Roman" w:hAnsi="Times New Roman"/>
          <w:b/>
          <w:iCs/>
          <w:sz w:val="24"/>
          <w:szCs w:val="24"/>
        </w:rPr>
      </w:pPr>
    </w:p>
    <w:p w14:paraId="35B2BEC6" w14:textId="77777777" w:rsidR="00CC1CA5" w:rsidRDefault="00CC1CA5" w:rsidP="00CE6D9A">
      <w:pPr>
        <w:spacing w:after="0"/>
        <w:jc w:val="both"/>
        <w:rPr>
          <w:rFonts w:ascii="Times New Roman" w:hAnsi="Times New Roman"/>
          <w:b/>
          <w:iCs/>
          <w:sz w:val="24"/>
          <w:szCs w:val="24"/>
        </w:rPr>
      </w:pPr>
    </w:p>
    <w:p w14:paraId="254D85ED" w14:textId="77777777" w:rsidR="00CC1CA5" w:rsidRDefault="00CC1CA5" w:rsidP="00CE6D9A">
      <w:pPr>
        <w:spacing w:after="0"/>
        <w:jc w:val="both"/>
        <w:rPr>
          <w:rFonts w:ascii="Times New Roman" w:hAnsi="Times New Roman"/>
          <w:b/>
          <w:iCs/>
          <w:sz w:val="24"/>
          <w:szCs w:val="24"/>
        </w:rPr>
      </w:pPr>
    </w:p>
    <w:p w14:paraId="2A17A054" w14:textId="77777777" w:rsidR="00CC1CA5" w:rsidRDefault="00CC1CA5" w:rsidP="00CE6D9A">
      <w:pPr>
        <w:spacing w:after="0"/>
        <w:jc w:val="both"/>
        <w:rPr>
          <w:rFonts w:ascii="Times New Roman" w:hAnsi="Times New Roman"/>
          <w:b/>
          <w:iCs/>
          <w:sz w:val="24"/>
          <w:szCs w:val="24"/>
        </w:rPr>
      </w:pPr>
    </w:p>
    <w:p w14:paraId="676E7813" w14:textId="77777777" w:rsidR="00CC1CA5" w:rsidRDefault="00CC1CA5" w:rsidP="00CE6D9A">
      <w:pPr>
        <w:spacing w:after="0"/>
        <w:jc w:val="both"/>
        <w:rPr>
          <w:rFonts w:ascii="Times New Roman" w:hAnsi="Times New Roman"/>
          <w:b/>
          <w:iCs/>
          <w:sz w:val="24"/>
          <w:szCs w:val="24"/>
        </w:rPr>
      </w:pPr>
    </w:p>
    <w:p w14:paraId="14016EA3" w14:textId="77777777" w:rsidR="00CC1CA5" w:rsidRDefault="00CC1CA5" w:rsidP="00CE6D9A">
      <w:pPr>
        <w:spacing w:after="0"/>
        <w:jc w:val="both"/>
        <w:rPr>
          <w:rFonts w:ascii="Times New Roman" w:hAnsi="Times New Roman"/>
          <w:b/>
          <w:iCs/>
          <w:sz w:val="24"/>
          <w:szCs w:val="24"/>
        </w:rPr>
      </w:pPr>
    </w:p>
    <w:p w14:paraId="15FE0EC0" w14:textId="77777777" w:rsidR="00CC1CA5" w:rsidRDefault="00CC1CA5" w:rsidP="00CE6D9A">
      <w:pPr>
        <w:spacing w:after="0"/>
        <w:jc w:val="both"/>
        <w:rPr>
          <w:rFonts w:ascii="Times New Roman" w:hAnsi="Times New Roman"/>
          <w:b/>
          <w:iCs/>
          <w:sz w:val="24"/>
          <w:szCs w:val="24"/>
        </w:rPr>
      </w:pPr>
    </w:p>
    <w:p w14:paraId="4E88A3AE" w14:textId="77777777" w:rsidR="00CC1CA5" w:rsidRDefault="00CC1CA5" w:rsidP="00CE6D9A">
      <w:pPr>
        <w:spacing w:after="0"/>
        <w:jc w:val="both"/>
        <w:rPr>
          <w:rFonts w:ascii="Times New Roman" w:hAnsi="Times New Roman"/>
          <w:b/>
          <w:iCs/>
          <w:sz w:val="24"/>
          <w:szCs w:val="24"/>
        </w:rPr>
      </w:pPr>
    </w:p>
    <w:p w14:paraId="6AFC326F" w14:textId="77777777" w:rsidR="00CC1CA5" w:rsidRDefault="00CC1CA5" w:rsidP="00CE6D9A">
      <w:pPr>
        <w:spacing w:after="0"/>
        <w:jc w:val="both"/>
        <w:rPr>
          <w:rFonts w:ascii="Times New Roman" w:hAnsi="Times New Roman"/>
          <w:b/>
          <w:iCs/>
          <w:sz w:val="24"/>
          <w:szCs w:val="24"/>
        </w:rPr>
      </w:pPr>
    </w:p>
    <w:p w14:paraId="6827BF90" w14:textId="77777777" w:rsidR="00CC1CA5" w:rsidRDefault="00CC1CA5" w:rsidP="00CE6D9A">
      <w:pPr>
        <w:spacing w:after="0"/>
        <w:jc w:val="both"/>
        <w:rPr>
          <w:rFonts w:ascii="Times New Roman" w:hAnsi="Times New Roman"/>
          <w:b/>
          <w:iCs/>
          <w:sz w:val="24"/>
          <w:szCs w:val="24"/>
        </w:rPr>
      </w:pPr>
    </w:p>
    <w:p w14:paraId="57ECDF16" w14:textId="77777777" w:rsidR="00CC1CA5" w:rsidRDefault="00CC1CA5" w:rsidP="00CE6D9A">
      <w:pPr>
        <w:spacing w:after="0"/>
        <w:jc w:val="both"/>
        <w:rPr>
          <w:rFonts w:ascii="Times New Roman" w:hAnsi="Times New Roman"/>
          <w:b/>
          <w:iCs/>
          <w:sz w:val="24"/>
          <w:szCs w:val="24"/>
        </w:rPr>
      </w:pPr>
    </w:p>
    <w:p w14:paraId="35373EC9" w14:textId="77777777" w:rsidR="00CC1CA5" w:rsidRDefault="00CC1CA5" w:rsidP="00CE6D9A">
      <w:pPr>
        <w:spacing w:after="0"/>
        <w:jc w:val="both"/>
        <w:rPr>
          <w:rFonts w:ascii="Times New Roman" w:hAnsi="Times New Roman"/>
          <w:b/>
          <w:iCs/>
          <w:sz w:val="24"/>
          <w:szCs w:val="24"/>
        </w:rPr>
      </w:pPr>
    </w:p>
    <w:p w14:paraId="23707F29" w14:textId="77777777" w:rsidR="00CC1CA5" w:rsidRDefault="00CC1CA5" w:rsidP="00CE6D9A">
      <w:pPr>
        <w:spacing w:after="0"/>
        <w:jc w:val="both"/>
        <w:rPr>
          <w:rFonts w:ascii="Times New Roman" w:hAnsi="Times New Roman"/>
          <w:b/>
          <w:iCs/>
          <w:sz w:val="24"/>
          <w:szCs w:val="24"/>
        </w:rPr>
      </w:pPr>
    </w:p>
    <w:p w14:paraId="2DCB0F14" w14:textId="77777777" w:rsidR="0059137B" w:rsidRPr="00DF6DBF" w:rsidRDefault="0059137B" w:rsidP="0059137B">
      <w:pPr>
        <w:spacing w:before="240" w:after="0"/>
        <w:jc w:val="both"/>
        <w:rPr>
          <w:rFonts w:ascii="Times New Roman" w:hAnsi="Times New Roman"/>
          <w:b/>
          <w:iCs/>
          <w:sz w:val="24"/>
          <w:szCs w:val="24"/>
        </w:rPr>
      </w:pPr>
      <w:r w:rsidRPr="00DF6DBF">
        <w:rPr>
          <w:rFonts w:ascii="Times New Roman" w:hAnsi="Times New Roman"/>
          <w:b/>
          <w:iCs/>
          <w:sz w:val="24"/>
          <w:szCs w:val="24"/>
        </w:rPr>
        <w:lastRenderedPageBreak/>
        <w:t>Post Lab Descriptive Questions</w:t>
      </w:r>
    </w:p>
    <w:p w14:paraId="620E3B2B" w14:textId="77777777" w:rsidR="0059137B" w:rsidRDefault="0059137B" w:rsidP="0059137B">
      <w:pPr>
        <w:numPr>
          <w:ilvl w:val="0"/>
          <w:numId w:val="26"/>
        </w:numPr>
        <w:suppressAutoHyphens w:val="0"/>
        <w:spacing w:after="0"/>
        <w:jc w:val="both"/>
        <w:rPr>
          <w:rFonts w:ascii="Times New Roman" w:hAnsi="Times New Roman"/>
          <w:iCs/>
          <w:sz w:val="24"/>
          <w:szCs w:val="24"/>
        </w:rPr>
      </w:pPr>
      <w:r w:rsidRPr="00AD2BF5">
        <w:rPr>
          <w:rFonts w:ascii="Times New Roman" w:hAnsi="Times New Roman"/>
          <w:iCs/>
          <w:sz w:val="24"/>
          <w:szCs w:val="24"/>
        </w:rPr>
        <w:t>State various types of UI design tools.</w:t>
      </w:r>
    </w:p>
    <w:p w14:paraId="5700D6B5" w14:textId="77777777" w:rsidR="00CC1CA5" w:rsidRDefault="00CC1CA5" w:rsidP="00CC1CA5">
      <w:pPr>
        <w:suppressAutoHyphens w:val="0"/>
        <w:spacing w:after="0"/>
        <w:jc w:val="both"/>
        <w:rPr>
          <w:rFonts w:ascii="Times New Roman" w:hAnsi="Times New Roman"/>
          <w:iCs/>
          <w:sz w:val="24"/>
          <w:szCs w:val="24"/>
        </w:rPr>
      </w:pPr>
    </w:p>
    <w:p w14:paraId="5639C1C8"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Graphic Design Software: Adobe Photoshop, Adobe Illustrator</w:t>
      </w:r>
    </w:p>
    <w:p w14:paraId="00CC024E"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Wireframing and Mockup Tools: Balsamiq, Sketch, Adobe XD, Figma, InVision</w:t>
      </w:r>
    </w:p>
    <w:p w14:paraId="2D812C59"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Prototyping Tools: Axure RP, Marvel, Proto.io</w:t>
      </w:r>
    </w:p>
    <w:p w14:paraId="4F8F2D25"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Code-Based UI Tools: HTML/CSS/JavaScript, React, Vue, Angular</w:t>
      </w:r>
    </w:p>
    <w:p w14:paraId="42C3CF7A"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Icon and Illustration Design Tools: Adobe Illustrator, IconJar, Sketch (with plugins)</w:t>
      </w:r>
    </w:p>
    <w:p w14:paraId="6CFB542F"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Design Systems and Component Libraries: Framer X, Zeplin</w:t>
      </w:r>
    </w:p>
    <w:p w14:paraId="00D97940"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Usability Testing and Analytics Tools: UserTesting, Hotjar</w:t>
      </w:r>
    </w:p>
    <w:p w14:paraId="320D4E90" w14:textId="77777777" w:rsid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Augmented and Virtual Reality Design Tools: Unity, Adobe Aero</w:t>
      </w:r>
    </w:p>
    <w:p w14:paraId="438BBAA3" w14:textId="77777777" w:rsidR="00CC1CA5" w:rsidRDefault="00CC1CA5" w:rsidP="00CC1CA5">
      <w:pPr>
        <w:suppressAutoHyphens w:val="0"/>
        <w:spacing w:after="0"/>
        <w:jc w:val="both"/>
        <w:rPr>
          <w:rFonts w:ascii="Times New Roman" w:hAnsi="Times New Roman"/>
          <w:iCs/>
          <w:sz w:val="24"/>
          <w:szCs w:val="24"/>
        </w:rPr>
      </w:pPr>
    </w:p>
    <w:p w14:paraId="6283D9C4" w14:textId="77777777" w:rsidR="00CC1CA5" w:rsidRDefault="00CC1CA5" w:rsidP="00CC1CA5">
      <w:pPr>
        <w:suppressAutoHyphens w:val="0"/>
        <w:spacing w:after="0"/>
        <w:jc w:val="both"/>
        <w:rPr>
          <w:rFonts w:ascii="Times New Roman" w:hAnsi="Times New Roman"/>
          <w:iCs/>
          <w:sz w:val="24"/>
          <w:szCs w:val="24"/>
        </w:rPr>
      </w:pPr>
    </w:p>
    <w:p w14:paraId="77460E90" w14:textId="77777777" w:rsidR="00CE6D9A" w:rsidRDefault="00CE6D9A" w:rsidP="0059137B">
      <w:pPr>
        <w:numPr>
          <w:ilvl w:val="0"/>
          <w:numId w:val="26"/>
        </w:numPr>
        <w:suppressAutoHyphens w:val="0"/>
        <w:spacing w:after="0"/>
        <w:jc w:val="both"/>
        <w:rPr>
          <w:rFonts w:ascii="Times New Roman" w:hAnsi="Times New Roman"/>
          <w:iCs/>
          <w:sz w:val="24"/>
          <w:szCs w:val="24"/>
        </w:rPr>
      </w:pPr>
      <w:r>
        <w:rPr>
          <w:rFonts w:ascii="Times New Roman" w:hAnsi="Times New Roman"/>
          <w:iCs/>
          <w:sz w:val="24"/>
          <w:szCs w:val="24"/>
        </w:rPr>
        <w:t>Explain the UI design Principles</w:t>
      </w:r>
    </w:p>
    <w:p w14:paraId="55A9ACC3"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Clarity: Keep it simple and easy to understand.</w:t>
      </w:r>
    </w:p>
    <w:p w14:paraId="695597D1"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Consistency: Maintain a uniform design.</w:t>
      </w:r>
    </w:p>
    <w:p w14:paraId="13AE2B1C"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Feedback: Provide clear and immediate responses.</w:t>
      </w:r>
    </w:p>
    <w:p w14:paraId="1BB88028"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Hierarchy: Organize content for emphasis and guidance.</w:t>
      </w:r>
    </w:p>
    <w:p w14:paraId="10192DBD"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Accessibility: Ensure inclusivity and accessibility.</w:t>
      </w:r>
    </w:p>
    <w:p w14:paraId="30FC6FC5"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Familiarity: Use common UI patterns.</w:t>
      </w:r>
    </w:p>
    <w:p w14:paraId="5F58B6AD"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Efficiency: Minimize steps and optimize workflows.</w:t>
      </w:r>
    </w:p>
    <w:p w14:paraId="6964EA14"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Error Handling: Help users recover from errors.</w:t>
      </w:r>
    </w:p>
    <w:p w14:paraId="5F74FC4C"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User-Centered: Prioritize user needs and feedback.</w:t>
      </w:r>
    </w:p>
    <w:p w14:paraId="25FFD331"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Simplicity: Focus on essentials and reduce complexity.</w:t>
      </w:r>
    </w:p>
    <w:p w14:paraId="6255C1A3"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Aesthetics: Combine functionality with visual appeal.</w:t>
      </w:r>
    </w:p>
    <w:p w14:paraId="0EF264F5"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Responsiveness: Adapt to different devices.</w:t>
      </w:r>
    </w:p>
    <w:p w14:paraId="0417BD36"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Navigation: Create intuitive paths for users.</w:t>
      </w:r>
    </w:p>
    <w:p w14:paraId="1DC2688E"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User Feedback: Act on user input for improvements.</w:t>
      </w:r>
    </w:p>
    <w:p w14:paraId="4631E24F" w14:textId="77777777" w:rsid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Testing: Regularly test with real users for refinements.</w:t>
      </w:r>
    </w:p>
    <w:p w14:paraId="02C3B88F" w14:textId="77777777" w:rsidR="00CC1CA5" w:rsidRDefault="00CC1CA5" w:rsidP="00CC1CA5">
      <w:pPr>
        <w:suppressAutoHyphens w:val="0"/>
        <w:spacing w:after="0"/>
        <w:jc w:val="both"/>
        <w:rPr>
          <w:rFonts w:ascii="Times New Roman" w:hAnsi="Times New Roman"/>
          <w:iCs/>
          <w:sz w:val="24"/>
          <w:szCs w:val="24"/>
        </w:rPr>
      </w:pPr>
    </w:p>
    <w:p w14:paraId="298C00D8" w14:textId="77777777" w:rsidR="00CC1CA5" w:rsidRDefault="00CC1CA5" w:rsidP="00CC1CA5">
      <w:pPr>
        <w:suppressAutoHyphens w:val="0"/>
        <w:spacing w:after="0"/>
        <w:jc w:val="both"/>
        <w:rPr>
          <w:rFonts w:ascii="Times New Roman" w:hAnsi="Times New Roman"/>
          <w:iCs/>
          <w:sz w:val="24"/>
          <w:szCs w:val="24"/>
        </w:rPr>
      </w:pPr>
    </w:p>
    <w:p w14:paraId="7B092F77" w14:textId="77777777" w:rsidR="00CC1CA5" w:rsidRDefault="00CC1CA5" w:rsidP="00CC1CA5">
      <w:pPr>
        <w:suppressAutoHyphens w:val="0"/>
        <w:spacing w:after="0"/>
        <w:jc w:val="both"/>
        <w:rPr>
          <w:rFonts w:ascii="Times New Roman" w:hAnsi="Times New Roman"/>
          <w:iCs/>
          <w:sz w:val="24"/>
          <w:szCs w:val="24"/>
        </w:rPr>
      </w:pPr>
    </w:p>
    <w:p w14:paraId="2A6EE6A3" w14:textId="77777777" w:rsidR="00CC1CA5" w:rsidRDefault="00CC1CA5" w:rsidP="00CC1CA5">
      <w:pPr>
        <w:suppressAutoHyphens w:val="0"/>
        <w:spacing w:after="0"/>
        <w:jc w:val="both"/>
        <w:rPr>
          <w:rFonts w:ascii="Times New Roman" w:hAnsi="Times New Roman"/>
          <w:iCs/>
          <w:sz w:val="24"/>
          <w:szCs w:val="24"/>
        </w:rPr>
      </w:pPr>
    </w:p>
    <w:p w14:paraId="7B92BF2C" w14:textId="77777777" w:rsidR="00CC1CA5" w:rsidRDefault="00CC1CA5" w:rsidP="00CC1CA5">
      <w:pPr>
        <w:suppressAutoHyphens w:val="0"/>
        <w:spacing w:after="0"/>
        <w:jc w:val="both"/>
        <w:rPr>
          <w:rFonts w:ascii="Times New Roman" w:hAnsi="Times New Roman"/>
          <w:iCs/>
          <w:sz w:val="24"/>
          <w:szCs w:val="24"/>
        </w:rPr>
      </w:pPr>
    </w:p>
    <w:p w14:paraId="47BCF185" w14:textId="77777777" w:rsidR="00CC1CA5" w:rsidRDefault="00CC1CA5" w:rsidP="00CC1CA5">
      <w:pPr>
        <w:suppressAutoHyphens w:val="0"/>
        <w:spacing w:after="0"/>
        <w:jc w:val="both"/>
        <w:rPr>
          <w:rFonts w:ascii="Times New Roman" w:hAnsi="Times New Roman"/>
          <w:iCs/>
          <w:sz w:val="24"/>
          <w:szCs w:val="24"/>
        </w:rPr>
      </w:pPr>
    </w:p>
    <w:p w14:paraId="368A62CB" w14:textId="77777777" w:rsidR="00CC1CA5" w:rsidRDefault="00CC1CA5" w:rsidP="00CC1CA5">
      <w:pPr>
        <w:suppressAutoHyphens w:val="0"/>
        <w:spacing w:after="0"/>
        <w:jc w:val="both"/>
        <w:rPr>
          <w:rFonts w:ascii="Times New Roman" w:hAnsi="Times New Roman"/>
          <w:iCs/>
          <w:sz w:val="24"/>
          <w:szCs w:val="24"/>
        </w:rPr>
      </w:pPr>
    </w:p>
    <w:p w14:paraId="75FCD9AA" w14:textId="77777777" w:rsidR="00CC1CA5" w:rsidRDefault="00CC1CA5" w:rsidP="00CC1CA5">
      <w:pPr>
        <w:suppressAutoHyphens w:val="0"/>
        <w:spacing w:after="0"/>
        <w:jc w:val="both"/>
        <w:rPr>
          <w:rFonts w:ascii="Times New Roman" w:hAnsi="Times New Roman"/>
          <w:iCs/>
          <w:sz w:val="24"/>
          <w:szCs w:val="24"/>
        </w:rPr>
      </w:pPr>
    </w:p>
    <w:p w14:paraId="00373963" w14:textId="77777777" w:rsidR="00CC1CA5" w:rsidRDefault="00CC1CA5" w:rsidP="00CC1CA5">
      <w:pPr>
        <w:suppressAutoHyphens w:val="0"/>
        <w:spacing w:after="0"/>
        <w:jc w:val="both"/>
        <w:rPr>
          <w:rFonts w:ascii="Times New Roman" w:hAnsi="Times New Roman"/>
          <w:iCs/>
          <w:sz w:val="24"/>
          <w:szCs w:val="24"/>
        </w:rPr>
      </w:pPr>
    </w:p>
    <w:p w14:paraId="61A12A5C" w14:textId="77777777" w:rsidR="00CC1CA5" w:rsidRDefault="00CC1CA5" w:rsidP="00CC1CA5">
      <w:pPr>
        <w:suppressAutoHyphens w:val="0"/>
        <w:spacing w:after="0"/>
        <w:jc w:val="both"/>
        <w:rPr>
          <w:rFonts w:ascii="Times New Roman" w:hAnsi="Times New Roman"/>
          <w:iCs/>
          <w:sz w:val="24"/>
          <w:szCs w:val="24"/>
        </w:rPr>
      </w:pPr>
    </w:p>
    <w:p w14:paraId="7EE2E961" w14:textId="77777777" w:rsidR="00CC1CA5" w:rsidRDefault="00CC1CA5" w:rsidP="00CC1CA5">
      <w:pPr>
        <w:suppressAutoHyphens w:val="0"/>
        <w:spacing w:after="0"/>
        <w:jc w:val="both"/>
        <w:rPr>
          <w:rFonts w:ascii="Times New Roman" w:hAnsi="Times New Roman"/>
          <w:iCs/>
          <w:sz w:val="24"/>
          <w:szCs w:val="24"/>
        </w:rPr>
      </w:pPr>
    </w:p>
    <w:p w14:paraId="62203449" w14:textId="77777777" w:rsidR="00CE6D9A" w:rsidRDefault="00CE6D9A" w:rsidP="0059137B">
      <w:pPr>
        <w:numPr>
          <w:ilvl w:val="0"/>
          <w:numId w:val="26"/>
        </w:numPr>
        <w:suppressAutoHyphens w:val="0"/>
        <w:spacing w:after="0"/>
        <w:jc w:val="both"/>
        <w:rPr>
          <w:rFonts w:ascii="Times New Roman" w:hAnsi="Times New Roman"/>
          <w:iCs/>
          <w:sz w:val="24"/>
          <w:szCs w:val="24"/>
        </w:rPr>
      </w:pPr>
      <w:r>
        <w:rPr>
          <w:rFonts w:ascii="Times New Roman" w:hAnsi="Times New Roman"/>
          <w:iCs/>
          <w:sz w:val="24"/>
          <w:szCs w:val="24"/>
        </w:rPr>
        <w:lastRenderedPageBreak/>
        <w:t xml:space="preserve">What do you understand by a good interface and a bad interface </w:t>
      </w:r>
    </w:p>
    <w:p w14:paraId="0882ACB7"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Good Interface:</w:t>
      </w:r>
    </w:p>
    <w:p w14:paraId="182893F1"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User-centric and intuitive</w:t>
      </w:r>
    </w:p>
    <w:p w14:paraId="67C04583"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Clear, simple, and consistent</w:t>
      </w:r>
    </w:p>
    <w:p w14:paraId="56379EEF"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Provides feedback and is efficient</w:t>
      </w:r>
    </w:p>
    <w:p w14:paraId="2ED929B1"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Aesthetically pleasing</w:t>
      </w:r>
    </w:p>
    <w:p w14:paraId="5C21303C" w14:textId="77777777" w:rsid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Accessible and handles errors gracefully</w:t>
      </w:r>
    </w:p>
    <w:p w14:paraId="00444BD6" w14:textId="77777777" w:rsidR="00CC1CA5" w:rsidRDefault="00CC1CA5" w:rsidP="00CC1CA5">
      <w:pPr>
        <w:suppressAutoHyphens w:val="0"/>
        <w:spacing w:after="0"/>
        <w:jc w:val="both"/>
        <w:rPr>
          <w:rFonts w:ascii="Times New Roman" w:hAnsi="Times New Roman"/>
          <w:iCs/>
          <w:sz w:val="24"/>
          <w:szCs w:val="24"/>
        </w:rPr>
      </w:pPr>
    </w:p>
    <w:p w14:paraId="571E02A5" w14:textId="77777777" w:rsidR="00CC1CA5" w:rsidRPr="00CC1CA5" w:rsidRDefault="00CC1CA5" w:rsidP="00CC1CA5">
      <w:pPr>
        <w:suppressAutoHyphens w:val="0"/>
        <w:spacing w:after="0"/>
        <w:jc w:val="both"/>
        <w:rPr>
          <w:rFonts w:ascii="Times New Roman" w:hAnsi="Times New Roman"/>
          <w:iCs/>
          <w:sz w:val="24"/>
          <w:szCs w:val="24"/>
        </w:rPr>
      </w:pPr>
    </w:p>
    <w:p w14:paraId="35584CBC"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Bad Interface:</w:t>
      </w:r>
    </w:p>
    <w:p w14:paraId="17849387"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Frustrates users with complexity</w:t>
      </w:r>
    </w:p>
    <w:p w14:paraId="541C639B"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Confusing, cluttered, and inconsistent</w:t>
      </w:r>
    </w:p>
    <w:p w14:paraId="602608AC"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Lacks feedback and is inefficient</w:t>
      </w:r>
    </w:p>
    <w:p w14:paraId="2E27A6BF" w14:textId="77777777" w:rsidR="00CC1CA5" w:rsidRPr="00CC1CA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May be visually unappealing</w:t>
      </w:r>
    </w:p>
    <w:p w14:paraId="4234B551" w14:textId="77777777" w:rsidR="00CC1CA5" w:rsidRPr="00AD2BF5" w:rsidRDefault="00CC1CA5" w:rsidP="00CC1CA5">
      <w:pPr>
        <w:suppressAutoHyphens w:val="0"/>
        <w:spacing w:after="0"/>
        <w:jc w:val="both"/>
        <w:rPr>
          <w:rFonts w:ascii="Times New Roman" w:hAnsi="Times New Roman"/>
          <w:iCs/>
          <w:sz w:val="24"/>
          <w:szCs w:val="24"/>
        </w:rPr>
      </w:pPr>
      <w:r w:rsidRPr="00CC1CA5">
        <w:rPr>
          <w:rFonts w:ascii="Times New Roman" w:hAnsi="Times New Roman"/>
          <w:iCs/>
          <w:sz w:val="24"/>
          <w:szCs w:val="24"/>
        </w:rPr>
        <w:t>Not accessible, handles errors poorly</w:t>
      </w:r>
    </w:p>
    <w:p w14:paraId="7B1CCCA6" w14:textId="77777777" w:rsidR="0059137B" w:rsidRPr="00DF6DBF" w:rsidRDefault="0059137B" w:rsidP="0059137B">
      <w:pPr>
        <w:spacing w:after="0"/>
        <w:jc w:val="both"/>
        <w:rPr>
          <w:rFonts w:ascii="Times New Roman" w:hAnsi="Times New Roman"/>
          <w:iCs/>
          <w:sz w:val="24"/>
          <w:szCs w:val="24"/>
        </w:rPr>
      </w:pPr>
    </w:p>
    <w:p w14:paraId="1AE3EF8C" w14:textId="77777777" w:rsidR="0059137B" w:rsidRPr="00DF6DBF" w:rsidRDefault="0059137B" w:rsidP="0059137B">
      <w:pPr>
        <w:spacing w:after="0"/>
        <w:jc w:val="both"/>
        <w:rPr>
          <w:rFonts w:ascii="Times New Roman" w:hAnsi="Times New Roman"/>
          <w:iCs/>
          <w:sz w:val="24"/>
          <w:szCs w:val="24"/>
        </w:rPr>
      </w:pPr>
    </w:p>
    <w:p w14:paraId="35698F46" w14:textId="77777777" w:rsidR="0059137B" w:rsidRPr="00DF6DBF" w:rsidRDefault="0059137B" w:rsidP="0059137B">
      <w:pPr>
        <w:spacing w:after="0"/>
        <w:jc w:val="both"/>
        <w:rPr>
          <w:rFonts w:ascii="Times New Roman" w:hAnsi="Times New Roman"/>
          <w:iCs/>
          <w:sz w:val="24"/>
          <w:szCs w:val="24"/>
        </w:rPr>
      </w:pPr>
    </w:p>
    <w:p w14:paraId="2DAA39DC" w14:textId="77777777" w:rsidR="0059137B" w:rsidRPr="00DF6DBF" w:rsidRDefault="0059137B" w:rsidP="0059137B">
      <w:pPr>
        <w:spacing w:after="0"/>
        <w:jc w:val="both"/>
        <w:rPr>
          <w:rFonts w:ascii="Times New Roman" w:hAnsi="Times New Roman"/>
          <w:iCs/>
          <w:sz w:val="24"/>
          <w:szCs w:val="24"/>
        </w:rPr>
      </w:pPr>
    </w:p>
    <w:p w14:paraId="767A870F" w14:textId="77777777" w:rsidR="00211FFD" w:rsidRPr="00F3684A" w:rsidRDefault="00211FFD" w:rsidP="0059137B">
      <w:pPr>
        <w:spacing w:after="0" w:line="360" w:lineRule="auto"/>
        <w:rPr>
          <w:rFonts w:ascii="Times New Roman" w:hAnsi="Times New Roman" w:cs="Times New Roman"/>
          <w:color w:val="000000"/>
          <w:sz w:val="24"/>
          <w:szCs w:val="24"/>
        </w:rPr>
      </w:pPr>
    </w:p>
    <w:sectPr w:rsidR="00211FFD" w:rsidRPr="00F3684A">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E4AE" w14:textId="77777777" w:rsidR="002228D2" w:rsidRDefault="002228D2">
      <w:pPr>
        <w:spacing w:after="0" w:line="240" w:lineRule="auto"/>
      </w:pPr>
      <w:r>
        <w:separator/>
      </w:r>
    </w:p>
  </w:endnote>
  <w:endnote w:type="continuationSeparator" w:id="0">
    <w:p w14:paraId="4BCDFC3D" w14:textId="77777777" w:rsidR="002228D2" w:rsidRDefault="00222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 Dingbat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0C39" w14:textId="77777777" w:rsidR="004B4913" w:rsidRDefault="004B4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3456" w14:textId="77777777" w:rsidR="001046AC" w:rsidRDefault="001046AC" w:rsidP="00CE6D9A">
    <w:pPr>
      <w:spacing w:after="0" w:line="100" w:lineRule="atLeast"/>
      <w:jc w:val="center"/>
      <w:rPr>
        <w:sz w:val="18"/>
        <w:szCs w:val="18"/>
      </w:rPr>
    </w:pPr>
    <w:r>
      <w:rPr>
        <w:rFonts w:ascii="Times New Roman" w:hAnsi="Times New Roman" w:cs="Times New Roman"/>
        <w:b/>
        <w:iCs/>
        <w:sz w:val="18"/>
        <w:szCs w:val="18"/>
      </w:rPr>
      <w:t>Department of Computer Engineering</w:t>
    </w:r>
  </w:p>
  <w:p w14:paraId="58829AF9" w14:textId="77777777" w:rsidR="001046AC" w:rsidRDefault="001046AC" w:rsidP="001046AC">
    <w:pPr>
      <w:pStyle w:val="Footer"/>
      <w:spacing w:after="0" w:line="100" w:lineRule="atLeast"/>
      <w:jc w:val="center"/>
      <w:rPr>
        <w:sz w:val="18"/>
        <w:szCs w:val="18"/>
      </w:rPr>
    </w:pPr>
  </w:p>
  <w:p w14:paraId="25802EE1" w14:textId="77777777" w:rsidR="001046AC" w:rsidRDefault="001046AC" w:rsidP="00CE6D9A">
    <w:pPr>
      <w:pStyle w:val="Footer"/>
      <w:jc w:val="center"/>
    </w:pPr>
    <w:r>
      <w:rPr>
        <w:rFonts w:ascii="Times New Roman" w:hAnsi="Times New Roman" w:cs="Times New Roman"/>
        <w:sz w:val="18"/>
        <w:szCs w:val="18"/>
      </w:rPr>
      <w:t>SE SemV July-Nov 20</w:t>
    </w:r>
    <w:r w:rsidR="00CE6D9A">
      <w:rPr>
        <w:rFonts w:ascii="Times New Roman" w:hAnsi="Times New Roman" w:cs="Times New Roman"/>
        <w:sz w:val="18"/>
        <w:szCs w:val="18"/>
      </w:rPr>
      <w:t>2</w:t>
    </w:r>
    <w:r w:rsidR="004B4913">
      <w:rPr>
        <w:rFonts w:ascii="Times New Roman" w:hAnsi="Times New Roman" w:cs="Times New Roman"/>
        <w:sz w:val="18"/>
        <w:szCs w:val="1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A042" w14:textId="77777777" w:rsidR="004B4913" w:rsidRDefault="004B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F6511" w14:textId="77777777" w:rsidR="002228D2" w:rsidRDefault="002228D2">
      <w:pPr>
        <w:spacing w:after="0" w:line="240" w:lineRule="auto"/>
      </w:pPr>
      <w:r>
        <w:separator/>
      </w:r>
    </w:p>
  </w:footnote>
  <w:footnote w:type="continuationSeparator" w:id="0">
    <w:p w14:paraId="0F0BA1D0" w14:textId="77777777" w:rsidR="002228D2" w:rsidRDefault="00222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5CA1" w14:textId="77777777" w:rsidR="00B5217F" w:rsidRDefault="00B52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8F22" w14:textId="77777777" w:rsidR="00663016" w:rsidRDefault="00E87DCC">
    <w:pPr>
      <w:pStyle w:val="Header"/>
    </w:pPr>
    <w:r>
      <w:rPr>
        <w:noProof/>
      </w:rPr>
      <w:drawing>
        <wp:anchor distT="0" distB="0" distL="0" distR="0" simplePos="0" relativeHeight="251657728" behindDoc="0" locked="0" layoutInCell="1" allowOverlap="1" wp14:anchorId="27AB5BC4" wp14:editId="73EC2366">
          <wp:simplePos x="0" y="0"/>
          <wp:positionH relativeFrom="column">
            <wp:posOffset>2516505</wp:posOffset>
          </wp:positionH>
          <wp:positionV relativeFrom="paragraph">
            <wp:posOffset>-90805</wp:posOffset>
          </wp:positionV>
          <wp:extent cx="496570" cy="42100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BA5D3CF" w14:textId="77777777" w:rsidR="005309E8" w:rsidRPr="00341C9C" w:rsidRDefault="005309E8" w:rsidP="005309E8">
    <w:pPr>
      <w:shd w:val="clear" w:color="auto" w:fill="FFFFFF"/>
      <w:suppressAutoHyphens w:val="0"/>
      <w:spacing w:after="0" w:line="240" w:lineRule="auto"/>
      <w:jc w:val="center"/>
      <w:rPr>
        <w:rFonts w:ascii="Arial" w:eastAsia="Times New Roman" w:hAnsi="Arial" w:cs="Arial"/>
        <w:color w:val="222222"/>
        <w:kern w:val="0"/>
        <w:sz w:val="19"/>
        <w:szCs w:val="19"/>
        <w:lang w:eastAsia="en-IN"/>
      </w:rPr>
    </w:pPr>
    <w:r w:rsidRPr="00341C9C">
      <w:rPr>
        <w:rFonts w:ascii="Times New Roman" w:eastAsia="Times New Roman" w:hAnsi="Times New Roman" w:cs="Times New Roman"/>
        <w:b/>
        <w:bCs/>
        <w:color w:val="222222"/>
        <w:kern w:val="0"/>
        <w:sz w:val="32"/>
        <w:szCs w:val="32"/>
        <w:lang w:eastAsia="en-IN"/>
      </w:rPr>
      <w:t>K. J. Somaiya College of Engineering, Mumbai-77</w:t>
    </w:r>
  </w:p>
  <w:p w14:paraId="13BB83FB" w14:textId="77777777" w:rsidR="005309E8" w:rsidRDefault="005309E8" w:rsidP="005309E8">
    <w:pPr>
      <w:shd w:val="clear" w:color="auto" w:fill="FFFFFF"/>
      <w:suppressAutoHyphens w:val="0"/>
      <w:spacing w:after="120" w:line="240" w:lineRule="auto"/>
      <w:jc w:val="center"/>
      <w:rPr>
        <w:rFonts w:ascii="Times New Roman" w:eastAsia="Times New Roman" w:hAnsi="Times New Roman" w:cs="Times New Roman"/>
        <w:color w:val="222222"/>
        <w:kern w:val="0"/>
        <w:sz w:val="20"/>
        <w:szCs w:val="20"/>
        <w:lang w:eastAsia="en-IN"/>
      </w:rPr>
    </w:pPr>
    <w:r w:rsidRPr="00341C9C">
      <w:rPr>
        <w:rFonts w:ascii="Times New Roman" w:eastAsia="Times New Roman" w:hAnsi="Times New Roman" w:cs="Times New Roman"/>
        <w:color w:val="222222"/>
        <w:kern w:val="0"/>
        <w:sz w:val="20"/>
        <w:szCs w:val="20"/>
        <w:lang w:eastAsia="en-IN"/>
      </w:rPr>
      <w:t>(Autonomous College Affiliated to University of Mumbai)</w:t>
    </w:r>
  </w:p>
  <w:p w14:paraId="1BC2F2DD" w14:textId="77777777" w:rsidR="00663016" w:rsidRDefault="00663016">
    <w:pPr>
      <w:pStyle w:val="Header"/>
      <w:jc w:val="center"/>
      <w:rPr>
        <w:rFonts w:ascii="Times New Roman" w:hAnsi="Times New Roman" w:cs="Times New Roman"/>
        <w:b/>
        <w:i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756E" w14:textId="77777777" w:rsidR="00B5217F" w:rsidRDefault="00B52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1412D8"/>
    <w:multiLevelType w:val="hybridMultilevel"/>
    <w:tmpl w:val="EC72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A0557"/>
    <w:multiLevelType w:val="hybridMultilevel"/>
    <w:tmpl w:val="F384C27A"/>
    <w:lvl w:ilvl="0" w:tplc="3B44FAAC">
      <w:start w:val="1"/>
      <w:numFmt w:val="bullet"/>
      <w:lvlText w:val="•"/>
      <w:lvlJc w:val="left"/>
      <w:pPr>
        <w:tabs>
          <w:tab w:val="num" w:pos="720"/>
        </w:tabs>
        <w:ind w:left="720" w:hanging="360"/>
      </w:pPr>
      <w:rPr>
        <w:rFonts w:ascii="Times New Roman" w:hAnsi="Times New Roman" w:hint="default"/>
      </w:rPr>
    </w:lvl>
    <w:lvl w:ilvl="1" w:tplc="2828CFE2" w:tentative="1">
      <w:start w:val="1"/>
      <w:numFmt w:val="bullet"/>
      <w:lvlText w:val="•"/>
      <w:lvlJc w:val="left"/>
      <w:pPr>
        <w:tabs>
          <w:tab w:val="num" w:pos="1440"/>
        </w:tabs>
        <w:ind w:left="1440" w:hanging="360"/>
      </w:pPr>
      <w:rPr>
        <w:rFonts w:ascii="Times New Roman" w:hAnsi="Times New Roman" w:hint="default"/>
      </w:rPr>
    </w:lvl>
    <w:lvl w:ilvl="2" w:tplc="B21EDA24" w:tentative="1">
      <w:start w:val="1"/>
      <w:numFmt w:val="bullet"/>
      <w:lvlText w:val="•"/>
      <w:lvlJc w:val="left"/>
      <w:pPr>
        <w:tabs>
          <w:tab w:val="num" w:pos="2160"/>
        </w:tabs>
        <w:ind w:left="2160" w:hanging="360"/>
      </w:pPr>
      <w:rPr>
        <w:rFonts w:ascii="Times New Roman" w:hAnsi="Times New Roman" w:hint="default"/>
      </w:rPr>
    </w:lvl>
    <w:lvl w:ilvl="3" w:tplc="3E164FCE" w:tentative="1">
      <w:start w:val="1"/>
      <w:numFmt w:val="bullet"/>
      <w:lvlText w:val="•"/>
      <w:lvlJc w:val="left"/>
      <w:pPr>
        <w:tabs>
          <w:tab w:val="num" w:pos="2880"/>
        </w:tabs>
        <w:ind w:left="2880" w:hanging="360"/>
      </w:pPr>
      <w:rPr>
        <w:rFonts w:ascii="Times New Roman" w:hAnsi="Times New Roman" w:hint="default"/>
      </w:rPr>
    </w:lvl>
    <w:lvl w:ilvl="4" w:tplc="F16EA05E" w:tentative="1">
      <w:start w:val="1"/>
      <w:numFmt w:val="bullet"/>
      <w:lvlText w:val="•"/>
      <w:lvlJc w:val="left"/>
      <w:pPr>
        <w:tabs>
          <w:tab w:val="num" w:pos="3600"/>
        </w:tabs>
        <w:ind w:left="3600" w:hanging="360"/>
      </w:pPr>
      <w:rPr>
        <w:rFonts w:ascii="Times New Roman" w:hAnsi="Times New Roman" w:hint="default"/>
      </w:rPr>
    </w:lvl>
    <w:lvl w:ilvl="5" w:tplc="A8AEAFD2" w:tentative="1">
      <w:start w:val="1"/>
      <w:numFmt w:val="bullet"/>
      <w:lvlText w:val="•"/>
      <w:lvlJc w:val="left"/>
      <w:pPr>
        <w:tabs>
          <w:tab w:val="num" w:pos="4320"/>
        </w:tabs>
        <w:ind w:left="4320" w:hanging="360"/>
      </w:pPr>
      <w:rPr>
        <w:rFonts w:ascii="Times New Roman" w:hAnsi="Times New Roman" w:hint="default"/>
      </w:rPr>
    </w:lvl>
    <w:lvl w:ilvl="6" w:tplc="C0F659EC" w:tentative="1">
      <w:start w:val="1"/>
      <w:numFmt w:val="bullet"/>
      <w:lvlText w:val="•"/>
      <w:lvlJc w:val="left"/>
      <w:pPr>
        <w:tabs>
          <w:tab w:val="num" w:pos="5040"/>
        </w:tabs>
        <w:ind w:left="5040" w:hanging="360"/>
      </w:pPr>
      <w:rPr>
        <w:rFonts w:ascii="Times New Roman" w:hAnsi="Times New Roman" w:hint="default"/>
      </w:rPr>
    </w:lvl>
    <w:lvl w:ilvl="7" w:tplc="4D6232D4" w:tentative="1">
      <w:start w:val="1"/>
      <w:numFmt w:val="bullet"/>
      <w:lvlText w:val="•"/>
      <w:lvlJc w:val="left"/>
      <w:pPr>
        <w:tabs>
          <w:tab w:val="num" w:pos="5760"/>
        </w:tabs>
        <w:ind w:left="5760" w:hanging="360"/>
      </w:pPr>
      <w:rPr>
        <w:rFonts w:ascii="Times New Roman" w:hAnsi="Times New Roman" w:hint="default"/>
      </w:rPr>
    </w:lvl>
    <w:lvl w:ilvl="8" w:tplc="449EF84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15:restartNumberingAfterBreak="0">
    <w:nsid w:val="2598691F"/>
    <w:multiLevelType w:val="hybridMultilevel"/>
    <w:tmpl w:val="2EFCFD4E"/>
    <w:lvl w:ilvl="0" w:tplc="5428FA82">
      <w:start w:val="1"/>
      <w:numFmt w:val="bullet"/>
      <w:lvlText w:val="l"/>
      <w:lvlJc w:val="left"/>
      <w:pPr>
        <w:tabs>
          <w:tab w:val="num" w:pos="720"/>
        </w:tabs>
        <w:ind w:left="720" w:hanging="360"/>
      </w:pPr>
      <w:rPr>
        <w:rFonts w:ascii="Zapf Dingbats" w:hAnsi="Zapf Dingbats" w:hint="default"/>
      </w:rPr>
    </w:lvl>
    <w:lvl w:ilvl="1" w:tplc="03A8978E">
      <w:start w:val="1166"/>
      <w:numFmt w:val="bullet"/>
      <w:lvlText w:val="•"/>
      <w:lvlJc w:val="left"/>
      <w:pPr>
        <w:tabs>
          <w:tab w:val="num" w:pos="1440"/>
        </w:tabs>
        <w:ind w:left="1440" w:hanging="360"/>
      </w:pPr>
      <w:rPr>
        <w:rFonts w:ascii="Times New Roman" w:hAnsi="Times New Roman" w:hint="default"/>
      </w:rPr>
    </w:lvl>
    <w:lvl w:ilvl="2" w:tplc="88C6B7F0" w:tentative="1">
      <w:start w:val="1"/>
      <w:numFmt w:val="bullet"/>
      <w:lvlText w:val="l"/>
      <w:lvlJc w:val="left"/>
      <w:pPr>
        <w:tabs>
          <w:tab w:val="num" w:pos="2160"/>
        </w:tabs>
        <w:ind w:left="2160" w:hanging="360"/>
      </w:pPr>
      <w:rPr>
        <w:rFonts w:ascii="Zapf Dingbats" w:hAnsi="Zapf Dingbats" w:hint="default"/>
      </w:rPr>
    </w:lvl>
    <w:lvl w:ilvl="3" w:tplc="102CB8D8" w:tentative="1">
      <w:start w:val="1"/>
      <w:numFmt w:val="bullet"/>
      <w:lvlText w:val="l"/>
      <w:lvlJc w:val="left"/>
      <w:pPr>
        <w:tabs>
          <w:tab w:val="num" w:pos="2880"/>
        </w:tabs>
        <w:ind w:left="2880" w:hanging="360"/>
      </w:pPr>
      <w:rPr>
        <w:rFonts w:ascii="Zapf Dingbats" w:hAnsi="Zapf Dingbats" w:hint="default"/>
      </w:rPr>
    </w:lvl>
    <w:lvl w:ilvl="4" w:tplc="B588D060" w:tentative="1">
      <w:start w:val="1"/>
      <w:numFmt w:val="bullet"/>
      <w:lvlText w:val="l"/>
      <w:lvlJc w:val="left"/>
      <w:pPr>
        <w:tabs>
          <w:tab w:val="num" w:pos="3600"/>
        </w:tabs>
        <w:ind w:left="3600" w:hanging="360"/>
      </w:pPr>
      <w:rPr>
        <w:rFonts w:ascii="Zapf Dingbats" w:hAnsi="Zapf Dingbats" w:hint="default"/>
      </w:rPr>
    </w:lvl>
    <w:lvl w:ilvl="5" w:tplc="7D1036CA" w:tentative="1">
      <w:start w:val="1"/>
      <w:numFmt w:val="bullet"/>
      <w:lvlText w:val="l"/>
      <w:lvlJc w:val="left"/>
      <w:pPr>
        <w:tabs>
          <w:tab w:val="num" w:pos="4320"/>
        </w:tabs>
        <w:ind w:left="4320" w:hanging="360"/>
      </w:pPr>
      <w:rPr>
        <w:rFonts w:ascii="Zapf Dingbats" w:hAnsi="Zapf Dingbats" w:hint="default"/>
      </w:rPr>
    </w:lvl>
    <w:lvl w:ilvl="6" w:tplc="47C48242" w:tentative="1">
      <w:start w:val="1"/>
      <w:numFmt w:val="bullet"/>
      <w:lvlText w:val="l"/>
      <w:lvlJc w:val="left"/>
      <w:pPr>
        <w:tabs>
          <w:tab w:val="num" w:pos="5040"/>
        </w:tabs>
        <w:ind w:left="5040" w:hanging="360"/>
      </w:pPr>
      <w:rPr>
        <w:rFonts w:ascii="Zapf Dingbats" w:hAnsi="Zapf Dingbats" w:hint="default"/>
      </w:rPr>
    </w:lvl>
    <w:lvl w:ilvl="7" w:tplc="91A87D98" w:tentative="1">
      <w:start w:val="1"/>
      <w:numFmt w:val="bullet"/>
      <w:lvlText w:val="l"/>
      <w:lvlJc w:val="left"/>
      <w:pPr>
        <w:tabs>
          <w:tab w:val="num" w:pos="5760"/>
        </w:tabs>
        <w:ind w:left="5760" w:hanging="360"/>
      </w:pPr>
      <w:rPr>
        <w:rFonts w:ascii="Zapf Dingbats" w:hAnsi="Zapf Dingbats" w:hint="default"/>
      </w:rPr>
    </w:lvl>
    <w:lvl w:ilvl="8" w:tplc="CE4A946A" w:tentative="1">
      <w:start w:val="1"/>
      <w:numFmt w:val="bullet"/>
      <w:lvlText w:val="l"/>
      <w:lvlJc w:val="left"/>
      <w:pPr>
        <w:tabs>
          <w:tab w:val="num" w:pos="6480"/>
        </w:tabs>
        <w:ind w:left="6480" w:hanging="360"/>
      </w:pPr>
      <w:rPr>
        <w:rFonts w:ascii="Zapf Dingbats" w:hAnsi="Zapf Dingbats" w:hint="default"/>
      </w:rPr>
    </w:lvl>
  </w:abstractNum>
  <w:abstractNum w:abstractNumId="7" w15:restartNumberingAfterBreak="0">
    <w:nsid w:val="28B55537"/>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8090923"/>
    <w:multiLevelType w:val="hybridMultilevel"/>
    <w:tmpl w:val="938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05EFA"/>
    <w:multiLevelType w:val="hybridMultilevel"/>
    <w:tmpl w:val="C6FE79C8"/>
    <w:lvl w:ilvl="0" w:tplc="714CFD18">
      <w:start w:val="1"/>
      <w:numFmt w:val="bullet"/>
      <w:lvlText w:val="l"/>
      <w:lvlJc w:val="left"/>
      <w:pPr>
        <w:tabs>
          <w:tab w:val="num" w:pos="720"/>
        </w:tabs>
        <w:ind w:left="720" w:hanging="360"/>
      </w:pPr>
      <w:rPr>
        <w:rFonts w:ascii="Zapf Dingbats" w:hAnsi="Zapf Dingbats" w:hint="default"/>
      </w:rPr>
    </w:lvl>
    <w:lvl w:ilvl="1" w:tplc="41387FB0">
      <w:start w:val="1106"/>
      <w:numFmt w:val="bullet"/>
      <w:lvlText w:val="•"/>
      <w:lvlJc w:val="left"/>
      <w:pPr>
        <w:tabs>
          <w:tab w:val="num" w:pos="1440"/>
        </w:tabs>
        <w:ind w:left="1440" w:hanging="360"/>
      </w:pPr>
      <w:rPr>
        <w:rFonts w:ascii="Times New Roman" w:hAnsi="Times New Roman" w:hint="default"/>
      </w:rPr>
    </w:lvl>
    <w:lvl w:ilvl="2" w:tplc="1B783040" w:tentative="1">
      <w:start w:val="1"/>
      <w:numFmt w:val="bullet"/>
      <w:lvlText w:val="l"/>
      <w:lvlJc w:val="left"/>
      <w:pPr>
        <w:tabs>
          <w:tab w:val="num" w:pos="2160"/>
        </w:tabs>
        <w:ind w:left="2160" w:hanging="360"/>
      </w:pPr>
      <w:rPr>
        <w:rFonts w:ascii="Zapf Dingbats" w:hAnsi="Zapf Dingbats" w:hint="default"/>
      </w:rPr>
    </w:lvl>
    <w:lvl w:ilvl="3" w:tplc="7ECAA1EE" w:tentative="1">
      <w:start w:val="1"/>
      <w:numFmt w:val="bullet"/>
      <w:lvlText w:val="l"/>
      <w:lvlJc w:val="left"/>
      <w:pPr>
        <w:tabs>
          <w:tab w:val="num" w:pos="2880"/>
        </w:tabs>
        <w:ind w:left="2880" w:hanging="360"/>
      </w:pPr>
      <w:rPr>
        <w:rFonts w:ascii="Zapf Dingbats" w:hAnsi="Zapf Dingbats" w:hint="default"/>
      </w:rPr>
    </w:lvl>
    <w:lvl w:ilvl="4" w:tplc="C78A6DE2" w:tentative="1">
      <w:start w:val="1"/>
      <w:numFmt w:val="bullet"/>
      <w:lvlText w:val="l"/>
      <w:lvlJc w:val="left"/>
      <w:pPr>
        <w:tabs>
          <w:tab w:val="num" w:pos="3600"/>
        </w:tabs>
        <w:ind w:left="3600" w:hanging="360"/>
      </w:pPr>
      <w:rPr>
        <w:rFonts w:ascii="Zapf Dingbats" w:hAnsi="Zapf Dingbats" w:hint="default"/>
      </w:rPr>
    </w:lvl>
    <w:lvl w:ilvl="5" w:tplc="E30E3134" w:tentative="1">
      <w:start w:val="1"/>
      <w:numFmt w:val="bullet"/>
      <w:lvlText w:val="l"/>
      <w:lvlJc w:val="left"/>
      <w:pPr>
        <w:tabs>
          <w:tab w:val="num" w:pos="4320"/>
        </w:tabs>
        <w:ind w:left="4320" w:hanging="360"/>
      </w:pPr>
      <w:rPr>
        <w:rFonts w:ascii="Zapf Dingbats" w:hAnsi="Zapf Dingbats" w:hint="default"/>
      </w:rPr>
    </w:lvl>
    <w:lvl w:ilvl="6" w:tplc="E49A64AC" w:tentative="1">
      <w:start w:val="1"/>
      <w:numFmt w:val="bullet"/>
      <w:lvlText w:val="l"/>
      <w:lvlJc w:val="left"/>
      <w:pPr>
        <w:tabs>
          <w:tab w:val="num" w:pos="5040"/>
        </w:tabs>
        <w:ind w:left="5040" w:hanging="360"/>
      </w:pPr>
      <w:rPr>
        <w:rFonts w:ascii="Zapf Dingbats" w:hAnsi="Zapf Dingbats" w:hint="default"/>
      </w:rPr>
    </w:lvl>
    <w:lvl w:ilvl="7" w:tplc="9CCE3604" w:tentative="1">
      <w:start w:val="1"/>
      <w:numFmt w:val="bullet"/>
      <w:lvlText w:val="l"/>
      <w:lvlJc w:val="left"/>
      <w:pPr>
        <w:tabs>
          <w:tab w:val="num" w:pos="5760"/>
        </w:tabs>
        <w:ind w:left="5760" w:hanging="360"/>
      </w:pPr>
      <w:rPr>
        <w:rFonts w:ascii="Zapf Dingbats" w:hAnsi="Zapf Dingbats" w:hint="default"/>
      </w:rPr>
    </w:lvl>
    <w:lvl w:ilvl="8" w:tplc="A0DC8CC4" w:tentative="1">
      <w:start w:val="1"/>
      <w:numFmt w:val="bullet"/>
      <w:lvlText w:val="l"/>
      <w:lvlJc w:val="left"/>
      <w:pPr>
        <w:tabs>
          <w:tab w:val="num" w:pos="6480"/>
        </w:tabs>
        <w:ind w:left="6480" w:hanging="360"/>
      </w:pPr>
      <w:rPr>
        <w:rFonts w:ascii="Zapf Dingbats" w:hAnsi="Zapf Dingbats" w:hint="default"/>
      </w:rPr>
    </w:lvl>
  </w:abstractNum>
  <w:abstractNum w:abstractNumId="13" w15:restartNumberingAfterBreak="0">
    <w:nsid w:val="5CED3C05"/>
    <w:multiLevelType w:val="multilevel"/>
    <w:tmpl w:val="9602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F1540"/>
    <w:multiLevelType w:val="multilevel"/>
    <w:tmpl w:val="E59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254F"/>
    <w:multiLevelType w:val="hybridMultilevel"/>
    <w:tmpl w:val="7A5A4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017FDB"/>
    <w:multiLevelType w:val="multilevel"/>
    <w:tmpl w:val="90A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E7902"/>
    <w:multiLevelType w:val="hybridMultilevel"/>
    <w:tmpl w:val="C2C24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7CA533A"/>
    <w:multiLevelType w:val="hybridMultilevel"/>
    <w:tmpl w:val="2CBC9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95A1D"/>
    <w:multiLevelType w:val="hybridMultilevel"/>
    <w:tmpl w:val="9B1876F2"/>
    <w:lvl w:ilvl="0" w:tplc="B2366EF4">
      <w:start w:val="1"/>
      <w:numFmt w:val="bullet"/>
      <w:lvlText w:val=""/>
      <w:lvlJc w:val="left"/>
      <w:pPr>
        <w:tabs>
          <w:tab w:val="num" w:pos="720"/>
        </w:tabs>
        <w:ind w:left="720" w:hanging="360"/>
      </w:pPr>
      <w:rPr>
        <w:rFonts w:ascii="Wingdings" w:hAnsi="Wingdings" w:hint="default"/>
      </w:rPr>
    </w:lvl>
    <w:lvl w:ilvl="1" w:tplc="E80E0084" w:tentative="1">
      <w:start w:val="1"/>
      <w:numFmt w:val="bullet"/>
      <w:lvlText w:val=""/>
      <w:lvlJc w:val="left"/>
      <w:pPr>
        <w:tabs>
          <w:tab w:val="num" w:pos="1440"/>
        </w:tabs>
        <w:ind w:left="1440" w:hanging="360"/>
      </w:pPr>
      <w:rPr>
        <w:rFonts w:ascii="Wingdings" w:hAnsi="Wingdings" w:hint="default"/>
      </w:rPr>
    </w:lvl>
    <w:lvl w:ilvl="2" w:tplc="1704688A" w:tentative="1">
      <w:start w:val="1"/>
      <w:numFmt w:val="bullet"/>
      <w:lvlText w:val=""/>
      <w:lvlJc w:val="left"/>
      <w:pPr>
        <w:tabs>
          <w:tab w:val="num" w:pos="2160"/>
        </w:tabs>
        <w:ind w:left="2160" w:hanging="360"/>
      </w:pPr>
      <w:rPr>
        <w:rFonts w:ascii="Wingdings" w:hAnsi="Wingdings" w:hint="default"/>
      </w:rPr>
    </w:lvl>
    <w:lvl w:ilvl="3" w:tplc="057CD4DE" w:tentative="1">
      <w:start w:val="1"/>
      <w:numFmt w:val="bullet"/>
      <w:lvlText w:val=""/>
      <w:lvlJc w:val="left"/>
      <w:pPr>
        <w:tabs>
          <w:tab w:val="num" w:pos="2880"/>
        </w:tabs>
        <w:ind w:left="2880" w:hanging="360"/>
      </w:pPr>
      <w:rPr>
        <w:rFonts w:ascii="Wingdings" w:hAnsi="Wingdings" w:hint="default"/>
      </w:rPr>
    </w:lvl>
    <w:lvl w:ilvl="4" w:tplc="EE861BAE" w:tentative="1">
      <w:start w:val="1"/>
      <w:numFmt w:val="bullet"/>
      <w:lvlText w:val=""/>
      <w:lvlJc w:val="left"/>
      <w:pPr>
        <w:tabs>
          <w:tab w:val="num" w:pos="3600"/>
        </w:tabs>
        <w:ind w:left="3600" w:hanging="360"/>
      </w:pPr>
      <w:rPr>
        <w:rFonts w:ascii="Wingdings" w:hAnsi="Wingdings" w:hint="default"/>
      </w:rPr>
    </w:lvl>
    <w:lvl w:ilvl="5" w:tplc="675827BE" w:tentative="1">
      <w:start w:val="1"/>
      <w:numFmt w:val="bullet"/>
      <w:lvlText w:val=""/>
      <w:lvlJc w:val="left"/>
      <w:pPr>
        <w:tabs>
          <w:tab w:val="num" w:pos="4320"/>
        </w:tabs>
        <w:ind w:left="4320" w:hanging="360"/>
      </w:pPr>
      <w:rPr>
        <w:rFonts w:ascii="Wingdings" w:hAnsi="Wingdings" w:hint="default"/>
      </w:rPr>
    </w:lvl>
    <w:lvl w:ilvl="6" w:tplc="ECE0ECE0" w:tentative="1">
      <w:start w:val="1"/>
      <w:numFmt w:val="bullet"/>
      <w:lvlText w:val=""/>
      <w:lvlJc w:val="left"/>
      <w:pPr>
        <w:tabs>
          <w:tab w:val="num" w:pos="5040"/>
        </w:tabs>
        <w:ind w:left="5040" w:hanging="360"/>
      </w:pPr>
      <w:rPr>
        <w:rFonts w:ascii="Wingdings" w:hAnsi="Wingdings" w:hint="default"/>
      </w:rPr>
    </w:lvl>
    <w:lvl w:ilvl="7" w:tplc="EB465F4A" w:tentative="1">
      <w:start w:val="1"/>
      <w:numFmt w:val="bullet"/>
      <w:lvlText w:val=""/>
      <w:lvlJc w:val="left"/>
      <w:pPr>
        <w:tabs>
          <w:tab w:val="num" w:pos="5760"/>
        </w:tabs>
        <w:ind w:left="5760" w:hanging="360"/>
      </w:pPr>
      <w:rPr>
        <w:rFonts w:ascii="Wingdings" w:hAnsi="Wingdings" w:hint="default"/>
      </w:rPr>
    </w:lvl>
    <w:lvl w:ilvl="8" w:tplc="34AE75BA" w:tentative="1">
      <w:start w:val="1"/>
      <w:numFmt w:val="bullet"/>
      <w:lvlText w:val=""/>
      <w:lvlJc w:val="left"/>
      <w:pPr>
        <w:tabs>
          <w:tab w:val="num" w:pos="6480"/>
        </w:tabs>
        <w:ind w:left="6480" w:hanging="360"/>
      </w:pPr>
      <w:rPr>
        <w:rFonts w:ascii="Wingdings" w:hAnsi="Wingdings" w:hint="default"/>
      </w:rPr>
    </w:lvl>
  </w:abstractNum>
  <w:num w:numId="1" w16cid:durableId="1167786703">
    <w:abstractNumId w:val="0"/>
  </w:num>
  <w:num w:numId="2" w16cid:durableId="1789930238">
    <w:abstractNumId w:val="1"/>
  </w:num>
  <w:num w:numId="3" w16cid:durableId="285043227">
    <w:abstractNumId w:val="2"/>
  </w:num>
  <w:num w:numId="4" w16cid:durableId="1376812428">
    <w:abstractNumId w:val="12"/>
  </w:num>
  <w:num w:numId="5" w16cid:durableId="647057507">
    <w:abstractNumId w:val="6"/>
  </w:num>
  <w:num w:numId="6" w16cid:durableId="1014041399">
    <w:abstractNumId w:val="17"/>
  </w:num>
  <w:num w:numId="7" w16cid:durableId="2140613286">
    <w:abstractNumId w:val="10"/>
  </w:num>
  <w:num w:numId="8" w16cid:durableId="1785811094">
    <w:abstractNumId w:val="9"/>
  </w:num>
  <w:num w:numId="9" w16cid:durableId="1172799226">
    <w:abstractNumId w:val="7"/>
  </w:num>
  <w:num w:numId="10" w16cid:durableId="345324740">
    <w:abstractNumId w:val="16"/>
  </w:num>
  <w:num w:numId="11" w16cid:durableId="1830319104">
    <w:abstractNumId w:val="19"/>
  </w:num>
  <w:num w:numId="12" w16cid:durableId="21204846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4461662">
    <w:abstractNumId w:val="12"/>
    <w:lvlOverride w:ilvl="0"/>
    <w:lvlOverride w:ilvl="1"/>
    <w:lvlOverride w:ilvl="2"/>
    <w:lvlOverride w:ilvl="3"/>
    <w:lvlOverride w:ilvl="4"/>
    <w:lvlOverride w:ilvl="5"/>
    <w:lvlOverride w:ilvl="6"/>
    <w:lvlOverride w:ilvl="7"/>
    <w:lvlOverride w:ilvl="8"/>
  </w:num>
  <w:num w:numId="14" w16cid:durableId="1867058504">
    <w:abstractNumId w:val="6"/>
    <w:lvlOverride w:ilvl="0"/>
    <w:lvlOverride w:ilvl="1"/>
    <w:lvlOverride w:ilvl="2"/>
    <w:lvlOverride w:ilvl="3"/>
    <w:lvlOverride w:ilvl="4"/>
    <w:lvlOverride w:ilvl="5"/>
    <w:lvlOverride w:ilvl="6"/>
    <w:lvlOverride w:ilvl="7"/>
    <w:lvlOverride w:ilvl="8"/>
  </w:num>
  <w:num w:numId="15" w16cid:durableId="9898704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831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7370183">
    <w:abstractNumId w:val="9"/>
    <w:lvlOverride w:ilvl="0"/>
    <w:lvlOverride w:ilvl="1"/>
    <w:lvlOverride w:ilvl="2"/>
    <w:lvlOverride w:ilvl="3"/>
    <w:lvlOverride w:ilvl="4"/>
    <w:lvlOverride w:ilvl="5"/>
    <w:lvlOverride w:ilvl="6"/>
    <w:lvlOverride w:ilvl="7"/>
    <w:lvlOverride w:ilvl="8"/>
  </w:num>
  <w:num w:numId="18" w16cid:durableId="1856962934">
    <w:abstractNumId w:val="4"/>
  </w:num>
  <w:num w:numId="19" w16cid:durableId="1137604818">
    <w:abstractNumId w:val="14"/>
  </w:num>
  <w:num w:numId="20" w16cid:durableId="1905288091">
    <w:abstractNumId w:val="13"/>
  </w:num>
  <w:num w:numId="21" w16cid:durableId="1927491853">
    <w:abstractNumId w:val="8"/>
  </w:num>
  <w:num w:numId="22" w16cid:durableId="239288345">
    <w:abstractNumId w:val="5"/>
  </w:num>
  <w:num w:numId="23" w16cid:durableId="957639909">
    <w:abstractNumId w:val="3"/>
  </w:num>
  <w:num w:numId="24" w16cid:durableId="1606421071">
    <w:abstractNumId w:val="18"/>
  </w:num>
  <w:num w:numId="25" w16cid:durableId="8057078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84773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58"/>
    <w:rsid w:val="00042679"/>
    <w:rsid w:val="000C1F4F"/>
    <w:rsid w:val="001046AC"/>
    <w:rsid w:val="00151EEA"/>
    <w:rsid w:val="00155032"/>
    <w:rsid w:val="00192785"/>
    <w:rsid w:val="001E662B"/>
    <w:rsid w:val="00211FFD"/>
    <w:rsid w:val="002228D2"/>
    <w:rsid w:val="00242397"/>
    <w:rsid w:val="002A46CB"/>
    <w:rsid w:val="002A7F00"/>
    <w:rsid w:val="002F5180"/>
    <w:rsid w:val="00330907"/>
    <w:rsid w:val="00385658"/>
    <w:rsid w:val="003B0FB8"/>
    <w:rsid w:val="003F3A26"/>
    <w:rsid w:val="004B2815"/>
    <w:rsid w:val="004B4913"/>
    <w:rsid w:val="004D7979"/>
    <w:rsid w:val="005309E8"/>
    <w:rsid w:val="0059137B"/>
    <w:rsid w:val="00593597"/>
    <w:rsid w:val="006378A7"/>
    <w:rsid w:val="00661B22"/>
    <w:rsid w:val="00663016"/>
    <w:rsid w:val="0066500C"/>
    <w:rsid w:val="00686AB5"/>
    <w:rsid w:val="006D7470"/>
    <w:rsid w:val="0075755D"/>
    <w:rsid w:val="007C5B2D"/>
    <w:rsid w:val="007E3F63"/>
    <w:rsid w:val="007F01E7"/>
    <w:rsid w:val="0080229A"/>
    <w:rsid w:val="008D630F"/>
    <w:rsid w:val="008D7AC9"/>
    <w:rsid w:val="008E1E7B"/>
    <w:rsid w:val="00917CC3"/>
    <w:rsid w:val="009A6829"/>
    <w:rsid w:val="00A05A84"/>
    <w:rsid w:val="00A15D03"/>
    <w:rsid w:val="00A536A4"/>
    <w:rsid w:val="00A54BFD"/>
    <w:rsid w:val="00AC1CEB"/>
    <w:rsid w:val="00AC5638"/>
    <w:rsid w:val="00AD2BF5"/>
    <w:rsid w:val="00B05999"/>
    <w:rsid w:val="00B45B6A"/>
    <w:rsid w:val="00B5217F"/>
    <w:rsid w:val="00B622A9"/>
    <w:rsid w:val="00BA5889"/>
    <w:rsid w:val="00BC5A78"/>
    <w:rsid w:val="00BD085E"/>
    <w:rsid w:val="00C31AA5"/>
    <w:rsid w:val="00C47C52"/>
    <w:rsid w:val="00C949C9"/>
    <w:rsid w:val="00CC1CA5"/>
    <w:rsid w:val="00CC4965"/>
    <w:rsid w:val="00CE54F7"/>
    <w:rsid w:val="00CE6D9A"/>
    <w:rsid w:val="00DF012D"/>
    <w:rsid w:val="00E0609B"/>
    <w:rsid w:val="00E515A1"/>
    <w:rsid w:val="00E61ACE"/>
    <w:rsid w:val="00E87DCC"/>
    <w:rsid w:val="00EB0FEB"/>
    <w:rsid w:val="00F139BA"/>
    <w:rsid w:val="00F3202A"/>
    <w:rsid w:val="00F33F63"/>
    <w:rsid w:val="00F34E89"/>
    <w:rsid w:val="00F3684A"/>
    <w:rsid w:val="00F72DDD"/>
    <w:rsid w:val="00FF5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80FE99"/>
  <w15:chartTrackingRefBased/>
  <w15:docId w15:val="{6562B9B8-754E-A244-A06F-1C8357B5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qFormat/>
    <w:rsid w:val="004D7979"/>
    <w:pPr>
      <w:keepNext/>
      <w:suppressAutoHyphens w:val="0"/>
      <w:spacing w:before="240" w:after="60" w:line="240" w:lineRule="auto"/>
      <w:outlineLvl w:val="0"/>
    </w:pPr>
    <w:rPr>
      <w:rFonts w:ascii="Arial" w:eastAsia="Times New Roman" w:hAnsi="Arial" w:cs="Times New Roman"/>
      <w:b/>
      <w:bCs/>
      <w:kern w:val="32"/>
      <w:sz w:val="32"/>
      <w:szCs w:val="32"/>
      <w:lang w:val="x-none" w:eastAsia="x-none"/>
    </w:rPr>
  </w:style>
  <w:style w:type="paragraph" w:styleId="Heading2">
    <w:name w:val="heading 2"/>
    <w:basedOn w:val="Normal"/>
    <w:link w:val="Heading2Char"/>
    <w:uiPriority w:val="9"/>
    <w:qFormat/>
    <w:rsid w:val="004D7979"/>
    <w:pPr>
      <w:suppressAutoHyphens w:val="0"/>
      <w:spacing w:before="100" w:beforeAutospacing="1" w:after="100" w:afterAutospacing="1" w:line="240" w:lineRule="auto"/>
      <w:outlineLvl w:val="1"/>
    </w:pPr>
    <w:rPr>
      <w:rFonts w:ascii="Times New Roman" w:eastAsia="Times New Roman" w:hAnsi="Times New Roman" w:cs="Times New Roman"/>
      <w:b/>
      <w:bCs/>
      <w:kern w:val="0"/>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styleId="DefaultParagraphFont0">
    <w:name w:val="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uiPriority w:val="99"/>
    <w:rPr>
      <w:sz w:val="22"/>
      <w:szCs w:val="22"/>
      <w:lang w:val="en-IN"/>
    </w:rPr>
  </w:style>
  <w:style w:type="character" w:customStyle="1" w:styleId="FooterChar">
    <w:name w:val="Footer Char"/>
    <w:uiPriority w:val="99"/>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uiPriority w:val="99"/>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rsid w:val="004D7979"/>
    <w:rPr>
      <w:rFonts w:ascii="Arial" w:hAnsi="Arial" w:cs="Arial"/>
      <w:b/>
      <w:bCs/>
      <w:kern w:val="32"/>
      <w:sz w:val="32"/>
      <w:szCs w:val="32"/>
    </w:rPr>
  </w:style>
  <w:style w:type="character" w:customStyle="1" w:styleId="Heading2Char">
    <w:name w:val="Heading 2 Char"/>
    <w:link w:val="Heading2"/>
    <w:uiPriority w:val="9"/>
    <w:rsid w:val="004D7979"/>
    <w:rPr>
      <w:b/>
      <w:bCs/>
      <w:sz w:val="36"/>
      <w:szCs w:val="36"/>
      <w:lang w:val="x-none" w:eastAsia="x-none"/>
    </w:rPr>
  </w:style>
  <w:style w:type="paragraph" w:styleId="NormalWeb">
    <w:name w:val="Normal (Web)"/>
    <w:basedOn w:val="Normal"/>
    <w:uiPriority w:val="99"/>
    <w:unhideWhenUsed/>
    <w:rsid w:val="004D7979"/>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styleId="PageNumber">
    <w:name w:val="page number"/>
    <w:rsid w:val="004D7979"/>
  </w:style>
  <w:style w:type="paragraph" w:styleId="TOC1">
    <w:name w:val="toc 1"/>
    <w:basedOn w:val="Normal"/>
    <w:next w:val="Normal"/>
    <w:semiHidden/>
    <w:rsid w:val="001E662B"/>
    <w:pPr>
      <w:tabs>
        <w:tab w:val="left" w:pos="360"/>
        <w:tab w:val="right" w:leader="dot" w:pos="9360"/>
      </w:tabs>
      <w:suppressAutoHyphens w:val="0"/>
      <w:spacing w:before="60" w:after="0" w:line="220" w:lineRule="exact"/>
      <w:ind w:left="360" w:hanging="360"/>
      <w:jc w:val="both"/>
    </w:pPr>
    <w:rPr>
      <w:rFonts w:ascii="Times" w:eastAsia="Times New Roman" w:hAnsi="Times" w:cs="Times New Roman"/>
      <w:b/>
      <w:noProof/>
      <w:kern w:val="0"/>
      <w:sz w:val="24"/>
      <w:szCs w:val="20"/>
      <w:lang w:val="en-US" w:eastAsia="en-US"/>
    </w:rPr>
  </w:style>
  <w:style w:type="paragraph" w:styleId="TOC2">
    <w:name w:val="toc 2"/>
    <w:basedOn w:val="Normal"/>
    <w:next w:val="Normal"/>
    <w:semiHidden/>
    <w:rsid w:val="001E662B"/>
    <w:pPr>
      <w:tabs>
        <w:tab w:val="right" w:leader="dot" w:pos="9360"/>
      </w:tabs>
      <w:suppressAutoHyphens w:val="0"/>
      <w:spacing w:after="0" w:line="220" w:lineRule="exact"/>
      <w:ind w:left="270"/>
      <w:jc w:val="both"/>
    </w:pPr>
    <w:rPr>
      <w:rFonts w:ascii="Times" w:eastAsia="Times New Roman" w:hAnsi="Times" w:cs="Times New Roman"/>
      <w:kern w:val="0"/>
      <w:szCs w:val="20"/>
      <w:lang w:val="en-US" w:eastAsia="en-US"/>
    </w:rPr>
  </w:style>
  <w:style w:type="paragraph" w:customStyle="1" w:styleId="level4">
    <w:name w:val="level 4"/>
    <w:basedOn w:val="Normal"/>
    <w:rsid w:val="001E662B"/>
    <w:pPr>
      <w:suppressAutoHyphens w:val="0"/>
      <w:spacing w:before="120" w:after="120" w:line="240" w:lineRule="exact"/>
      <w:ind w:left="634"/>
    </w:pPr>
    <w:rPr>
      <w:rFonts w:ascii="Times" w:eastAsia="Times New Roman" w:hAnsi="Times" w:cs="Times New Roman"/>
      <w:kern w:val="0"/>
      <w:sz w:val="24"/>
      <w:szCs w:val="20"/>
      <w:lang w:val="en-US" w:eastAsia="en-US"/>
    </w:rPr>
  </w:style>
  <w:style w:type="paragraph" w:styleId="Title">
    <w:name w:val="Title"/>
    <w:basedOn w:val="Normal"/>
    <w:link w:val="TitleChar"/>
    <w:qFormat/>
    <w:rsid w:val="001E662B"/>
    <w:pPr>
      <w:suppressAutoHyphens w:val="0"/>
      <w:spacing w:before="240" w:after="720" w:line="240" w:lineRule="auto"/>
      <w:jc w:val="right"/>
    </w:pPr>
    <w:rPr>
      <w:rFonts w:ascii="Arial" w:eastAsia="Times New Roman" w:hAnsi="Arial" w:cs="Times New Roman"/>
      <w:b/>
      <w:kern w:val="28"/>
      <w:sz w:val="64"/>
      <w:szCs w:val="20"/>
      <w:lang w:val="x-none" w:eastAsia="x-none"/>
    </w:rPr>
  </w:style>
  <w:style w:type="character" w:customStyle="1" w:styleId="TitleChar">
    <w:name w:val="Title Char"/>
    <w:link w:val="Title"/>
    <w:rsid w:val="001E662B"/>
    <w:rPr>
      <w:rFonts w:ascii="Arial" w:hAnsi="Arial"/>
      <w:b/>
      <w:kern w:val="28"/>
      <w:sz w:val="64"/>
    </w:rPr>
  </w:style>
  <w:style w:type="paragraph" w:customStyle="1" w:styleId="TOCEntry">
    <w:name w:val="TOCEntry"/>
    <w:basedOn w:val="Normal"/>
    <w:rsid w:val="001E662B"/>
    <w:pPr>
      <w:keepNext/>
      <w:keepLines/>
      <w:suppressAutoHyphens w:val="0"/>
      <w:spacing w:before="120" w:after="240" w:line="240" w:lineRule="atLeast"/>
    </w:pPr>
    <w:rPr>
      <w:rFonts w:ascii="Times" w:eastAsia="Times New Roman" w:hAnsi="Times" w:cs="Times New Roman"/>
      <w:b/>
      <w:kern w:val="0"/>
      <w:sz w:val="36"/>
      <w:szCs w:val="20"/>
      <w:lang w:val="en-US" w:eastAsia="en-US"/>
    </w:rPr>
  </w:style>
  <w:style w:type="paragraph" w:customStyle="1" w:styleId="template">
    <w:name w:val="template"/>
    <w:basedOn w:val="Normal"/>
    <w:rsid w:val="001E662B"/>
    <w:pPr>
      <w:suppressAutoHyphens w:val="0"/>
      <w:spacing w:after="0" w:line="240" w:lineRule="exact"/>
    </w:pPr>
    <w:rPr>
      <w:rFonts w:ascii="Arial" w:eastAsia="Times New Roman" w:hAnsi="Arial" w:cs="Times New Roman"/>
      <w:i/>
      <w:kern w:val="0"/>
      <w:szCs w:val="20"/>
      <w:lang w:val="en-US" w:eastAsia="en-US"/>
    </w:rPr>
  </w:style>
  <w:style w:type="paragraph" w:customStyle="1" w:styleId="level3text">
    <w:name w:val="level 3 text"/>
    <w:basedOn w:val="Normal"/>
    <w:rsid w:val="001E662B"/>
    <w:pPr>
      <w:suppressAutoHyphens w:val="0"/>
      <w:spacing w:after="0" w:line="220" w:lineRule="exact"/>
      <w:ind w:left="1350" w:hanging="716"/>
    </w:pPr>
    <w:rPr>
      <w:rFonts w:ascii="Arial" w:eastAsia="Times New Roman" w:hAnsi="Arial" w:cs="Times New Roman"/>
      <w:i/>
      <w:kern w:val="0"/>
      <w:szCs w:val="20"/>
      <w:lang w:val="en-US" w:eastAsia="en-US"/>
    </w:rPr>
  </w:style>
  <w:style w:type="paragraph" w:customStyle="1" w:styleId="requirement">
    <w:name w:val="requirement"/>
    <w:basedOn w:val="level4"/>
    <w:rsid w:val="001E662B"/>
    <w:pPr>
      <w:spacing w:before="0" w:after="0"/>
      <w:ind w:left="2348" w:hanging="994"/>
    </w:pPr>
    <w:rPr>
      <w:rFonts w:ascii="Times New Roman" w:hAnsi="Times New Roman"/>
    </w:rPr>
  </w:style>
  <w:style w:type="paragraph" w:customStyle="1" w:styleId="ByLine">
    <w:name w:val="ByLine"/>
    <w:basedOn w:val="Title"/>
    <w:rsid w:val="001E662B"/>
    <w:rPr>
      <w:sz w:val="28"/>
    </w:rPr>
  </w:style>
  <w:style w:type="paragraph" w:customStyle="1" w:styleId="ChangeHistoryTitle">
    <w:name w:val="ChangeHistory Title"/>
    <w:basedOn w:val="Normal"/>
    <w:rsid w:val="001E662B"/>
    <w:pPr>
      <w:keepNext/>
      <w:suppressAutoHyphens w:val="0"/>
      <w:spacing w:before="60" w:after="60" w:line="240" w:lineRule="auto"/>
      <w:jc w:val="center"/>
    </w:pPr>
    <w:rPr>
      <w:rFonts w:ascii="Arial" w:eastAsia="Times New Roman" w:hAnsi="Arial" w:cs="Times New Roman"/>
      <w:b/>
      <w:kern w:val="0"/>
      <w:sz w:val="36"/>
      <w:szCs w:val="20"/>
      <w:lang w:val="en-US" w:eastAsia="en-US"/>
    </w:rPr>
  </w:style>
  <w:style w:type="paragraph" w:customStyle="1" w:styleId="line">
    <w:name w:val="line"/>
    <w:basedOn w:val="Title"/>
    <w:rsid w:val="001E662B"/>
    <w:pPr>
      <w:pBdr>
        <w:top w:val="single" w:sz="36" w:space="1" w:color="auto"/>
      </w:pBdr>
      <w:spacing w:after="0"/>
    </w:pPr>
    <w:rPr>
      <w:sz w:val="40"/>
    </w:rPr>
  </w:style>
  <w:style w:type="character" w:customStyle="1" w:styleId="apple-converted-space">
    <w:name w:val="apple-converted-space"/>
    <w:basedOn w:val="DefaultParagraphFont"/>
    <w:rsid w:val="00242397"/>
  </w:style>
  <w:style w:type="paragraph" w:styleId="ListBullet">
    <w:name w:val="List Bullet"/>
    <w:basedOn w:val="Normal"/>
    <w:rsid w:val="00242397"/>
    <w:pPr>
      <w:suppressAutoHyphens w:val="0"/>
      <w:spacing w:after="60" w:line="240" w:lineRule="auto"/>
      <w:ind w:left="1080" w:hanging="360"/>
    </w:pPr>
    <w:rPr>
      <w:rFonts w:ascii="Times New Roman" w:eastAsia="Times New Roman" w:hAnsi="Times New Roman" w:cs="Times New Roman"/>
      <w:kern w:val="0"/>
      <w:szCs w:val="20"/>
      <w:lang w:val="en-US" w:eastAsia="en-US"/>
    </w:rPr>
  </w:style>
  <w:style w:type="character" w:customStyle="1" w:styleId="Definition">
    <w:name w:val="Definition"/>
    <w:rsid w:val="002F5180"/>
  </w:style>
  <w:style w:type="character" w:styleId="UnresolvedMention">
    <w:name w:val="Unresolved Mention"/>
    <w:uiPriority w:val="99"/>
    <w:semiHidden/>
    <w:unhideWhenUsed/>
    <w:rsid w:val="00AC5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7580">
      <w:bodyDiv w:val="1"/>
      <w:marLeft w:val="0"/>
      <w:marRight w:val="0"/>
      <w:marTop w:val="0"/>
      <w:marBottom w:val="0"/>
      <w:divBdr>
        <w:top w:val="none" w:sz="0" w:space="0" w:color="auto"/>
        <w:left w:val="none" w:sz="0" w:space="0" w:color="auto"/>
        <w:bottom w:val="none" w:sz="0" w:space="0" w:color="auto"/>
        <w:right w:val="none" w:sz="0" w:space="0" w:color="auto"/>
      </w:divBdr>
    </w:div>
    <w:div w:id="966011695">
      <w:bodyDiv w:val="1"/>
      <w:marLeft w:val="0"/>
      <w:marRight w:val="0"/>
      <w:marTop w:val="0"/>
      <w:marBottom w:val="0"/>
      <w:divBdr>
        <w:top w:val="none" w:sz="0" w:space="0" w:color="auto"/>
        <w:left w:val="none" w:sz="0" w:space="0" w:color="auto"/>
        <w:bottom w:val="none" w:sz="0" w:space="0" w:color="auto"/>
        <w:right w:val="none" w:sz="0" w:space="0" w:color="auto"/>
      </w:divBdr>
    </w:div>
    <w:div w:id="1146899706">
      <w:bodyDiv w:val="1"/>
      <w:marLeft w:val="0"/>
      <w:marRight w:val="0"/>
      <w:marTop w:val="0"/>
      <w:marBottom w:val="0"/>
      <w:divBdr>
        <w:top w:val="none" w:sz="0" w:space="0" w:color="auto"/>
        <w:left w:val="none" w:sz="0" w:space="0" w:color="auto"/>
        <w:bottom w:val="none" w:sz="0" w:space="0" w:color="auto"/>
        <w:right w:val="none" w:sz="0" w:space="0" w:color="auto"/>
      </w:divBdr>
    </w:div>
    <w:div w:id="1402748817">
      <w:bodyDiv w:val="1"/>
      <w:marLeft w:val="0"/>
      <w:marRight w:val="0"/>
      <w:marTop w:val="0"/>
      <w:marBottom w:val="0"/>
      <w:divBdr>
        <w:top w:val="none" w:sz="0" w:space="0" w:color="auto"/>
        <w:left w:val="none" w:sz="0" w:space="0" w:color="auto"/>
        <w:bottom w:val="none" w:sz="0" w:space="0" w:color="auto"/>
        <w:right w:val="none" w:sz="0" w:space="0" w:color="auto"/>
      </w:divBdr>
    </w:div>
    <w:div w:id="19054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ma.com/file/EuWP0SYUIotgJwd1nMk8i3/CodeCat---Compiler?type=design&amp;node-id=0%3A1&amp;mode=design&amp;t=m5l50brKFvh5nLBZ-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7763</CharactersWithSpaces>
  <SharedDoc>false</SharedDoc>
  <HLinks>
    <vt:vector size="6" baseType="variant">
      <vt:variant>
        <vt:i4>2818155</vt:i4>
      </vt:variant>
      <vt:variant>
        <vt:i4>0</vt:i4>
      </vt:variant>
      <vt:variant>
        <vt:i4>0</vt:i4>
      </vt:variant>
      <vt:variant>
        <vt:i4>5</vt:i4>
      </vt:variant>
      <vt:variant>
        <vt:lpwstr>https://www.figma.com/file/EuWP0SYUIotgJwd1nMk8i3/CodeCat---Compiler?type=design&amp;node-id=0%3A1&amp;mode=design&amp;t=m5l50brKFvh5nLBZ-1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2</cp:revision>
  <cp:lastPrinted>2012-12-17T04:03:00Z</cp:lastPrinted>
  <dcterms:created xsi:type="dcterms:W3CDTF">2023-10-18T05:55:00Z</dcterms:created>
  <dcterms:modified xsi:type="dcterms:W3CDTF">2023-10-18T05:55:00Z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