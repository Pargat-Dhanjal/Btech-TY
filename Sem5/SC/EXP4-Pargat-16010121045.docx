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42EBB0A" w14:textId="54E3C554" w:rsidR="003242F5" w:rsidRDefault="00E0373B" w:rsidP="006504F0">
      <w:pPr>
        <w:tabs>
          <w:tab w:val="left" w:pos="2715"/>
          <w:tab w:val="center" w:pos="5055"/>
        </w:tabs>
        <w:spacing w:after="0"/>
      </w:pPr>
      <w:r>
        <w:rPr>
          <w:noProof/>
        </w:rPr>
        <mc:AlternateContent>
          <mc:Choice Requires="wps">
            <w:drawing>
              <wp:anchor distT="72390" distB="72390" distL="72390" distR="72390" simplePos="0" relativeHeight="251657728" behindDoc="0" locked="0" layoutInCell="1" allowOverlap="1" wp14:anchorId="0AF661F0" wp14:editId="154382D0">
                <wp:simplePos x="0" y="0"/>
                <wp:positionH relativeFrom="column">
                  <wp:posOffset>3212726</wp:posOffset>
                </wp:positionH>
                <wp:positionV relativeFrom="paragraph">
                  <wp:posOffset>-220644</wp:posOffset>
                </wp:positionV>
                <wp:extent cx="3038475" cy="1654175"/>
                <wp:effectExtent l="0" t="0" r="0" b="0"/>
                <wp:wrapNone/>
                <wp:docPr id="1668550597"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38475" cy="1654175"/>
                        </a:xfrm>
                        <a:prstGeom prst="rect">
                          <a:avLst/>
                        </a:prstGeom>
                        <a:solidFill>
                          <a:srgbClr val="FFFFFF"/>
                        </a:solidFill>
                        <a:ln w="635">
                          <a:solidFill>
                            <a:srgbClr val="000000"/>
                          </a:solidFill>
                          <a:miter lim="800000"/>
                          <a:headEnd/>
                          <a:tailEnd/>
                        </a:ln>
                      </wps:spPr>
                      <wps:txbx>
                        <w:txbxContent>
                          <w:p w14:paraId="393467BF" w14:textId="6B07AE86" w:rsidR="00526051" w:rsidRDefault="00526051" w:rsidP="00526051">
                            <w:pPr>
                              <w:pStyle w:val="FrameContents"/>
                              <w:shd w:val="clear" w:color="auto" w:fill="FFFFFF"/>
                              <w:spacing w:after="0" w:line="100" w:lineRule="atLeast"/>
                              <w:rPr>
                                <w:rFonts w:eastAsia="Times New Roman"/>
                                <w:b/>
                                <w:iCs/>
                              </w:rPr>
                            </w:pPr>
                            <w:r>
                              <w:rPr>
                                <w:rFonts w:eastAsia="Times New Roman"/>
                                <w:b/>
                                <w:iCs/>
                              </w:rPr>
                              <w:t>Batch:</w:t>
                            </w:r>
                            <w:r w:rsidR="00E0373B">
                              <w:rPr>
                                <w:rFonts w:eastAsia="Times New Roman"/>
                                <w:b/>
                                <w:iCs/>
                              </w:rPr>
                              <w:t xml:space="preserve"> A2</w:t>
                            </w:r>
                            <w:r>
                              <w:rPr>
                                <w:rFonts w:eastAsia="Times New Roman"/>
                                <w:b/>
                                <w:iCs/>
                              </w:rPr>
                              <w:t xml:space="preserve">            Roll No.: </w:t>
                            </w:r>
                            <w:r w:rsidR="00E0373B">
                              <w:rPr>
                                <w:rFonts w:eastAsia="Times New Roman"/>
                                <w:b/>
                                <w:iCs/>
                              </w:rPr>
                              <w:t>16010121045</w:t>
                            </w:r>
                          </w:p>
                          <w:p w14:paraId="2A7CEA72" w14:textId="77777777" w:rsidR="00526051" w:rsidRDefault="00526051" w:rsidP="00526051">
                            <w:pPr>
                              <w:pStyle w:val="FrameContents"/>
                              <w:shd w:val="clear" w:color="auto" w:fill="FFFFFF"/>
                              <w:spacing w:after="0" w:line="100" w:lineRule="atLeast"/>
                              <w:rPr>
                                <w:rFonts w:eastAsia="Times New Roman"/>
                                <w:b/>
                                <w:iCs/>
                              </w:rPr>
                            </w:pPr>
                          </w:p>
                          <w:p w14:paraId="153AEC03" w14:textId="77777777" w:rsidR="00526051" w:rsidRDefault="00526051" w:rsidP="00526051">
                            <w:pPr>
                              <w:pStyle w:val="FrameContents"/>
                              <w:shd w:val="clear" w:color="auto" w:fill="FFFFFF"/>
                              <w:spacing w:after="0" w:line="100" w:lineRule="atLeast"/>
                              <w:rPr>
                                <w:b/>
                              </w:rPr>
                            </w:pPr>
                            <w:r>
                              <w:rPr>
                                <w:b/>
                              </w:rPr>
                              <w:t>Experiment No. 04</w:t>
                            </w:r>
                          </w:p>
                          <w:p w14:paraId="107CE557" w14:textId="77777777" w:rsidR="00526051" w:rsidRDefault="00526051" w:rsidP="00526051">
                            <w:pPr>
                              <w:pStyle w:val="FrameContents"/>
                              <w:shd w:val="clear" w:color="auto" w:fill="FFFFFF"/>
                              <w:spacing w:after="0" w:line="100" w:lineRule="atLeast"/>
                              <w:rPr>
                                <w:b/>
                              </w:rPr>
                            </w:pPr>
                          </w:p>
                          <w:p w14:paraId="22770191" w14:textId="77777777" w:rsidR="00526051" w:rsidRDefault="00526051" w:rsidP="00526051">
                            <w:pPr>
                              <w:pStyle w:val="FrameContents"/>
                              <w:shd w:val="clear" w:color="auto" w:fill="FFFFFF"/>
                              <w:spacing w:after="0" w:line="100" w:lineRule="atLeast"/>
                            </w:pPr>
                            <w:r>
                              <w:rPr>
                                <w:b/>
                              </w:rPr>
                              <w:t>Grade: A / AB / BB / BC / CC / CD /DD</w:t>
                            </w:r>
                          </w:p>
                          <w:p w14:paraId="4A83CBAD" w14:textId="77777777" w:rsidR="00526051" w:rsidRDefault="00526051" w:rsidP="00526051">
                            <w:pPr>
                              <w:pStyle w:val="FrameContents"/>
                              <w:shd w:val="clear" w:color="auto" w:fill="FFFFFF"/>
                              <w:spacing w:line="100" w:lineRule="atLeast"/>
                            </w:pPr>
                          </w:p>
                          <w:p w14:paraId="3D2987EF" w14:textId="77777777" w:rsidR="00526051" w:rsidRDefault="00526051" w:rsidP="00526051">
                            <w:pPr>
                              <w:pStyle w:val="FrameContents"/>
                              <w:shd w:val="clear" w:color="auto" w:fill="FFFFFF"/>
                              <w:spacing w:line="100" w:lineRule="atLeast"/>
                            </w:pPr>
                          </w:p>
                          <w:p w14:paraId="7D50BEBA" w14:textId="77777777" w:rsidR="00526051" w:rsidRDefault="00526051" w:rsidP="00526051">
                            <w:pPr>
                              <w:pStyle w:val="FrameContents"/>
                              <w:shd w:val="clear" w:color="auto" w:fill="FFFFFF"/>
                              <w:spacing w:line="100" w:lineRule="atLeast"/>
                            </w:pPr>
                            <w:r>
                              <w:rPr>
                                <w:b/>
                              </w:rPr>
                              <w:t>Signature of the Staff In-charge with date</w:t>
                            </w:r>
                            <w:r>
                              <w:rPr>
                                <w:b/>
                                <w:sz w:val="32"/>
                                <w:szCs w:val="32"/>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F661F0" id="_x0000_t202" coordsize="21600,21600" o:spt="202" path="m,l,21600r21600,l21600,xe">
                <v:stroke joinstyle="miter"/>
                <v:path gradientshapeok="t" o:connecttype="rect"/>
              </v:shapetype>
              <v:shape id="Text Box 76" o:spid="_x0000_s1026" type="#_x0000_t202" style="position:absolute;margin-left:252.95pt;margin-top:-17.35pt;width:239.25pt;height:130.25pt;z-index:251657728;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" strokeweight=".05pt">
                <v:path arrowok="t"/>
                <v:textbox>
                  <w:txbxContent>
                    <w:p w14:paraId="393467BF" w14:textId="6B07AE86" w:rsidR="00526051" w:rsidRDefault="00526051" w:rsidP="00526051">
                      <w:pPr>
                        <w:pStyle w:val="FrameContents"/>
                        <w:shd w:val="clear" w:color="auto" w:fill="FFFFFF"/>
                        <w:spacing w:after="0" w:line="100" w:lineRule="atLeast"/>
                        <w:rPr>
                          <w:rFonts w:eastAsia="Times New Roman"/>
                          <w:b/>
                          <w:iCs/>
                        </w:rPr>
                      </w:pPr>
                      <w:r>
                        <w:rPr>
                          <w:rFonts w:eastAsia="Times New Roman"/>
                          <w:b/>
                          <w:iCs/>
                        </w:rPr>
                        <w:t>Batch:</w:t>
                      </w:r>
                      <w:r w:rsidR="00E0373B">
                        <w:rPr>
                          <w:rFonts w:eastAsia="Times New Roman"/>
                          <w:b/>
                          <w:iCs/>
                        </w:rPr>
                        <w:t xml:space="preserve"> A2</w:t>
                      </w:r>
                      <w:r>
                        <w:rPr>
                          <w:rFonts w:eastAsia="Times New Roman"/>
                          <w:b/>
                          <w:iCs/>
                        </w:rPr>
                        <w:t xml:space="preserve">            Roll No.: </w:t>
                      </w:r>
                      <w:r w:rsidR="00E0373B">
                        <w:rPr>
                          <w:rFonts w:eastAsia="Times New Roman"/>
                          <w:b/>
                          <w:iCs/>
                        </w:rPr>
                        <w:t>16010121045</w:t>
                      </w:r>
                    </w:p>
                    <w:p w14:paraId="2A7CEA72" w14:textId="77777777" w:rsidR="00526051" w:rsidRDefault="00526051" w:rsidP="00526051">
                      <w:pPr>
                        <w:pStyle w:val="FrameContents"/>
                        <w:shd w:val="clear" w:color="auto" w:fill="FFFFFF"/>
                        <w:spacing w:after="0" w:line="100" w:lineRule="atLeast"/>
                        <w:rPr>
                          <w:rFonts w:eastAsia="Times New Roman"/>
                          <w:b/>
                          <w:iCs/>
                        </w:rPr>
                      </w:pPr>
                    </w:p>
                    <w:p w14:paraId="153AEC03" w14:textId="77777777" w:rsidR="00526051" w:rsidRDefault="00526051" w:rsidP="00526051">
                      <w:pPr>
                        <w:pStyle w:val="FrameContents"/>
                        <w:shd w:val="clear" w:color="auto" w:fill="FFFFFF"/>
                        <w:spacing w:after="0" w:line="100" w:lineRule="atLeast"/>
                        <w:rPr>
                          <w:b/>
                        </w:rPr>
                      </w:pPr>
                      <w:r>
                        <w:rPr>
                          <w:b/>
                        </w:rPr>
                        <w:t>Experiment No. 04</w:t>
                      </w:r>
                    </w:p>
                    <w:p w14:paraId="107CE557" w14:textId="77777777" w:rsidR="00526051" w:rsidRDefault="00526051" w:rsidP="00526051">
                      <w:pPr>
                        <w:pStyle w:val="FrameContents"/>
                        <w:shd w:val="clear" w:color="auto" w:fill="FFFFFF"/>
                        <w:spacing w:after="0" w:line="100" w:lineRule="atLeast"/>
                        <w:rPr>
                          <w:b/>
                        </w:rPr>
                      </w:pPr>
                    </w:p>
                    <w:p w14:paraId="22770191" w14:textId="77777777" w:rsidR="00526051" w:rsidRDefault="00526051" w:rsidP="00526051">
                      <w:pPr>
                        <w:pStyle w:val="FrameContents"/>
                        <w:shd w:val="clear" w:color="auto" w:fill="FFFFFF"/>
                        <w:spacing w:after="0" w:line="100" w:lineRule="atLeast"/>
                      </w:pPr>
                      <w:r>
                        <w:rPr>
                          <w:b/>
                        </w:rPr>
                        <w:t>Grade: A / AB / BB / BC / CC / CD /DD</w:t>
                      </w:r>
                    </w:p>
                    <w:p w14:paraId="4A83CBAD" w14:textId="77777777" w:rsidR="00526051" w:rsidRDefault="00526051" w:rsidP="00526051">
                      <w:pPr>
                        <w:pStyle w:val="FrameContents"/>
                        <w:shd w:val="clear" w:color="auto" w:fill="FFFFFF"/>
                        <w:spacing w:line="100" w:lineRule="atLeast"/>
                      </w:pPr>
                    </w:p>
                    <w:p w14:paraId="3D2987EF" w14:textId="77777777" w:rsidR="00526051" w:rsidRDefault="00526051" w:rsidP="00526051">
                      <w:pPr>
                        <w:pStyle w:val="FrameContents"/>
                        <w:shd w:val="clear" w:color="auto" w:fill="FFFFFF"/>
                        <w:spacing w:line="100" w:lineRule="atLeast"/>
                      </w:pPr>
                    </w:p>
                    <w:p w14:paraId="7D50BEBA" w14:textId="77777777" w:rsidR="00526051" w:rsidRDefault="00526051" w:rsidP="00526051">
                      <w:pPr>
                        <w:pStyle w:val="FrameContents"/>
                        <w:shd w:val="clear" w:color="auto" w:fill="FFFFFF"/>
                        <w:spacing w:line="100" w:lineRule="atLeast"/>
                      </w:pPr>
                      <w:r>
                        <w:rPr>
                          <w:b/>
                        </w:rPr>
                        <w:t>Signature of the Staff In-charge with date</w:t>
                      </w:r>
                      <w:r>
                        <w:rPr>
                          <w:b/>
                          <w:sz w:val="32"/>
                          <w:szCs w:val="32"/>
                        </w:rPr>
                        <w:tab/>
                      </w:r>
                    </w:p>
                  </w:txbxContent>
                </v:textbox>
              </v:shape>
            </w:pict>
          </mc:Fallback>
        </mc:AlternateContent>
      </w:r>
    </w:p>
    <w:p w14:paraId="4FCA3A76" w14:textId="77777777" w:rsidR="003242F5" w:rsidRDefault="003242F5" w:rsidP="006504F0">
      <w:pPr>
        <w:tabs>
          <w:tab w:val="left" w:pos="2715"/>
          <w:tab w:val="center" w:pos="5055"/>
        </w:tabs>
        <w:spacing w:after="0"/>
      </w:pPr>
    </w:p>
    <w:p w14:paraId="1C3193D1" w14:textId="7038FA35" w:rsidR="00526051" w:rsidRDefault="00526051" w:rsidP="006504F0">
      <w:pPr>
        <w:tabs>
          <w:tab w:val="left" w:pos="2715"/>
          <w:tab w:val="center" w:pos="5055"/>
        </w:tabs>
        <w:spacing w:after="0"/>
      </w:pPr>
    </w:p>
    <w:p w14:paraId="35006F53" w14:textId="77777777" w:rsidR="00526051" w:rsidRDefault="00526051" w:rsidP="006504F0">
      <w:pPr>
        <w:tabs>
          <w:tab w:val="left" w:pos="2715"/>
          <w:tab w:val="center" w:pos="5055"/>
        </w:tabs>
        <w:spacing w:after="0"/>
      </w:pPr>
    </w:p>
    <w:p w14:paraId="6CBB980B" w14:textId="77777777" w:rsidR="00526051" w:rsidRDefault="00526051" w:rsidP="006504F0">
      <w:pPr>
        <w:tabs>
          <w:tab w:val="left" w:pos="2715"/>
          <w:tab w:val="center" w:pos="5055"/>
        </w:tabs>
        <w:spacing w:after="0"/>
      </w:pPr>
    </w:p>
    <w:p w14:paraId="045CB2B1" w14:textId="77777777" w:rsidR="00526051" w:rsidRDefault="00526051" w:rsidP="006504F0">
      <w:pPr>
        <w:tabs>
          <w:tab w:val="left" w:pos="2715"/>
          <w:tab w:val="center" w:pos="5055"/>
        </w:tabs>
        <w:spacing w:after="0"/>
      </w:pPr>
    </w:p>
    <w:p w14:paraId="733FD47D" w14:textId="77777777" w:rsidR="00526051" w:rsidRDefault="00526051" w:rsidP="006504F0">
      <w:pPr>
        <w:tabs>
          <w:tab w:val="left" w:pos="2715"/>
          <w:tab w:val="center" w:pos="5055"/>
        </w:tabs>
        <w:spacing w:after="0"/>
      </w:pPr>
    </w:p>
    <w:p w14:paraId="72C7B558" w14:textId="77777777" w:rsidR="003242F5" w:rsidRDefault="003242F5" w:rsidP="006504F0">
      <w:pPr>
        <w:tabs>
          <w:tab w:val="left" w:pos="2715"/>
          <w:tab w:val="center" w:pos="5055"/>
        </w:tabs>
        <w:spacing w:after="0"/>
      </w:pPr>
    </w:p>
    <w:tbl>
      <w:tblPr>
        <w:tblW w:w="0" w:type="auto"/>
        <w:tblInd w:w="108" w:type="dxa"/>
        <w:tblLayout w:type="fixed"/>
        <w:tblLook w:val="0000" w:firstRow="0" w:lastRow="0" w:firstColumn="0" w:lastColumn="0" w:noHBand="0" w:noVBand="0"/>
      </w:tblPr>
      <w:tblGrid>
        <w:gridCol w:w="9800"/>
      </w:tblGrid>
      <w:tr w:rsidR="003242F5" w14:paraId="70953D32" w14:textId="77777777" w:rsidTr="00AE3F33">
        <w:trPr>
          <w:trHeight w:val="467"/>
        </w:trPr>
        <w:tc>
          <w:tcPr>
            <w:tcW w:w="980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284ED6C" w14:textId="77777777" w:rsidR="003242F5" w:rsidRDefault="003242F5" w:rsidP="00E55D1D">
            <w:pPr>
              <w:spacing w:after="0"/>
            </w:pPr>
            <w:r>
              <w:rPr>
                <w:rFonts w:eastAsia="Times New Roman"/>
                <w:b/>
                <w:iCs/>
              </w:rPr>
              <w:t xml:space="preserve">Title: </w:t>
            </w:r>
            <w:r w:rsidR="00E55D1D">
              <w:rPr>
                <w:rFonts w:eastAsia="Times New Roman"/>
                <w:b/>
                <w:iCs/>
              </w:rPr>
              <w:t>Study and implementation of Delta learning rule</w:t>
            </w:r>
          </w:p>
        </w:tc>
      </w:tr>
    </w:tbl>
    <w:p w14:paraId="285995D6" w14:textId="77777777" w:rsidR="003242F5" w:rsidRDefault="003242F5" w:rsidP="003242F5">
      <w:pPr>
        <w:rPr>
          <w:b/>
        </w:rPr>
      </w:pPr>
    </w:p>
    <w:p w14:paraId="0FD5F129" w14:textId="77777777" w:rsidR="003242F5" w:rsidRDefault="003242F5" w:rsidP="003242F5">
      <w:pPr>
        <w:rPr>
          <w:b/>
        </w:rPr>
      </w:pPr>
      <w:r>
        <w:rPr>
          <w:b/>
        </w:rPr>
        <w:t>Objective:</w:t>
      </w:r>
      <w:r>
        <w:t xml:space="preserve"> To write a program to implement Delta learning rule</w:t>
      </w:r>
      <w:r w:rsidR="00E55D1D">
        <w:t xml:space="preserve"> for a given training data</w:t>
      </w:r>
      <w:r>
        <w:t>.</w:t>
      </w:r>
    </w:p>
    <w:p w14:paraId="1D917123" w14:textId="77777777" w:rsidR="003242F5" w:rsidRDefault="003242F5" w:rsidP="003242F5">
      <w:pPr>
        <w:rPr>
          <w:b/>
        </w:rPr>
      </w:pPr>
      <w:r>
        <w:rPr>
          <w:b/>
        </w:rPr>
        <w:t>____________________________________________________________________________________</w:t>
      </w:r>
    </w:p>
    <w:p w14:paraId="6FAE0AE0" w14:textId="77777777" w:rsidR="003242F5" w:rsidRDefault="003242F5" w:rsidP="003242F5">
      <w:pPr>
        <w:spacing w:after="0"/>
      </w:pPr>
      <w:r>
        <w:rPr>
          <w:b/>
        </w:rPr>
        <w:t xml:space="preserve">Expected Outcome of Experiment: </w:t>
      </w:r>
    </w:p>
    <w:p w14:paraId="02E4384D" w14:textId="77777777" w:rsidR="003242F5" w:rsidRPr="00310AC3" w:rsidRDefault="003242F5" w:rsidP="003242F5">
      <w:pPr>
        <w:autoSpaceDE w:val="0"/>
        <w:autoSpaceDN w:val="0"/>
        <w:adjustRightInd w:val="0"/>
        <w:spacing w:after="0" w:line="240" w:lineRule="auto"/>
        <w:rPr>
          <w:rFonts w:eastAsia="Times New Roman"/>
        </w:rPr>
      </w:pPr>
      <w:r>
        <w:t>CO</w:t>
      </w:r>
      <w:proofErr w:type="gramStart"/>
      <w:r>
        <w:t>3 :</w:t>
      </w:r>
      <w:proofErr w:type="gramEnd"/>
      <w:r>
        <w:t xml:space="preserve"> To </w:t>
      </w:r>
      <w:r>
        <w:rPr>
          <w:sz w:val="23"/>
          <w:szCs w:val="23"/>
        </w:rPr>
        <w:t>Understand perceptron’s and counter propagation networks</w:t>
      </w:r>
    </w:p>
    <w:p w14:paraId="08509E4B" w14:textId="77777777" w:rsidR="003242F5" w:rsidRDefault="003242F5" w:rsidP="003242F5">
      <w:pPr>
        <w:spacing w:after="0"/>
      </w:pPr>
      <w:r>
        <w:rPr>
          <w:b/>
        </w:rPr>
        <w:t>____________________________________________________________________________________</w:t>
      </w:r>
    </w:p>
    <w:p w14:paraId="17D55F32" w14:textId="77777777" w:rsidR="003242F5" w:rsidRDefault="003242F5" w:rsidP="003242F5">
      <w:pPr>
        <w:spacing w:after="0"/>
      </w:pPr>
      <w:r>
        <w:rPr>
          <w:b/>
        </w:rPr>
        <w:t xml:space="preserve">Books/ Journals/ Websites referred: </w:t>
      </w:r>
    </w:p>
    <w:p w14:paraId="6FB1B142" w14:textId="77777777" w:rsidR="003242F5" w:rsidRDefault="003242F5" w:rsidP="003242F5">
      <w:pPr>
        <w:spacing w:after="0"/>
      </w:pPr>
    </w:p>
    <w:p w14:paraId="0EEA1319" w14:textId="77777777" w:rsidR="003242F5" w:rsidRDefault="003242F5" w:rsidP="003242F5">
      <w:pPr>
        <w:pStyle w:val="ListParagraph"/>
        <w:spacing w:after="0"/>
        <w:ind w:left="0"/>
        <w:rPr>
          <w:b/>
        </w:rPr>
      </w:pPr>
      <w:r>
        <w:t>____________________________________________________________________________________</w:t>
      </w:r>
      <w:r>
        <w:br/>
      </w:r>
      <w:r>
        <w:rPr>
          <w:b/>
        </w:rPr>
        <w:t xml:space="preserve">Pre Lab/ Prior Concepts: </w:t>
      </w:r>
    </w:p>
    <w:p w14:paraId="4D70D0A2" w14:textId="77777777" w:rsidR="00E0373B" w:rsidRDefault="00E0373B" w:rsidP="00E0373B">
      <w:pPr>
        <w:tabs>
          <w:tab w:val="left" w:pos="999"/>
          <w:tab w:val="left" w:pos="1566"/>
        </w:tabs>
        <w:overflowPunct w:val="0"/>
        <w:spacing w:before="240" w:after="120" w:line="100" w:lineRule="atLeast"/>
        <w:ind w:left="432"/>
        <w:jc w:val="both"/>
        <w:rPr>
          <w:rFonts w:eastAsia="Times New Roman"/>
        </w:rPr>
      </w:pPr>
      <w:r>
        <w:rPr>
          <w:rFonts w:eastAsia="Times New Roman"/>
        </w:rPr>
        <w:t>Neural networks, sometimes referred to as connectionist models, are parallel-distributed models that have several distinguishing features-</w:t>
      </w:r>
    </w:p>
    <w:p w14:paraId="7C00A659" w14:textId="77777777" w:rsidR="00E0373B" w:rsidRDefault="00E0373B" w:rsidP="00E0373B">
      <w:pPr>
        <w:spacing w:after="0" w:line="100" w:lineRule="atLeast"/>
        <w:ind w:firstLine="432"/>
        <w:jc w:val="both"/>
        <w:rPr>
          <w:rFonts w:eastAsia="Times New Roman"/>
        </w:rPr>
      </w:pPr>
      <w:r>
        <w:rPr>
          <w:rFonts w:eastAsia="Times New Roman"/>
        </w:rPr>
        <w:t xml:space="preserve">1)      A set of processing </w:t>
      </w:r>
      <w:proofErr w:type="gramStart"/>
      <w:r>
        <w:rPr>
          <w:rFonts w:eastAsia="Times New Roman"/>
        </w:rPr>
        <w:t>units;</w:t>
      </w:r>
      <w:proofErr w:type="gramEnd"/>
    </w:p>
    <w:p w14:paraId="3FFA99D2" w14:textId="77777777" w:rsidR="00E0373B" w:rsidRDefault="00E0373B" w:rsidP="00E0373B">
      <w:pPr>
        <w:spacing w:after="0" w:line="100" w:lineRule="atLeast"/>
        <w:ind w:firstLine="432"/>
        <w:jc w:val="both"/>
        <w:rPr>
          <w:rFonts w:eastAsia="Times New Roman"/>
        </w:rPr>
      </w:pPr>
      <w:r>
        <w:rPr>
          <w:rFonts w:eastAsia="Times New Roman"/>
        </w:rPr>
        <w:t xml:space="preserve">2)      An activation state for each unit, which is equivalent to the output of the </w:t>
      </w:r>
      <w:proofErr w:type="gramStart"/>
      <w:r>
        <w:rPr>
          <w:rFonts w:eastAsia="Times New Roman"/>
        </w:rPr>
        <w:t>unit;</w:t>
      </w:r>
      <w:proofErr w:type="gramEnd"/>
    </w:p>
    <w:p w14:paraId="0BEBDFF0" w14:textId="77777777" w:rsidR="00E0373B" w:rsidRDefault="00E0373B" w:rsidP="00E0373B">
      <w:pPr>
        <w:spacing w:after="0" w:line="100" w:lineRule="atLeast"/>
        <w:ind w:firstLine="432"/>
        <w:jc w:val="both"/>
        <w:rPr>
          <w:rFonts w:eastAsia="Times New Roman"/>
        </w:rPr>
      </w:pPr>
      <w:r>
        <w:rPr>
          <w:rFonts w:eastAsia="Times New Roman"/>
        </w:rPr>
        <w:t xml:space="preserve">3)      Connections between the units. Generally each connection is defined by a weight </w:t>
      </w:r>
      <w:proofErr w:type="spellStart"/>
      <w:proofErr w:type="gramStart"/>
      <w:r>
        <w:rPr>
          <w:rFonts w:eastAsia="Times New Roman"/>
          <w:i/>
        </w:rPr>
        <w:t>w</w:t>
      </w:r>
      <w:r>
        <w:rPr>
          <w:rFonts w:eastAsia="Times New Roman"/>
          <w:i/>
          <w:vertAlign w:val="subscript"/>
        </w:rPr>
        <w:t>jk</w:t>
      </w:r>
      <w:proofErr w:type="spellEnd"/>
      <w:r>
        <w:rPr>
          <w:rFonts w:eastAsia="Times New Roman"/>
          <w:i/>
          <w:vertAlign w:val="subscript"/>
        </w:rPr>
        <w:t xml:space="preserve"> </w:t>
      </w:r>
      <w:r>
        <w:rPr>
          <w:rFonts w:eastAsia="Times New Roman"/>
          <w:i/>
        </w:rPr>
        <w:t xml:space="preserve"> </w:t>
      </w:r>
      <w:r>
        <w:rPr>
          <w:rFonts w:eastAsia="Times New Roman"/>
        </w:rPr>
        <w:t>that</w:t>
      </w:r>
      <w:proofErr w:type="gramEnd"/>
      <w:r>
        <w:rPr>
          <w:rFonts w:eastAsia="Times New Roman"/>
        </w:rPr>
        <w:t xml:space="preserve"> </w:t>
      </w:r>
    </w:p>
    <w:p w14:paraId="72FABB13" w14:textId="77777777" w:rsidR="00E0373B" w:rsidRDefault="00E0373B" w:rsidP="00E0373B">
      <w:pPr>
        <w:spacing w:after="0" w:line="100" w:lineRule="atLeast"/>
        <w:ind w:firstLine="432"/>
        <w:jc w:val="both"/>
        <w:rPr>
          <w:rFonts w:eastAsia="Times New Roman"/>
        </w:rPr>
      </w:pPr>
      <w:r>
        <w:rPr>
          <w:rFonts w:eastAsia="Times New Roman"/>
        </w:rPr>
        <w:t xml:space="preserve">determines the effect that the signal of unit </w:t>
      </w:r>
      <w:r>
        <w:rPr>
          <w:rFonts w:eastAsia="Times New Roman"/>
          <w:i/>
        </w:rPr>
        <w:t xml:space="preserve">j </w:t>
      </w:r>
      <w:r>
        <w:rPr>
          <w:rFonts w:eastAsia="Times New Roman"/>
        </w:rPr>
        <w:t xml:space="preserve">has on unit </w:t>
      </w:r>
      <w:proofErr w:type="gramStart"/>
      <w:r>
        <w:rPr>
          <w:rFonts w:eastAsia="Times New Roman"/>
          <w:i/>
        </w:rPr>
        <w:t>k;</w:t>
      </w:r>
      <w:proofErr w:type="gramEnd"/>
      <w:r>
        <w:rPr>
          <w:rFonts w:eastAsia="Times New Roman"/>
        </w:rPr>
        <w:t xml:space="preserve"> </w:t>
      </w:r>
    </w:p>
    <w:p w14:paraId="17E7AD48" w14:textId="77777777" w:rsidR="00E0373B" w:rsidRDefault="00E0373B" w:rsidP="00E0373B">
      <w:pPr>
        <w:spacing w:after="0" w:line="100" w:lineRule="atLeast"/>
        <w:ind w:firstLine="432"/>
        <w:jc w:val="both"/>
        <w:rPr>
          <w:rFonts w:eastAsia="Times New Roman"/>
        </w:rPr>
      </w:pPr>
      <w:r>
        <w:rPr>
          <w:rFonts w:eastAsia="Times New Roman"/>
        </w:rPr>
        <w:t xml:space="preserve">4)      A propagation rule, which determines the effective input of the unit from its external </w:t>
      </w:r>
      <w:proofErr w:type="gramStart"/>
      <w:r>
        <w:rPr>
          <w:rFonts w:eastAsia="Times New Roman"/>
        </w:rPr>
        <w:t>inputs;</w:t>
      </w:r>
      <w:proofErr w:type="gramEnd"/>
    </w:p>
    <w:p w14:paraId="2DEF73DB" w14:textId="77777777" w:rsidR="00E0373B" w:rsidRDefault="00E0373B" w:rsidP="00E0373B">
      <w:pPr>
        <w:spacing w:after="0" w:line="100" w:lineRule="atLeast"/>
        <w:ind w:firstLine="432"/>
        <w:jc w:val="both"/>
        <w:rPr>
          <w:rFonts w:eastAsia="Times New Roman"/>
        </w:rPr>
      </w:pPr>
      <w:r>
        <w:rPr>
          <w:rFonts w:eastAsia="Times New Roman"/>
        </w:rPr>
        <w:t xml:space="preserve">5)      An activation function, which determines the new level of activation based on the effective </w:t>
      </w:r>
    </w:p>
    <w:p w14:paraId="563C6416" w14:textId="77777777" w:rsidR="00E0373B" w:rsidRDefault="00E0373B" w:rsidP="00E0373B">
      <w:pPr>
        <w:spacing w:after="0" w:line="100" w:lineRule="atLeast"/>
        <w:ind w:firstLine="432"/>
        <w:jc w:val="both"/>
        <w:rPr>
          <w:rFonts w:eastAsia="Times New Roman"/>
        </w:rPr>
      </w:pPr>
      <w:r>
        <w:rPr>
          <w:rFonts w:eastAsia="Times New Roman"/>
        </w:rPr>
        <w:t xml:space="preserve">input and the current </w:t>
      </w:r>
      <w:proofErr w:type="gramStart"/>
      <w:r>
        <w:rPr>
          <w:rFonts w:eastAsia="Times New Roman"/>
        </w:rPr>
        <w:t>activation;</w:t>
      </w:r>
      <w:proofErr w:type="gramEnd"/>
    </w:p>
    <w:p w14:paraId="65D87D6D" w14:textId="77777777" w:rsidR="00E0373B" w:rsidRDefault="00E0373B" w:rsidP="00E0373B">
      <w:pPr>
        <w:spacing w:after="0" w:line="100" w:lineRule="atLeast"/>
        <w:ind w:firstLine="432"/>
        <w:jc w:val="both"/>
        <w:rPr>
          <w:rFonts w:eastAsia="Times New Roman"/>
        </w:rPr>
      </w:pPr>
      <w:r>
        <w:rPr>
          <w:rFonts w:eastAsia="Times New Roman"/>
        </w:rPr>
        <w:t xml:space="preserve">6)      An external input (bias, offset) for each </w:t>
      </w:r>
      <w:proofErr w:type="gramStart"/>
      <w:r>
        <w:rPr>
          <w:rFonts w:eastAsia="Times New Roman"/>
        </w:rPr>
        <w:t>unit;</w:t>
      </w:r>
      <w:proofErr w:type="gramEnd"/>
    </w:p>
    <w:p w14:paraId="3D50ABD8" w14:textId="77777777" w:rsidR="00E0373B" w:rsidRDefault="00E0373B" w:rsidP="00E0373B">
      <w:pPr>
        <w:spacing w:after="0" w:line="100" w:lineRule="atLeast"/>
        <w:ind w:firstLine="432"/>
        <w:jc w:val="both"/>
        <w:rPr>
          <w:rFonts w:eastAsia="Times New Roman"/>
        </w:rPr>
      </w:pPr>
      <w:r>
        <w:rPr>
          <w:rFonts w:eastAsia="Times New Roman"/>
        </w:rPr>
        <w:t>7)      A method for information gathering (learning rule</w:t>
      </w:r>
      <w:proofErr w:type="gramStart"/>
      <w:r>
        <w:rPr>
          <w:rFonts w:eastAsia="Times New Roman"/>
        </w:rPr>
        <w:t>);</w:t>
      </w:r>
      <w:proofErr w:type="gramEnd"/>
    </w:p>
    <w:p w14:paraId="5ADD50DD" w14:textId="77777777" w:rsidR="00E0373B" w:rsidRDefault="00E0373B" w:rsidP="00E0373B">
      <w:pPr>
        <w:spacing w:after="0" w:line="100" w:lineRule="atLeast"/>
        <w:ind w:firstLine="432"/>
        <w:jc w:val="both"/>
        <w:rPr>
          <w:rFonts w:eastAsia="Times New Roman"/>
        </w:rPr>
      </w:pPr>
      <w:r>
        <w:rPr>
          <w:rFonts w:eastAsia="Times New Roman"/>
        </w:rPr>
        <w:t xml:space="preserve">8)      An environment within which the system can operate, provide input signals and, if necessary, </w:t>
      </w:r>
    </w:p>
    <w:p w14:paraId="77740E7D" w14:textId="77777777" w:rsidR="00E0373B" w:rsidRDefault="00E0373B" w:rsidP="00E0373B">
      <w:pPr>
        <w:tabs>
          <w:tab w:val="left" w:pos="2614"/>
        </w:tabs>
        <w:spacing w:after="0" w:line="100" w:lineRule="atLeast"/>
        <w:ind w:firstLine="432"/>
        <w:jc w:val="both"/>
        <w:rPr>
          <w:rFonts w:eastAsia="Times New Roman"/>
        </w:rPr>
      </w:pPr>
      <w:r>
        <w:rPr>
          <w:rFonts w:eastAsia="Times New Roman"/>
        </w:rPr>
        <w:t>error signals.</w:t>
      </w:r>
      <w:r>
        <w:rPr>
          <w:rFonts w:eastAsia="Times New Roman"/>
        </w:rPr>
        <w:tab/>
      </w:r>
    </w:p>
    <w:p w14:paraId="44EB6758" w14:textId="77777777" w:rsidR="00FC38F1" w:rsidRDefault="00FC38F1" w:rsidP="003242F5">
      <w:pPr>
        <w:pStyle w:val="ListParagraph"/>
        <w:spacing w:after="0"/>
        <w:ind w:left="0"/>
        <w:rPr>
          <w:b/>
        </w:rPr>
      </w:pPr>
    </w:p>
    <w:p w14:paraId="15E87CD4" w14:textId="77777777" w:rsidR="00FC38F1" w:rsidRDefault="00FC38F1" w:rsidP="00E0373B">
      <w:pPr>
        <w:spacing w:after="0" w:line="100" w:lineRule="atLeast"/>
        <w:ind w:firstLine="432"/>
        <w:jc w:val="both"/>
        <w:rPr>
          <w:b/>
          <w:iCs/>
        </w:rPr>
      </w:pPr>
      <w:r>
        <w:rPr>
          <w:b/>
          <w:iCs/>
        </w:rPr>
        <w:t>Delta learning rule and its application</w:t>
      </w:r>
    </w:p>
    <w:p w14:paraId="0275C0C2" w14:textId="3E5F928D" w:rsidR="00E0373B" w:rsidRPr="00D2357E" w:rsidRDefault="00E0373B" w:rsidP="00D2357E">
      <w:pPr>
        <w:pStyle w:val="Heading2"/>
        <w:spacing w:before="90" w:after="0"/>
        <w:ind w:left="420"/>
        <w:rPr>
          <w:color w:val="auto"/>
          <w:kern w:val="0"/>
          <w:lang w:val="en-IN" w:eastAsia="en-IN"/>
        </w:rPr>
      </w:pPr>
      <w:r>
        <w:rPr>
          <w:b w:val="0"/>
          <w:bCs w:val="0"/>
          <w:sz w:val="24"/>
          <w:szCs w:val="24"/>
        </w:rPr>
        <w:t>The Delta Rule uses the difference between target activation (i.e., target output values) and obtained activation to drive learning. This rule states that the modification in sympatric weight of a node is equal to the multiplication of error and the input.</w:t>
      </w:r>
    </w:p>
    <w:p w14:paraId="7446ED78" w14:textId="77777777" w:rsidR="00D2357E" w:rsidRDefault="00D2357E" w:rsidP="00D2357E">
      <w:pPr>
        <w:pStyle w:val="Heading2"/>
        <w:spacing w:before="90" w:after="0"/>
        <w:ind w:left="420"/>
        <w:rPr>
          <w:b w:val="0"/>
          <w:bCs w:val="0"/>
          <w:sz w:val="24"/>
          <w:szCs w:val="24"/>
        </w:rPr>
      </w:pPr>
    </w:p>
    <w:p w14:paraId="7A707431" w14:textId="7385EFA1" w:rsidR="00E0373B" w:rsidRDefault="00E0373B" w:rsidP="00D2357E">
      <w:pPr>
        <w:pStyle w:val="Heading2"/>
        <w:spacing w:before="90" w:after="0"/>
        <w:ind w:left="420"/>
      </w:pPr>
      <w:r>
        <w:rPr>
          <w:b w:val="0"/>
          <w:bCs w:val="0"/>
          <w:sz w:val="24"/>
          <w:szCs w:val="24"/>
        </w:rPr>
        <w:lastRenderedPageBreak/>
        <w:t>In Mathematical form the delta rule is as follows:</w:t>
      </w:r>
    </w:p>
    <w:p w14:paraId="472671F7" w14:textId="77777777" w:rsidR="00E0373B" w:rsidRPr="00BC4D47" w:rsidRDefault="00E0373B" w:rsidP="00D2357E">
      <w:pPr>
        <w:pStyle w:val="Heading2"/>
        <w:spacing w:before="90" w:after="0"/>
        <w:ind w:left="420"/>
        <w:rPr>
          <w:bdr w:val="none" w:sz="0" w:space="0" w:color="auto" w:frame="1"/>
        </w:rPr>
      </w:pPr>
      <w:r>
        <w:rPr>
          <w:b w:val="0"/>
          <w:bCs w:val="0"/>
          <w:sz w:val="24"/>
          <w:szCs w:val="24"/>
        </w:rPr>
        <w:br/>
        <w:t xml:space="preserve">For a given input vector, compare the output vector is the correct answer. If the difference is zero, no learning takes place; otherwise, adjusts its weights to reduce this difference. The change in weight from </w:t>
      </w:r>
      <w:proofErr w:type="spellStart"/>
      <w:r>
        <w:rPr>
          <w:b w:val="0"/>
          <w:bCs w:val="0"/>
          <w:sz w:val="24"/>
          <w:szCs w:val="24"/>
        </w:rPr>
        <w:t>u</w:t>
      </w:r>
      <w:r w:rsidRPr="00BC4D47">
        <w:rPr>
          <w:b w:val="0"/>
          <w:bCs w:val="0"/>
          <w:sz w:val="24"/>
          <w:szCs w:val="24"/>
          <w:vertAlign w:val="subscript"/>
        </w:rPr>
        <w:t>i</w:t>
      </w:r>
      <w:proofErr w:type="spellEnd"/>
      <w:r>
        <w:rPr>
          <w:b w:val="0"/>
          <w:bCs w:val="0"/>
          <w:sz w:val="24"/>
          <w:szCs w:val="24"/>
        </w:rPr>
        <w:t xml:space="preserve"> to </w:t>
      </w:r>
      <w:proofErr w:type="spellStart"/>
      <w:r>
        <w:rPr>
          <w:b w:val="0"/>
          <w:bCs w:val="0"/>
          <w:sz w:val="24"/>
          <w:szCs w:val="24"/>
        </w:rPr>
        <w:t>u</w:t>
      </w:r>
      <w:r w:rsidRPr="00BC4D47">
        <w:rPr>
          <w:b w:val="0"/>
          <w:bCs w:val="0"/>
          <w:sz w:val="24"/>
          <w:szCs w:val="24"/>
          <w:vertAlign w:val="subscript"/>
        </w:rPr>
        <w:t>j</w:t>
      </w:r>
      <w:proofErr w:type="spellEnd"/>
      <w:r>
        <w:rPr>
          <w:b w:val="0"/>
          <w:bCs w:val="0"/>
          <w:sz w:val="24"/>
          <w:szCs w:val="24"/>
        </w:rPr>
        <w:t xml:space="preserve"> is: </w:t>
      </w:r>
      <w:proofErr w:type="spellStart"/>
      <w:r>
        <w:rPr>
          <w:b w:val="0"/>
          <w:bCs w:val="0"/>
          <w:sz w:val="24"/>
          <w:szCs w:val="24"/>
        </w:rPr>
        <w:t>dw</w:t>
      </w:r>
      <w:r w:rsidRPr="00BC4D47">
        <w:rPr>
          <w:b w:val="0"/>
          <w:bCs w:val="0"/>
          <w:sz w:val="24"/>
          <w:szCs w:val="24"/>
          <w:vertAlign w:val="subscript"/>
        </w:rPr>
        <w:t>ij</w:t>
      </w:r>
      <w:proofErr w:type="spellEnd"/>
      <w:r>
        <w:rPr>
          <w:b w:val="0"/>
          <w:bCs w:val="0"/>
          <w:sz w:val="24"/>
          <w:szCs w:val="24"/>
        </w:rPr>
        <w:t xml:space="preserve"> = r* ai * </w:t>
      </w:r>
      <w:proofErr w:type="spellStart"/>
      <w:r>
        <w:rPr>
          <w:b w:val="0"/>
          <w:bCs w:val="0"/>
          <w:sz w:val="24"/>
          <w:szCs w:val="24"/>
        </w:rPr>
        <w:t>ej</w:t>
      </w:r>
      <w:proofErr w:type="spellEnd"/>
      <w:r>
        <w:rPr>
          <w:b w:val="0"/>
          <w:bCs w:val="0"/>
          <w:sz w:val="24"/>
          <w:szCs w:val="24"/>
        </w:rPr>
        <w:t>.</w:t>
      </w:r>
    </w:p>
    <w:p w14:paraId="28EEEC5F" w14:textId="77777777" w:rsidR="00E0373B" w:rsidRDefault="00E0373B" w:rsidP="00D2357E">
      <w:pPr>
        <w:pStyle w:val="Heading2"/>
        <w:spacing w:before="90" w:after="0"/>
        <w:ind w:left="420"/>
      </w:pPr>
      <w:r>
        <w:rPr>
          <w:b w:val="0"/>
          <w:bCs w:val="0"/>
          <w:sz w:val="24"/>
          <w:szCs w:val="24"/>
        </w:rPr>
        <w:t xml:space="preserve">where r is the learning rate, ai represents the activation of </w:t>
      </w:r>
      <w:proofErr w:type="spellStart"/>
      <w:r>
        <w:rPr>
          <w:b w:val="0"/>
          <w:bCs w:val="0"/>
          <w:sz w:val="24"/>
          <w:szCs w:val="24"/>
        </w:rPr>
        <w:t>ui</w:t>
      </w:r>
      <w:proofErr w:type="spellEnd"/>
      <w:r>
        <w:rPr>
          <w:b w:val="0"/>
          <w:bCs w:val="0"/>
          <w:sz w:val="24"/>
          <w:szCs w:val="24"/>
        </w:rPr>
        <w:t xml:space="preserve"> and </w:t>
      </w:r>
      <w:proofErr w:type="spellStart"/>
      <w:r>
        <w:rPr>
          <w:b w:val="0"/>
          <w:bCs w:val="0"/>
          <w:sz w:val="24"/>
          <w:szCs w:val="24"/>
        </w:rPr>
        <w:t>ej</w:t>
      </w:r>
      <w:proofErr w:type="spellEnd"/>
      <w:r>
        <w:rPr>
          <w:b w:val="0"/>
          <w:bCs w:val="0"/>
          <w:sz w:val="24"/>
          <w:szCs w:val="24"/>
        </w:rPr>
        <w:t xml:space="preserve"> is the difference between the expected output and the actual output of </w:t>
      </w:r>
      <w:proofErr w:type="spellStart"/>
      <w:r>
        <w:rPr>
          <w:b w:val="0"/>
          <w:bCs w:val="0"/>
          <w:sz w:val="24"/>
          <w:szCs w:val="24"/>
        </w:rPr>
        <w:t>uj</w:t>
      </w:r>
      <w:proofErr w:type="spellEnd"/>
      <w:r>
        <w:rPr>
          <w:b w:val="0"/>
          <w:bCs w:val="0"/>
          <w:sz w:val="24"/>
          <w:szCs w:val="24"/>
        </w:rPr>
        <w:t xml:space="preserve">. If the set of input patterns form an independent </w:t>
      </w:r>
      <w:proofErr w:type="gramStart"/>
      <w:r>
        <w:rPr>
          <w:b w:val="0"/>
          <w:bCs w:val="0"/>
          <w:sz w:val="24"/>
          <w:szCs w:val="24"/>
        </w:rPr>
        <w:t>set</w:t>
      </w:r>
      <w:proofErr w:type="gramEnd"/>
      <w:r>
        <w:rPr>
          <w:b w:val="0"/>
          <w:bCs w:val="0"/>
          <w:sz w:val="24"/>
          <w:szCs w:val="24"/>
        </w:rPr>
        <w:t xml:space="preserve"> then learn arbitrary associations using the delta rule.</w:t>
      </w:r>
    </w:p>
    <w:p w14:paraId="70EEB19B" w14:textId="77777777" w:rsidR="00E0373B" w:rsidRDefault="00E0373B" w:rsidP="00D2357E">
      <w:pPr>
        <w:pStyle w:val="Heading2"/>
        <w:spacing w:before="90" w:after="0"/>
        <w:ind w:left="420"/>
      </w:pPr>
      <w:r>
        <w:rPr>
          <w:b w:val="0"/>
          <w:bCs w:val="0"/>
          <w:sz w:val="24"/>
          <w:szCs w:val="24"/>
        </w:rPr>
        <w:t>It has seen that for networks with linear activation functions and with no hidden units. The error squared vs. the weight graph is a paraboloid in n-space. Since the proportionality constant is negative, the graph of such a function is concave upward and has the least value. The vertex of this paraboloid represents the point where it reduces the error. The weight vector corresponding to this point is then the ideal weight vector.</w:t>
      </w:r>
    </w:p>
    <w:p w14:paraId="102070E3" w14:textId="77777777" w:rsidR="00E0373B" w:rsidRDefault="00E0373B" w:rsidP="00D2357E">
      <w:pPr>
        <w:pStyle w:val="Heading2"/>
        <w:spacing w:before="90" w:after="0"/>
        <w:ind w:left="420"/>
      </w:pPr>
      <w:r>
        <w:rPr>
          <w:b w:val="0"/>
          <w:bCs w:val="0"/>
          <w:sz w:val="24"/>
          <w:szCs w:val="24"/>
        </w:rPr>
        <w:t>We can use the delta learning rule with both single output unit and several output units.</w:t>
      </w:r>
    </w:p>
    <w:p w14:paraId="47976565" w14:textId="77777777" w:rsidR="00E0373B" w:rsidRDefault="00E0373B" w:rsidP="00D2357E">
      <w:pPr>
        <w:pStyle w:val="Heading2"/>
        <w:spacing w:before="90" w:after="0"/>
        <w:ind w:left="420"/>
      </w:pPr>
      <w:r>
        <w:rPr>
          <w:b w:val="0"/>
          <w:bCs w:val="0"/>
          <w:sz w:val="24"/>
          <w:szCs w:val="24"/>
        </w:rPr>
        <w:t>While applying the delta rule assume that the error can be directly measured.</w:t>
      </w:r>
    </w:p>
    <w:p w14:paraId="16199E9F" w14:textId="77777777" w:rsidR="00E0373B" w:rsidRDefault="00E0373B" w:rsidP="00D2357E">
      <w:pPr>
        <w:pStyle w:val="Heading2"/>
        <w:spacing w:before="90" w:after="0"/>
        <w:ind w:left="420"/>
      </w:pPr>
      <w:r>
        <w:rPr>
          <w:b w:val="0"/>
          <w:bCs w:val="0"/>
          <w:sz w:val="24"/>
          <w:szCs w:val="24"/>
        </w:rPr>
        <w:t>The aim of applying the delta rule is to reduce the difference between the actual and expected output that is the error.</w:t>
      </w:r>
    </w:p>
    <w:p w14:paraId="78C9B27F" w14:textId="77777777" w:rsidR="00E0373B" w:rsidRPr="00E0373B" w:rsidRDefault="00E0373B" w:rsidP="00E0373B">
      <w:pPr>
        <w:spacing w:after="0" w:line="100" w:lineRule="atLeast"/>
        <w:jc w:val="both"/>
        <w:rPr>
          <w:bCs/>
          <w:iCs/>
        </w:rPr>
      </w:pPr>
    </w:p>
    <w:p w14:paraId="13098D09" w14:textId="77777777" w:rsidR="00FC38F1" w:rsidRDefault="00FC38F1" w:rsidP="003242F5">
      <w:pPr>
        <w:pStyle w:val="ListParagraph"/>
        <w:spacing w:after="0"/>
        <w:ind w:left="0"/>
        <w:rPr>
          <w:b/>
        </w:rPr>
      </w:pPr>
    </w:p>
    <w:p w14:paraId="707458B3" w14:textId="77777777" w:rsidR="00FC38F1" w:rsidRDefault="00FC38F1" w:rsidP="003242F5">
      <w:pPr>
        <w:pStyle w:val="ListParagraph"/>
        <w:spacing w:after="0"/>
        <w:ind w:left="0"/>
        <w:rPr>
          <w:rFonts w:eastAsia="Times New Roman"/>
        </w:rPr>
      </w:pPr>
    </w:p>
    <w:p w14:paraId="3A7BC157" w14:textId="77777777" w:rsidR="003242F5" w:rsidRDefault="003242F5" w:rsidP="003242F5">
      <w:pPr>
        <w:spacing w:after="0" w:line="100" w:lineRule="atLeast"/>
        <w:jc w:val="both"/>
      </w:pPr>
      <w:r>
        <w:rPr>
          <w:rFonts w:eastAsia="Times New Roman"/>
        </w:rPr>
        <w:t>____________________________________________________________________________________</w:t>
      </w:r>
    </w:p>
    <w:p w14:paraId="53673A5C" w14:textId="77777777" w:rsidR="00FC38F1" w:rsidRDefault="00FC38F1" w:rsidP="003242F5">
      <w:pPr>
        <w:spacing w:after="0" w:line="100" w:lineRule="atLeast"/>
        <w:jc w:val="both"/>
        <w:rPr>
          <w:b/>
          <w:iCs/>
        </w:rPr>
      </w:pPr>
    </w:p>
    <w:p w14:paraId="3A36C658" w14:textId="77777777" w:rsidR="003242F5" w:rsidRDefault="003242F5" w:rsidP="003242F5">
      <w:pPr>
        <w:spacing w:after="0" w:line="100" w:lineRule="atLeast"/>
        <w:jc w:val="both"/>
        <w:rPr>
          <w:b/>
          <w:iCs/>
        </w:rPr>
      </w:pPr>
      <w:r>
        <w:rPr>
          <w:b/>
          <w:iCs/>
        </w:rPr>
        <w:t>Implementation Details:</w:t>
      </w:r>
    </w:p>
    <w:p w14:paraId="6263FF86" w14:textId="77777777" w:rsidR="00E55D1D" w:rsidRDefault="00E55D1D" w:rsidP="003242F5">
      <w:pPr>
        <w:spacing w:after="0" w:line="100" w:lineRule="atLeast"/>
        <w:jc w:val="both"/>
        <w:rPr>
          <w:b/>
          <w:iCs/>
        </w:rPr>
      </w:pPr>
    </w:p>
    <w:p w14:paraId="314EA48D" w14:textId="77777777" w:rsidR="00E55D1D" w:rsidRDefault="00E55D1D" w:rsidP="003242F5">
      <w:pPr>
        <w:spacing w:after="0" w:line="100" w:lineRule="atLeast"/>
        <w:jc w:val="both"/>
        <w:rPr>
          <w:b/>
          <w:iCs/>
        </w:rPr>
      </w:pPr>
    </w:p>
    <w:p w14:paraId="12BBCDB8" w14:textId="4E157173" w:rsidR="00D2357E" w:rsidRDefault="0023636E" w:rsidP="00D2357E">
      <w:pPr>
        <w:numPr>
          <w:ilvl w:val="0"/>
          <w:numId w:val="18"/>
        </w:numPr>
        <w:spacing w:after="0" w:line="100" w:lineRule="atLeast"/>
        <w:jc w:val="both"/>
        <w:rPr>
          <w:b/>
          <w:iCs/>
        </w:rPr>
      </w:pPr>
      <w:r>
        <w:rPr>
          <w:b/>
          <w:iCs/>
        </w:rPr>
        <w:t xml:space="preserve">Implement Delta learning rule for the example given in </w:t>
      </w:r>
      <w:proofErr w:type="spellStart"/>
      <w:r>
        <w:rPr>
          <w:b/>
          <w:iCs/>
        </w:rPr>
        <w:t>Zurada</w:t>
      </w:r>
      <w:proofErr w:type="spellEnd"/>
      <w:r>
        <w:rPr>
          <w:b/>
          <w:iCs/>
        </w:rPr>
        <w:t xml:space="preserve"> book and verify the accuracy of the result.</w:t>
      </w:r>
    </w:p>
    <w:p w14:paraId="5C760FF6" w14:textId="77777777" w:rsidR="00D2357E" w:rsidRDefault="00D2357E" w:rsidP="00D2357E">
      <w:pPr>
        <w:spacing w:after="0" w:line="100" w:lineRule="atLeast"/>
        <w:jc w:val="both"/>
        <w:rPr>
          <w:b/>
          <w:iCs/>
        </w:rPr>
      </w:pPr>
    </w:p>
    <w:p w14:paraId="5E47AE78" w14:textId="77777777" w:rsidR="00D2357E" w:rsidRPr="00D2357E" w:rsidRDefault="00D2357E" w:rsidP="00D2357E">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D2357E">
        <w:rPr>
          <w:rFonts w:ascii="Menlo" w:eastAsia="Times New Roman" w:hAnsi="Menlo" w:cs="Menlo"/>
          <w:i/>
          <w:iCs/>
          <w:color w:val="89DDFF"/>
          <w:kern w:val="0"/>
          <w:sz w:val="23"/>
          <w:szCs w:val="23"/>
          <w:lang w:val="en-IN" w:eastAsia="en-GB"/>
        </w:rPr>
        <w:t>import</w:t>
      </w:r>
      <w:r w:rsidRPr="00D2357E">
        <w:rPr>
          <w:rFonts w:ascii="Menlo" w:eastAsia="Times New Roman" w:hAnsi="Menlo" w:cs="Menlo"/>
          <w:color w:val="8F93A2"/>
          <w:kern w:val="0"/>
          <w:sz w:val="23"/>
          <w:szCs w:val="23"/>
          <w:lang w:val="en-IN" w:eastAsia="en-GB"/>
        </w:rPr>
        <w:t xml:space="preserve"> </w:t>
      </w:r>
      <w:proofErr w:type="spellStart"/>
      <w:r w:rsidRPr="00D2357E">
        <w:rPr>
          <w:rFonts w:ascii="Menlo" w:eastAsia="Times New Roman" w:hAnsi="Menlo" w:cs="Menlo"/>
          <w:color w:val="8F93A2"/>
          <w:kern w:val="0"/>
          <w:sz w:val="23"/>
          <w:szCs w:val="23"/>
          <w:lang w:val="en-IN" w:eastAsia="en-GB"/>
        </w:rPr>
        <w:t>numpy</w:t>
      </w:r>
      <w:proofErr w:type="spellEnd"/>
      <w:r w:rsidRPr="00D2357E">
        <w:rPr>
          <w:rFonts w:ascii="Menlo" w:eastAsia="Times New Roman" w:hAnsi="Menlo" w:cs="Menlo"/>
          <w:color w:val="8F93A2"/>
          <w:kern w:val="0"/>
          <w:sz w:val="23"/>
          <w:szCs w:val="23"/>
          <w:lang w:val="en-IN" w:eastAsia="en-GB"/>
        </w:rPr>
        <w:t xml:space="preserve"> </w:t>
      </w:r>
      <w:r w:rsidRPr="00D2357E">
        <w:rPr>
          <w:rFonts w:ascii="Menlo" w:eastAsia="Times New Roman" w:hAnsi="Menlo" w:cs="Menlo"/>
          <w:i/>
          <w:iCs/>
          <w:color w:val="89DDFF"/>
          <w:kern w:val="0"/>
          <w:sz w:val="23"/>
          <w:szCs w:val="23"/>
          <w:lang w:val="en-IN" w:eastAsia="en-GB"/>
        </w:rPr>
        <w:t>as</w:t>
      </w:r>
      <w:r w:rsidRPr="00D2357E">
        <w:rPr>
          <w:rFonts w:ascii="Menlo" w:eastAsia="Times New Roman" w:hAnsi="Menlo" w:cs="Menlo"/>
          <w:color w:val="8F93A2"/>
          <w:kern w:val="0"/>
          <w:sz w:val="23"/>
          <w:szCs w:val="23"/>
          <w:lang w:val="en-IN" w:eastAsia="en-GB"/>
        </w:rPr>
        <w:t xml:space="preserve"> np</w:t>
      </w:r>
    </w:p>
    <w:p w14:paraId="7EFD20EF" w14:textId="77777777" w:rsidR="00D2357E" w:rsidRPr="00D2357E" w:rsidRDefault="00D2357E" w:rsidP="00D2357E">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D2357E">
        <w:rPr>
          <w:rFonts w:ascii="Menlo" w:eastAsia="Times New Roman" w:hAnsi="Menlo" w:cs="Menlo"/>
          <w:i/>
          <w:iCs/>
          <w:color w:val="89DDFF"/>
          <w:kern w:val="0"/>
          <w:sz w:val="23"/>
          <w:szCs w:val="23"/>
          <w:lang w:val="en-IN" w:eastAsia="en-GB"/>
        </w:rPr>
        <w:t>import</w:t>
      </w:r>
      <w:r w:rsidRPr="00D2357E">
        <w:rPr>
          <w:rFonts w:ascii="Menlo" w:eastAsia="Times New Roman" w:hAnsi="Menlo" w:cs="Menlo"/>
          <w:color w:val="8F93A2"/>
          <w:kern w:val="0"/>
          <w:sz w:val="23"/>
          <w:szCs w:val="23"/>
          <w:lang w:val="en-IN" w:eastAsia="en-GB"/>
        </w:rPr>
        <w:t xml:space="preserve"> math</w:t>
      </w:r>
    </w:p>
    <w:p w14:paraId="4FE56DE1" w14:textId="77777777" w:rsidR="00D2357E" w:rsidRPr="00D2357E" w:rsidRDefault="00D2357E" w:rsidP="00D2357E">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D2357E">
        <w:rPr>
          <w:rFonts w:ascii="Menlo" w:eastAsia="Times New Roman" w:hAnsi="Menlo" w:cs="Menlo"/>
          <w:i/>
          <w:iCs/>
          <w:color w:val="89DDFF"/>
          <w:kern w:val="0"/>
          <w:sz w:val="23"/>
          <w:szCs w:val="23"/>
          <w:lang w:val="en-IN" w:eastAsia="en-GB"/>
        </w:rPr>
        <w:t>import</w:t>
      </w:r>
      <w:r w:rsidRPr="00D2357E">
        <w:rPr>
          <w:rFonts w:ascii="Menlo" w:eastAsia="Times New Roman" w:hAnsi="Menlo" w:cs="Menlo"/>
          <w:color w:val="8F93A2"/>
          <w:kern w:val="0"/>
          <w:sz w:val="23"/>
          <w:szCs w:val="23"/>
          <w:lang w:val="en-IN" w:eastAsia="en-GB"/>
        </w:rPr>
        <w:t xml:space="preserve"> random</w:t>
      </w:r>
    </w:p>
    <w:p w14:paraId="2FB530B9" w14:textId="77777777" w:rsidR="00D2357E" w:rsidRPr="00D2357E" w:rsidRDefault="00D2357E" w:rsidP="00D2357E">
      <w:pPr>
        <w:shd w:val="clear" w:color="auto" w:fill="0F111A"/>
        <w:suppressAutoHyphens w:val="0"/>
        <w:spacing w:after="0" w:line="345" w:lineRule="atLeast"/>
        <w:rPr>
          <w:rFonts w:ascii="Menlo" w:eastAsia="Times New Roman" w:hAnsi="Menlo" w:cs="Menlo"/>
          <w:color w:val="8F93A2"/>
          <w:kern w:val="0"/>
          <w:sz w:val="23"/>
          <w:szCs w:val="23"/>
          <w:lang w:val="en-IN" w:eastAsia="en-GB"/>
        </w:rPr>
      </w:pPr>
    </w:p>
    <w:p w14:paraId="551AF6D5" w14:textId="77777777" w:rsidR="00D2357E" w:rsidRPr="00D2357E" w:rsidRDefault="00D2357E" w:rsidP="00D2357E">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D2357E">
        <w:rPr>
          <w:rFonts w:ascii="Menlo" w:eastAsia="Times New Roman" w:hAnsi="Menlo" w:cs="Menlo"/>
          <w:i/>
          <w:iCs/>
          <w:color w:val="464B5D"/>
          <w:kern w:val="0"/>
          <w:sz w:val="23"/>
          <w:szCs w:val="23"/>
          <w:lang w:val="en-IN" w:eastAsia="en-GB"/>
        </w:rPr>
        <w:t># Define the bipolar binary sigmoid activation function</w:t>
      </w:r>
    </w:p>
    <w:p w14:paraId="067C2A1D" w14:textId="77777777" w:rsidR="00D2357E" w:rsidRPr="00D2357E" w:rsidRDefault="00D2357E" w:rsidP="00D2357E">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D2357E">
        <w:rPr>
          <w:rFonts w:ascii="Menlo" w:eastAsia="Times New Roman" w:hAnsi="Menlo" w:cs="Menlo"/>
          <w:color w:val="C792EA"/>
          <w:kern w:val="0"/>
          <w:sz w:val="23"/>
          <w:szCs w:val="23"/>
          <w:lang w:val="en-IN" w:eastAsia="en-GB"/>
        </w:rPr>
        <w:t>def</w:t>
      </w:r>
      <w:r w:rsidRPr="00D2357E">
        <w:rPr>
          <w:rFonts w:ascii="Menlo" w:eastAsia="Times New Roman" w:hAnsi="Menlo" w:cs="Menlo"/>
          <w:color w:val="8F93A2"/>
          <w:kern w:val="0"/>
          <w:sz w:val="23"/>
          <w:szCs w:val="23"/>
          <w:lang w:val="en-IN" w:eastAsia="en-GB"/>
        </w:rPr>
        <w:t xml:space="preserve"> </w:t>
      </w:r>
      <w:proofErr w:type="spellStart"/>
      <w:r w:rsidRPr="00D2357E">
        <w:rPr>
          <w:rFonts w:ascii="Menlo" w:eastAsia="Times New Roman" w:hAnsi="Menlo" w:cs="Menlo"/>
          <w:color w:val="82AAFF"/>
          <w:kern w:val="0"/>
          <w:sz w:val="23"/>
          <w:szCs w:val="23"/>
          <w:lang w:val="en-IN" w:eastAsia="en-GB"/>
        </w:rPr>
        <w:t>bipolarBinarySigmoid</w:t>
      </w:r>
      <w:proofErr w:type="spellEnd"/>
      <w:r w:rsidRPr="00D2357E">
        <w:rPr>
          <w:rFonts w:ascii="Menlo" w:eastAsia="Times New Roman" w:hAnsi="Menlo" w:cs="Menlo"/>
          <w:color w:val="89DDFF"/>
          <w:kern w:val="0"/>
          <w:sz w:val="23"/>
          <w:szCs w:val="23"/>
          <w:lang w:val="en-IN" w:eastAsia="en-GB"/>
        </w:rPr>
        <w:t>(</w:t>
      </w:r>
      <w:r w:rsidRPr="00D2357E">
        <w:rPr>
          <w:rFonts w:ascii="Menlo" w:eastAsia="Times New Roman" w:hAnsi="Menlo" w:cs="Menlo"/>
          <w:color w:val="FF5370"/>
          <w:kern w:val="0"/>
          <w:sz w:val="23"/>
          <w:szCs w:val="23"/>
          <w:lang w:val="en-IN" w:eastAsia="en-GB"/>
        </w:rPr>
        <w:t>x</w:t>
      </w:r>
      <w:r w:rsidRPr="00D2357E">
        <w:rPr>
          <w:rFonts w:ascii="Menlo" w:eastAsia="Times New Roman" w:hAnsi="Menlo" w:cs="Menlo"/>
          <w:color w:val="89DDFF"/>
          <w:kern w:val="0"/>
          <w:sz w:val="23"/>
          <w:szCs w:val="23"/>
          <w:lang w:val="en-IN" w:eastAsia="en-GB"/>
        </w:rPr>
        <w:t>):</w:t>
      </w:r>
    </w:p>
    <w:p w14:paraId="6468611E" w14:textId="77777777" w:rsidR="00D2357E" w:rsidRPr="00D2357E" w:rsidRDefault="00D2357E" w:rsidP="00D2357E">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D2357E">
        <w:rPr>
          <w:rFonts w:ascii="Menlo" w:eastAsia="Times New Roman" w:hAnsi="Menlo" w:cs="Menlo"/>
          <w:color w:val="8F93A2"/>
          <w:kern w:val="0"/>
          <w:sz w:val="23"/>
          <w:szCs w:val="23"/>
          <w:lang w:val="en-IN" w:eastAsia="en-GB"/>
        </w:rPr>
        <w:t xml:space="preserve">    </w:t>
      </w:r>
      <w:r w:rsidRPr="00D2357E">
        <w:rPr>
          <w:rFonts w:ascii="Menlo" w:eastAsia="Times New Roman" w:hAnsi="Menlo" w:cs="Menlo"/>
          <w:i/>
          <w:iCs/>
          <w:color w:val="89DDFF"/>
          <w:kern w:val="0"/>
          <w:sz w:val="23"/>
          <w:szCs w:val="23"/>
          <w:lang w:val="en-IN" w:eastAsia="en-GB"/>
        </w:rPr>
        <w:t>return</w:t>
      </w:r>
      <w:r w:rsidRPr="00D2357E">
        <w:rPr>
          <w:rFonts w:ascii="Menlo" w:eastAsia="Times New Roman" w:hAnsi="Menlo" w:cs="Menlo"/>
          <w:color w:val="8F93A2"/>
          <w:kern w:val="0"/>
          <w:sz w:val="23"/>
          <w:szCs w:val="23"/>
          <w:lang w:val="en-IN" w:eastAsia="en-GB"/>
        </w:rPr>
        <w:t xml:space="preserve"> </w:t>
      </w:r>
      <w:r w:rsidRPr="00D2357E">
        <w:rPr>
          <w:rFonts w:ascii="Menlo" w:eastAsia="Times New Roman" w:hAnsi="Menlo" w:cs="Menlo"/>
          <w:color w:val="89DDFF"/>
          <w:kern w:val="0"/>
          <w:sz w:val="23"/>
          <w:szCs w:val="23"/>
          <w:lang w:val="en-IN" w:eastAsia="en-GB"/>
        </w:rPr>
        <w:t>((</w:t>
      </w:r>
      <w:r w:rsidRPr="00D2357E">
        <w:rPr>
          <w:rFonts w:ascii="Menlo" w:eastAsia="Times New Roman" w:hAnsi="Menlo" w:cs="Menlo"/>
          <w:color w:val="F78C6C"/>
          <w:kern w:val="0"/>
          <w:sz w:val="23"/>
          <w:szCs w:val="23"/>
          <w:lang w:val="en-IN" w:eastAsia="en-GB"/>
        </w:rPr>
        <w:t>2</w:t>
      </w:r>
      <w:r w:rsidRPr="00D2357E">
        <w:rPr>
          <w:rFonts w:ascii="Menlo" w:eastAsia="Times New Roman" w:hAnsi="Menlo" w:cs="Menlo"/>
          <w:color w:val="C792EA"/>
          <w:kern w:val="0"/>
          <w:sz w:val="23"/>
          <w:szCs w:val="23"/>
          <w:lang w:val="en-IN" w:eastAsia="en-GB"/>
        </w:rPr>
        <w:t>*</w:t>
      </w:r>
      <w:r w:rsidRPr="00D2357E">
        <w:rPr>
          <w:rFonts w:ascii="Menlo" w:eastAsia="Times New Roman" w:hAnsi="Menlo" w:cs="Menlo"/>
          <w:color w:val="89DDFF"/>
          <w:kern w:val="0"/>
          <w:sz w:val="23"/>
          <w:szCs w:val="23"/>
          <w:lang w:val="en-IN" w:eastAsia="en-GB"/>
        </w:rPr>
        <w:t>(</w:t>
      </w:r>
      <w:r w:rsidRPr="00D2357E">
        <w:rPr>
          <w:rFonts w:ascii="Menlo" w:eastAsia="Times New Roman" w:hAnsi="Menlo" w:cs="Menlo"/>
          <w:color w:val="F78C6C"/>
          <w:kern w:val="0"/>
          <w:sz w:val="23"/>
          <w:szCs w:val="23"/>
          <w:lang w:val="en-IN" w:eastAsia="en-GB"/>
        </w:rPr>
        <w:t>1</w:t>
      </w:r>
      <w:r w:rsidRPr="00D2357E">
        <w:rPr>
          <w:rFonts w:ascii="Menlo" w:eastAsia="Times New Roman" w:hAnsi="Menlo" w:cs="Menlo"/>
          <w:color w:val="C792EA"/>
          <w:kern w:val="0"/>
          <w:sz w:val="23"/>
          <w:szCs w:val="23"/>
          <w:lang w:val="en-IN" w:eastAsia="en-GB"/>
        </w:rPr>
        <w:t>+</w:t>
      </w:r>
      <w:r w:rsidRPr="00D2357E">
        <w:rPr>
          <w:rFonts w:ascii="Menlo" w:eastAsia="Times New Roman" w:hAnsi="Menlo" w:cs="Menlo"/>
          <w:color w:val="8F93A2"/>
          <w:kern w:val="0"/>
          <w:sz w:val="23"/>
          <w:szCs w:val="23"/>
          <w:lang w:val="en-IN" w:eastAsia="en-GB"/>
        </w:rPr>
        <w:t>math</w:t>
      </w:r>
      <w:r w:rsidRPr="00D2357E">
        <w:rPr>
          <w:rFonts w:ascii="Menlo" w:eastAsia="Times New Roman" w:hAnsi="Menlo" w:cs="Menlo"/>
          <w:color w:val="89DDFF"/>
          <w:kern w:val="0"/>
          <w:sz w:val="23"/>
          <w:szCs w:val="23"/>
          <w:lang w:val="en-IN" w:eastAsia="en-GB"/>
        </w:rPr>
        <w:t>.</w:t>
      </w:r>
      <w:r w:rsidRPr="00D2357E">
        <w:rPr>
          <w:rFonts w:ascii="Menlo" w:eastAsia="Times New Roman" w:hAnsi="Menlo" w:cs="Menlo"/>
          <w:color w:val="8F93A2"/>
          <w:kern w:val="0"/>
          <w:sz w:val="23"/>
          <w:szCs w:val="23"/>
          <w:lang w:val="en-IN" w:eastAsia="en-GB"/>
        </w:rPr>
        <w:t>exp</w:t>
      </w:r>
      <w:r w:rsidRPr="00D2357E">
        <w:rPr>
          <w:rFonts w:ascii="Menlo" w:eastAsia="Times New Roman" w:hAnsi="Menlo" w:cs="Menlo"/>
          <w:color w:val="89DDFF"/>
          <w:kern w:val="0"/>
          <w:sz w:val="23"/>
          <w:szCs w:val="23"/>
          <w:lang w:val="en-IN" w:eastAsia="en-GB"/>
        </w:rPr>
        <w:t>(</w:t>
      </w:r>
      <w:r w:rsidRPr="00D2357E">
        <w:rPr>
          <w:rFonts w:ascii="Menlo" w:eastAsia="Times New Roman" w:hAnsi="Menlo" w:cs="Menlo"/>
          <w:color w:val="C792EA"/>
          <w:kern w:val="0"/>
          <w:sz w:val="23"/>
          <w:szCs w:val="23"/>
          <w:lang w:val="en-IN" w:eastAsia="en-GB"/>
        </w:rPr>
        <w:t>-</w:t>
      </w:r>
      <w:r w:rsidRPr="00D2357E">
        <w:rPr>
          <w:rFonts w:ascii="Menlo" w:eastAsia="Times New Roman" w:hAnsi="Menlo" w:cs="Menlo"/>
          <w:color w:val="8F93A2"/>
          <w:kern w:val="0"/>
          <w:sz w:val="23"/>
          <w:szCs w:val="23"/>
          <w:lang w:val="en-IN" w:eastAsia="en-GB"/>
        </w:rPr>
        <w:t>x</w:t>
      </w:r>
      <w:r w:rsidRPr="00D2357E">
        <w:rPr>
          <w:rFonts w:ascii="Menlo" w:eastAsia="Times New Roman" w:hAnsi="Menlo" w:cs="Menlo"/>
          <w:color w:val="89DDFF"/>
          <w:kern w:val="0"/>
          <w:sz w:val="23"/>
          <w:szCs w:val="23"/>
          <w:lang w:val="en-IN" w:eastAsia="en-GB"/>
        </w:rPr>
        <w:t>))</w:t>
      </w:r>
      <w:r w:rsidRPr="00D2357E">
        <w:rPr>
          <w:rFonts w:ascii="Menlo" w:eastAsia="Times New Roman" w:hAnsi="Menlo" w:cs="Menlo"/>
          <w:color w:val="C792EA"/>
          <w:kern w:val="0"/>
          <w:sz w:val="23"/>
          <w:szCs w:val="23"/>
          <w:lang w:val="en-IN" w:eastAsia="en-GB"/>
        </w:rPr>
        <w:t>**-</w:t>
      </w:r>
      <w:r w:rsidRPr="00D2357E">
        <w:rPr>
          <w:rFonts w:ascii="Menlo" w:eastAsia="Times New Roman" w:hAnsi="Menlo" w:cs="Menlo"/>
          <w:color w:val="F78C6C"/>
          <w:kern w:val="0"/>
          <w:sz w:val="23"/>
          <w:szCs w:val="23"/>
          <w:lang w:val="en-IN" w:eastAsia="en-GB"/>
        </w:rPr>
        <w:t>1</w:t>
      </w:r>
      <w:r w:rsidRPr="00D2357E">
        <w:rPr>
          <w:rFonts w:ascii="Menlo" w:eastAsia="Times New Roman" w:hAnsi="Menlo" w:cs="Menlo"/>
          <w:color w:val="89DDFF"/>
          <w:kern w:val="0"/>
          <w:sz w:val="23"/>
          <w:szCs w:val="23"/>
          <w:lang w:val="en-IN" w:eastAsia="en-GB"/>
        </w:rPr>
        <w:t>)</w:t>
      </w:r>
      <w:r w:rsidRPr="00D2357E">
        <w:rPr>
          <w:rFonts w:ascii="Menlo" w:eastAsia="Times New Roman" w:hAnsi="Menlo" w:cs="Menlo"/>
          <w:color w:val="C792EA"/>
          <w:kern w:val="0"/>
          <w:sz w:val="23"/>
          <w:szCs w:val="23"/>
          <w:lang w:val="en-IN" w:eastAsia="en-GB"/>
        </w:rPr>
        <w:t>-</w:t>
      </w:r>
      <w:r w:rsidRPr="00D2357E">
        <w:rPr>
          <w:rFonts w:ascii="Menlo" w:eastAsia="Times New Roman" w:hAnsi="Menlo" w:cs="Menlo"/>
          <w:color w:val="F78C6C"/>
          <w:kern w:val="0"/>
          <w:sz w:val="23"/>
          <w:szCs w:val="23"/>
          <w:lang w:val="en-IN" w:eastAsia="en-GB"/>
        </w:rPr>
        <w:t>1</w:t>
      </w:r>
      <w:r w:rsidRPr="00D2357E">
        <w:rPr>
          <w:rFonts w:ascii="Menlo" w:eastAsia="Times New Roman" w:hAnsi="Menlo" w:cs="Menlo"/>
          <w:color w:val="89DDFF"/>
          <w:kern w:val="0"/>
          <w:sz w:val="23"/>
          <w:szCs w:val="23"/>
          <w:lang w:val="en-IN" w:eastAsia="en-GB"/>
        </w:rPr>
        <w:t>)</w:t>
      </w:r>
    </w:p>
    <w:p w14:paraId="136299C9" w14:textId="77777777" w:rsidR="00D2357E" w:rsidRPr="00D2357E" w:rsidRDefault="00D2357E" w:rsidP="00D2357E">
      <w:pPr>
        <w:shd w:val="clear" w:color="auto" w:fill="0F111A"/>
        <w:suppressAutoHyphens w:val="0"/>
        <w:spacing w:after="0" w:line="345" w:lineRule="atLeast"/>
        <w:rPr>
          <w:rFonts w:ascii="Menlo" w:eastAsia="Times New Roman" w:hAnsi="Menlo" w:cs="Menlo"/>
          <w:color w:val="8F93A2"/>
          <w:kern w:val="0"/>
          <w:sz w:val="23"/>
          <w:szCs w:val="23"/>
          <w:lang w:val="en-IN" w:eastAsia="en-GB"/>
        </w:rPr>
      </w:pPr>
    </w:p>
    <w:p w14:paraId="48B27E59" w14:textId="77777777" w:rsidR="00D2357E" w:rsidRPr="00D2357E" w:rsidRDefault="00D2357E" w:rsidP="00D2357E">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D2357E">
        <w:rPr>
          <w:rFonts w:ascii="Menlo" w:eastAsia="Times New Roman" w:hAnsi="Menlo" w:cs="Menlo"/>
          <w:i/>
          <w:iCs/>
          <w:color w:val="464B5D"/>
          <w:kern w:val="0"/>
          <w:sz w:val="23"/>
          <w:szCs w:val="23"/>
          <w:lang w:val="en-IN" w:eastAsia="en-GB"/>
        </w:rPr>
        <w:t># Implement the delta learning algorithm for a single iteration</w:t>
      </w:r>
    </w:p>
    <w:p w14:paraId="02A5FD5E" w14:textId="77777777" w:rsidR="00D2357E" w:rsidRPr="00D2357E" w:rsidRDefault="00D2357E" w:rsidP="00D2357E">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D2357E">
        <w:rPr>
          <w:rFonts w:ascii="Menlo" w:eastAsia="Times New Roman" w:hAnsi="Menlo" w:cs="Menlo"/>
          <w:color w:val="C792EA"/>
          <w:kern w:val="0"/>
          <w:sz w:val="23"/>
          <w:szCs w:val="23"/>
          <w:lang w:val="en-IN" w:eastAsia="en-GB"/>
        </w:rPr>
        <w:t>def</w:t>
      </w:r>
      <w:r w:rsidRPr="00D2357E">
        <w:rPr>
          <w:rFonts w:ascii="Menlo" w:eastAsia="Times New Roman" w:hAnsi="Menlo" w:cs="Menlo"/>
          <w:color w:val="8F93A2"/>
          <w:kern w:val="0"/>
          <w:sz w:val="23"/>
          <w:szCs w:val="23"/>
          <w:lang w:val="en-IN" w:eastAsia="en-GB"/>
        </w:rPr>
        <w:t xml:space="preserve"> </w:t>
      </w:r>
      <w:proofErr w:type="spellStart"/>
      <w:r w:rsidRPr="00D2357E">
        <w:rPr>
          <w:rFonts w:ascii="Menlo" w:eastAsia="Times New Roman" w:hAnsi="Menlo" w:cs="Menlo"/>
          <w:color w:val="82AAFF"/>
          <w:kern w:val="0"/>
          <w:sz w:val="23"/>
          <w:szCs w:val="23"/>
          <w:lang w:val="en-IN" w:eastAsia="en-GB"/>
        </w:rPr>
        <w:t>deltaLearning</w:t>
      </w:r>
      <w:proofErr w:type="spellEnd"/>
      <w:r w:rsidRPr="00D2357E">
        <w:rPr>
          <w:rFonts w:ascii="Menlo" w:eastAsia="Times New Roman" w:hAnsi="Menlo" w:cs="Menlo"/>
          <w:color w:val="89DDFF"/>
          <w:kern w:val="0"/>
          <w:sz w:val="23"/>
          <w:szCs w:val="23"/>
          <w:lang w:val="en-IN" w:eastAsia="en-GB"/>
        </w:rPr>
        <w:t>(</w:t>
      </w:r>
      <w:r w:rsidRPr="00D2357E">
        <w:rPr>
          <w:rFonts w:ascii="Menlo" w:eastAsia="Times New Roman" w:hAnsi="Menlo" w:cs="Menlo"/>
          <w:color w:val="FF5370"/>
          <w:kern w:val="0"/>
          <w:sz w:val="23"/>
          <w:szCs w:val="23"/>
          <w:lang w:val="en-IN" w:eastAsia="en-GB"/>
        </w:rPr>
        <w:t>x</w:t>
      </w:r>
      <w:r w:rsidRPr="00D2357E">
        <w:rPr>
          <w:rFonts w:ascii="Menlo" w:eastAsia="Times New Roman" w:hAnsi="Menlo" w:cs="Menlo"/>
          <w:color w:val="89DDFF"/>
          <w:kern w:val="0"/>
          <w:sz w:val="23"/>
          <w:szCs w:val="23"/>
          <w:lang w:val="en-IN" w:eastAsia="en-GB"/>
        </w:rPr>
        <w:t>):</w:t>
      </w:r>
    </w:p>
    <w:p w14:paraId="34F5BB3E" w14:textId="77777777" w:rsidR="00D2357E" w:rsidRPr="00D2357E" w:rsidRDefault="00D2357E" w:rsidP="00D2357E">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D2357E">
        <w:rPr>
          <w:rFonts w:ascii="Menlo" w:eastAsia="Times New Roman" w:hAnsi="Menlo" w:cs="Menlo"/>
          <w:color w:val="8F93A2"/>
          <w:kern w:val="0"/>
          <w:sz w:val="23"/>
          <w:szCs w:val="23"/>
          <w:lang w:val="en-IN" w:eastAsia="en-GB"/>
        </w:rPr>
        <w:lastRenderedPageBreak/>
        <w:t xml:space="preserve">    </w:t>
      </w:r>
      <w:r w:rsidRPr="00D2357E">
        <w:rPr>
          <w:rFonts w:ascii="Menlo" w:eastAsia="Times New Roman" w:hAnsi="Menlo" w:cs="Menlo"/>
          <w:color w:val="82AAFF"/>
          <w:kern w:val="0"/>
          <w:sz w:val="23"/>
          <w:szCs w:val="23"/>
          <w:lang w:val="en-IN" w:eastAsia="en-GB"/>
        </w:rPr>
        <w:t>print</w:t>
      </w:r>
      <w:r w:rsidRPr="00D2357E">
        <w:rPr>
          <w:rFonts w:ascii="Menlo" w:eastAsia="Times New Roman" w:hAnsi="Menlo" w:cs="Menlo"/>
          <w:color w:val="89DDFF"/>
          <w:kern w:val="0"/>
          <w:sz w:val="23"/>
          <w:szCs w:val="23"/>
          <w:lang w:val="en-IN" w:eastAsia="en-GB"/>
        </w:rPr>
        <w:t>("</w:t>
      </w:r>
      <w:r w:rsidRPr="00D2357E">
        <w:rPr>
          <w:rFonts w:ascii="Menlo" w:eastAsia="Times New Roman" w:hAnsi="Menlo" w:cs="Menlo"/>
          <w:color w:val="C3E88D"/>
          <w:kern w:val="0"/>
          <w:sz w:val="23"/>
          <w:szCs w:val="23"/>
          <w:lang w:val="en-IN" w:eastAsia="en-GB"/>
        </w:rPr>
        <w:t xml:space="preserve">Input :- </w:t>
      </w:r>
      <w:r w:rsidRPr="00D2357E">
        <w:rPr>
          <w:rFonts w:ascii="Menlo" w:eastAsia="Times New Roman" w:hAnsi="Menlo" w:cs="Menlo"/>
          <w:color w:val="89DDFF"/>
          <w:kern w:val="0"/>
          <w:sz w:val="23"/>
          <w:szCs w:val="23"/>
          <w:lang w:val="en-IN" w:eastAsia="en-GB"/>
        </w:rPr>
        <w:t>",</w:t>
      </w:r>
      <w:r w:rsidRPr="00D2357E">
        <w:rPr>
          <w:rFonts w:ascii="Menlo" w:eastAsia="Times New Roman" w:hAnsi="Menlo" w:cs="Menlo"/>
          <w:color w:val="8F93A2"/>
          <w:kern w:val="0"/>
          <w:sz w:val="23"/>
          <w:szCs w:val="23"/>
          <w:lang w:val="en-IN" w:eastAsia="en-GB"/>
        </w:rPr>
        <w:t xml:space="preserve"> x</w:t>
      </w:r>
      <w:r w:rsidRPr="00D2357E">
        <w:rPr>
          <w:rFonts w:ascii="Menlo" w:eastAsia="Times New Roman" w:hAnsi="Menlo" w:cs="Menlo"/>
          <w:color w:val="89DDFF"/>
          <w:kern w:val="0"/>
          <w:sz w:val="23"/>
          <w:szCs w:val="23"/>
          <w:lang w:val="en-IN" w:eastAsia="en-GB"/>
        </w:rPr>
        <w:t>)</w:t>
      </w:r>
    </w:p>
    <w:p w14:paraId="521D06ED" w14:textId="77777777" w:rsidR="00D2357E" w:rsidRPr="00D2357E" w:rsidRDefault="00D2357E" w:rsidP="00D2357E">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D2357E">
        <w:rPr>
          <w:rFonts w:ascii="Menlo" w:eastAsia="Times New Roman" w:hAnsi="Menlo" w:cs="Menlo"/>
          <w:color w:val="8F93A2"/>
          <w:kern w:val="0"/>
          <w:sz w:val="23"/>
          <w:szCs w:val="23"/>
          <w:lang w:val="en-IN" w:eastAsia="en-GB"/>
        </w:rPr>
        <w:t xml:space="preserve">    </w:t>
      </w:r>
    </w:p>
    <w:p w14:paraId="3E9F94EE" w14:textId="77777777" w:rsidR="00D2357E" w:rsidRPr="00D2357E" w:rsidRDefault="00D2357E" w:rsidP="00D2357E">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D2357E">
        <w:rPr>
          <w:rFonts w:ascii="Menlo" w:eastAsia="Times New Roman" w:hAnsi="Menlo" w:cs="Menlo"/>
          <w:color w:val="8F93A2"/>
          <w:kern w:val="0"/>
          <w:sz w:val="23"/>
          <w:szCs w:val="23"/>
          <w:lang w:val="en-IN" w:eastAsia="en-GB"/>
        </w:rPr>
        <w:t xml:space="preserve">    </w:t>
      </w:r>
      <w:r w:rsidRPr="00D2357E">
        <w:rPr>
          <w:rFonts w:ascii="Menlo" w:eastAsia="Times New Roman" w:hAnsi="Menlo" w:cs="Menlo"/>
          <w:i/>
          <w:iCs/>
          <w:color w:val="464B5D"/>
          <w:kern w:val="0"/>
          <w:sz w:val="23"/>
          <w:szCs w:val="23"/>
          <w:lang w:val="en-IN" w:eastAsia="en-GB"/>
        </w:rPr>
        <w:t># Initialize the weights for the neural network</w:t>
      </w:r>
    </w:p>
    <w:p w14:paraId="0B213858" w14:textId="77777777" w:rsidR="00D2357E" w:rsidRPr="00D2357E" w:rsidRDefault="00D2357E" w:rsidP="00D2357E">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D2357E">
        <w:rPr>
          <w:rFonts w:ascii="Menlo" w:eastAsia="Times New Roman" w:hAnsi="Menlo" w:cs="Menlo"/>
          <w:color w:val="8F93A2"/>
          <w:kern w:val="0"/>
          <w:sz w:val="23"/>
          <w:szCs w:val="23"/>
          <w:lang w:val="en-IN" w:eastAsia="en-GB"/>
        </w:rPr>
        <w:t xml:space="preserve">    w1 </w:t>
      </w:r>
      <w:r w:rsidRPr="00D2357E">
        <w:rPr>
          <w:rFonts w:ascii="Menlo" w:eastAsia="Times New Roman" w:hAnsi="Menlo" w:cs="Menlo"/>
          <w:color w:val="C792EA"/>
          <w:kern w:val="0"/>
          <w:sz w:val="23"/>
          <w:szCs w:val="23"/>
          <w:lang w:val="en-IN" w:eastAsia="en-GB"/>
        </w:rPr>
        <w:t>=</w:t>
      </w:r>
      <w:r w:rsidRPr="00D2357E">
        <w:rPr>
          <w:rFonts w:ascii="Menlo" w:eastAsia="Times New Roman" w:hAnsi="Menlo" w:cs="Menlo"/>
          <w:color w:val="8F93A2"/>
          <w:kern w:val="0"/>
          <w:sz w:val="23"/>
          <w:szCs w:val="23"/>
          <w:lang w:val="en-IN" w:eastAsia="en-GB"/>
        </w:rPr>
        <w:t xml:space="preserve"> </w:t>
      </w:r>
      <w:proofErr w:type="spellStart"/>
      <w:r w:rsidRPr="00D2357E">
        <w:rPr>
          <w:rFonts w:ascii="Menlo" w:eastAsia="Times New Roman" w:hAnsi="Menlo" w:cs="Menlo"/>
          <w:color w:val="8F93A2"/>
          <w:kern w:val="0"/>
          <w:sz w:val="23"/>
          <w:szCs w:val="23"/>
          <w:lang w:val="en-IN" w:eastAsia="en-GB"/>
        </w:rPr>
        <w:t>np</w:t>
      </w:r>
      <w:r w:rsidRPr="00D2357E">
        <w:rPr>
          <w:rFonts w:ascii="Menlo" w:eastAsia="Times New Roman" w:hAnsi="Menlo" w:cs="Menlo"/>
          <w:color w:val="89DDFF"/>
          <w:kern w:val="0"/>
          <w:sz w:val="23"/>
          <w:szCs w:val="23"/>
          <w:lang w:val="en-IN" w:eastAsia="en-GB"/>
        </w:rPr>
        <w:t>.</w:t>
      </w:r>
      <w:r w:rsidRPr="00D2357E">
        <w:rPr>
          <w:rFonts w:ascii="Menlo" w:eastAsia="Times New Roman" w:hAnsi="Menlo" w:cs="Menlo"/>
          <w:color w:val="8F93A2"/>
          <w:kern w:val="0"/>
          <w:sz w:val="23"/>
          <w:szCs w:val="23"/>
          <w:lang w:val="en-IN" w:eastAsia="en-GB"/>
        </w:rPr>
        <w:t>array</w:t>
      </w:r>
      <w:proofErr w:type="spellEnd"/>
      <w:r w:rsidRPr="00D2357E">
        <w:rPr>
          <w:rFonts w:ascii="Menlo" w:eastAsia="Times New Roman" w:hAnsi="Menlo" w:cs="Menlo"/>
          <w:color w:val="89DDFF"/>
          <w:kern w:val="0"/>
          <w:sz w:val="23"/>
          <w:szCs w:val="23"/>
          <w:lang w:val="en-IN" w:eastAsia="en-GB"/>
        </w:rPr>
        <w:t>([</w:t>
      </w:r>
      <w:r w:rsidRPr="00D2357E">
        <w:rPr>
          <w:rFonts w:ascii="Menlo" w:eastAsia="Times New Roman" w:hAnsi="Menlo" w:cs="Menlo"/>
          <w:color w:val="F78C6C"/>
          <w:kern w:val="0"/>
          <w:sz w:val="23"/>
          <w:szCs w:val="23"/>
          <w:lang w:val="en-IN" w:eastAsia="en-GB"/>
        </w:rPr>
        <w:t>1</w:t>
      </w:r>
      <w:r w:rsidRPr="00D2357E">
        <w:rPr>
          <w:rFonts w:ascii="Menlo" w:eastAsia="Times New Roman" w:hAnsi="Menlo" w:cs="Menlo"/>
          <w:color w:val="89DDFF"/>
          <w:kern w:val="0"/>
          <w:sz w:val="23"/>
          <w:szCs w:val="23"/>
          <w:lang w:val="en-IN" w:eastAsia="en-GB"/>
        </w:rPr>
        <w:t>,</w:t>
      </w:r>
      <w:r w:rsidRPr="00D2357E">
        <w:rPr>
          <w:rFonts w:ascii="Menlo" w:eastAsia="Times New Roman" w:hAnsi="Menlo" w:cs="Menlo"/>
          <w:color w:val="8F93A2"/>
          <w:kern w:val="0"/>
          <w:sz w:val="23"/>
          <w:szCs w:val="23"/>
          <w:lang w:val="en-IN" w:eastAsia="en-GB"/>
        </w:rPr>
        <w:t xml:space="preserve"> </w:t>
      </w:r>
      <w:r w:rsidRPr="00D2357E">
        <w:rPr>
          <w:rFonts w:ascii="Menlo" w:eastAsia="Times New Roman" w:hAnsi="Menlo" w:cs="Menlo"/>
          <w:color w:val="C792EA"/>
          <w:kern w:val="0"/>
          <w:sz w:val="23"/>
          <w:szCs w:val="23"/>
          <w:lang w:val="en-IN" w:eastAsia="en-GB"/>
        </w:rPr>
        <w:t>-</w:t>
      </w:r>
      <w:r w:rsidRPr="00D2357E">
        <w:rPr>
          <w:rFonts w:ascii="Menlo" w:eastAsia="Times New Roman" w:hAnsi="Menlo" w:cs="Menlo"/>
          <w:color w:val="F78C6C"/>
          <w:kern w:val="0"/>
          <w:sz w:val="23"/>
          <w:szCs w:val="23"/>
          <w:lang w:val="en-IN" w:eastAsia="en-GB"/>
        </w:rPr>
        <w:t>1</w:t>
      </w:r>
      <w:r w:rsidRPr="00D2357E">
        <w:rPr>
          <w:rFonts w:ascii="Menlo" w:eastAsia="Times New Roman" w:hAnsi="Menlo" w:cs="Menlo"/>
          <w:color w:val="89DDFF"/>
          <w:kern w:val="0"/>
          <w:sz w:val="23"/>
          <w:szCs w:val="23"/>
          <w:lang w:val="en-IN" w:eastAsia="en-GB"/>
        </w:rPr>
        <w:t>,</w:t>
      </w:r>
      <w:r w:rsidRPr="00D2357E">
        <w:rPr>
          <w:rFonts w:ascii="Menlo" w:eastAsia="Times New Roman" w:hAnsi="Menlo" w:cs="Menlo"/>
          <w:color w:val="8F93A2"/>
          <w:kern w:val="0"/>
          <w:sz w:val="23"/>
          <w:szCs w:val="23"/>
          <w:lang w:val="en-IN" w:eastAsia="en-GB"/>
        </w:rPr>
        <w:t xml:space="preserve"> </w:t>
      </w:r>
      <w:r w:rsidRPr="00D2357E">
        <w:rPr>
          <w:rFonts w:ascii="Menlo" w:eastAsia="Times New Roman" w:hAnsi="Menlo" w:cs="Menlo"/>
          <w:color w:val="F78C6C"/>
          <w:kern w:val="0"/>
          <w:sz w:val="23"/>
          <w:szCs w:val="23"/>
          <w:lang w:val="en-IN" w:eastAsia="en-GB"/>
        </w:rPr>
        <w:t>0</w:t>
      </w:r>
      <w:r w:rsidRPr="00D2357E">
        <w:rPr>
          <w:rFonts w:ascii="Menlo" w:eastAsia="Times New Roman" w:hAnsi="Menlo" w:cs="Menlo"/>
          <w:color w:val="89DDFF"/>
          <w:kern w:val="0"/>
          <w:sz w:val="23"/>
          <w:szCs w:val="23"/>
          <w:lang w:val="en-IN" w:eastAsia="en-GB"/>
        </w:rPr>
        <w:t>,</w:t>
      </w:r>
      <w:r w:rsidRPr="00D2357E">
        <w:rPr>
          <w:rFonts w:ascii="Menlo" w:eastAsia="Times New Roman" w:hAnsi="Menlo" w:cs="Menlo"/>
          <w:color w:val="8F93A2"/>
          <w:kern w:val="0"/>
          <w:sz w:val="23"/>
          <w:szCs w:val="23"/>
          <w:lang w:val="en-IN" w:eastAsia="en-GB"/>
        </w:rPr>
        <w:t xml:space="preserve"> </w:t>
      </w:r>
      <w:r w:rsidRPr="00D2357E">
        <w:rPr>
          <w:rFonts w:ascii="Menlo" w:eastAsia="Times New Roman" w:hAnsi="Menlo" w:cs="Menlo"/>
          <w:color w:val="F78C6C"/>
          <w:kern w:val="0"/>
          <w:sz w:val="23"/>
          <w:szCs w:val="23"/>
          <w:lang w:val="en-IN" w:eastAsia="en-GB"/>
        </w:rPr>
        <w:t>0.5</w:t>
      </w:r>
      <w:r w:rsidRPr="00D2357E">
        <w:rPr>
          <w:rFonts w:ascii="Menlo" w:eastAsia="Times New Roman" w:hAnsi="Menlo" w:cs="Menlo"/>
          <w:color w:val="89DDFF"/>
          <w:kern w:val="0"/>
          <w:sz w:val="23"/>
          <w:szCs w:val="23"/>
          <w:lang w:val="en-IN" w:eastAsia="en-GB"/>
        </w:rPr>
        <w:t>])</w:t>
      </w:r>
    </w:p>
    <w:p w14:paraId="147B3F32" w14:textId="77777777" w:rsidR="00D2357E" w:rsidRPr="00D2357E" w:rsidRDefault="00D2357E" w:rsidP="00D2357E">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D2357E">
        <w:rPr>
          <w:rFonts w:ascii="Menlo" w:eastAsia="Times New Roman" w:hAnsi="Menlo" w:cs="Menlo"/>
          <w:color w:val="8F93A2"/>
          <w:kern w:val="0"/>
          <w:sz w:val="23"/>
          <w:szCs w:val="23"/>
          <w:lang w:val="en-IN" w:eastAsia="en-GB"/>
        </w:rPr>
        <w:t xml:space="preserve">    </w:t>
      </w:r>
    </w:p>
    <w:p w14:paraId="57340F9E" w14:textId="77777777" w:rsidR="00D2357E" w:rsidRPr="00D2357E" w:rsidRDefault="00D2357E" w:rsidP="00D2357E">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D2357E">
        <w:rPr>
          <w:rFonts w:ascii="Menlo" w:eastAsia="Times New Roman" w:hAnsi="Menlo" w:cs="Menlo"/>
          <w:color w:val="8F93A2"/>
          <w:kern w:val="0"/>
          <w:sz w:val="23"/>
          <w:szCs w:val="23"/>
          <w:lang w:val="en-IN" w:eastAsia="en-GB"/>
        </w:rPr>
        <w:t xml:space="preserve">    </w:t>
      </w:r>
      <w:r w:rsidRPr="00D2357E">
        <w:rPr>
          <w:rFonts w:ascii="Menlo" w:eastAsia="Times New Roman" w:hAnsi="Menlo" w:cs="Menlo"/>
          <w:i/>
          <w:iCs/>
          <w:color w:val="464B5D"/>
          <w:kern w:val="0"/>
          <w:sz w:val="23"/>
          <w:szCs w:val="23"/>
          <w:lang w:val="en-IN" w:eastAsia="en-GB"/>
        </w:rPr>
        <w:t># Calculate the net input</w:t>
      </w:r>
    </w:p>
    <w:p w14:paraId="034811EB" w14:textId="77777777" w:rsidR="00D2357E" w:rsidRPr="00D2357E" w:rsidRDefault="00D2357E" w:rsidP="00D2357E">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D2357E">
        <w:rPr>
          <w:rFonts w:ascii="Menlo" w:eastAsia="Times New Roman" w:hAnsi="Menlo" w:cs="Menlo"/>
          <w:color w:val="8F93A2"/>
          <w:kern w:val="0"/>
          <w:sz w:val="23"/>
          <w:szCs w:val="23"/>
          <w:lang w:val="en-IN" w:eastAsia="en-GB"/>
        </w:rPr>
        <w:t xml:space="preserve">    net </w:t>
      </w:r>
      <w:r w:rsidRPr="00D2357E">
        <w:rPr>
          <w:rFonts w:ascii="Menlo" w:eastAsia="Times New Roman" w:hAnsi="Menlo" w:cs="Menlo"/>
          <w:color w:val="C792EA"/>
          <w:kern w:val="0"/>
          <w:sz w:val="23"/>
          <w:szCs w:val="23"/>
          <w:lang w:val="en-IN" w:eastAsia="en-GB"/>
        </w:rPr>
        <w:t>=</w:t>
      </w:r>
      <w:r w:rsidRPr="00D2357E">
        <w:rPr>
          <w:rFonts w:ascii="Menlo" w:eastAsia="Times New Roman" w:hAnsi="Menlo" w:cs="Menlo"/>
          <w:color w:val="8F93A2"/>
          <w:kern w:val="0"/>
          <w:sz w:val="23"/>
          <w:szCs w:val="23"/>
          <w:lang w:val="en-IN" w:eastAsia="en-GB"/>
        </w:rPr>
        <w:t xml:space="preserve"> np</w:t>
      </w:r>
      <w:r w:rsidRPr="00D2357E">
        <w:rPr>
          <w:rFonts w:ascii="Menlo" w:eastAsia="Times New Roman" w:hAnsi="Menlo" w:cs="Menlo"/>
          <w:color w:val="89DDFF"/>
          <w:kern w:val="0"/>
          <w:sz w:val="23"/>
          <w:szCs w:val="23"/>
          <w:lang w:val="en-IN" w:eastAsia="en-GB"/>
        </w:rPr>
        <w:t>.</w:t>
      </w:r>
      <w:r w:rsidRPr="00D2357E">
        <w:rPr>
          <w:rFonts w:ascii="Menlo" w:eastAsia="Times New Roman" w:hAnsi="Menlo" w:cs="Menlo"/>
          <w:color w:val="8F93A2"/>
          <w:kern w:val="0"/>
          <w:sz w:val="23"/>
          <w:szCs w:val="23"/>
          <w:lang w:val="en-IN" w:eastAsia="en-GB"/>
        </w:rPr>
        <w:t>dot</w:t>
      </w:r>
      <w:r w:rsidRPr="00D2357E">
        <w:rPr>
          <w:rFonts w:ascii="Menlo" w:eastAsia="Times New Roman" w:hAnsi="Menlo" w:cs="Menlo"/>
          <w:color w:val="89DDFF"/>
          <w:kern w:val="0"/>
          <w:sz w:val="23"/>
          <w:szCs w:val="23"/>
          <w:lang w:val="en-IN" w:eastAsia="en-GB"/>
        </w:rPr>
        <w:t>(</w:t>
      </w:r>
      <w:r w:rsidRPr="00D2357E">
        <w:rPr>
          <w:rFonts w:ascii="Menlo" w:eastAsia="Times New Roman" w:hAnsi="Menlo" w:cs="Menlo"/>
          <w:color w:val="8F93A2"/>
          <w:kern w:val="0"/>
          <w:sz w:val="23"/>
          <w:szCs w:val="23"/>
          <w:lang w:val="en-IN" w:eastAsia="en-GB"/>
        </w:rPr>
        <w:t>w1</w:t>
      </w:r>
      <w:r w:rsidRPr="00D2357E">
        <w:rPr>
          <w:rFonts w:ascii="Menlo" w:eastAsia="Times New Roman" w:hAnsi="Menlo" w:cs="Menlo"/>
          <w:color w:val="89DDFF"/>
          <w:kern w:val="0"/>
          <w:sz w:val="23"/>
          <w:szCs w:val="23"/>
          <w:lang w:val="en-IN" w:eastAsia="en-GB"/>
        </w:rPr>
        <w:t>,</w:t>
      </w:r>
      <w:r w:rsidRPr="00D2357E">
        <w:rPr>
          <w:rFonts w:ascii="Menlo" w:eastAsia="Times New Roman" w:hAnsi="Menlo" w:cs="Menlo"/>
          <w:color w:val="8F93A2"/>
          <w:kern w:val="0"/>
          <w:sz w:val="23"/>
          <w:szCs w:val="23"/>
          <w:lang w:val="en-IN" w:eastAsia="en-GB"/>
        </w:rPr>
        <w:t xml:space="preserve"> x</w:t>
      </w:r>
      <w:r w:rsidRPr="00D2357E">
        <w:rPr>
          <w:rFonts w:ascii="Menlo" w:eastAsia="Times New Roman" w:hAnsi="Menlo" w:cs="Menlo"/>
          <w:color w:val="89DDFF"/>
          <w:kern w:val="0"/>
          <w:sz w:val="23"/>
          <w:szCs w:val="23"/>
          <w:lang w:val="en-IN" w:eastAsia="en-GB"/>
        </w:rPr>
        <w:t>)</w:t>
      </w:r>
    </w:p>
    <w:p w14:paraId="7EE41EF6" w14:textId="77777777" w:rsidR="00D2357E" w:rsidRPr="00D2357E" w:rsidRDefault="00D2357E" w:rsidP="00D2357E">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D2357E">
        <w:rPr>
          <w:rFonts w:ascii="Menlo" w:eastAsia="Times New Roman" w:hAnsi="Menlo" w:cs="Menlo"/>
          <w:color w:val="8F93A2"/>
          <w:kern w:val="0"/>
          <w:sz w:val="23"/>
          <w:szCs w:val="23"/>
          <w:lang w:val="en-IN" w:eastAsia="en-GB"/>
        </w:rPr>
        <w:t xml:space="preserve">    </w:t>
      </w:r>
      <w:r w:rsidRPr="00D2357E">
        <w:rPr>
          <w:rFonts w:ascii="Menlo" w:eastAsia="Times New Roman" w:hAnsi="Menlo" w:cs="Menlo"/>
          <w:color w:val="82AAFF"/>
          <w:kern w:val="0"/>
          <w:sz w:val="23"/>
          <w:szCs w:val="23"/>
          <w:lang w:val="en-IN" w:eastAsia="en-GB"/>
        </w:rPr>
        <w:t>print</w:t>
      </w:r>
      <w:r w:rsidRPr="00D2357E">
        <w:rPr>
          <w:rFonts w:ascii="Menlo" w:eastAsia="Times New Roman" w:hAnsi="Menlo" w:cs="Menlo"/>
          <w:color w:val="89DDFF"/>
          <w:kern w:val="0"/>
          <w:sz w:val="23"/>
          <w:szCs w:val="23"/>
          <w:lang w:val="en-IN" w:eastAsia="en-GB"/>
        </w:rPr>
        <w:t>("</w:t>
      </w:r>
      <w:r w:rsidRPr="00D2357E">
        <w:rPr>
          <w:rFonts w:ascii="Menlo" w:eastAsia="Times New Roman" w:hAnsi="Menlo" w:cs="Menlo"/>
          <w:color w:val="C3E88D"/>
          <w:kern w:val="0"/>
          <w:sz w:val="23"/>
          <w:szCs w:val="23"/>
          <w:lang w:val="en-IN" w:eastAsia="en-GB"/>
        </w:rPr>
        <w:t xml:space="preserve">net :- </w:t>
      </w:r>
      <w:r w:rsidRPr="00D2357E">
        <w:rPr>
          <w:rFonts w:ascii="Menlo" w:eastAsia="Times New Roman" w:hAnsi="Menlo" w:cs="Menlo"/>
          <w:color w:val="89DDFF"/>
          <w:kern w:val="0"/>
          <w:sz w:val="23"/>
          <w:szCs w:val="23"/>
          <w:lang w:val="en-IN" w:eastAsia="en-GB"/>
        </w:rPr>
        <w:t>",</w:t>
      </w:r>
      <w:r w:rsidRPr="00D2357E">
        <w:rPr>
          <w:rFonts w:ascii="Menlo" w:eastAsia="Times New Roman" w:hAnsi="Menlo" w:cs="Menlo"/>
          <w:color w:val="8F93A2"/>
          <w:kern w:val="0"/>
          <w:sz w:val="23"/>
          <w:szCs w:val="23"/>
          <w:lang w:val="en-IN" w:eastAsia="en-GB"/>
        </w:rPr>
        <w:t xml:space="preserve"> net</w:t>
      </w:r>
      <w:r w:rsidRPr="00D2357E">
        <w:rPr>
          <w:rFonts w:ascii="Menlo" w:eastAsia="Times New Roman" w:hAnsi="Menlo" w:cs="Menlo"/>
          <w:color w:val="89DDFF"/>
          <w:kern w:val="0"/>
          <w:sz w:val="23"/>
          <w:szCs w:val="23"/>
          <w:lang w:val="en-IN" w:eastAsia="en-GB"/>
        </w:rPr>
        <w:t>)</w:t>
      </w:r>
    </w:p>
    <w:p w14:paraId="1084C539" w14:textId="77777777" w:rsidR="00D2357E" w:rsidRPr="00D2357E" w:rsidRDefault="00D2357E" w:rsidP="00D2357E">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D2357E">
        <w:rPr>
          <w:rFonts w:ascii="Menlo" w:eastAsia="Times New Roman" w:hAnsi="Menlo" w:cs="Menlo"/>
          <w:color w:val="8F93A2"/>
          <w:kern w:val="0"/>
          <w:sz w:val="23"/>
          <w:szCs w:val="23"/>
          <w:lang w:val="en-IN" w:eastAsia="en-GB"/>
        </w:rPr>
        <w:t xml:space="preserve">    </w:t>
      </w:r>
    </w:p>
    <w:p w14:paraId="508EDDDE" w14:textId="77777777" w:rsidR="00D2357E" w:rsidRPr="00D2357E" w:rsidRDefault="00D2357E" w:rsidP="00D2357E">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D2357E">
        <w:rPr>
          <w:rFonts w:ascii="Menlo" w:eastAsia="Times New Roman" w:hAnsi="Menlo" w:cs="Menlo"/>
          <w:color w:val="8F93A2"/>
          <w:kern w:val="0"/>
          <w:sz w:val="23"/>
          <w:szCs w:val="23"/>
          <w:lang w:val="en-IN" w:eastAsia="en-GB"/>
        </w:rPr>
        <w:t xml:space="preserve">    </w:t>
      </w:r>
      <w:r w:rsidRPr="00D2357E">
        <w:rPr>
          <w:rFonts w:ascii="Menlo" w:eastAsia="Times New Roman" w:hAnsi="Menlo" w:cs="Menlo"/>
          <w:i/>
          <w:iCs/>
          <w:color w:val="464B5D"/>
          <w:kern w:val="0"/>
          <w:sz w:val="23"/>
          <w:szCs w:val="23"/>
          <w:lang w:val="en-IN" w:eastAsia="en-GB"/>
        </w:rPr>
        <w:t># Apply the bipolar binary sigmoid activation function</w:t>
      </w:r>
    </w:p>
    <w:p w14:paraId="13E27667" w14:textId="77777777" w:rsidR="00D2357E" w:rsidRPr="00D2357E" w:rsidRDefault="00D2357E" w:rsidP="00D2357E">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D2357E">
        <w:rPr>
          <w:rFonts w:ascii="Menlo" w:eastAsia="Times New Roman" w:hAnsi="Menlo" w:cs="Menlo"/>
          <w:color w:val="8F93A2"/>
          <w:kern w:val="0"/>
          <w:sz w:val="23"/>
          <w:szCs w:val="23"/>
          <w:lang w:val="en-IN" w:eastAsia="en-GB"/>
        </w:rPr>
        <w:t xml:space="preserve">    o </w:t>
      </w:r>
      <w:r w:rsidRPr="00D2357E">
        <w:rPr>
          <w:rFonts w:ascii="Menlo" w:eastAsia="Times New Roman" w:hAnsi="Menlo" w:cs="Menlo"/>
          <w:color w:val="C792EA"/>
          <w:kern w:val="0"/>
          <w:sz w:val="23"/>
          <w:szCs w:val="23"/>
          <w:lang w:val="en-IN" w:eastAsia="en-GB"/>
        </w:rPr>
        <w:t>=</w:t>
      </w:r>
      <w:r w:rsidRPr="00D2357E">
        <w:rPr>
          <w:rFonts w:ascii="Menlo" w:eastAsia="Times New Roman" w:hAnsi="Menlo" w:cs="Menlo"/>
          <w:color w:val="8F93A2"/>
          <w:kern w:val="0"/>
          <w:sz w:val="23"/>
          <w:szCs w:val="23"/>
          <w:lang w:val="en-IN" w:eastAsia="en-GB"/>
        </w:rPr>
        <w:t xml:space="preserve"> </w:t>
      </w:r>
      <w:r w:rsidRPr="00D2357E">
        <w:rPr>
          <w:rFonts w:ascii="Menlo" w:eastAsia="Times New Roman" w:hAnsi="Menlo" w:cs="Menlo"/>
          <w:color w:val="B2CCD6"/>
          <w:kern w:val="0"/>
          <w:sz w:val="23"/>
          <w:szCs w:val="23"/>
          <w:lang w:val="en-IN" w:eastAsia="en-GB"/>
        </w:rPr>
        <w:t>float</w:t>
      </w:r>
      <w:r w:rsidRPr="00D2357E">
        <w:rPr>
          <w:rFonts w:ascii="Menlo" w:eastAsia="Times New Roman" w:hAnsi="Menlo" w:cs="Menlo"/>
          <w:color w:val="89DDFF"/>
          <w:kern w:val="0"/>
          <w:sz w:val="23"/>
          <w:szCs w:val="23"/>
          <w:lang w:val="en-IN" w:eastAsia="en-GB"/>
        </w:rPr>
        <w:t>(</w:t>
      </w:r>
      <w:proofErr w:type="spellStart"/>
      <w:r w:rsidRPr="00D2357E">
        <w:rPr>
          <w:rFonts w:ascii="Menlo" w:eastAsia="Times New Roman" w:hAnsi="Menlo" w:cs="Menlo"/>
          <w:color w:val="8F93A2"/>
          <w:kern w:val="0"/>
          <w:sz w:val="23"/>
          <w:szCs w:val="23"/>
          <w:lang w:val="en-IN" w:eastAsia="en-GB"/>
        </w:rPr>
        <w:t>bipolarBinarySigmoid</w:t>
      </w:r>
      <w:proofErr w:type="spellEnd"/>
      <w:r w:rsidRPr="00D2357E">
        <w:rPr>
          <w:rFonts w:ascii="Menlo" w:eastAsia="Times New Roman" w:hAnsi="Menlo" w:cs="Menlo"/>
          <w:color w:val="89DDFF"/>
          <w:kern w:val="0"/>
          <w:sz w:val="23"/>
          <w:szCs w:val="23"/>
          <w:lang w:val="en-IN" w:eastAsia="en-GB"/>
        </w:rPr>
        <w:t>(</w:t>
      </w:r>
      <w:r w:rsidRPr="00D2357E">
        <w:rPr>
          <w:rFonts w:ascii="Menlo" w:eastAsia="Times New Roman" w:hAnsi="Menlo" w:cs="Menlo"/>
          <w:color w:val="8F93A2"/>
          <w:kern w:val="0"/>
          <w:sz w:val="23"/>
          <w:szCs w:val="23"/>
          <w:lang w:val="en-IN" w:eastAsia="en-GB"/>
        </w:rPr>
        <w:t>net</w:t>
      </w:r>
      <w:r w:rsidRPr="00D2357E">
        <w:rPr>
          <w:rFonts w:ascii="Menlo" w:eastAsia="Times New Roman" w:hAnsi="Menlo" w:cs="Menlo"/>
          <w:color w:val="89DDFF"/>
          <w:kern w:val="0"/>
          <w:sz w:val="23"/>
          <w:szCs w:val="23"/>
          <w:lang w:val="en-IN" w:eastAsia="en-GB"/>
        </w:rPr>
        <w:t>))</w:t>
      </w:r>
    </w:p>
    <w:p w14:paraId="71E4FE58" w14:textId="77777777" w:rsidR="00D2357E" w:rsidRPr="00D2357E" w:rsidRDefault="00D2357E" w:rsidP="00D2357E">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D2357E">
        <w:rPr>
          <w:rFonts w:ascii="Menlo" w:eastAsia="Times New Roman" w:hAnsi="Menlo" w:cs="Menlo"/>
          <w:color w:val="8F93A2"/>
          <w:kern w:val="0"/>
          <w:sz w:val="23"/>
          <w:szCs w:val="23"/>
          <w:lang w:val="en-IN" w:eastAsia="en-GB"/>
        </w:rPr>
        <w:t xml:space="preserve">    </w:t>
      </w:r>
      <w:r w:rsidRPr="00D2357E">
        <w:rPr>
          <w:rFonts w:ascii="Menlo" w:eastAsia="Times New Roman" w:hAnsi="Menlo" w:cs="Menlo"/>
          <w:color w:val="82AAFF"/>
          <w:kern w:val="0"/>
          <w:sz w:val="23"/>
          <w:szCs w:val="23"/>
          <w:lang w:val="en-IN" w:eastAsia="en-GB"/>
        </w:rPr>
        <w:t>print</w:t>
      </w:r>
      <w:r w:rsidRPr="00D2357E">
        <w:rPr>
          <w:rFonts w:ascii="Menlo" w:eastAsia="Times New Roman" w:hAnsi="Menlo" w:cs="Menlo"/>
          <w:color w:val="89DDFF"/>
          <w:kern w:val="0"/>
          <w:sz w:val="23"/>
          <w:szCs w:val="23"/>
          <w:lang w:val="en-IN" w:eastAsia="en-GB"/>
        </w:rPr>
        <w:t>("</w:t>
      </w:r>
      <w:r w:rsidRPr="00D2357E">
        <w:rPr>
          <w:rFonts w:ascii="Menlo" w:eastAsia="Times New Roman" w:hAnsi="Menlo" w:cs="Menlo"/>
          <w:color w:val="C3E88D"/>
          <w:kern w:val="0"/>
          <w:sz w:val="23"/>
          <w:szCs w:val="23"/>
          <w:lang w:val="en-IN" w:eastAsia="en-GB"/>
        </w:rPr>
        <w:t xml:space="preserve">o:- </w:t>
      </w:r>
      <w:r w:rsidRPr="00D2357E">
        <w:rPr>
          <w:rFonts w:ascii="Menlo" w:eastAsia="Times New Roman" w:hAnsi="Menlo" w:cs="Menlo"/>
          <w:color w:val="89DDFF"/>
          <w:kern w:val="0"/>
          <w:sz w:val="23"/>
          <w:szCs w:val="23"/>
          <w:lang w:val="en-IN" w:eastAsia="en-GB"/>
        </w:rPr>
        <w:t>",</w:t>
      </w:r>
      <w:r w:rsidRPr="00D2357E">
        <w:rPr>
          <w:rFonts w:ascii="Menlo" w:eastAsia="Times New Roman" w:hAnsi="Menlo" w:cs="Menlo"/>
          <w:color w:val="8F93A2"/>
          <w:kern w:val="0"/>
          <w:sz w:val="23"/>
          <w:szCs w:val="23"/>
          <w:lang w:val="en-IN" w:eastAsia="en-GB"/>
        </w:rPr>
        <w:t xml:space="preserve"> o</w:t>
      </w:r>
      <w:r w:rsidRPr="00D2357E">
        <w:rPr>
          <w:rFonts w:ascii="Menlo" w:eastAsia="Times New Roman" w:hAnsi="Menlo" w:cs="Menlo"/>
          <w:color w:val="89DDFF"/>
          <w:kern w:val="0"/>
          <w:sz w:val="23"/>
          <w:szCs w:val="23"/>
          <w:lang w:val="en-IN" w:eastAsia="en-GB"/>
        </w:rPr>
        <w:t>)</w:t>
      </w:r>
    </w:p>
    <w:p w14:paraId="78FE6742" w14:textId="77777777" w:rsidR="00D2357E" w:rsidRPr="00D2357E" w:rsidRDefault="00D2357E" w:rsidP="00D2357E">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D2357E">
        <w:rPr>
          <w:rFonts w:ascii="Menlo" w:eastAsia="Times New Roman" w:hAnsi="Menlo" w:cs="Menlo"/>
          <w:color w:val="8F93A2"/>
          <w:kern w:val="0"/>
          <w:sz w:val="23"/>
          <w:szCs w:val="23"/>
          <w:lang w:val="en-IN" w:eastAsia="en-GB"/>
        </w:rPr>
        <w:t xml:space="preserve">    </w:t>
      </w:r>
    </w:p>
    <w:p w14:paraId="52CC4164" w14:textId="77777777" w:rsidR="00D2357E" w:rsidRPr="00D2357E" w:rsidRDefault="00D2357E" w:rsidP="00D2357E">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D2357E">
        <w:rPr>
          <w:rFonts w:ascii="Menlo" w:eastAsia="Times New Roman" w:hAnsi="Menlo" w:cs="Menlo"/>
          <w:color w:val="8F93A2"/>
          <w:kern w:val="0"/>
          <w:sz w:val="23"/>
          <w:szCs w:val="23"/>
          <w:lang w:val="en-IN" w:eastAsia="en-GB"/>
        </w:rPr>
        <w:t xml:space="preserve">    </w:t>
      </w:r>
      <w:r w:rsidRPr="00D2357E">
        <w:rPr>
          <w:rFonts w:ascii="Menlo" w:eastAsia="Times New Roman" w:hAnsi="Menlo" w:cs="Menlo"/>
          <w:i/>
          <w:iCs/>
          <w:color w:val="464B5D"/>
          <w:kern w:val="0"/>
          <w:sz w:val="23"/>
          <w:szCs w:val="23"/>
          <w:lang w:val="en-IN" w:eastAsia="en-GB"/>
        </w:rPr>
        <w:t># Calculate the derivative of the activation function with respect to net input</w:t>
      </w:r>
    </w:p>
    <w:p w14:paraId="00F58142" w14:textId="77777777" w:rsidR="00D2357E" w:rsidRPr="00D2357E" w:rsidRDefault="00D2357E" w:rsidP="00D2357E">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D2357E">
        <w:rPr>
          <w:rFonts w:ascii="Menlo" w:eastAsia="Times New Roman" w:hAnsi="Menlo" w:cs="Menlo"/>
          <w:color w:val="8F93A2"/>
          <w:kern w:val="0"/>
          <w:sz w:val="23"/>
          <w:szCs w:val="23"/>
          <w:lang w:val="en-IN" w:eastAsia="en-GB"/>
        </w:rPr>
        <w:t xml:space="preserve">    </w:t>
      </w:r>
      <w:proofErr w:type="spellStart"/>
      <w:r w:rsidRPr="00D2357E">
        <w:rPr>
          <w:rFonts w:ascii="Menlo" w:eastAsia="Times New Roman" w:hAnsi="Menlo" w:cs="Menlo"/>
          <w:color w:val="8F93A2"/>
          <w:kern w:val="0"/>
          <w:sz w:val="23"/>
          <w:szCs w:val="23"/>
          <w:lang w:val="en-IN" w:eastAsia="en-GB"/>
        </w:rPr>
        <w:t>f_net</w:t>
      </w:r>
      <w:proofErr w:type="spellEnd"/>
      <w:r w:rsidRPr="00D2357E">
        <w:rPr>
          <w:rFonts w:ascii="Menlo" w:eastAsia="Times New Roman" w:hAnsi="Menlo" w:cs="Menlo"/>
          <w:color w:val="8F93A2"/>
          <w:kern w:val="0"/>
          <w:sz w:val="23"/>
          <w:szCs w:val="23"/>
          <w:lang w:val="en-IN" w:eastAsia="en-GB"/>
        </w:rPr>
        <w:t xml:space="preserve"> </w:t>
      </w:r>
      <w:r w:rsidRPr="00D2357E">
        <w:rPr>
          <w:rFonts w:ascii="Menlo" w:eastAsia="Times New Roman" w:hAnsi="Menlo" w:cs="Menlo"/>
          <w:color w:val="C792EA"/>
          <w:kern w:val="0"/>
          <w:sz w:val="23"/>
          <w:szCs w:val="23"/>
          <w:lang w:val="en-IN" w:eastAsia="en-GB"/>
        </w:rPr>
        <w:t>=</w:t>
      </w:r>
      <w:r w:rsidRPr="00D2357E">
        <w:rPr>
          <w:rFonts w:ascii="Menlo" w:eastAsia="Times New Roman" w:hAnsi="Menlo" w:cs="Menlo"/>
          <w:color w:val="8F93A2"/>
          <w:kern w:val="0"/>
          <w:sz w:val="23"/>
          <w:szCs w:val="23"/>
          <w:lang w:val="en-IN" w:eastAsia="en-GB"/>
        </w:rPr>
        <w:t xml:space="preserve"> </w:t>
      </w:r>
      <w:r w:rsidRPr="00D2357E">
        <w:rPr>
          <w:rFonts w:ascii="Menlo" w:eastAsia="Times New Roman" w:hAnsi="Menlo" w:cs="Menlo"/>
          <w:color w:val="F78C6C"/>
          <w:kern w:val="0"/>
          <w:sz w:val="23"/>
          <w:szCs w:val="23"/>
          <w:lang w:val="en-IN" w:eastAsia="en-GB"/>
        </w:rPr>
        <w:t>0.5</w:t>
      </w:r>
      <w:r w:rsidRPr="00D2357E">
        <w:rPr>
          <w:rFonts w:ascii="Menlo" w:eastAsia="Times New Roman" w:hAnsi="Menlo" w:cs="Menlo"/>
          <w:color w:val="8F93A2"/>
          <w:kern w:val="0"/>
          <w:sz w:val="23"/>
          <w:szCs w:val="23"/>
          <w:lang w:val="en-IN" w:eastAsia="en-GB"/>
        </w:rPr>
        <w:t xml:space="preserve"> </w:t>
      </w:r>
      <w:r w:rsidRPr="00D2357E">
        <w:rPr>
          <w:rFonts w:ascii="Menlo" w:eastAsia="Times New Roman" w:hAnsi="Menlo" w:cs="Menlo"/>
          <w:color w:val="C792EA"/>
          <w:kern w:val="0"/>
          <w:sz w:val="23"/>
          <w:szCs w:val="23"/>
          <w:lang w:val="en-IN" w:eastAsia="en-GB"/>
        </w:rPr>
        <w:t>*</w:t>
      </w:r>
      <w:r w:rsidRPr="00D2357E">
        <w:rPr>
          <w:rFonts w:ascii="Menlo" w:eastAsia="Times New Roman" w:hAnsi="Menlo" w:cs="Menlo"/>
          <w:color w:val="8F93A2"/>
          <w:kern w:val="0"/>
          <w:sz w:val="23"/>
          <w:szCs w:val="23"/>
          <w:lang w:val="en-IN" w:eastAsia="en-GB"/>
        </w:rPr>
        <w:t xml:space="preserve"> </w:t>
      </w:r>
      <w:r w:rsidRPr="00D2357E">
        <w:rPr>
          <w:rFonts w:ascii="Menlo" w:eastAsia="Times New Roman" w:hAnsi="Menlo" w:cs="Menlo"/>
          <w:color w:val="89DDFF"/>
          <w:kern w:val="0"/>
          <w:sz w:val="23"/>
          <w:szCs w:val="23"/>
          <w:lang w:val="en-IN" w:eastAsia="en-GB"/>
        </w:rPr>
        <w:t>(</w:t>
      </w:r>
      <w:r w:rsidRPr="00D2357E">
        <w:rPr>
          <w:rFonts w:ascii="Menlo" w:eastAsia="Times New Roman" w:hAnsi="Menlo" w:cs="Menlo"/>
          <w:color w:val="F78C6C"/>
          <w:kern w:val="0"/>
          <w:sz w:val="23"/>
          <w:szCs w:val="23"/>
          <w:lang w:val="en-IN" w:eastAsia="en-GB"/>
        </w:rPr>
        <w:t>1</w:t>
      </w:r>
      <w:r w:rsidRPr="00D2357E">
        <w:rPr>
          <w:rFonts w:ascii="Menlo" w:eastAsia="Times New Roman" w:hAnsi="Menlo" w:cs="Menlo"/>
          <w:color w:val="8F93A2"/>
          <w:kern w:val="0"/>
          <w:sz w:val="23"/>
          <w:szCs w:val="23"/>
          <w:lang w:val="en-IN" w:eastAsia="en-GB"/>
        </w:rPr>
        <w:t xml:space="preserve"> </w:t>
      </w:r>
      <w:r w:rsidRPr="00D2357E">
        <w:rPr>
          <w:rFonts w:ascii="Menlo" w:eastAsia="Times New Roman" w:hAnsi="Menlo" w:cs="Menlo"/>
          <w:color w:val="C792EA"/>
          <w:kern w:val="0"/>
          <w:sz w:val="23"/>
          <w:szCs w:val="23"/>
          <w:lang w:val="en-IN" w:eastAsia="en-GB"/>
        </w:rPr>
        <w:t>-</w:t>
      </w:r>
      <w:r w:rsidRPr="00D2357E">
        <w:rPr>
          <w:rFonts w:ascii="Menlo" w:eastAsia="Times New Roman" w:hAnsi="Menlo" w:cs="Menlo"/>
          <w:color w:val="8F93A2"/>
          <w:kern w:val="0"/>
          <w:sz w:val="23"/>
          <w:szCs w:val="23"/>
          <w:lang w:val="en-IN" w:eastAsia="en-GB"/>
        </w:rPr>
        <w:t xml:space="preserve"> o </w:t>
      </w:r>
      <w:r w:rsidRPr="00D2357E">
        <w:rPr>
          <w:rFonts w:ascii="Menlo" w:eastAsia="Times New Roman" w:hAnsi="Menlo" w:cs="Menlo"/>
          <w:color w:val="C792EA"/>
          <w:kern w:val="0"/>
          <w:sz w:val="23"/>
          <w:szCs w:val="23"/>
          <w:lang w:val="en-IN" w:eastAsia="en-GB"/>
        </w:rPr>
        <w:t>**</w:t>
      </w:r>
      <w:r w:rsidRPr="00D2357E">
        <w:rPr>
          <w:rFonts w:ascii="Menlo" w:eastAsia="Times New Roman" w:hAnsi="Menlo" w:cs="Menlo"/>
          <w:color w:val="8F93A2"/>
          <w:kern w:val="0"/>
          <w:sz w:val="23"/>
          <w:szCs w:val="23"/>
          <w:lang w:val="en-IN" w:eastAsia="en-GB"/>
        </w:rPr>
        <w:t xml:space="preserve"> </w:t>
      </w:r>
      <w:r w:rsidRPr="00D2357E">
        <w:rPr>
          <w:rFonts w:ascii="Menlo" w:eastAsia="Times New Roman" w:hAnsi="Menlo" w:cs="Menlo"/>
          <w:color w:val="F78C6C"/>
          <w:kern w:val="0"/>
          <w:sz w:val="23"/>
          <w:szCs w:val="23"/>
          <w:lang w:val="en-IN" w:eastAsia="en-GB"/>
        </w:rPr>
        <w:t>2</w:t>
      </w:r>
      <w:r w:rsidRPr="00D2357E">
        <w:rPr>
          <w:rFonts w:ascii="Menlo" w:eastAsia="Times New Roman" w:hAnsi="Menlo" w:cs="Menlo"/>
          <w:color w:val="89DDFF"/>
          <w:kern w:val="0"/>
          <w:sz w:val="23"/>
          <w:szCs w:val="23"/>
          <w:lang w:val="en-IN" w:eastAsia="en-GB"/>
        </w:rPr>
        <w:t>)</w:t>
      </w:r>
    </w:p>
    <w:p w14:paraId="656C71FA" w14:textId="77777777" w:rsidR="00D2357E" w:rsidRPr="00D2357E" w:rsidRDefault="00D2357E" w:rsidP="00D2357E">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D2357E">
        <w:rPr>
          <w:rFonts w:ascii="Menlo" w:eastAsia="Times New Roman" w:hAnsi="Menlo" w:cs="Menlo"/>
          <w:color w:val="8F93A2"/>
          <w:kern w:val="0"/>
          <w:sz w:val="23"/>
          <w:szCs w:val="23"/>
          <w:lang w:val="en-IN" w:eastAsia="en-GB"/>
        </w:rPr>
        <w:t xml:space="preserve">    </w:t>
      </w:r>
      <w:r w:rsidRPr="00D2357E">
        <w:rPr>
          <w:rFonts w:ascii="Menlo" w:eastAsia="Times New Roman" w:hAnsi="Menlo" w:cs="Menlo"/>
          <w:color w:val="82AAFF"/>
          <w:kern w:val="0"/>
          <w:sz w:val="23"/>
          <w:szCs w:val="23"/>
          <w:lang w:val="en-IN" w:eastAsia="en-GB"/>
        </w:rPr>
        <w:t>print</w:t>
      </w:r>
      <w:r w:rsidRPr="00D2357E">
        <w:rPr>
          <w:rFonts w:ascii="Menlo" w:eastAsia="Times New Roman" w:hAnsi="Menlo" w:cs="Menlo"/>
          <w:color w:val="89DDFF"/>
          <w:kern w:val="0"/>
          <w:sz w:val="23"/>
          <w:szCs w:val="23"/>
          <w:lang w:val="en-IN" w:eastAsia="en-GB"/>
        </w:rPr>
        <w:t>("</w:t>
      </w:r>
      <w:r w:rsidRPr="00D2357E">
        <w:rPr>
          <w:rFonts w:ascii="Menlo" w:eastAsia="Times New Roman" w:hAnsi="Menlo" w:cs="Menlo"/>
          <w:color w:val="C3E88D"/>
          <w:kern w:val="0"/>
          <w:sz w:val="23"/>
          <w:szCs w:val="23"/>
          <w:lang w:val="en-IN" w:eastAsia="en-GB"/>
        </w:rPr>
        <w:t xml:space="preserve">f'(net) :- </w:t>
      </w:r>
      <w:r w:rsidRPr="00D2357E">
        <w:rPr>
          <w:rFonts w:ascii="Menlo" w:eastAsia="Times New Roman" w:hAnsi="Menlo" w:cs="Menlo"/>
          <w:color w:val="89DDFF"/>
          <w:kern w:val="0"/>
          <w:sz w:val="23"/>
          <w:szCs w:val="23"/>
          <w:lang w:val="en-IN" w:eastAsia="en-GB"/>
        </w:rPr>
        <w:t>",</w:t>
      </w:r>
      <w:r w:rsidRPr="00D2357E">
        <w:rPr>
          <w:rFonts w:ascii="Menlo" w:eastAsia="Times New Roman" w:hAnsi="Menlo" w:cs="Menlo"/>
          <w:color w:val="8F93A2"/>
          <w:kern w:val="0"/>
          <w:sz w:val="23"/>
          <w:szCs w:val="23"/>
          <w:lang w:val="en-IN" w:eastAsia="en-GB"/>
        </w:rPr>
        <w:t xml:space="preserve"> </w:t>
      </w:r>
      <w:proofErr w:type="spellStart"/>
      <w:r w:rsidRPr="00D2357E">
        <w:rPr>
          <w:rFonts w:ascii="Menlo" w:eastAsia="Times New Roman" w:hAnsi="Menlo" w:cs="Menlo"/>
          <w:color w:val="8F93A2"/>
          <w:kern w:val="0"/>
          <w:sz w:val="23"/>
          <w:szCs w:val="23"/>
          <w:lang w:val="en-IN" w:eastAsia="en-GB"/>
        </w:rPr>
        <w:t>f_net</w:t>
      </w:r>
      <w:proofErr w:type="spellEnd"/>
      <w:r w:rsidRPr="00D2357E">
        <w:rPr>
          <w:rFonts w:ascii="Menlo" w:eastAsia="Times New Roman" w:hAnsi="Menlo" w:cs="Menlo"/>
          <w:color w:val="89DDFF"/>
          <w:kern w:val="0"/>
          <w:sz w:val="23"/>
          <w:szCs w:val="23"/>
          <w:lang w:val="en-IN" w:eastAsia="en-GB"/>
        </w:rPr>
        <w:t>)</w:t>
      </w:r>
    </w:p>
    <w:p w14:paraId="0C5D7C16" w14:textId="77777777" w:rsidR="00D2357E" w:rsidRPr="00D2357E" w:rsidRDefault="00D2357E" w:rsidP="00D2357E">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D2357E">
        <w:rPr>
          <w:rFonts w:ascii="Menlo" w:eastAsia="Times New Roman" w:hAnsi="Menlo" w:cs="Menlo"/>
          <w:color w:val="8F93A2"/>
          <w:kern w:val="0"/>
          <w:sz w:val="23"/>
          <w:szCs w:val="23"/>
          <w:lang w:val="en-IN" w:eastAsia="en-GB"/>
        </w:rPr>
        <w:t xml:space="preserve">    </w:t>
      </w:r>
    </w:p>
    <w:p w14:paraId="796E0505" w14:textId="77777777" w:rsidR="00D2357E" w:rsidRPr="00D2357E" w:rsidRDefault="00D2357E" w:rsidP="00D2357E">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D2357E">
        <w:rPr>
          <w:rFonts w:ascii="Menlo" w:eastAsia="Times New Roman" w:hAnsi="Menlo" w:cs="Menlo"/>
          <w:color w:val="8F93A2"/>
          <w:kern w:val="0"/>
          <w:sz w:val="23"/>
          <w:szCs w:val="23"/>
          <w:lang w:val="en-IN" w:eastAsia="en-GB"/>
        </w:rPr>
        <w:t xml:space="preserve">    </w:t>
      </w:r>
      <w:r w:rsidRPr="00D2357E">
        <w:rPr>
          <w:rFonts w:ascii="Menlo" w:eastAsia="Times New Roman" w:hAnsi="Menlo" w:cs="Menlo"/>
          <w:i/>
          <w:iCs/>
          <w:color w:val="464B5D"/>
          <w:kern w:val="0"/>
          <w:sz w:val="23"/>
          <w:szCs w:val="23"/>
          <w:lang w:val="en-IN" w:eastAsia="en-GB"/>
        </w:rPr>
        <w:t># Set the learning rate</w:t>
      </w:r>
    </w:p>
    <w:p w14:paraId="0CC39764" w14:textId="77777777" w:rsidR="00D2357E" w:rsidRPr="00D2357E" w:rsidRDefault="00D2357E" w:rsidP="00D2357E">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D2357E">
        <w:rPr>
          <w:rFonts w:ascii="Menlo" w:eastAsia="Times New Roman" w:hAnsi="Menlo" w:cs="Menlo"/>
          <w:color w:val="8F93A2"/>
          <w:kern w:val="0"/>
          <w:sz w:val="23"/>
          <w:szCs w:val="23"/>
          <w:lang w:val="en-IN" w:eastAsia="en-GB"/>
        </w:rPr>
        <w:t xml:space="preserve">    c </w:t>
      </w:r>
      <w:r w:rsidRPr="00D2357E">
        <w:rPr>
          <w:rFonts w:ascii="Menlo" w:eastAsia="Times New Roman" w:hAnsi="Menlo" w:cs="Menlo"/>
          <w:color w:val="C792EA"/>
          <w:kern w:val="0"/>
          <w:sz w:val="23"/>
          <w:szCs w:val="23"/>
          <w:lang w:val="en-IN" w:eastAsia="en-GB"/>
        </w:rPr>
        <w:t>=</w:t>
      </w:r>
      <w:r w:rsidRPr="00D2357E">
        <w:rPr>
          <w:rFonts w:ascii="Menlo" w:eastAsia="Times New Roman" w:hAnsi="Menlo" w:cs="Menlo"/>
          <w:color w:val="8F93A2"/>
          <w:kern w:val="0"/>
          <w:sz w:val="23"/>
          <w:szCs w:val="23"/>
          <w:lang w:val="en-IN" w:eastAsia="en-GB"/>
        </w:rPr>
        <w:t xml:space="preserve"> </w:t>
      </w:r>
      <w:r w:rsidRPr="00D2357E">
        <w:rPr>
          <w:rFonts w:ascii="Menlo" w:eastAsia="Times New Roman" w:hAnsi="Menlo" w:cs="Menlo"/>
          <w:color w:val="F78C6C"/>
          <w:kern w:val="0"/>
          <w:sz w:val="23"/>
          <w:szCs w:val="23"/>
          <w:lang w:val="en-IN" w:eastAsia="en-GB"/>
        </w:rPr>
        <w:t>0.1</w:t>
      </w:r>
    </w:p>
    <w:p w14:paraId="4693937F" w14:textId="77777777" w:rsidR="00D2357E" w:rsidRPr="00D2357E" w:rsidRDefault="00D2357E" w:rsidP="00D2357E">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D2357E">
        <w:rPr>
          <w:rFonts w:ascii="Menlo" w:eastAsia="Times New Roman" w:hAnsi="Menlo" w:cs="Menlo"/>
          <w:color w:val="8F93A2"/>
          <w:kern w:val="0"/>
          <w:sz w:val="23"/>
          <w:szCs w:val="23"/>
          <w:lang w:val="en-IN" w:eastAsia="en-GB"/>
        </w:rPr>
        <w:t xml:space="preserve">    </w:t>
      </w:r>
    </w:p>
    <w:p w14:paraId="268E4382" w14:textId="77777777" w:rsidR="00D2357E" w:rsidRPr="00D2357E" w:rsidRDefault="00D2357E" w:rsidP="00D2357E">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D2357E">
        <w:rPr>
          <w:rFonts w:ascii="Menlo" w:eastAsia="Times New Roman" w:hAnsi="Menlo" w:cs="Menlo"/>
          <w:color w:val="8F93A2"/>
          <w:kern w:val="0"/>
          <w:sz w:val="23"/>
          <w:szCs w:val="23"/>
          <w:lang w:val="en-IN" w:eastAsia="en-GB"/>
        </w:rPr>
        <w:t xml:space="preserve">    </w:t>
      </w:r>
      <w:r w:rsidRPr="00D2357E">
        <w:rPr>
          <w:rFonts w:ascii="Menlo" w:eastAsia="Times New Roman" w:hAnsi="Menlo" w:cs="Menlo"/>
          <w:i/>
          <w:iCs/>
          <w:color w:val="464B5D"/>
          <w:kern w:val="0"/>
          <w:sz w:val="23"/>
          <w:szCs w:val="23"/>
          <w:lang w:val="en-IN" w:eastAsia="en-GB"/>
        </w:rPr>
        <w:t># Print the desired output (target output)</w:t>
      </w:r>
    </w:p>
    <w:p w14:paraId="3AC099EF" w14:textId="77777777" w:rsidR="00D2357E" w:rsidRPr="00D2357E" w:rsidRDefault="00D2357E" w:rsidP="00D2357E">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D2357E">
        <w:rPr>
          <w:rFonts w:ascii="Menlo" w:eastAsia="Times New Roman" w:hAnsi="Menlo" w:cs="Menlo"/>
          <w:color w:val="8F93A2"/>
          <w:kern w:val="0"/>
          <w:sz w:val="23"/>
          <w:szCs w:val="23"/>
          <w:lang w:val="en-IN" w:eastAsia="en-GB"/>
        </w:rPr>
        <w:t xml:space="preserve">    </w:t>
      </w:r>
      <w:proofErr w:type="spellStart"/>
      <w:r w:rsidRPr="00D2357E">
        <w:rPr>
          <w:rFonts w:ascii="Menlo" w:eastAsia="Times New Roman" w:hAnsi="Menlo" w:cs="Menlo"/>
          <w:color w:val="8F93A2"/>
          <w:kern w:val="0"/>
          <w:sz w:val="23"/>
          <w:szCs w:val="23"/>
          <w:lang w:val="en-IN" w:eastAsia="en-GB"/>
        </w:rPr>
        <w:t>desired_output</w:t>
      </w:r>
      <w:proofErr w:type="spellEnd"/>
      <w:r w:rsidRPr="00D2357E">
        <w:rPr>
          <w:rFonts w:ascii="Menlo" w:eastAsia="Times New Roman" w:hAnsi="Menlo" w:cs="Menlo"/>
          <w:color w:val="8F93A2"/>
          <w:kern w:val="0"/>
          <w:sz w:val="23"/>
          <w:szCs w:val="23"/>
          <w:lang w:val="en-IN" w:eastAsia="en-GB"/>
        </w:rPr>
        <w:t xml:space="preserve"> </w:t>
      </w:r>
      <w:r w:rsidRPr="00D2357E">
        <w:rPr>
          <w:rFonts w:ascii="Menlo" w:eastAsia="Times New Roman" w:hAnsi="Menlo" w:cs="Menlo"/>
          <w:color w:val="C792EA"/>
          <w:kern w:val="0"/>
          <w:sz w:val="23"/>
          <w:szCs w:val="23"/>
          <w:lang w:val="en-IN" w:eastAsia="en-GB"/>
        </w:rPr>
        <w:t>=</w:t>
      </w:r>
      <w:r w:rsidRPr="00D2357E">
        <w:rPr>
          <w:rFonts w:ascii="Menlo" w:eastAsia="Times New Roman" w:hAnsi="Menlo" w:cs="Menlo"/>
          <w:color w:val="8F93A2"/>
          <w:kern w:val="0"/>
          <w:sz w:val="23"/>
          <w:szCs w:val="23"/>
          <w:lang w:val="en-IN" w:eastAsia="en-GB"/>
        </w:rPr>
        <w:t xml:space="preserve"> </w:t>
      </w:r>
      <w:r w:rsidRPr="00D2357E">
        <w:rPr>
          <w:rFonts w:ascii="Menlo" w:eastAsia="Times New Roman" w:hAnsi="Menlo" w:cs="Menlo"/>
          <w:color w:val="F78C6C"/>
          <w:kern w:val="0"/>
          <w:sz w:val="23"/>
          <w:szCs w:val="23"/>
          <w:lang w:val="en-IN" w:eastAsia="en-GB"/>
        </w:rPr>
        <w:t>1</w:t>
      </w:r>
    </w:p>
    <w:p w14:paraId="09DE3926" w14:textId="77777777" w:rsidR="00D2357E" w:rsidRPr="00D2357E" w:rsidRDefault="00D2357E" w:rsidP="00D2357E">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D2357E">
        <w:rPr>
          <w:rFonts w:ascii="Menlo" w:eastAsia="Times New Roman" w:hAnsi="Menlo" w:cs="Menlo"/>
          <w:color w:val="8F93A2"/>
          <w:kern w:val="0"/>
          <w:sz w:val="23"/>
          <w:szCs w:val="23"/>
          <w:lang w:val="en-IN" w:eastAsia="en-GB"/>
        </w:rPr>
        <w:t xml:space="preserve">    </w:t>
      </w:r>
      <w:r w:rsidRPr="00D2357E">
        <w:rPr>
          <w:rFonts w:ascii="Menlo" w:eastAsia="Times New Roman" w:hAnsi="Menlo" w:cs="Menlo"/>
          <w:color w:val="82AAFF"/>
          <w:kern w:val="0"/>
          <w:sz w:val="23"/>
          <w:szCs w:val="23"/>
          <w:lang w:val="en-IN" w:eastAsia="en-GB"/>
        </w:rPr>
        <w:t>print</w:t>
      </w:r>
      <w:r w:rsidRPr="00D2357E">
        <w:rPr>
          <w:rFonts w:ascii="Menlo" w:eastAsia="Times New Roman" w:hAnsi="Menlo" w:cs="Menlo"/>
          <w:color w:val="89DDFF"/>
          <w:kern w:val="0"/>
          <w:sz w:val="23"/>
          <w:szCs w:val="23"/>
          <w:lang w:val="en-IN" w:eastAsia="en-GB"/>
        </w:rPr>
        <w:t>("</w:t>
      </w:r>
      <w:r w:rsidRPr="00D2357E">
        <w:rPr>
          <w:rFonts w:ascii="Menlo" w:eastAsia="Times New Roman" w:hAnsi="Menlo" w:cs="Menlo"/>
          <w:color w:val="C3E88D"/>
          <w:kern w:val="0"/>
          <w:sz w:val="23"/>
          <w:szCs w:val="23"/>
          <w:lang w:val="en-IN" w:eastAsia="en-GB"/>
        </w:rPr>
        <w:t xml:space="preserve">Desired output :- </w:t>
      </w:r>
      <w:r w:rsidRPr="00D2357E">
        <w:rPr>
          <w:rFonts w:ascii="Menlo" w:eastAsia="Times New Roman" w:hAnsi="Menlo" w:cs="Menlo"/>
          <w:color w:val="89DDFF"/>
          <w:kern w:val="0"/>
          <w:sz w:val="23"/>
          <w:szCs w:val="23"/>
          <w:lang w:val="en-IN" w:eastAsia="en-GB"/>
        </w:rPr>
        <w:t>",</w:t>
      </w:r>
      <w:r w:rsidRPr="00D2357E">
        <w:rPr>
          <w:rFonts w:ascii="Menlo" w:eastAsia="Times New Roman" w:hAnsi="Menlo" w:cs="Menlo"/>
          <w:color w:val="8F93A2"/>
          <w:kern w:val="0"/>
          <w:sz w:val="23"/>
          <w:szCs w:val="23"/>
          <w:lang w:val="en-IN" w:eastAsia="en-GB"/>
        </w:rPr>
        <w:t xml:space="preserve"> </w:t>
      </w:r>
      <w:proofErr w:type="spellStart"/>
      <w:r w:rsidRPr="00D2357E">
        <w:rPr>
          <w:rFonts w:ascii="Menlo" w:eastAsia="Times New Roman" w:hAnsi="Menlo" w:cs="Menlo"/>
          <w:color w:val="8F93A2"/>
          <w:kern w:val="0"/>
          <w:sz w:val="23"/>
          <w:szCs w:val="23"/>
          <w:lang w:val="en-IN" w:eastAsia="en-GB"/>
        </w:rPr>
        <w:t>desired_output</w:t>
      </w:r>
      <w:proofErr w:type="spellEnd"/>
      <w:r w:rsidRPr="00D2357E">
        <w:rPr>
          <w:rFonts w:ascii="Menlo" w:eastAsia="Times New Roman" w:hAnsi="Menlo" w:cs="Menlo"/>
          <w:color w:val="89DDFF"/>
          <w:kern w:val="0"/>
          <w:sz w:val="23"/>
          <w:szCs w:val="23"/>
          <w:lang w:val="en-IN" w:eastAsia="en-GB"/>
        </w:rPr>
        <w:t>)</w:t>
      </w:r>
    </w:p>
    <w:p w14:paraId="2D4319AF" w14:textId="77777777" w:rsidR="00D2357E" w:rsidRPr="00D2357E" w:rsidRDefault="00D2357E" w:rsidP="00D2357E">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D2357E">
        <w:rPr>
          <w:rFonts w:ascii="Menlo" w:eastAsia="Times New Roman" w:hAnsi="Menlo" w:cs="Menlo"/>
          <w:color w:val="8F93A2"/>
          <w:kern w:val="0"/>
          <w:sz w:val="23"/>
          <w:szCs w:val="23"/>
          <w:lang w:val="en-IN" w:eastAsia="en-GB"/>
        </w:rPr>
        <w:t xml:space="preserve">    </w:t>
      </w:r>
    </w:p>
    <w:p w14:paraId="023D0EDE" w14:textId="77777777" w:rsidR="00D2357E" w:rsidRPr="00D2357E" w:rsidRDefault="00D2357E" w:rsidP="00D2357E">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D2357E">
        <w:rPr>
          <w:rFonts w:ascii="Menlo" w:eastAsia="Times New Roman" w:hAnsi="Menlo" w:cs="Menlo"/>
          <w:color w:val="8F93A2"/>
          <w:kern w:val="0"/>
          <w:sz w:val="23"/>
          <w:szCs w:val="23"/>
          <w:lang w:val="en-IN" w:eastAsia="en-GB"/>
        </w:rPr>
        <w:t xml:space="preserve">    </w:t>
      </w:r>
      <w:r w:rsidRPr="00D2357E">
        <w:rPr>
          <w:rFonts w:ascii="Menlo" w:eastAsia="Times New Roman" w:hAnsi="Menlo" w:cs="Menlo"/>
          <w:i/>
          <w:iCs/>
          <w:color w:val="464B5D"/>
          <w:kern w:val="0"/>
          <w:sz w:val="23"/>
          <w:szCs w:val="23"/>
          <w:lang w:val="en-IN" w:eastAsia="en-GB"/>
        </w:rPr>
        <w:t># Update the weights using the delta learning rule</w:t>
      </w:r>
    </w:p>
    <w:p w14:paraId="7B700847" w14:textId="77777777" w:rsidR="00D2357E" w:rsidRPr="00D2357E" w:rsidRDefault="00D2357E" w:rsidP="00D2357E">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D2357E">
        <w:rPr>
          <w:rFonts w:ascii="Menlo" w:eastAsia="Times New Roman" w:hAnsi="Menlo" w:cs="Menlo"/>
          <w:color w:val="8F93A2"/>
          <w:kern w:val="0"/>
          <w:sz w:val="23"/>
          <w:szCs w:val="23"/>
          <w:lang w:val="en-IN" w:eastAsia="en-GB"/>
        </w:rPr>
        <w:t xml:space="preserve">    </w:t>
      </w:r>
      <w:proofErr w:type="spellStart"/>
      <w:r w:rsidRPr="00D2357E">
        <w:rPr>
          <w:rFonts w:ascii="Menlo" w:eastAsia="Times New Roman" w:hAnsi="Menlo" w:cs="Menlo"/>
          <w:color w:val="8F93A2"/>
          <w:kern w:val="0"/>
          <w:sz w:val="23"/>
          <w:szCs w:val="23"/>
          <w:lang w:val="en-IN" w:eastAsia="en-GB"/>
        </w:rPr>
        <w:t>output_w</w:t>
      </w:r>
      <w:proofErr w:type="spellEnd"/>
      <w:r w:rsidRPr="00D2357E">
        <w:rPr>
          <w:rFonts w:ascii="Menlo" w:eastAsia="Times New Roman" w:hAnsi="Menlo" w:cs="Menlo"/>
          <w:color w:val="8F93A2"/>
          <w:kern w:val="0"/>
          <w:sz w:val="23"/>
          <w:szCs w:val="23"/>
          <w:lang w:val="en-IN" w:eastAsia="en-GB"/>
        </w:rPr>
        <w:t xml:space="preserve"> </w:t>
      </w:r>
      <w:r w:rsidRPr="00D2357E">
        <w:rPr>
          <w:rFonts w:ascii="Menlo" w:eastAsia="Times New Roman" w:hAnsi="Menlo" w:cs="Menlo"/>
          <w:color w:val="C792EA"/>
          <w:kern w:val="0"/>
          <w:sz w:val="23"/>
          <w:szCs w:val="23"/>
          <w:lang w:val="en-IN" w:eastAsia="en-GB"/>
        </w:rPr>
        <w:t>=</w:t>
      </w:r>
      <w:r w:rsidRPr="00D2357E">
        <w:rPr>
          <w:rFonts w:ascii="Menlo" w:eastAsia="Times New Roman" w:hAnsi="Menlo" w:cs="Menlo"/>
          <w:color w:val="8F93A2"/>
          <w:kern w:val="0"/>
          <w:sz w:val="23"/>
          <w:szCs w:val="23"/>
          <w:lang w:val="en-IN" w:eastAsia="en-GB"/>
        </w:rPr>
        <w:t xml:space="preserve"> w1 </w:t>
      </w:r>
      <w:r w:rsidRPr="00D2357E">
        <w:rPr>
          <w:rFonts w:ascii="Menlo" w:eastAsia="Times New Roman" w:hAnsi="Menlo" w:cs="Menlo"/>
          <w:color w:val="C792EA"/>
          <w:kern w:val="0"/>
          <w:sz w:val="23"/>
          <w:szCs w:val="23"/>
          <w:lang w:val="en-IN" w:eastAsia="en-GB"/>
        </w:rPr>
        <w:t>+</w:t>
      </w:r>
      <w:r w:rsidRPr="00D2357E">
        <w:rPr>
          <w:rFonts w:ascii="Menlo" w:eastAsia="Times New Roman" w:hAnsi="Menlo" w:cs="Menlo"/>
          <w:color w:val="8F93A2"/>
          <w:kern w:val="0"/>
          <w:sz w:val="23"/>
          <w:szCs w:val="23"/>
          <w:lang w:val="en-IN" w:eastAsia="en-GB"/>
        </w:rPr>
        <w:t xml:space="preserve"> c </w:t>
      </w:r>
      <w:r w:rsidRPr="00D2357E">
        <w:rPr>
          <w:rFonts w:ascii="Menlo" w:eastAsia="Times New Roman" w:hAnsi="Menlo" w:cs="Menlo"/>
          <w:color w:val="C792EA"/>
          <w:kern w:val="0"/>
          <w:sz w:val="23"/>
          <w:szCs w:val="23"/>
          <w:lang w:val="en-IN" w:eastAsia="en-GB"/>
        </w:rPr>
        <w:t>*</w:t>
      </w:r>
      <w:r w:rsidRPr="00D2357E">
        <w:rPr>
          <w:rFonts w:ascii="Menlo" w:eastAsia="Times New Roman" w:hAnsi="Menlo" w:cs="Menlo"/>
          <w:color w:val="8F93A2"/>
          <w:kern w:val="0"/>
          <w:sz w:val="23"/>
          <w:szCs w:val="23"/>
          <w:lang w:val="en-IN" w:eastAsia="en-GB"/>
        </w:rPr>
        <w:t xml:space="preserve"> </w:t>
      </w:r>
      <w:r w:rsidRPr="00D2357E">
        <w:rPr>
          <w:rFonts w:ascii="Menlo" w:eastAsia="Times New Roman" w:hAnsi="Menlo" w:cs="Menlo"/>
          <w:color w:val="89DDFF"/>
          <w:kern w:val="0"/>
          <w:sz w:val="23"/>
          <w:szCs w:val="23"/>
          <w:lang w:val="en-IN" w:eastAsia="en-GB"/>
        </w:rPr>
        <w:t>(</w:t>
      </w:r>
      <w:proofErr w:type="spellStart"/>
      <w:r w:rsidRPr="00D2357E">
        <w:rPr>
          <w:rFonts w:ascii="Menlo" w:eastAsia="Times New Roman" w:hAnsi="Menlo" w:cs="Menlo"/>
          <w:color w:val="8F93A2"/>
          <w:kern w:val="0"/>
          <w:sz w:val="23"/>
          <w:szCs w:val="23"/>
          <w:lang w:val="en-IN" w:eastAsia="en-GB"/>
        </w:rPr>
        <w:t>desired_output</w:t>
      </w:r>
      <w:proofErr w:type="spellEnd"/>
      <w:r w:rsidRPr="00D2357E">
        <w:rPr>
          <w:rFonts w:ascii="Menlo" w:eastAsia="Times New Roman" w:hAnsi="Menlo" w:cs="Menlo"/>
          <w:color w:val="8F93A2"/>
          <w:kern w:val="0"/>
          <w:sz w:val="23"/>
          <w:szCs w:val="23"/>
          <w:lang w:val="en-IN" w:eastAsia="en-GB"/>
        </w:rPr>
        <w:t xml:space="preserve"> </w:t>
      </w:r>
      <w:r w:rsidRPr="00D2357E">
        <w:rPr>
          <w:rFonts w:ascii="Menlo" w:eastAsia="Times New Roman" w:hAnsi="Menlo" w:cs="Menlo"/>
          <w:color w:val="C792EA"/>
          <w:kern w:val="0"/>
          <w:sz w:val="23"/>
          <w:szCs w:val="23"/>
          <w:lang w:val="en-IN" w:eastAsia="en-GB"/>
        </w:rPr>
        <w:t>-</w:t>
      </w:r>
      <w:r w:rsidRPr="00D2357E">
        <w:rPr>
          <w:rFonts w:ascii="Menlo" w:eastAsia="Times New Roman" w:hAnsi="Menlo" w:cs="Menlo"/>
          <w:color w:val="8F93A2"/>
          <w:kern w:val="0"/>
          <w:sz w:val="23"/>
          <w:szCs w:val="23"/>
          <w:lang w:val="en-IN" w:eastAsia="en-GB"/>
        </w:rPr>
        <w:t xml:space="preserve"> o</w:t>
      </w:r>
      <w:r w:rsidRPr="00D2357E">
        <w:rPr>
          <w:rFonts w:ascii="Menlo" w:eastAsia="Times New Roman" w:hAnsi="Menlo" w:cs="Menlo"/>
          <w:color w:val="89DDFF"/>
          <w:kern w:val="0"/>
          <w:sz w:val="23"/>
          <w:szCs w:val="23"/>
          <w:lang w:val="en-IN" w:eastAsia="en-GB"/>
        </w:rPr>
        <w:t>)</w:t>
      </w:r>
      <w:r w:rsidRPr="00D2357E">
        <w:rPr>
          <w:rFonts w:ascii="Menlo" w:eastAsia="Times New Roman" w:hAnsi="Menlo" w:cs="Menlo"/>
          <w:color w:val="8F93A2"/>
          <w:kern w:val="0"/>
          <w:sz w:val="23"/>
          <w:szCs w:val="23"/>
          <w:lang w:val="en-IN" w:eastAsia="en-GB"/>
        </w:rPr>
        <w:t xml:space="preserve"> </w:t>
      </w:r>
      <w:r w:rsidRPr="00D2357E">
        <w:rPr>
          <w:rFonts w:ascii="Menlo" w:eastAsia="Times New Roman" w:hAnsi="Menlo" w:cs="Menlo"/>
          <w:color w:val="C792EA"/>
          <w:kern w:val="0"/>
          <w:sz w:val="23"/>
          <w:szCs w:val="23"/>
          <w:lang w:val="en-IN" w:eastAsia="en-GB"/>
        </w:rPr>
        <w:t>*</w:t>
      </w:r>
      <w:r w:rsidRPr="00D2357E">
        <w:rPr>
          <w:rFonts w:ascii="Menlo" w:eastAsia="Times New Roman" w:hAnsi="Menlo" w:cs="Menlo"/>
          <w:color w:val="8F93A2"/>
          <w:kern w:val="0"/>
          <w:sz w:val="23"/>
          <w:szCs w:val="23"/>
          <w:lang w:val="en-IN" w:eastAsia="en-GB"/>
        </w:rPr>
        <w:t xml:space="preserve"> </w:t>
      </w:r>
      <w:proofErr w:type="spellStart"/>
      <w:r w:rsidRPr="00D2357E">
        <w:rPr>
          <w:rFonts w:ascii="Menlo" w:eastAsia="Times New Roman" w:hAnsi="Menlo" w:cs="Menlo"/>
          <w:color w:val="8F93A2"/>
          <w:kern w:val="0"/>
          <w:sz w:val="23"/>
          <w:szCs w:val="23"/>
          <w:lang w:val="en-IN" w:eastAsia="en-GB"/>
        </w:rPr>
        <w:t>f_net</w:t>
      </w:r>
      <w:proofErr w:type="spellEnd"/>
      <w:r w:rsidRPr="00D2357E">
        <w:rPr>
          <w:rFonts w:ascii="Menlo" w:eastAsia="Times New Roman" w:hAnsi="Menlo" w:cs="Menlo"/>
          <w:color w:val="8F93A2"/>
          <w:kern w:val="0"/>
          <w:sz w:val="23"/>
          <w:szCs w:val="23"/>
          <w:lang w:val="en-IN" w:eastAsia="en-GB"/>
        </w:rPr>
        <w:t xml:space="preserve"> </w:t>
      </w:r>
      <w:r w:rsidRPr="00D2357E">
        <w:rPr>
          <w:rFonts w:ascii="Menlo" w:eastAsia="Times New Roman" w:hAnsi="Menlo" w:cs="Menlo"/>
          <w:color w:val="C792EA"/>
          <w:kern w:val="0"/>
          <w:sz w:val="23"/>
          <w:szCs w:val="23"/>
          <w:lang w:val="en-IN" w:eastAsia="en-GB"/>
        </w:rPr>
        <w:t>*</w:t>
      </w:r>
      <w:r w:rsidRPr="00D2357E">
        <w:rPr>
          <w:rFonts w:ascii="Menlo" w:eastAsia="Times New Roman" w:hAnsi="Menlo" w:cs="Menlo"/>
          <w:color w:val="8F93A2"/>
          <w:kern w:val="0"/>
          <w:sz w:val="23"/>
          <w:szCs w:val="23"/>
          <w:lang w:val="en-IN" w:eastAsia="en-GB"/>
        </w:rPr>
        <w:t xml:space="preserve"> x</w:t>
      </w:r>
    </w:p>
    <w:p w14:paraId="13FA7D64" w14:textId="77777777" w:rsidR="00D2357E" w:rsidRPr="00D2357E" w:rsidRDefault="00D2357E" w:rsidP="00D2357E">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D2357E">
        <w:rPr>
          <w:rFonts w:ascii="Menlo" w:eastAsia="Times New Roman" w:hAnsi="Menlo" w:cs="Menlo"/>
          <w:color w:val="8F93A2"/>
          <w:kern w:val="0"/>
          <w:sz w:val="23"/>
          <w:szCs w:val="23"/>
          <w:lang w:val="en-IN" w:eastAsia="en-GB"/>
        </w:rPr>
        <w:t xml:space="preserve">    </w:t>
      </w:r>
      <w:r w:rsidRPr="00D2357E">
        <w:rPr>
          <w:rFonts w:ascii="Menlo" w:eastAsia="Times New Roman" w:hAnsi="Menlo" w:cs="Menlo"/>
          <w:color w:val="82AAFF"/>
          <w:kern w:val="0"/>
          <w:sz w:val="23"/>
          <w:szCs w:val="23"/>
          <w:lang w:val="en-IN" w:eastAsia="en-GB"/>
        </w:rPr>
        <w:t>print</w:t>
      </w:r>
      <w:r w:rsidRPr="00D2357E">
        <w:rPr>
          <w:rFonts w:ascii="Menlo" w:eastAsia="Times New Roman" w:hAnsi="Menlo" w:cs="Menlo"/>
          <w:color w:val="89DDFF"/>
          <w:kern w:val="0"/>
          <w:sz w:val="23"/>
          <w:szCs w:val="23"/>
          <w:lang w:val="en-IN" w:eastAsia="en-GB"/>
        </w:rPr>
        <w:t>(</w:t>
      </w:r>
      <w:proofErr w:type="spellStart"/>
      <w:r w:rsidRPr="00D2357E">
        <w:rPr>
          <w:rFonts w:ascii="Menlo" w:eastAsia="Times New Roman" w:hAnsi="Menlo" w:cs="Menlo"/>
          <w:color w:val="8F93A2"/>
          <w:kern w:val="0"/>
          <w:sz w:val="23"/>
          <w:szCs w:val="23"/>
          <w:lang w:val="en-IN" w:eastAsia="en-GB"/>
        </w:rPr>
        <w:t>output_w</w:t>
      </w:r>
      <w:proofErr w:type="spellEnd"/>
      <w:r w:rsidRPr="00D2357E">
        <w:rPr>
          <w:rFonts w:ascii="Menlo" w:eastAsia="Times New Roman" w:hAnsi="Menlo" w:cs="Menlo"/>
          <w:color w:val="89DDFF"/>
          <w:kern w:val="0"/>
          <w:sz w:val="23"/>
          <w:szCs w:val="23"/>
          <w:lang w:val="en-IN" w:eastAsia="en-GB"/>
        </w:rPr>
        <w:t>)</w:t>
      </w:r>
    </w:p>
    <w:p w14:paraId="0BA91775" w14:textId="77777777" w:rsidR="00D2357E" w:rsidRPr="00D2357E" w:rsidRDefault="00D2357E" w:rsidP="00D2357E">
      <w:pPr>
        <w:shd w:val="clear" w:color="auto" w:fill="0F111A"/>
        <w:suppressAutoHyphens w:val="0"/>
        <w:spacing w:after="0" w:line="345" w:lineRule="atLeast"/>
        <w:rPr>
          <w:rFonts w:ascii="Menlo" w:eastAsia="Times New Roman" w:hAnsi="Menlo" w:cs="Menlo"/>
          <w:color w:val="8F93A2"/>
          <w:kern w:val="0"/>
          <w:sz w:val="23"/>
          <w:szCs w:val="23"/>
          <w:lang w:val="en-IN" w:eastAsia="en-GB"/>
        </w:rPr>
      </w:pPr>
    </w:p>
    <w:p w14:paraId="70F5AAD5" w14:textId="77777777" w:rsidR="00D2357E" w:rsidRPr="00D2357E" w:rsidRDefault="00D2357E" w:rsidP="00D2357E">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D2357E">
        <w:rPr>
          <w:rFonts w:ascii="Menlo" w:eastAsia="Times New Roman" w:hAnsi="Menlo" w:cs="Menlo"/>
          <w:i/>
          <w:iCs/>
          <w:color w:val="464B5D"/>
          <w:kern w:val="0"/>
          <w:sz w:val="23"/>
          <w:szCs w:val="23"/>
          <w:lang w:val="en-IN" w:eastAsia="en-GB"/>
        </w:rPr>
        <w:t># Generate random input patterns</w:t>
      </w:r>
    </w:p>
    <w:p w14:paraId="1BA7AA96" w14:textId="77777777" w:rsidR="00D2357E" w:rsidRPr="00D2357E" w:rsidRDefault="00D2357E" w:rsidP="00D2357E">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D2357E">
        <w:rPr>
          <w:rFonts w:ascii="Menlo" w:eastAsia="Times New Roman" w:hAnsi="Menlo" w:cs="Menlo"/>
          <w:color w:val="8F93A2"/>
          <w:kern w:val="0"/>
          <w:sz w:val="23"/>
          <w:szCs w:val="23"/>
          <w:lang w:val="en-IN" w:eastAsia="en-GB"/>
        </w:rPr>
        <w:t xml:space="preserve">x1 </w:t>
      </w:r>
      <w:r w:rsidRPr="00D2357E">
        <w:rPr>
          <w:rFonts w:ascii="Menlo" w:eastAsia="Times New Roman" w:hAnsi="Menlo" w:cs="Menlo"/>
          <w:color w:val="C792EA"/>
          <w:kern w:val="0"/>
          <w:sz w:val="23"/>
          <w:szCs w:val="23"/>
          <w:lang w:val="en-IN" w:eastAsia="en-GB"/>
        </w:rPr>
        <w:t>=</w:t>
      </w:r>
      <w:r w:rsidRPr="00D2357E">
        <w:rPr>
          <w:rFonts w:ascii="Menlo" w:eastAsia="Times New Roman" w:hAnsi="Menlo" w:cs="Menlo"/>
          <w:color w:val="8F93A2"/>
          <w:kern w:val="0"/>
          <w:sz w:val="23"/>
          <w:szCs w:val="23"/>
          <w:lang w:val="en-IN" w:eastAsia="en-GB"/>
        </w:rPr>
        <w:t xml:space="preserve"> </w:t>
      </w:r>
      <w:r w:rsidRPr="00D2357E">
        <w:rPr>
          <w:rFonts w:ascii="Menlo" w:eastAsia="Times New Roman" w:hAnsi="Menlo" w:cs="Menlo"/>
          <w:color w:val="89DDFF"/>
          <w:kern w:val="0"/>
          <w:sz w:val="23"/>
          <w:szCs w:val="23"/>
          <w:lang w:val="en-IN" w:eastAsia="en-GB"/>
        </w:rPr>
        <w:t>[]</w:t>
      </w:r>
    </w:p>
    <w:p w14:paraId="0A48040D" w14:textId="77777777" w:rsidR="00D2357E" w:rsidRPr="00D2357E" w:rsidRDefault="00D2357E" w:rsidP="00D2357E">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D2357E">
        <w:rPr>
          <w:rFonts w:ascii="Menlo" w:eastAsia="Times New Roman" w:hAnsi="Menlo" w:cs="Menlo"/>
          <w:color w:val="8F93A2"/>
          <w:kern w:val="0"/>
          <w:sz w:val="23"/>
          <w:szCs w:val="23"/>
          <w:lang w:val="en-IN" w:eastAsia="en-GB"/>
        </w:rPr>
        <w:t xml:space="preserve">x2 </w:t>
      </w:r>
      <w:r w:rsidRPr="00D2357E">
        <w:rPr>
          <w:rFonts w:ascii="Menlo" w:eastAsia="Times New Roman" w:hAnsi="Menlo" w:cs="Menlo"/>
          <w:color w:val="C792EA"/>
          <w:kern w:val="0"/>
          <w:sz w:val="23"/>
          <w:szCs w:val="23"/>
          <w:lang w:val="en-IN" w:eastAsia="en-GB"/>
        </w:rPr>
        <w:t>=</w:t>
      </w:r>
      <w:r w:rsidRPr="00D2357E">
        <w:rPr>
          <w:rFonts w:ascii="Menlo" w:eastAsia="Times New Roman" w:hAnsi="Menlo" w:cs="Menlo"/>
          <w:color w:val="8F93A2"/>
          <w:kern w:val="0"/>
          <w:sz w:val="23"/>
          <w:szCs w:val="23"/>
          <w:lang w:val="en-IN" w:eastAsia="en-GB"/>
        </w:rPr>
        <w:t xml:space="preserve"> </w:t>
      </w:r>
      <w:r w:rsidRPr="00D2357E">
        <w:rPr>
          <w:rFonts w:ascii="Menlo" w:eastAsia="Times New Roman" w:hAnsi="Menlo" w:cs="Menlo"/>
          <w:color w:val="89DDFF"/>
          <w:kern w:val="0"/>
          <w:sz w:val="23"/>
          <w:szCs w:val="23"/>
          <w:lang w:val="en-IN" w:eastAsia="en-GB"/>
        </w:rPr>
        <w:t>[]</w:t>
      </w:r>
    </w:p>
    <w:p w14:paraId="07D02C1C" w14:textId="77777777" w:rsidR="00D2357E" w:rsidRPr="00D2357E" w:rsidRDefault="00D2357E" w:rsidP="00D2357E">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D2357E">
        <w:rPr>
          <w:rFonts w:ascii="Menlo" w:eastAsia="Times New Roman" w:hAnsi="Menlo" w:cs="Menlo"/>
          <w:color w:val="8F93A2"/>
          <w:kern w:val="0"/>
          <w:sz w:val="23"/>
          <w:szCs w:val="23"/>
          <w:lang w:val="en-IN" w:eastAsia="en-GB"/>
        </w:rPr>
        <w:t xml:space="preserve">x3 </w:t>
      </w:r>
      <w:r w:rsidRPr="00D2357E">
        <w:rPr>
          <w:rFonts w:ascii="Menlo" w:eastAsia="Times New Roman" w:hAnsi="Menlo" w:cs="Menlo"/>
          <w:color w:val="C792EA"/>
          <w:kern w:val="0"/>
          <w:sz w:val="23"/>
          <w:szCs w:val="23"/>
          <w:lang w:val="en-IN" w:eastAsia="en-GB"/>
        </w:rPr>
        <w:t>=</w:t>
      </w:r>
      <w:r w:rsidRPr="00D2357E">
        <w:rPr>
          <w:rFonts w:ascii="Menlo" w:eastAsia="Times New Roman" w:hAnsi="Menlo" w:cs="Menlo"/>
          <w:color w:val="8F93A2"/>
          <w:kern w:val="0"/>
          <w:sz w:val="23"/>
          <w:szCs w:val="23"/>
          <w:lang w:val="en-IN" w:eastAsia="en-GB"/>
        </w:rPr>
        <w:t xml:space="preserve"> </w:t>
      </w:r>
      <w:r w:rsidRPr="00D2357E">
        <w:rPr>
          <w:rFonts w:ascii="Menlo" w:eastAsia="Times New Roman" w:hAnsi="Menlo" w:cs="Menlo"/>
          <w:color w:val="89DDFF"/>
          <w:kern w:val="0"/>
          <w:sz w:val="23"/>
          <w:szCs w:val="23"/>
          <w:lang w:val="en-IN" w:eastAsia="en-GB"/>
        </w:rPr>
        <w:t>[]</w:t>
      </w:r>
    </w:p>
    <w:p w14:paraId="5838E94A" w14:textId="77777777" w:rsidR="00D2357E" w:rsidRPr="00D2357E" w:rsidRDefault="00D2357E" w:rsidP="00D2357E">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D2357E">
        <w:rPr>
          <w:rFonts w:ascii="Menlo" w:eastAsia="Times New Roman" w:hAnsi="Menlo" w:cs="Menlo"/>
          <w:i/>
          <w:iCs/>
          <w:color w:val="89DDFF"/>
          <w:kern w:val="0"/>
          <w:sz w:val="23"/>
          <w:szCs w:val="23"/>
          <w:lang w:val="en-IN" w:eastAsia="en-GB"/>
        </w:rPr>
        <w:t>for</w:t>
      </w:r>
      <w:r w:rsidRPr="00D2357E">
        <w:rPr>
          <w:rFonts w:ascii="Menlo" w:eastAsia="Times New Roman" w:hAnsi="Menlo" w:cs="Menlo"/>
          <w:color w:val="8F93A2"/>
          <w:kern w:val="0"/>
          <w:sz w:val="23"/>
          <w:szCs w:val="23"/>
          <w:lang w:val="en-IN" w:eastAsia="en-GB"/>
        </w:rPr>
        <w:t xml:space="preserve"> </w:t>
      </w:r>
      <w:proofErr w:type="spellStart"/>
      <w:r w:rsidRPr="00D2357E">
        <w:rPr>
          <w:rFonts w:ascii="Menlo" w:eastAsia="Times New Roman" w:hAnsi="Menlo" w:cs="Menlo"/>
          <w:color w:val="8F93A2"/>
          <w:kern w:val="0"/>
          <w:sz w:val="23"/>
          <w:szCs w:val="23"/>
          <w:lang w:val="en-IN" w:eastAsia="en-GB"/>
        </w:rPr>
        <w:t>i</w:t>
      </w:r>
      <w:proofErr w:type="spellEnd"/>
      <w:r w:rsidRPr="00D2357E">
        <w:rPr>
          <w:rFonts w:ascii="Menlo" w:eastAsia="Times New Roman" w:hAnsi="Menlo" w:cs="Menlo"/>
          <w:color w:val="8F93A2"/>
          <w:kern w:val="0"/>
          <w:sz w:val="23"/>
          <w:szCs w:val="23"/>
          <w:lang w:val="en-IN" w:eastAsia="en-GB"/>
        </w:rPr>
        <w:t xml:space="preserve"> </w:t>
      </w:r>
      <w:r w:rsidRPr="00D2357E">
        <w:rPr>
          <w:rFonts w:ascii="Menlo" w:eastAsia="Times New Roman" w:hAnsi="Menlo" w:cs="Menlo"/>
          <w:i/>
          <w:iCs/>
          <w:color w:val="89DDFF"/>
          <w:kern w:val="0"/>
          <w:sz w:val="23"/>
          <w:szCs w:val="23"/>
          <w:lang w:val="en-IN" w:eastAsia="en-GB"/>
        </w:rPr>
        <w:t>in</w:t>
      </w:r>
      <w:r w:rsidRPr="00D2357E">
        <w:rPr>
          <w:rFonts w:ascii="Menlo" w:eastAsia="Times New Roman" w:hAnsi="Menlo" w:cs="Menlo"/>
          <w:color w:val="8F93A2"/>
          <w:kern w:val="0"/>
          <w:sz w:val="23"/>
          <w:szCs w:val="23"/>
          <w:lang w:val="en-IN" w:eastAsia="en-GB"/>
        </w:rPr>
        <w:t xml:space="preserve"> </w:t>
      </w:r>
      <w:r w:rsidRPr="00D2357E">
        <w:rPr>
          <w:rFonts w:ascii="Menlo" w:eastAsia="Times New Roman" w:hAnsi="Menlo" w:cs="Menlo"/>
          <w:color w:val="82AAFF"/>
          <w:kern w:val="0"/>
          <w:sz w:val="23"/>
          <w:szCs w:val="23"/>
          <w:lang w:val="en-IN" w:eastAsia="en-GB"/>
        </w:rPr>
        <w:t>range</w:t>
      </w:r>
      <w:r w:rsidRPr="00D2357E">
        <w:rPr>
          <w:rFonts w:ascii="Menlo" w:eastAsia="Times New Roman" w:hAnsi="Menlo" w:cs="Menlo"/>
          <w:color w:val="89DDFF"/>
          <w:kern w:val="0"/>
          <w:sz w:val="23"/>
          <w:szCs w:val="23"/>
          <w:lang w:val="en-IN" w:eastAsia="en-GB"/>
        </w:rPr>
        <w:t>(</w:t>
      </w:r>
      <w:r w:rsidRPr="00D2357E">
        <w:rPr>
          <w:rFonts w:ascii="Menlo" w:eastAsia="Times New Roman" w:hAnsi="Menlo" w:cs="Menlo"/>
          <w:color w:val="F78C6C"/>
          <w:kern w:val="0"/>
          <w:sz w:val="23"/>
          <w:szCs w:val="23"/>
          <w:lang w:val="en-IN" w:eastAsia="en-GB"/>
        </w:rPr>
        <w:t>4</w:t>
      </w:r>
      <w:r w:rsidRPr="00D2357E">
        <w:rPr>
          <w:rFonts w:ascii="Menlo" w:eastAsia="Times New Roman" w:hAnsi="Menlo" w:cs="Menlo"/>
          <w:color w:val="89DDFF"/>
          <w:kern w:val="0"/>
          <w:sz w:val="23"/>
          <w:szCs w:val="23"/>
          <w:lang w:val="en-IN" w:eastAsia="en-GB"/>
        </w:rPr>
        <w:t>):</w:t>
      </w:r>
    </w:p>
    <w:p w14:paraId="1A5AA1CA" w14:textId="77777777" w:rsidR="00D2357E" w:rsidRPr="00D2357E" w:rsidRDefault="00D2357E" w:rsidP="00D2357E">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D2357E">
        <w:rPr>
          <w:rFonts w:ascii="Menlo" w:eastAsia="Times New Roman" w:hAnsi="Menlo" w:cs="Menlo"/>
          <w:color w:val="8F93A2"/>
          <w:kern w:val="0"/>
          <w:sz w:val="23"/>
          <w:szCs w:val="23"/>
          <w:lang w:val="en-IN" w:eastAsia="en-GB"/>
        </w:rPr>
        <w:lastRenderedPageBreak/>
        <w:t xml:space="preserve">    r1 </w:t>
      </w:r>
      <w:r w:rsidRPr="00D2357E">
        <w:rPr>
          <w:rFonts w:ascii="Menlo" w:eastAsia="Times New Roman" w:hAnsi="Menlo" w:cs="Menlo"/>
          <w:color w:val="C792EA"/>
          <w:kern w:val="0"/>
          <w:sz w:val="23"/>
          <w:szCs w:val="23"/>
          <w:lang w:val="en-IN" w:eastAsia="en-GB"/>
        </w:rPr>
        <w:t>=</w:t>
      </w:r>
      <w:r w:rsidRPr="00D2357E">
        <w:rPr>
          <w:rFonts w:ascii="Menlo" w:eastAsia="Times New Roman" w:hAnsi="Menlo" w:cs="Menlo"/>
          <w:color w:val="8F93A2"/>
          <w:kern w:val="0"/>
          <w:sz w:val="23"/>
          <w:szCs w:val="23"/>
          <w:lang w:val="en-IN" w:eastAsia="en-GB"/>
        </w:rPr>
        <w:t xml:space="preserve"> </w:t>
      </w:r>
      <w:proofErr w:type="spellStart"/>
      <w:r w:rsidRPr="00D2357E">
        <w:rPr>
          <w:rFonts w:ascii="Menlo" w:eastAsia="Times New Roman" w:hAnsi="Menlo" w:cs="Menlo"/>
          <w:color w:val="8F93A2"/>
          <w:kern w:val="0"/>
          <w:sz w:val="23"/>
          <w:szCs w:val="23"/>
          <w:lang w:val="en-IN" w:eastAsia="en-GB"/>
        </w:rPr>
        <w:t>random</w:t>
      </w:r>
      <w:r w:rsidRPr="00D2357E">
        <w:rPr>
          <w:rFonts w:ascii="Menlo" w:eastAsia="Times New Roman" w:hAnsi="Menlo" w:cs="Menlo"/>
          <w:color w:val="89DDFF"/>
          <w:kern w:val="0"/>
          <w:sz w:val="23"/>
          <w:szCs w:val="23"/>
          <w:lang w:val="en-IN" w:eastAsia="en-GB"/>
        </w:rPr>
        <w:t>.</w:t>
      </w:r>
      <w:r w:rsidRPr="00D2357E">
        <w:rPr>
          <w:rFonts w:ascii="Menlo" w:eastAsia="Times New Roman" w:hAnsi="Menlo" w:cs="Menlo"/>
          <w:color w:val="8F93A2"/>
          <w:kern w:val="0"/>
          <w:sz w:val="23"/>
          <w:szCs w:val="23"/>
          <w:lang w:val="en-IN" w:eastAsia="en-GB"/>
        </w:rPr>
        <w:t>uniform</w:t>
      </w:r>
      <w:proofErr w:type="spellEnd"/>
      <w:r w:rsidRPr="00D2357E">
        <w:rPr>
          <w:rFonts w:ascii="Menlo" w:eastAsia="Times New Roman" w:hAnsi="Menlo" w:cs="Menlo"/>
          <w:color w:val="89DDFF"/>
          <w:kern w:val="0"/>
          <w:sz w:val="23"/>
          <w:szCs w:val="23"/>
          <w:lang w:val="en-IN" w:eastAsia="en-GB"/>
        </w:rPr>
        <w:t>(</w:t>
      </w:r>
      <w:r w:rsidRPr="00D2357E">
        <w:rPr>
          <w:rFonts w:ascii="Menlo" w:eastAsia="Times New Roman" w:hAnsi="Menlo" w:cs="Menlo"/>
          <w:color w:val="C792EA"/>
          <w:kern w:val="0"/>
          <w:sz w:val="23"/>
          <w:szCs w:val="23"/>
          <w:lang w:val="en-IN" w:eastAsia="en-GB"/>
        </w:rPr>
        <w:t>-</w:t>
      </w:r>
      <w:r w:rsidRPr="00D2357E">
        <w:rPr>
          <w:rFonts w:ascii="Menlo" w:eastAsia="Times New Roman" w:hAnsi="Menlo" w:cs="Menlo"/>
          <w:color w:val="F78C6C"/>
          <w:kern w:val="0"/>
          <w:sz w:val="23"/>
          <w:szCs w:val="23"/>
          <w:lang w:val="en-IN" w:eastAsia="en-GB"/>
        </w:rPr>
        <w:t>2</w:t>
      </w:r>
      <w:r w:rsidRPr="00D2357E">
        <w:rPr>
          <w:rFonts w:ascii="Menlo" w:eastAsia="Times New Roman" w:hAnsi="Menlo" w:cs="Menlo"/>
          <w:color w:val="89DDFF"/>
          <w:kern w:val="0"/>
          <w:sz w:val="23"/>
          <w:szCs w:val="23"/>
          <w:lang w:val="en-IN" w:eastAsia="en-GB"/>
        </w:rPr>
        <w:t>,</w:t>
      </w:r>
      <w:r w:rsidRPr="00D2357E">
        <w:rPr>
          <w:rFonts w:ascii="Menlo" w:eastAsia="Times New Roman" w:hAnsi="Menlo" w:cs="Menlo"/>
          <w:color w:val="8F93A2"/>
          <w:kern w:val="0"/>
          <w:sz w:val="23"/>
          <w:szCs w:val="23"/>
          <w:lang w:val="en-IN" w:eastAsia="en-GB"/>
        </w:rPr>
        <w:t xml:space="preserve"> </w:t>
      </w:r>
      <w:r w:rsidRPr="00D2357E">
        <w:rPr>
          <w:rFonts w:ascii="Menlo" w:eastAsia="Times New Roman" w:hAnsi="Menlo" w:cs="Menlo"/>
          <w:color w:val="F78C6C"/>
          <w:kern w:val="0"/>
          <w:sz w:val="23"/>
          <w:szCs w:val="23"/>
          <w:lang w:val="en-IN" w:eastAsia="en-GB"/>
        </w:rPr>
        <w:t>2</w:t>
      </w:r>
      <w:r w:rsidRPr="00D2357E">
        <w:rPr>
          <w:rFonts w:ascii="Menlo" w:eastAsia="Times New Roman" w:hAnsi="Menlo" w:cs="Menlo"/>
          <w:color w:val="89DDFF"/>
          <w:kern w:val="0"/>
          <w:sz w:val="23"/>
          <w:szCs w:val="23"/>
          <w:lang w:val="en-IN" w:eastAsia="en-GB"/>
        </w:rPr>
        <w:t>)</w:t>
      </w:r>
    </w:p>
    <w:p w14:paraId="21FD770F" w14:textId="77777777" w:rsidR="00D2357E" w:rsidRPr="00D2357E" w:rsidRDefault="00D2357E" w:rsidP="00D2357E">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D2357E">
        <w:rPr>
          <w:rFonts w:ascii="Menlo" w:eastAsia="Times New Roman" w:hAnsi="Menlo" w:cs="Menlo"/>
          <w:color w:val="8F93A2"/>
          <w:kern w:val="0"/>
          <w:sz w:val="23"/>
          <w:szCs w:val="23"/>
          <w:lang w:val="en-IN" w:eastAsia="en-GB"/>
        </w:rPr>
        <w:t xml:space="preserve">    r2 </w:t>
      </w:r>
      <w:r w:rsidRPr="00D2357E">
        <w:rPr>
          <w:rFonts w:ascii="Menlo" w:eastAsia="Times New Roman" w:hAnsi="Menlo" w:cs="Menlo"/>
          <w:color w:val="C792EA"/>
          <w:kern w:val="0"/>
          <w:sz w:val="23"/>
          <w:szCs w:val="23"/>
          <w:lang w:val="en-IN" w:eastAsia="en-GB"/>
        </w:rPr>
        <w:t>=</w:t>
      </w:r>
      <w:r w:rsidRPr="00D2357E">
        <w:rPr>
          <w:rFonts w:ascii="Menlo" w:eastAsia="Times New Roman" w:hAnsi="Menlo" w:cs="Menlo"/>
          <w:color w:val="8F93A2"/>
          <w:kern w:val="0"/>
          <w:sz w:val="23"/>
          <w:szCs w:val="23"/>
          <w:lang w:val="en-IN" w:eastAsia="en-GB"/>
        </w:rPr>
        <w:t xml:space="preserve"> </w:t>
      </w:r>
      <w:proofErr w:type="spellStart"/>
      <w:r w:rsidRPr="00D2357E">
        <w:rPr>
          <w:rFonts w:ascii="Menlo" w:eastAsia="Times New Roman" w:hAnsi="Menlo" w:cs="Menlo"/>
          <w:color w:val="8F93A2"/>
          <w:kern w:val="0"/>
          <w:sz w:val="23"/>
          <w:szCs w:val="23"/>
          <w:lang w:val="en-IN" w:eastAsia="en-GB"/>
        </w:rPr>
        <w:t>random</w:t>
      </w:r>
      <w:r w:rsidRPr="00D2357E">
        <w:rPr>
          <w:rFonts w:ascii="Menlo" w:eastAsia="Times New Roman" w:hAnsi="Menlo" w:cs="Menlo"/>
          <w:color w:val="89DDFF"/>
          <w:kern w:val="0"/>
          <w:sz w:val="23"/>
          <w:szCs w:val="23"/>
          <w:lang w:val="en-IN" w:eastAsia="en-GB"/>
        </w:rPr>
        <w:t>.</w:t>
      </w:r>
      <w:r w:rsidRPr="00D2357E">
        <w:rPr>
          <w:rFonts w:ascii="Menlo" w:eastAsia="Times New Roman" w:hAnsi="Menlo" w:cs="Menlo"/>
          <w:color w:val="8F93A2"/>
          <w:kern w:val="0"/>
          <w:sz w:val="23"/>
          <w:szCs w:val="23"/>
          <w:lang w:val="en-IN" w:eastAsia="en-GB"/>
        </w:rPr>
        <w:t>uniform</w:t>
      </w:r>
      <w:proofErr w:type="spellEnd"/>
      <w:r w:rsidRPr="00D2357E">
        <w:rPr>
          <w:rFonts w:ascii="Menlo" w:eastAsia="Times New Roman" w:hAnsi="Menlo" w:cs="Menlo"/>
          <w:color w:val="89DDFF"/>
          <w:kern w:val="0"/>
          <w:sz w:val="23"/>
          <w:szCs w:val="23"/>
          <w:lang w:val="en-IN" w:eastAsia="en-GB"/>
        </w:rPr>
        <w:t>(</w:t>
      </w:r>
      <w:r w:rsidRPr="00D2357E">
        <w:rPr>
          <w:rFonts w:ascii="Menlo" w:eastAsia="Times New Roman" w:hAnsi="Menlo" w:cs="Menlo"/>
          <w:color w:val="C792EA"/>
          <w:kern w:val="0"/>
          <w:sz w:val="23"/>
          <w:szCs w:val="23"/>
          <w:lang w:val="en-IN" w:eastAsia="en-GB"/>
        </w:rPr>
        <w:t>-</w:t>
      </w:r>
      <w:r w:rsidRPr="00D2357E">
        <w:rPr>
          <w:rFonts w:ascii="Menlo" w:eastAsia="Times New Roman" w:hAnsi="Menlo" w:cs="Menlo"/>
          <w:color w:val="F78C6C"/>
          <w:kern w:val="0"/>
          <w:sz w:val="23"/>
          <w:szCs w:val="23"/>
          <w:lang w:val="en-IN" w:eastAsia="en-GB"/>
        </w:rPr>
        <w:t>2</w:t>
      </w:r>
      <w:r w:rsidRPr="00D2357E">
        <w:rPr>
          <w:rFonts w:ascii="Menlo" w:eastAsia="Times New Roman" w:hAnsi="Menlo" w:cs="Menlo"/>
          <w:color w:val="89DDFF"/>
          <w:kern w:val="0"/>
          <w:sz w:val="23"/>
          <w:szCs w:val="23"/>
          <w:lang w:val="en-IN" w:eastAsia="en-GB"/>
        </w:rPr>
        <w:t>,</w:t>
      </w:r>
      <w:r w:rsidRPr="00D2357E">
        <w:rPr>
          <w:rFonts w:ascii="Menlo" w:eastAsia="Times New Roman" w:hAnsi="Menlo" w:cs="Menlo"/>
          <w:color w:val="8F93A2"/>
          <w:kern w:val="0"/>
          <w:sz w:val="23"/>
          <w:szCs w:val="23"/>
          <w:lang w:val="en-IN" w:eastAsia="en-GB"/>
        </w:rPr>
        <w:t xml:space="preserve"> </w:t>
      </w:r>
      <w:r w:rsidRPr="00D2357E">
        <w:rPr>
          <w:rFonts w:ascii="Menlo" w:eastAsia="Times New Roman" w:hAnsi="Menlo" w:cs="Menlo"/>
          <w:color w:val="F78C6C"/>
          <w:kern w:val="0"/>
          <w:sz w:val="23"/>
          <w:szCs w:val="23"/>
          <w:lang w:val="en-IN" w:eastAsia="en-GB"/>
        </w:rPr>
        <w:t>2</w:t>
      </w:r>
      <w:r w:rsidRPr="00D2357E">
        <w:rPr>
          <w:rFonts w:ascii="Menlo" w:eastAsia="Times New Roman" w:hAnsi="Menlo" w:cs="Menlo"/>
          <w:color w:val="89DDFF"/>
          <w:kern w:val="0"/>
          <w:sz w:val="23"/>
          <w:szCs w:val="23"/>
          <w:lang w:val="en-IN" w:eastAsia="en-GB"/>
        </w:rPr>
        <w:t>)</w:t>
      </w:r>
    </w:p>
    <w:p w14:paraId="13CD4887" w14:textId="77777777" w:rsidR="00D2357E" w:rsidRPr="00D2357E" w:rsidRDefault="00D2357E" w:rsidP="00D2357E">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D2357E">
        <w:rPr>
          <w:rFonts w:ascii="Menlo" w:eastAsia="Times New Roman" w:hAnsi="Menlo" w:cs="Menlo"/>
          <w:color w:val="8F93A2"/>
          <w:kern w:val="0"/>
          <w:sz w:val="23"/>
          <w:szCs w:val="23"/>
          <w:lang w:val="en-IN" w:eastAsia="en-GB"/>
        </w:rPr>
        <w:t xml:space="preserve">    r3 </w:t>
      </w:r>
      <w:r w:rsidRPr="00D2357E">
        <w:rPr>
          <w:rFonts w:ascii="Menlo" w:eastAsia="Times New Roman" w:hAnsi="Menlo" w:cs="Menlo"/>
          <w:color w:val="C792EA"/>
          <w:kern w:val="0"/>
          <w:sz w:val="23"/>
          <w:szCs w:val="23"/>
          <w:lang w:val="en-IN" w:eastAsia="en-GB"/>
        </w:rPr>
        <w:t>=</w:t>
      </w:r>
      <w:r w:rsidRPr="00D2357E">
        <w:rPr>
          <w:rFonts w:ascii="Menlo" w:eastAsia="Times New Roman" w:hAnsi="Menlo" w:cs="Menlo"/>
          <w:color w:val="8F93A2"/>
          <w:kern w:val="0"/>
          <w:sz w:val="23"/>
          <w:szCs w:val="23"/>
          <w:lang w:val="en-IN" w:eastAsia="en-GB"/>
        </w:rPr>
        <w:t xml:space="preserve"> </w:t>
      </w:r>
      <w:proofErr w:type="spellStart"/>
      <w:r w:rsidRPr="00D2357E">
        <w:rPr>
          <w:rFonts w:ascii="Menlo" w:eastAsia="Times New Roman" w:hAnsi="Menlo" w:cs="Menlo"/>
          <w:color w:val="8F93A2"/>
          <w:kern w:val="0"/>
          <w:sz w:val="23"/>
          <w:szCs w:val="23"/>
          <w:lang w:val="en-IN" w:eastAsia="en-GB"/>
        </w:rPr>
        <w:t>random</w:t>
      </w:r>
      <w:r w:rsidRPr="00D2357E">
        <w:rPr>
          <w:rFonts w:ascii="Menlo" w:eastAsia="Times New Roman" w:hAnsi="Menlo" w:cs="Menlo"/>
          <w:color w:val="89DDFF"/>
          <w:kern w:val="0"/>
          <w:sz w:val="23"/>
          <w:szCs w:val="23"/>
          <w:lang w:val="en-IN" w:eastAsia="en-GB"/>
        </w:rPr>
        <w:t>.</w:t>
      </w:r>
      <w:r w:rsidRPr="00D2357E">
        <w:rPr>
          <w:rFonts w:ascii="Menlo" w:eastAsia="Times New Roman" w:hAnsi="Menlo" w:cs="Menlo"/>
          <w:color w:val="8F93A2"/>
          <w:kern w:val="0"/>
          <w:sz w:val="23"/>
          <w:szCs w:val="23"/>
          <w:lang w:val="en-IN" w:eastAsia="en-GB"/>
        </w:rPr>
        <w:t>uniform</w:t>
      </w:r>
      <w:proofErr w:type="spellEnd"/>
      <w:r w:rsidRPr="00D2357E">
        <w:rPr>
          <w:rFonts w:ascii="Menlo" w:eastAsia="Times New Roman" w:hAnsi="Menlo" w:cs="Menlo"/>
          <w:color w:val="89DDFF"/>
          <w:kern w:val="0"/>
          <w:sz w:val="23"/>
          <w:szCs w:val="23"/>
          <w:lang w:val="en-IN" w:eastAsia="en-GB"/>
        </w:rPr>
        <w:t>(</w:t>
      </w:r>
      <w:r w:rsidRPr="00D2357E">
        <w:rPr>
          <w:rFonts w:ascii="Menlo" w:eastAsia="Times New Roman" w:hAnsi="Menlo" w:cs="Menlo"/>
          <w:color w:val="C792EA"/>
          <w:kern w:val="0"/>
          <w:sz w:val="23"/>
          <w:szCs w:val="23"/>
          <w:lang w:val="en-IN" w:eastAsia="en-GB"/>
        </w:rPr>
        <w:t>-</w:t>
      </w:r>
      <w:r w:rsidRPr="00D2357E">
        <w:rPr>
          <w:rFonts w:ascii="Menlo" w:eastAsia="Times New Roman" w:hAnsi="Menlo" w:cs="Menlo"/>
          <w:color w:val="F78C6C"/>
          <w:kern w:val="0"/>
          <w:sz w:val="23"/>
          <w:szCs w:val="23"/>
          <w:lang w:val="en-IN" w:eastAsia="en-GB"/>
        </w:rPr>
        <w:t>2</w:t>
      </w:r>
      <w:r w:rsidRPr="00D2357E">
        <w:rPr>
          <w:rFonts w:ascii="Menlo" w:eastAsia="Times New Roman" w:hAnsi="Menlo" w:cs="Menlo"/>
          <w:color w:val="89DDFF"/>
          <w:kern w:val="0"/>
          <w:sz w:val="23"/>
          <w:szCs w:val="23"/>
          <w:lang w:val="en-IN" w:eastAsia="en-GB"/>
        </w:rPr>
        <w:t>,</w:t>
      </w:r>
      <w:r w:rsidRPr="00D2357E">
        <w:rPr>
          <w:rFonts w:ascii="Menlo" w:eastAsia="Times New Roman" w:hAnsi="Menlo" w:cs="Menlo"/>
          <w:color w:val="8F93A2"/>
          <w:kern w:val="0"/>
          <w:sz w:val="23"/>
          <w:szCs w:val="23"/>
          <w:lang w:val="en-IN" w:eastAsia="en-GB"/>
        </w:rPr>
        <w:t xml:space="preserve"> </w:t>
      </w:r>
      <w:r w:rsidRPr="00D2357E">
        <w:rPr>
          <w:rFonts w:ascii="Menlo" w:eastAsia="Times New Roman" w:hAnsi="Menlo" w:cs="Menlo"/>
          <w:color w:val="F78C6C"/>
          <w:kern w:val="0"/>
          <w:sz w:val="23"/>
          <w:szCs w:val="23"/>
          <w:lang w:val="en-IN" w:eastAsia="en-GB"/>
        </w:rPr>
        <w:t>2</w:t>
      </w:r>
      <w:r w:rsidRPr="00D2357E">
        <w:rPr>
          <w:rFonts w:ascii="Menlo" w:eastAsia="Times New Roman" w:hAnsi="Menlo" w:cs="Menlo"/>
          <w:color w:val="89DDFF"/>
          <w:kern w:val="0"/>
          <w:sz w:val="23"/>
          <w:szCs w:val="23"/>
          <w:lang w:val="en-IN" w:eastAsia="en-GB"/>
        </w:rPr>
        <w:t>)</w:t>
      </w:r>
    </w:p>
    <w:p w14:paraId="456420DC" w14:textId="77777777" w:rsidR="00D2357E" w:rsidRPr="00D2357E" w:rsidRDefault="00D2357E" w:rsidP="00D2357E">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D2357E">
        <w:rPr>
          <w:rFonts w:ascii="Menlo" w:eastAsia="Times New Roman" w:hAnsi="Menlo" w:cs="Menlo"/>
          <w:color w:val="8F93A2"/>
          <w:kern w:val="0"/>
          <w:sz w:val="23"/>
          <w:szCs w:val="23"/>
          <w:lang w:val="en-IN" w:eastAsia="en-GB"/>
        </w:rPr>
        <w:t xml:space="preserve">    x1</w:t>
      </w:r>
      <w:r w:rsidRPr="00D2357E">
        <w:rPr>
          <w:rFonts w:ascii="Menlo" w:eastAsia="Times New Roman" w:hAnsi="Menlo" w:cs="Menlo"/>
          <w:color w:val="89DDFF"/>
          <w:kern w:val="0"/>
          <w:sz w:val="23"/>
          <w:szCs w:val="23"/>
          <w:lang w:val="en-IN" w:eastAsia="en-GB"/>
        </w:rPr>
        <w:t>.</w:t>
      </w:r>
      <w:r w:rsidRPr="00D2357E">
        <w:rPr>
          <w:rFonts w:ascii="Menlo" w:eastAsia="Times New Roman" w:hAnsi="Menlo" w:cs="Menlo"/>
          <w:color w:val="8F93A2"/>
          <w:kern w:val="0"/>
          <w:sz w:val="23"/>
          <w:szCs w:val="23"/>
          <w:lang w:val="en-IN" w:eastAsia="en-GB"/>
        </w:rPr>
        <w:t>append</w:t>
      </w:r>
      <w:r w:rsidRPr="00D2357E">
        <w:rPr>
          <w:rFonts w:ascii="Menlo" w:eastAsia="Times New Roman" w:hAnsi="Menlo" w:cs="Menlo"/>
          <w:color w:val="89DDFF"/>
          <w:kern w:val="0"/>
          <w:sz w:val="23"/>
          <w:szCs w:val="23"/>
          <w:lang w:val="en-IN" w:eastAsia="en-GB"/>
        </w:rPr>
        <w:t>(</w:t>
      </w:r>
      <w:r w:rsidRPr="00D2357E">
        <w:rPr>
          <w:rFonts w:ascii="Menlo" w:eastAsia="Times New Roman" w:hAnsi="Menlo" w:cs="Menlo"/>
          <w:color w:val="8F93A2"/>
          <w:kern w:val="0"/>
          <w:sz w:val="23"/>
          <w:szCs w:val="23"/>
          <w:lang w:val="en-IN" w:eastAsia="en-GB"/>
        </w:rPr>
        <w:t>r1</w:t>
      </w:r>
      <w:r w:rsidRPr="00D2357E">
        <w:rPr>
          <w:rFonts w:ascii="Menlo" w:eastAsia="Times New Roman" w:hAnsi="Menlo" w:cs="Menlo"/>
          <w:color w:val="89DDFF"/>
          <w:kern w:val="0"/>
          <w:sz w:val="23"/>
          <w:szCs w:val="23"/>
          <w:lang w:val="en-IN" w:eastAsia="en-GB"/>
        </w:rPr>
        <w:t>)</w:t>
      </w:r>
    </w:p>
    <w:p w14:paraId="2D4D6C25" w14:textId="77777777" w:rsidR="00D2357E" w:rsidRPr="00D2357E" w:rsidRDefault="00D2357E" w:rsidP="00D2357E">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D2357E">
        <w:rPr>
          <w:rFonts w:ascii="Menlo" w:eastAsia="Times New Roman" w:hAnsi="Menlo" w:cs="Menlo"/>
          <w:color w:val="8F93A2"/>
          <w:kern w:val="0"/>
          <w:sz w:val="23"/>
          <w:szCs w:val="23"/>
          <w:lang w:val="en-IN" w:eastAsia="en-GB"/>
        </w:rPr>
        <w:t xml:space="preserve">    x2</w:t>
      </w:r>
      <w:r w:rsidRPr="00D2357E">
        <w:rPr>
          <w:rFonts w:ascii="Menlo" w:eastAsia="Times New Roman" w:hAnsi="Menlo" w:cs="Menlo"/>
          <w:color w:val="89DDFF"/>
          <w:kern w:val="0"/>
          <w:sz w:val="23"/>
          <w:szCs w:val="23"/>
          <w:lang w:val="en-IN" w:eastAsia="en-GB"/>
        </w:rPr>
        <w:t>.</w:t>
      </w:r>
      <w:r w:rsidRPr="00D2357E">
        <w:rPr>
          <w:rFonts w:ascii="Menlo" w:eastAsia="Times New Roman" w:hAnsi="Menlo" w:cs="Menlo"/>
          <w:color w:val="8F93A2"/>
          <w:kern w:val="0"/>
          <w:sz w:val="23"/>
          <w:szCs w:val="23"/>
          <w:lang w:val="en-IN" w:eastAsia="en-GB"/>
        </w:rPr>
        <w:t>append</w:t>
      </w:r>
      <w:r w:rsidRPr="00D2357E">
        <w:rPr>
          <w:rFonts w:ascii="Menlo" w:eastAsia="Times New Roman" w:hAnsi="Menlo" w:cs="Menlo"/>
          <w:color w:val="89DDFF"/>
          <w:kern w:val="0"/>
          <w:sz w:val="23"/>
          <w:szCs w:val="23"/>
          <w:lang w:val="en-IN" w:eastAsia="en-GB"/>
        </w:rPr>
        <w:t>(</w:t>
      </w:r>
      <w:r w:rsidRPr="00D2357E">
        <w:rPr>
          <w:rFonts w:ascii="Menlo" w:eastAsia="Times New Roman" w:hAnsi="Menlo" w:cs="Menlo"/>
          <w:color w:val="8F93A2"/>
          <w:kern w:val="0"/>
          <w:sz w:val="23"/>
          <w:szCs w:val="23"/>
          <w:lang w:val="en-IN" w:eastAsia="en-GB"/>
        </w:rPr>
        <w:t>r2</w:t>
      </w:r>
      <w:r w:rsidRPr="00D2357E">
        <w:rPr>
          <w:rFonts w:ascii="Menlo" w:eastAsia="Times New Roman" w:hAnsi="Menlo" w:cs="Menlo"/>
          <w:color w:val="89DDFF"/>
          <w:kern w:val="0"/>
          <w:sz w:val="23"/>
          <w:szCs w:val="23"/>
          <w:lang w:val="en-IN" w:eastAsia="en-GB"/>
        </w:rPr>
        <w:t>)</w:t>
      </w:r>
    </w:p>
    <w:p w14:paraId="0E3A8137" w14:textId="77777777" w:rsidR="00D2357E" w:rsidRPr="00D2357E" w:rsidRDefault="00D2357E" w:rsidP="00D2357E">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D2357E">
        <w:rPr>
          <w:rFonts w:ascii="Menlo" w:eastAsia="Times New Roman" w:hAnsi="Menlo" w:cs="Menlo"/>
          <w:color w:val="8F93A2"/>
          <w:kern w:val="0"/>
          <w:sz w:val="23"/>
          <w:szCs w:val="23"/>
          <w:lang w:val="en-IN" w:eastAsia="en-GB"/>
        </w:rPr>
        <w:t xml:space="preserve">    x3</w:t>
      </w:r>
      <w:r w:rsidRPr="00D2357E">
        <w:rPr>
          <w:rFonts w:ascii="Menlo" w:eastAsia="Times New Roman" w:hAnsi="Menlo" w:cs="Menlo"/>
          <w:color w:val="89DDFF"/>
          <w:kern w:val="0"/>
          <w:sz w:val="23"/>
          <w:szCs w:val="23"/>
          <w:lang w:val="en-IN" w:eastAsia="en-GB"/>
        </w:rPr>
        <w:t>.</w:t>
      </w:r>
      <w:r w:rsidRPr="00D2357E">
        <w:rPr>
          <w:rFonts w:ascii="Menlo" w:eastAsia="Times New Roman" w:hAnsi="Menlo" w:cs="Menlo"/>
          <w:color w:val="8F93A2"/>
          <w:kern w:val="0"/>
          <w:sz w:val="23"/>
          <w:szCs w:val="23"/>
          <w:lang w:val="en-IN" w:eastAsia="en-GB"/>
        </w:rPr>
        <w:t>append</w:t>
      </w:r>
      <w:r w:rsidRPr="00D2357E">
        <w:rPr>
          <w:rFonts w:ascii="Menlo" w:eastAsia="Times New Roman" w:hAnsi="Menlo" w:cs="Menlo"/>
          <w:color w:val="89DDFF"/>
          <w:kern w:val="0"/>
          <w:sz w:val="23"/>
          <w:szCs w:val="23"/>
          <w:lang w:val="en-IN" w:eastAsia="en-GB"/>
        </w:rPr>
        <w:t>(</w:t>
      </w:r>
      <w:r w:rsidRPr="00D2357E">
        <w:rPr>
          <w:rFonts w:ascii="Menlo" w:eastAsia="Times New Roman" w:hAnsi="Menlo" w:cs="Menlo"/>
          <w:color w:val="8F93A2"/>
          <w:kern w:val="0"/>
          <w:sz w:val="23"/>
          <w:szCs w:val="23"/>
          <w:lang w:val="en-IN" w:eastAsia="en-GB"/>
        </w:rPr>
        <w:t>r3</w:t>
      </w:r>
      <w:r w:rsidRPr="00D2357E">
        <w:rPr>
          <w:rFonts w:ascii="Menlo" w:eastAsia="Times New Roman" w:hAnsi="Menlo" w:cs="Menlo"/>
          <w:color w:val="89DDFF"/>
          <w:kern w:val="0"/>
          <w:sz w:val="23"/>
          <w:szCs w:val="23"/>
          <w:lang w:val="en-IN" w:eastAsia="en-GB"/>
        </w:rPr>
        <w:t>)</w:t>
      </w:r>
    </w:p>
    <w:p w14:paraId="757BD02D" w14:textId="77777777" w:rsidR="00D2357E" w:rsidRPr="00D2357E" w:rsidRDefault="00D2357E" w:rsidP="00D2357E">
      <w:pPr>
        <w:shd w:val="clear" w:color="auto" w:fill="0F111A"/>
        <w:suppressAutoHyphens w:val="0"/>
        <w:spacing w:after="0" w:line="345" w:lineRule="atLeast"/>
        <w:rPr>
          <w:rFonts w:ascii="Menlo" w:eastAsia="Times New Roman" w:hAnsi="Menlo" w:cs="Menlo"/>
          <w:color w:val="8F93A2"/>
          <w:kern w:val="0"/>
          <w:sz w:val="23"/>
          <w:szCs w:val="23"/>
          <w:lang w:val="en-IN" w:eastAsia="en-GB"/>
        </w:rPr>
      </w:pPr>
    </w:p>
    <w:p w14:paraId="29EE4D34" w14:textId="77777777" w:rsidR="00D2357E" w:rsidRPr="00D2357E" w:rsidRDefault="00D2357E" w:rsidP="00D2357E">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D2357E">
        <w:rPr>
          <w:rFonts w:ascii="Menlo" w:eastAsia="Times New Roman" w:hAnsi="Menlo" w:cs="Menlo"/>
          <w:color w:val="8F93A2"/>
          <w:kern w:val="0"/>
          <w:sz w:val="23"/>
          <w:szCs w:val="23"/>
          <w:lang w:val="en-IN" w:eastAsia="en-GB"/>
        </w:rPr>
        <w:t xml:space="preserve">x1 </w:t>
      </w:r>
      <w:r w:rsidRPr="00D2357E">
        <w:rPr>
          <w:rFonts w:ascii="Menlo" w:eastAsia="Times New Roman" w:hAnsi="Menlo" w:cs="Menlo"/>
          <w:color w:val="C792EA"/>
          <w:kern w:val="0"/>
          <w:sz w:val="23"/>
          <w:szCs w:val="23"/>
          <w:lang w:val="en-IN" w:eastAsia="en-GB"/>
        </w:rPr>
        <w:t>=</w:t>
      </w:r>
      <w:r w:rsidRPr="00D2357E">
        <w:rPr>
          <w:rFonts w:ascii="Menlo" w:eastAsia="Times New Roman" w:hAnsi="Menlo" w:cs="Menlo"/>
          <w:color w:val="8F93A2"/>
          <w:kern w:val="0"/>
          <w:sz w:val="23"/>
          <w:szCs w:val="23"/>
          <w:lang w:val="en-IN" w:eastAsia="en-GB"/>
        </w:rPr>
        <w:t xml:space="preserve"> </w:t>
      </w:r>
      <w:proofErr w:type="spellStart"/>
      <w:r w:rsidRPr="00D2357E">
        <w:rPr>
          <w:rFonts w:ascii="Menlo" w:eastAsia="Times New Roman" w:hAnsi="Menlo" w:cs="Menlo"/>
          <w:color w:val="8F93A2"/>
          <w:kern w:val="0"/>
          <w:sz w:val="23"/>
          <w:szCs w:val="23"/>
          <w:lang w:val="en-IN" w:eastAsia="en-GB"/>
        </w:rPr>
        <w:t>np</w:t>
      </w:r>
      <w:r w:rsidRPr="00D2357E">
        <w:rPr>
          <w:rFonts w:ascii="Menlo" w:eastAsia="Times New Roman" w:hAnsi="Menlo" w:cs="Menlo"/>
          <w:color w:val="89DDFF"/>
          <w:kern w:val="0"/>
          <w:sz w:val="23"/>
          <w:szCs w:val="23"/>
          <w:lang w:val="en-IN" w:eastAsia="en-GB"/>
        </w:rPr>
        <w:t>.</w:t>
      </w:r>
      <w:r w:rsidRPr="00D2357E">
        <w:rPr>
          <w:rFonts w:ascii="Menlo" w:eastAsia="Times New Roman" w:hAnsi="Menlo" w:cs="Menlo"/>
          <w:color w:val="8F93A2"/>
          <w:kern w:val="0"/>
          <w:sz w:val="23"/>
          <w:szCs w:val="23"/>
          <w:lang w:val="en-IN" w:eastAsia="en-GB"/>
        </w:rPr>
        <w:t>array</w:t>
      </w:r>
      <w:proofErr w:type="spellEnd"/>
      <w:r w:rsidRPr="00D2357E">
        <w:rPr>
          <w:rFonts w:ascii="Menlo" w:eastAsia="Times New Roman" w:hAnsi="Menlo" w:cs="Menlo"/>
          <w:color w:val="89DDFF"/>
          <w:kern w:val="0"/>
          <w:sz w:val="23"/>
          <w:szCs w:val="23"/>
          <w:lang w:val="en-IN" w:eastAsia="en-GB"/>
        </w:rPr>
        <w:t>(</w:t>
      </w:r>
      <w:r w:rsidRPr="00D2357E">
        <w:rPr>
          <w:rFonts w:ascii="Menlo" w:eastAsia="Times New Roman" w:hAnsi="Menlo" w:cs="Menlo"/>
          <w:color w:val="8F93A2"/>
          <w:kern w:val="0"/>
          <w:sz w:val="23"/>
          <w:szCs w:val="23"/>
          <w:lang w:val="en-IN" w:eastAsia="en-GB"/>
        </w:rPr>
        <w:t>x1</w:t>
      </w:r>
      <w:r w:rsidRPr="00D2357E">
        <w:rPr>
          <w:rFonts w:ascii="Menlo" w:eastAsia="Times New Roman" w:hAnsi="Menlo" w:cs="Menlo"/>
          <w:color w:val="89DDFF"/>
          <w:kern w:val="0"/>
          <w:sz w:val="23"/>
          <w:szCs w:val="23"/>
          <w:lang w:val="en-IN" w:eastAsia="en-GB"/>
        </w:rPr>
        <w:t>)</w:t>
      </w:r>
    </w:p>
    <w:p w14:paraId="36148B4C" w14:textId="77777777" w:rsidR="00D2357E" w:rsidRPr="00D2357E" w:rsidRDefault="00D2357E" w:rsidP="00D2357E">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D2357E">
        <w:rPr>
          <w:rFonts w:ascii="Menlo" w:eastAsia="Times New Roman" w:hAnsi="Menlo" w:cs="Menlo"/>
          <w:color w:val="8F93A2"/>
          <w:kern w:val="0"/>
          <w:sz w:val="23"/>
          <w:szCs w:val="23"/>
          <w:lang w:val="en-IN" w:eastAsia="en-GB"/>
        </w:rPr>
        <w:t xml:space="preserve">x2 </w:t>
      </w:r>
      <w:r w:rsidRPr="00D2357E">
        <w:rPr>
          <w:rFonts w:ascii="Menlo" w:eastAsia="Times New Roman" w:hAnsi="Menlo" w:cs="Menlo"/>
          <w:color w:val="C792EA"/>
          <w:kern w:val="0"/>
          <w:sz w:val="23"/>
          <w:szCs w:val="23"/>
          <w:lang w:val="en-IN" w:eastAsia="en-GB"/>
        </w:rPr>
        <w:t>=</w:t>
      </w:r>
      <w:r w:rsidRPr="00D2357E">
        <w:rPr>
          <w:rFonts w:ascii="Menlo" w:eastAsia="Times New Roman" w:hAnsi="Menlo" w:cs="Menlo"/>
          <w:color w:val="8F93A2"/>
          <w:kern w:val="0"/>
          <w:sz w:val="23"/>
          <w:szCs w:val="23"/>
          <w:lang w:val="en-IN" w:eastAsia="en-GB"/>
        </w:rPr>
        <w:t xml:space="preserve"> </w:t>
      </w:r>
      <w:proofErr w:type="spellStart"/>
      <w:r w:rsidRPr="00D2357E">
        <w:rPr>
          <w:rFonts w:ascii="Menlo" w:eastAsia="Times New Roman" w:hAnsi="Menlo" w:cs="Menlo"/>
          <w:color w:val="8F93A2"/>
          <w:kern w:val="0"/>
          <w:sz w:val="23"/>
          <w:szCs w:val="23"/>
          <w:lang w:val="en-IN" w:eastAsia="en-GB"/>
        </w:rPr>
        <w:t>np</w:t>
      </w:r>
      <w:r w:rsidRPr="00D2357E">
        <w:rPr>
          <w:rFonts w:ascii="Menlo" w:eastAsia="Times New Roman" w:hAnsi="Menlo" w:cs="Menlo"/>
          <w:color w:val="89DDFF"/>
          <w:kern w:val="0"/>
          <w:sz w:val="23"/>
          <w:szCs w:val="23"/>
          <w:lang w:val="en-IN" w:eastAsia="en-GB"/>
        </w:rPr>
        <w:t>.</w:t>
      </w:r>
      <w:r w:rsidRPr="00D2357E">
        <w:rPr>
          <w:rFonts w:ascii="Menlo" w:eastAsia="Times New Roman" w:hAnsi="Menlo" w:cs="Menlo"/>
          <w:color w:val="8F93A2"/>
          <w:kern w:val="0"/>
          <w:sz w:val="23"/>
          <w:szCs w:val="23"/>
          <w:lang w:val="en-IN" w:eastAsia="en-GB"/>
        </w:rPr>
        <w:t>array</w:t>
      </w:r>
      <w:proofErr w:type="spellEnd"/>
      <w:r w:rsidRPr="00D2357E">
        <w:rPr>
          <w:rFonts w:ascii="Menlo" w:eastAsia="Times New Roman" w:hAnsi="Menlo" w:cs="Menlo"/>
          <w:color w:val="89DDFF"/>
          <w:kern w:val="0"/>
          <w:sz w:val="23"/>
          <w:szCs w:val="23"/>
          <w:lang w:val="en-IN" w:eastAsia="en-GB"/>
        </w:rPr>
        <w:t>(</w:t>
      </w:r>
      <w:r w:rsidRPr="00D2357E">
        <w:rPr>
          <w:rFonts w:ascii="Menlo" w:eastAsia="Times New Roman" w:hAnsi="Menlo" w:cs="Menlo"/>
          <w:color w:val="8F93A2"/>
          <w:kern w:val="0"/>
          <w:sz w:val="23"/>
          <w:szCs w:val="23"/>
          <w:lang w:val="en-IN" w:eastAsia="en-GB"/>
        </w:rPr>
        <w:t>x2</w:t>
      </w:r>
      <w:r w:rsidRPr="00D2357E">
        <w:rPr>
          <w:rFonts w:ascii="Menlo" w:eastAsia="Times New Roman" w:hAnsi="Menlo" w:cs="Menlo"/>
          <w:color w:val="89DDFF"/>
          <w:kern w:val="0"/>
          <w:sz w:val="23"/>
          <w:szCs w:val="23"/>
          <w:lang w:val="en-IN" w:eastAsia="en-GB"/>
        </w:rPr>
        <w:t>)</w:t>
      </w:r>
    </w:p>
    <w:p w14:paraId="4D30C06B" w14:textId="77777777" w:rsidR="00D2357E" w:rsidRPr="00D2357E" w:rsidRDefault="00D2357E" w:rsidP="00D2357E">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D2357E">
        <w:rPr>
          <w:rFonts w:ascii="Menlo" w:eastAsia="Times New Roman" w:hAnsi="Menlo" w:cs="Menlo"/>
          <w:color w:val="8F93A2"/>
          <w:kern w:val="0"/>
          <w:sz w:val="23"/>
          <w:szCs w:val="23"/>
          <w:lang w:val="en-IN" w:eastAsia="en-GB"/>
        </w:rPr>
        <w:t xml:space="preserve">x3 </w:t>
      </w:r>
      <w:r w:rsidRPr="00D2357E">
        <w:rPr>
          <w:rFonts w:ascii="Menlo" w:eastAsia="Times New Roman" w:hAnsi="Menlo" w:cs="Menlo"/>
          <w:color w:val="C792EA"/>
          <w:kern w:val="0"/>
          <w:sz w:val="23"/>
          <w:szCs w:val="23"/>
          <w:lang w:val="en-IN" w:eastAsia="en-GB"/>
        </w:rPr>
        <w:t>=</w:t>
      </w:r>
      <w:r w:rsidRPr="00D2357E">
        <w:rPr>
          <w:rFonts w:ascii="Menlo" w:eastAsia="Times New Roman" w:hAnsi="Menlo" w:cs="Menlo"/>
          <w:color w:val="8F93A2"/>
          <w:kern w:val="0"/>
          <w:sz w:val="23"/>
          <w:szCs w:val="23"/>
          <w:lang w:val="en-IN" w:eastAsia="en-GB"/>
        </w:rPr>
        <w:t xml:space="preserve"> </w:t>
      </w:r>
      <w:proofErr w:type="spellStart"/>
      <w:r w:rsidRPr="00D2357E">
        <w:rPr>
          <w:rFonts w:ascii="Menlo" w:eastAsia="Times New Roman" w:hAnsi="Menlo" w:cs="Menlo"/>
          <w:color w:val="8F93A2"/>
          <w:kern w:val="0"/>
          <w:sz w:val="23"/>
          <w:szCs w:val="23"/>
          <w:lang w:val="en-IN" w:eastAsia="en-GB"/>
        </w:rPr>
        <w:t>np</w:t>
      </w:r>
      <w:r w:rsidRPr="00D2357E">
        <w:rPr>
          <w:rFonts w:ascii="Menlo" w:eastAsia="Times New Roman" w:hAnsi="Menlo" w:cs="Menlo"/>
          <w:color w:val="89DDFF"/>
          <w:kern w:val="0"/>
          <w:sz w:val="23"/>
          <w:szCs w:val="23"/>
          <w:lang w:val="en-IN" w:eastAsia="en-GB"/>
        </w:rPr>
        <w:t>.</w:t>
      </w:r>
      <w:r w:rsidRPr="00D2357E">
        <w:rPr>
          <w:rFonts w:ascii="Menlo" w:eastAsia="Times New Roman" w:hAnsi="Menlo" w:cs="Menlo"/>
          <w:color w:val="8F93A2"/>
          <w:kern w:val="0"/>
          <w:sz w:val="23"/>
          <w:szCs w:val="23"/>
          <w:lang w:val="en-IN" w:eastAsia="en-GB"/>
        </w:rPr>
        <w:t>array</w:t>
      </w:r>
      <w:proofErr w:type="spellEnd"/>
      <w:r w:rsidRPr="00D2357E">
        <w:rPr>
          <w:rFonts w:ascii="Menlo" w:eastAsia="Times New Roman" w:hAnsi="Menlo" w:cs="Menlo"/>
          <w:color w:val="89DDFF"/>
          <w:kern w:val="0"/>
          <w:sz w:val="23"/>
          <w:szCs w:val="23"/>
          <w:lang w:val="en-IN" w:eastAsia="en-GB"/>
        </w:rPr>
        <w:t>(</w:t>
      </w:r>
      <w:r w:rsidRPr="00D2357E">
        <w:rPr>
          <w:rFonts w:ascii="Menlo" w:eastAsia="Times New Roman" w:hAnsi="Menlo" w:cs="Menlo"/>
          <w:color w:val="8F93A2"/>
          <w:kern w:val="0"/>
          <w:sz w:val="23"/>
          <w:szCs w:val="23"/>
          <w:lang w:val="en-IN" w:eastAsia="en-GB"/>
        </w:rPr>
        <w:t>x3</w:t>
      </w:r>
      <w:r w:rsidRPr="00D2357E">
        <w:rPr>
          <w:rFonts w:ascii="Menlo" w:eastAsia="Times New Roman" w:hAnsi="Menlo" w:cs="Menlo"/>
          <w:color w:val="89DDFF"/>
          <w:kern w:val="0"/>
          <w:sz w:val="23"/>
          <w:szCs w:val="23"/>
          <w:lang w:val="en-IN" w:eastAsia="en-GB"/>
        </w:rPr>
        <w:t>)</w:t>
      </w:r>
    </w:p>
    <w:p w14:paraId="6252B298" w14:textId="77777777" w:rsidR="00D2357E" w:rsidRPr="00D2357E" w:rsidRDefault="00D2357E" w:rsidP="00D2357E">
      <w:pPr>
        <w:shd w:val="clear" w:color="auto" w:fill="0F111A"/>
        <w:suppressAutoHyphens w:val="0"/>
        <w:spacing w:after="0" w:line="345" w:lineRule="atLeast"/>
        <w:rPr>
          <w:rFonts w:ascii="Menlo" w:eastAsia="Times New Roman" w:hAnsi="Menlo" w:cs="Menlo"/>
          <w:color w:val="8F93A2"/>
          <w:kern w:val="0"/>
          <w:sz w:val="23"/>
          <w:szCs w:val="23"/>
          <w:lang w:val="en-IN" w:eastAsia="en-GB"/>
        </w:rPr>
      </w:pPr>
    </w:p>
    <w:p w14:paraId="199A5660" w14:textId="77777777" w:rsidR="00D2357E" w:rsidRPr="00D2357E" w:rsidRDefault="00D2357E" w:rsidP="00D2357E">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D2357E">
        <w:rPr>
          <w:rFonts w:ascii="Menlo" w:eastAsia="Times New Roman" w:hAnsi="Menlo" w:cs="Menlo"/>
          <w:i/>
          <w:iCs/>
          <w:color w:val="464B5D"/>
          <w:kern w:val="0"/>
          <w:sz w:val="23"/>
          <w:szCs w:val="23"/>
          <w:lang w:val="en-IN" w:eastAsia="en-GB"/>
        </w:rPr>
        <w:t># Apply delta learning to each input pattern</w:t>
      </w:r>
    </w:p>
    <w:p w14:paraId="50F05C98" w14:textId="77777777" w:rsidR="00D2357E" w:rsidRPr="00D2357E" w:rsidRDefault="00D2357E" w:rsidP="00D2357E">
      <w:pPr>
        <w:shd w:val="clear" w:color="auto" w:fill="0F111A"/>
        <w:suppressAutoHyphens w:val="0"/>
        <w:spacing w:after="0" w:line="345" w:lineRule="atLeast"/>
        <w:rPr>
          <w:rFonts w:ascii="Menlo" w:eastAsia="Times New Roman" w:hAnsi="Menlo" w:cs="Menlo"/>
          <w:color w:val="8F93A2"/>
          <w:kern w:val="0"/>
          <w:sz w:val="23"/>
          <w:szCs w:val="23"/>
          <w:lang w:val="en-IN" w:eastAsia="en-GB"/>
        </w:rPr>
      </w:pPr>
      <w:proofErr w:type="spellStart"/>
      <w:r w:rsidRPr="00D2357E">
        <w:rPr>
          <w:rFonts w:ascii="Menlo" w:eastAsia="Times New Roman" w:hAnsi="Menlo" w:cs="Menlo"/>
          <w:color w:val="8F93A2"/>
          <w:kern w:val="0"/>
          <w:sz w:val="23"/>
          <w:szCs w:val="23"/>
          <w:lang w:val="en-IN" w:eastAsia="en-GB"/>
        </w:rPr>
        <w:t>deltaLearning</w:t>
      </w:r>
      <w:proofErr w:type="spellEnd"/>
      <w:r w:rsidRPr="00D2357E">
        <w:rPr>
          <w:rFonts w:ascii="Menlo" w:eastAsia="Times New Roman" w:hAnsi="Menlo" w:cs="Menlo"/>
          <w:color w:val="89DDFF"/>
          <w:kern w:val="0"/>
          <w:sz w:val="23"/>
          <w:szCs w:val="23"/>
          <w:lang w:val="en-IN" w:eastAsia="en-GB"/>
        </w:rPr>
        <w:t>(</w:t>
      </w:r>
      <w:r w:rsidRPr="00D2357E">
        <w:rPr>
          <w:rFonts w:ascii="Menlo" w:eastAsia="Times New Roman" w:hAnsi="Menlo" w:cs="Menlo"/>
          <w:color w:val="8F93A2"/>
          <w:kern w:val="0"/>
          <w:sz w:val="23"/>
          <w:szCs w:val="23"/>
          <w:lang w:val="en-IN" w:eastAsia="en-GB"/>
        </w:rPr>
        <w:t>x1</w:t>
      </w:r>
      <w:r w:rsidRPr="00D2357E">
        <w:rPr>
          <w:rFonts w:ascii="Menlo" w:eastAsia="Times New Roman" w:hAnsi="Menlo" w:cs="Menlo"/>
          <w:color w:val="89DDFF"/>
          <w:kern w:val="0"/>
          <w:sz w:val="23"/>
          <w:szCs w:val="23"/>
          <w:lang w:val="en-IN" w:eastAsia="en-GB"/>
        </w:rPr>
        <w:t>)</w:t>
      </w:r>
    </w:p>
    <w:p w14:paraId="301D0425" w14:textId="77777777" w:rsidR="00D2357E" w:rsidRPr="00D2357E" w:rsidRDefault="00D2357E" w:rsidP="00D2357E">
      <w:pPr>
        <w:shd w:val="clear" w:color="auto" w:fill="0F111A"/>
        <w:suppressAutoHyphens w:val="0"/>
        <w:spacing w:after="0" w:line="345" w:lineRule="atLeast"/>
        <w:rPr>
          <w:rFonts w:ascii="Menlo" w:eastAsia="Times New Roman" w:hAnsi="Menlo" w:cs="Menlo"/>
          <w:color w:val="8F93A2"/>
          <w:kern w:val="0"/>
          <w:sz w:val="23"/>
          <w:szCs w:val="23"/>
          <w:lang w:val="en-IN" w:eastAsia="en-GB"/>
        </w:rPr>
      </w:pPr>
      <w:proofErr w:type="spellStart"/>
      <w:r w:rsidRPr="00D2357E">
        <w:rPr>
          <w:rFonts w:ascii="Menlo" w:eastAsia="Times New Roman" w:hAnsi="Menlo" w:cs="Menlo"/>
          <w:color w:val="8F93A2"/>
          <w:kern w:val="0"/>
          <w:sz w:val="23"/>
          <w:szCs w:val="23"/>
          <w:lang w:val="en-IN" w:eastAsia="en-GB"/>
        </w:rPr>
        <w:t>deltaLearning</w:t>
      </w:r>
      <w:proofErr w:type="spellEnd"/>
      <w:r w:rsidRPr="00D2357E">
        <w:rPr>
          <w:rFonts w:ascii="Menlo" w:eastAsia="Times New Roman" w:hAnsi="Menlo" w:cs="Menlo"/>
          <w:color w:val="89DDFF"/>
          <w:kern w:val="0"/>
          <w:sz w:val="23"/>
          <w:szCs w:val="23"/>
          <w:lang w:val="en-IN" w:eastAsia="en-GB"/>
        </w:rPr>
        <w:t>(</w:t>
      </w:r>
      <w:r w:rsidRPr="00D2357E">
        <w:rPr>
          <w:rFonts w:ascii="Menlo" w:eastAsia="Times New Roman" w:hAnsi="Menlo" w:cs="Menlo"/>
          <w:color w:val="8F93A2"/>
          <w:kern w:val="0"/>
          <w:sz w:val="23"/>
          <w:szCs w:val="23"/>
          <w:lang w:val="en-IN" w:eastAsia="en-GB"/>
        </w:rPr>
        <w:t>x2</w:t>
      </w:r>
      <w:r w:rsidRPr="00D2357E">
        <w:rPr>
          <w:rFonts w:ascii="Menlo" w:eastAsia="Times New Roman" w:hAnsi="Menlo" w:cs="Menlo"/>
          <w:color w:val="89DDFF"/>
          <w:kern w:val="0"/>
          <w:sz w:val="23"/>
          <w:szCs w:val="23"/>
          <w:lang w:val="en-IN" w:eastAsia="en-GB"/>
        </w:rPr>
        <w:t>)</w:t>
      </w:r>
    </w:p>
    <w:p w14:paraId="6434B982" w14:textId="77777777" w:rsidR="00D2357E" w:rsidRPr="00D2357E" w:rsidRDefault="00D2357E" w:rsidP="00D2357E">
      <w:pPr>
        <w:shd w:val="clear" w:color="auto" w:fill="0F111A"/>
        <w:suppressAutoHyphens w:val="0"/>
        <w:spacing w:after="0" w:line="345" w:lineRule="atLeast"/>
        <w:rPr>
          <w:rFonts w:ascii="Menlo" w:eastAsia="Times New Roman" w:hAnsi="Menlo" w:cs="Menlo"/>
          <w:color w:val="8F93A2"/>
          <w:kern w:val="0"/>
          <w:sz w:val="23"/>
          <w:szCs w:val="23"/>
          <w:lang w:val="en-IN" w:eastAsia="en-GB"/>
        </w:rPr>
      </w:pPr>
      <w:proofErr w:type="spellStart"/>
      <w:r w:rsidRPr="00D2357E">
        <w:rPr>
          <w:rFonts w:ascii="Menlo" w:eastAsia="Times New Roman" w:hAnsi="Menlo" w:cs="Menlo"/>
          <w:color w:val="8F93A2"/>
          <w:kern w:val="0"/>
          <w:sz w:val="23"/>
          <w:szCs w:val="23"/>
          <w:lang w:val="en-IN" w:eastAsia="en-GB"/>
        </w:rPr>
        <w:t>deltaLearning</w:t>
      </w:r>
      <w:proofErr w:type="spellEnd"/>
      <w:r w:rsidRPr="00D2357E">
        <w:rPr>
          <w:rFonts w:ascii="Menlo" w:eastAsia="Times New Roman" w:hAnsi="Menlo" w:cs="Menlo"/>
          <w:color w:val="89DDFF"/>
          <w:kern w:val="0"/>
          <w:sz w:val="23"/>
          <w:szCs w:val="23"/>
          <w:lang w:val="en-IN" w:eastAsia="en-GB"/>
        </w:rPr>
        <w:t>(</w:t>
      </w:r>
      <w:r w:rsidRPr="00D2357E">
        <w:rPr>
          <w:rFonts w:ascii="Menlo" w:eastAsia="Times New Roman" w:hAnsi="Menlo" w:cs="Menlo"/>
          <w:color w:val="8F93A2"/>
          <w:kern w:val="0"/>
          <w:sz w:val="23"/>
          <w:szCs w:val="23"/>
          <w:lang w:val="en-IN" w:eastAsia="en-GB"/>
        </w:rPr>
        <w:t>x3</w:t>
      </w:r>
      <w:r w:rsidRPr="00D2357E">
        <w:rPr>
          <w:rFonts w:ascii="Menlo" w:eastAsia="Times New Roman" w:hAnsi="Menlo" w:cs="Menlo"/>
          <w:color w:val="89DDFF"/>
          <w:kern w:val="0"/>
          <w:sz w:val="23"/>
          <w:szCs w:val="23"/>
          <w:lang w:val="en-IN" w:eastAsia="en-GB"/>
        </w:rPr>
        <w:t>)</w:t>
      </w:r>
    </w:p>
    <w:p w14:paraId="55BDA7A9" w14:textId="77777777" w:rsidR="00D2357E" w:rsidRPr="00D2357E" w:rsidRDefault="00D2357E" w:rsidP="00D2357E">
      <w:pPr>
        <w:shd w:val="clear" w:color="auto" w:fill="0F111A"/>
        <w:suppressAutoHyphens w:val="0"/>
        <w:spacing w:after="0" w:line="345" w:lineRule="atLeast"/>
        <w:rPr>
          <w:rFonts w:ascii="Menlo" w:eastAsia="Times New Roman" w:hAnsi="Menlo" w:cs="Menlo"/>
          <w:color w:val="8F93A2"/>
          <w:kern w:val="0"/>
          <w:sz w:val="23"/>
          <w:szCs w:val="23"/>
          <w:lang w:val="en-IN" w:eastAsia="en-GB"/>
        </w:rPr>
      </w:pPr>
    </w:p>
    <w:p w14:paraId="5015E4CC" w14:textId="77777777" w:rsidR="00D2357E" w:rsidRPr="00D2357E" w:rsidRDefault="00D2357E" w:rsidP="00D2357E">
      <w:pPr>
        <w:spacing w:after="0" w:line="100" w:lineRule="atLeast"/>
        <w:ind w:left="720"/>
        <w:jc w:val="both"/>
        <w:rPr>
          <w:b/>
          <w:iCs/>
        </w:rPr>
      </w:pPr>
    </w:p>
    <w:p w14:paraId="7CBB4F00" w14:textId="77777777" w:rsidR="00E55D1D" w:rsidRDefault="00E55D1D" w:rsidP="003242F5">
      <w:pPr>
        <w:spacing w:after="0" w:line="100" w:lineRule="atLeast"/>
        <w:jc w:val="both"/>
        <w:rPr>
          <w:b/>
          <w:iCs/>
        </w:rPr>
      </w:pPr>
    </w:p>
    <w:p w14:paraId="38D2BB5F" w14:textId="77777777" w:rsidR="0023636E" w:rsidRDefault="0023636E" w:rsidP="00E55D1D">
      <w:pPr>
        <w:numPr>
          <w:ilvl w:val="0"/>
          <w:numId w:val="18"/>
        </w:numPr>
        <w:spacing w:after="0" w:line="100" w:lineRule="atLeast"/>
        <w:jc w:val="both"/>
        <w:rPr>
          <w:b/>
          <w:iCs/>
        </w:rPr>
      </w:pPr>
      <w:r>
        <w:rPr>
          <w:b/>
          <w:iCs/>
        </w:rPr>
        <w:t xml:space="preserve">Compute the error for different learning </w:t>
      </w:r>
      <w:proofErr w:type="gramStart"/>
      <w:r>
        <w:rPr>
          <w:b/>
          <w:iCs/>
        </w:rPr>
        <w:t>rate</w:t>
      </w:r>
      <w:proofErr w:type="gramEnd"/>
    </w:p>
    <w:p w14:paraId="076AF578" w14:textId="77777777" w:rsidR="00FC38F1" w:rsidRDefault="00FC38F1" w:rsidP="003242F5">
      <w:pPr>
        <w:spacing w:after="0" w:line="100" w:lineRule="atLeast"/>
        <w:jc w:val="both"/>
      </w:pPr>
    </w:p>
    <w:p w14:paraId="2D57BAC9" w14:textId="77623A17" w:rsidR="003242F5" w:rsidRDefault="00D2357E" w:rsidP="00D2357E">
      <w:pPr>
        <w:spacing w:after="0" w:line="100" w:lineRule="atLeast"/>
        <w:ind w:left="360"/>
        <w:jc w:val="both"/>
      </w:pPr>
      <w:r>
        <w:t>Learning rate/constant (c) = 0.1</w:t>
      </w:r>
    </w:p>
    <w:p w14:paraId="19A581B8" w14:textId="77777777" w:rsidR="003242F5" w:rsidRDefault="003242F5" w:rsidP="003242F5">
      <w:pPr>
        <w:spacing w:after="0"/>
      </w:pPr>
    </w:p>
    <w:p w14:paraId="08E888F3" w14:textId="69098BDA" w:rsidR="00194F0B" w:rsidRPr="00401ED1" w:rsidRDefault="00194F0B" w:rsidP="003242F5">
      <w:pPr>
        <w:spacing w:after="0"/>
        <w:rPr>
          <w:b/>
          <w:bCs/>
        </w:rPr>
      </w:pPr>
      <w:r w:rsidRPr="00194F0B">
        <w:rPr>
          <w:b/>
          <w:bCs/>
        </w:rPr>
        <w:t>Output:</w:t>
      </w:r>
    </w:p>
    <w:p w14:paraId="7589C412" w14:textId="33ABEC86" w:rsidR="00194F0B" w:rsidRPr="00401ED1" w:rsidRDefault="00401ED1" w:rsidP="00401ED1">
      <w:pPr>
        <w:spacing w:after="0"/>
      </w:pPr>
      <w:r>
        <w:rPr>
          <w:noProof/>
        </w:rPr>
        <w:drawing>
          <wp:inline distT="0" distB="0" distL="0" distR="0" wp14:anchorId="42D86789" wp14:editId="2B45E697">
            <wp:extent cx="4301836" cy="2758112"/>
            <wp:effectExtent l="0" t="0" r="3810" b="0"/>
            <wp:docPr id="1960267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267757" name="Picture 1960267757"/>
                    <pic:cNvPicPr/>
                  </pic:nvPicPr>
                  <pic:blipFill>
                    <a:blip r:embed="rId10">
                      <a:extLst>
                        <a:ext uri="{28A0092B-C50C-407E-A947-70E740481C1C}">
                          <a14:useLocalDpi xmlns:a14="http://schemas.microsoft.com/office/drawing/2010/main" val="0"/>
                        </a:ext>
                      </a:extLst>
                    </a:blip>
                    <a:stretch>
                      <a:fillRect/>
                    </a:stretch>
                  </pic:blipFill>
                  <pic:spPr>
                    <a:xfrm>
                      <a:off x="0" y="0"/>
                      <a:ext cx="4370594" cy="2802196"/>
                    </a:xfrm>
                    <a:prstGeom prst="rect">
                      <a:avLst/>
                    </a:prstGeom>
                  </pic:spPr>
                </pic:pic>
              </a:graphicData>
            </a:graphic>
          </wp:inline>
        </w:drawing>
      </w:r>
    </w:p>
    <w:p w14:paraId="4133E23F" w14:textId="77777777" w:rsidR="003242F5" w:rsidRDefault="003242F5" w:rsidP="003242F5">
      <w:pPr>
        <w:spacing w:after="0" w:line="100" w:lineRule="atLeast"/>
        <w:jc w:val="both"/>
      </w:pPr>
      <w:r>
        <w:rPr>
          <w:b/>
          <w:iCs/>
        </w:rPr>
        <w:lastRenderedPageBreak/>
        <w:t xml:space="preserve">Conclusion: </w:t>
      </w:r>
      <w:r>
        <w:rPr>
          <w:iCs/>
        </w:rPr>
        <w:t>Thus, we have successfully implemented Delta learning algorithm of Neural Network.</w:t>
      </w:r>
    </w:p>
    <w:p w14:paraId="7E7B6087" w14:textId="77777777" w:rsidR="00194F0B" w:rsidRDefault="00194F0B" w:rsidP="003242F5">
      <w:pPr>
        <w:spacing w:after="0" w:line="100" w:lineRule="atLeast"/>
        <w:jc w:val="both"/>
        <w:rPr>
          <w:b/>
          <w:iCs/>
        </w:rPr>
      </w:pPr>
    </w:p>
    <w:p w14:paraId="5E330C7C" w14:textId="77777777" w:rsidR="00194F0B" w:rsidRDefault="00194F0B" w:rsidP="003242F5">
      <w:pPr>
        <w:spacing w:after="0" w:line="100" w:lineRule="atLeast"/>
        <w:jc w:val="both"/>
        <w:rPr>
          <w:b/>
          <w:iCs/>
        </w:rPr>
      </w:pPr>
    </w:p>
    <w:p w14:paraId="6772CB09" w14:textId="77777777" w:rsidR="00194F0B" w:rsidRDefault="00194F0B" w:rsidP="003242F5">
      <w:pPr>
        <w:spacing w:after="0" w:line="100" w:lineRule="atLeast"/>
        <w:jc w:val="both"/>
        <w:rPr>
          <w:b/>
          <w:iCs/>
        </w:rPr>
      </w:pPr>
    </w:p>
    <w:p w14:paraId="39E3F7E1" w14:textId="77777777" w:rsidR="003242F5" w:rsidRDefault="003242F5" w:rsidP="003242F5">
      <w:pPr>
        <w:spacing w:after="0" w:line="100" w:lineRule="atLeast"/>
        <w:jc w:val="both"/>
      </w:pPr>
      <w:r>
        <w:rPr>
          <w:b/>
          <w:iCs/>
        </w:rPr>
        <w:t xml:space="preserve">Post Lab Descriptive </w:t>
      </w:r>
      <w:proofErr w:type="gramStart"/>
      <w:r>
        <w:rPr>
          <w:b/>
          <w:iCs/>
        </w:rPr>
        <w:t>Questions :</w:t>
      </w:r>
      <w:proofErr w:type="gramEnd"/>
    </w:p>
    <w:p w14:paraId="4A03941F" w14:textId="77777777" w:rsidR="00401ED1" w:rsidRDefault="00401ED1" w:rsidP="00401ED1">
      <w:pPr>
        <w:spacing w:after="0" w:line="100" w:lineRule="atLeast"/>
        <w:jc w:val="both"/>
      </w:pPr>
    </w:p>
    <w:p w14:paraId="065655D6" w14:textId="77777777" w:rsidR="00401ED1" w:rsidRDefault="00401ED1" w:rsidP="00401ED1">
      <w:pPr>
        <w:pStyle w:val="ListParagraph"/>
        <w:numPr>
          <w:ilvl w:val="0"/>
          <w:numId w:val="5"/>
        </w:numPr>
        <w:spacing w:after="0" w:line="360" w:lineRule="auto"/>
      </w:pPr>
      <w:r>
        <w:t xml:space="preserve">Comparison of Neural network and algorithmic computation </w:t>
      </w:r>
    </w:p>
    <w:p w14:paraId="3927ADC9" w14:textId="77777777" w:rsidR="00401ED1" w:rsidRPr="00F03F8C" w:rsidRDefault="00401ED1" w:rsidP="00401ED1">
      <w:pPr>
        <w:pStyle w:val="ListParagraph"/>
        <w:spacing w:after="0" w:line="360" w:lineRule="auto"/>
        <w:rPr>
          <w:b/>
          <w:bCs/>
          <w:u w:val="single"/>
        </w:rPr>
      </w:pPr>
      <w:r w:rsidRPr="00F03F8C">
        <w:rPr>
          <w:b/>
          <w:bCs/>
          <w:u w:val="single"/>
        </w:rPr>
        <w:t>Ans:</w:t>
      </w:r>
    </w:p>
    <w:p w14:paraId="4242D6F4" w14:textId="77777777" w:rsidR="00401ED1" w:rsidRPr="00F03F8C" w:rsidRDefault="00401ED1" w:rsidP="00401ED1">
      <w:pPr>
        <w:pStyle w:val="ListParagraph"/>
        <w:spacing w:after="0" w:line="360" w:lineRule="auto"/>
        <w:rPr>
          <w:b/>
          <w:bCs/>
          <w:u w:val="single"/>
        </w:rPr>
      </w:pPr>
      <w:r w:rsidRPr="00F03F8C">
        <w:rPr>
          <w:b/>
          <w:bCs/>
          <w:u w:val="single"/>
        </w:rPr>
        <w:t>Neural Networks</w:t>
      </w:r>
    </w:p>
    <w:p w14:paraId="193D2DCD" w14:textId="77777777" w:rsidR="00401ED1" w:rsidRDefault="00401ED1" w:rsidP="00401ED1">
      <w:pPr>
        <w:pStyle w:val="ListParagraph"/>
        <w:numPr>
          <w:ilvl w:val="0"/>
          <w:numId w:val="21"/>
        </w:numPr>
        <w:spacing w:after="0" w:line="360" w:lineRule="auto"/>
      </w:pPr>
      <w:r>
        <w:t>A neural network consists of a series of algorithms that endeavor to determine and identify patterns. It works similarly to how a human brain’s neural network works. In algorithms, a neural network refers to a network of neurons, where a neuron is a mathematical function used to collect as well as to classify data from a given model.</w:t>
      </w:r>
    </w:p>
    <w:p w14:paraId="5B12DF2C" w14:textId="77777777" w:rsidR="00401ED1" w:rsidRDefault="00401ED1" w:rsidP="00401ED1">
      <w:pPr>
        <w:pStyle w:val="ListParagraph"/>
        <w:numPr>
          <w:ilvl w:val="0"/>
          <w:numId w:val="21"/>
        </w:numPr>
        <w:spacing w:after="0" w:line="360" w:lineRule="auto"/>
      </w:pPr>
      <w:r>
        <w:t xml:space="preserve">A neural network is a mathematical model that </w:t>
      </w:r>
      <w:proofErr w:type="gramStart"/>
      <w:r>
        <w:t>is capable of solving</w:t>
      </w:r>
      <w:proofErr w:type="gramEnd"/>
      <w:r>
        <w:t xml:space="preserve"> and modeling complex data patterns and prediction problems. Neural network algorithms are developed by replicating and using the processing of the brain as a basic unit. As it has the capability of mimicking the functionality and operation of the human brain, it can do anything that a human can do.</w:t>
      </w:r>
    </w:p>
    <w:p w14:paraId="7E0882AF" w14:textId="77777777" w:rsidR="00401ED1" w:rsidRDefault="00401ED1" w:rsidP="00401ED1">
      <w:pPr>
        <w:pStyle w:val="ListParagraph"/>
        <w:spacing w:after="0" w:line="360" w:lineRule="auto"/>
      </w:pPr>
      <w:r>
        <w:t>Neural networks have many applications:</w:t>
      </w:r>
    </w:p>
    <w:p w14:paraId="278A5C67" w14:textId="77777777" w:rsidR="00401ED1" w:rsidRDefault="00401ED1" w:rsidP="00401ED1">
      <w:pPr>
        <w:pStyle w:val="ListParagraph"/>
        <w:numPr>
          <w:ilvl w:val="0"/>
          <w:numId w:val="19"/>
        </w:numPr>
        <w:spacing w:after="0" w:line="360" w:lineRule="auto"/>
      </w:pPr>
      <w:r>
        <w:t>Pattern recognition such as spam detection in email and cancer detection in the human body</w:t>
      </w:r>
    </w:p>
    <w:p w14:paraId="02079365" w14:textId="77777777" w:rsidR="00401ED1" w:rsidRDefault="00401ED1" w:rsidP="00401ED1">
      <w:pPr>
        <w:pStyle w:val="ListParagraph"/>
        <w:numPr>
          <w:ilvl w:val="0"/>
          <w:numId w:val="19"/>
        </w:numPr>
        <w:spacing w:after="0" w:line="360" w:lineRule="auto"/>
      </w:pPr>
      <w:r>
        <w:t>Prediction such as weather forecasting and stock market prediction</w:t>
      </w:r>
    </w:p>
    <w:p w14:paraId="77AE311A" w14:textId="77777777" w:rsidR="00401ED1" w:rsidRDefault="00401ED1" w:rsidP="00401ED1">
      <w:pPr>
        <w:pStyle w:val="ListParagraph"/>
        <w:spacing w:after="0" w:line="360" w:lineRule="auto"/>
      </w:pPr>
    </w:p>
    <w:p w14:paraId="709EA11D" w14:textId="77777777" w:rsidR="00401ED1" w:rsidRPr="00F03F8C" w:rsidRDefault="00401ED1" w:rsidP="00401ED1">
      <w:pPr>
        <w:pStyle w:val="ListParagraph"/>
        <w:spacing w:after="0" w:line="360" w:lineRule="auto"/>
        <w:rPr>
          <w:b/>
          <w:bCs/>
          <w:u w:val="single"/>
        </w:rPr>
      </w:pPr>
      <w:r w:rsidRPr="00F03F8C">
        <w:rPr>
          <w:b/>
          <w:bCs/>
          <w:u w:val="single"/>
        </w:rPr>
        <w:t>Genetic Algorithm</w:t>
      </w:r>
    </w:p>
    <w:p w14:paraId="1097D13F" w14:textId="77777777" w:rsidR="00401ED1" w:rsidRDefault="00401ED1" w:rsidP="00401ED1">
      <w:pPr>
        <w:pStyle w:val="ListParagraph"/>
        <w:numPr>
          <w:ilvl w:val="0"/>
          <w:numId w:val="20"/>
        </w:numPr>
        <w:spacing w:after="0" w:line="360" w:lineRule="auto"/>
      </w:pPr>
      <w:r>
        <w:t xml:space="preserve">The genetic algorithm is </w:t>
      </w:r>
      <w:proofErr w:type="gramStart"/>
      <w:r>
        <w:t>search</w:t>
      </w:r>
      <w:proofErr w:type="gramEnd"/>
      <w:r>
        <w:t xml:space="preserve"> heuristic which is inspired by Darwin’s theory of natural evolution. It reflects the process of the selection of the fittest element naturally.</w:t>
      </w:r>
    </w:p>
    <w:p w14:paraId="2B430D2B" w14:textId="77777777" w:rsidR="00401ED1" w:rsidRDefault="00401ED1" w:rsidP="00401ED1">
      <w:pPr>
        <w:pStyle w:val="ListParagraph"/>
        <w:numPr>
          <w:ilvl w:val="0"/>
          <w:numId w:val="20"/>
        </w:numPr>
        <w:spacing w:after="0" w:line="360" w:lineRule="auto"/>
      </w:pPr>
      <w:r>
        <w:t>Genetic algorithms are generally used for search-based optimization problems, which are difficult and time-intensive to solve by other general algorithms. Optimization problems refer to either maximization or minimization of the objective function. The genetic algorithm aims to find the optimal or near-optimal solution to the optimization problem.</w:t>
      </w:r>
    </w:p>
    <w:p w14:paraId="465CF5B3" w14:textId="77777777" w:rsidR="00401ED1" w:rsidRDefault="00401ED1" w:rsidP="00401ED1">
      <w:pPr>
        <w:pStyle w:val="ListParagraph"/>
        <w:spacing w:after="0" w:line="360" w:lineRule="auto"/>
      </w:pPr>
    </w:p>
    <w:p w14:paraId="774AAE03" w14:textId="77777777" w:rsidR="00401ED1" w:rsidRPr="00EB2E67" w:rsidRDefault="00401ED1" w:rsidP="00401ED1">
      <w:pPr>
        <w:numPr>
          <w:ilvl w:val="0"/>
          <w:numId w:val="20"/>
        </w:numPr>
        <w:shd w:val="clear" w:color="auto" w:fill="FFFFFF"/>
        <w:suppressAutoHyphens w:val="0"/>
        <w:spacing w:after="0" w:line="320" w:lineRule="auto"/>
        <w:ind w:left="1134"/>
        <w:rPr>
          <w:rFonts w:eastAsia="Times New Roman"/>
          <w:color w:val="auto"/>
          <w:kern w:val="0"/>
          <w:lang w:eastAsia="en-IN"/>
        </w:rPr>
      </w:pPr>
      <w:proofErr w:type="gramStart"/>
      <w:r w:rsidRPr="00EB2E67">
        <w:rPr>
          <w:rFonts w:eastAsia="Times New Roman"/>
          <w:color w:val="auto"/>
          <w:kern w:val="0"/>
          <w:lang w:eastAsia="en-IN"/>
        </w:rPr>
        <w:lastRenderedPageBreak/>
        <w:t>First of all</w:t>
      </w:r>
      <w:proofErr w:type="gramEnd"/>
      <w:r w:rsidRPr="00EB2E67">
        <w:rPr>
          <w:rFonts w:eastAsia="Times New Roman"/>
          <w:color w:val="auto"/>
          <w:kern w:val="0"/>
          <w:lang w:eastAsia="en-IN"/>
        </w:rPr>
        <w:t>, genetic algorithms are search-based optimization algorithms used to find optimal or near-optimal solutions for search problems and optimization problems. Neural networks, on the other hand, are mathematical models that map between complex inputs and outputs. They can classify elements that are not previously known.</w:t>
      </w:r>
    </w:p>
    <w:p w14:paraId="0702AF11" w14:textId="77777777" w:rsidR="00401ED1" w:rsidRPr="00EB2E67" w:rsidRDefault="00401ED1" w:rsidP="00401ED1">
      <w:pPr>
        <w:numPr>
          <w:ilvl w:val="0"/>
          <w:numId w:val="20"/>
        </w:numPr>
        <w:shd w:val="clear" w:color="auto" w:fill="FFFFFF"/>
        <w:suppressAutoHyphens w:val="0"/>
        <w:spacing w:after="0" w:line="320" w:lineRule="auto"/>
        <w:ind w:left="1134"/>
        <w:rPr>
          <w:rFonts w:eastAsia="Times New Roman"/>
          <w:color w:val="auto"/>
          <w:kern w:val="0"/>
          <w:lang w:eastAsia="en-IN"/>
        </w:rPr>
      </w:pPr>
      <w:r w:rsidRPr="00EB2E67">
        <w:rPr>
          <w:rFonts w:eastAsia="Times New Roman"/>
          <w:color w:val="auto"/>
          <w:kern w:val="0"/>
          <w:lang w:eastAsia="en-IN"/>
        </w:rPr>
        <w:t xml:space="preserve">Genetic algorithms usually perform well on </w:t>
      </w:r>
      <w:hyperlink r:id="rId11">
        <w:r w:rsidRPr="00EB2E67">
          <w:rPr>
            <w:rFonts w:eastAsia="Times New Roman"/>
            <w:color w:val="auto"/>
            <w:kern w:val="0"/>
            <w:lang w:eastAsia="en-IN"/>
          </w:rPr>
          <w:t>discrete data</w:t>
        </w:r>
      </w:hyperlink>
      <w:r w:rsidRPr="00EB2E67">
        <w:rPr>
          <w:rFonts w:eastAsia="Times New Roman"/>
          <w:color w:val="auto"/>
          <w:kern w:val="0"/>
          <w:lang w:eastAsia="en-IN"/>
        </w:rPr>
        <w:t xml:space="preserve">, whereas neural networks usually perform efficiently on </w:t>
      </w:r>
      <w:hyperlink r:id="rId12">
        <w:r w:rsidRPr="00EB2E67">
          <w:rPr>
            <w:rFonts w:eastAsia="Times New Roman"/>
            <w:color w:val="auto"/>
            <w:kern w:val="0"/>
            <w:lang w:eastAsia="en-IN"/>
          </w:rPr>
          <w:t>continuous data.</w:t>
        </w:r>
      </w:hyperlink>
    </w:p>
    <w:p w14:paraId="0D02C9F7" w14:textId="77777777" w:rsidR="00401ED1" w:rsidRPr="00EB2E67" w:rsidRDefault="00401ED1" w:rsidP="00401ED1">
      <w:pPr>
        <w:numPr>
          <w:ilvl w:val="0"/>
          <w:numId w:val="20"/>
        </w:numPr>
        <w:shd w:val="clear" w:color="auto" w:fill="FFFFFF"/>
        <w:suppressAutoHyphens w:val="0"/>
        <w:spacing w:after="0" w:line="320" w:lineRule="auto"/>
        <w:ind w:left="1134"/>
        <w:rPr>
          <w:rFonts w:eastAsia="Times New Roman"/>
          <w:color w:val="auto"/>
          <w:kern w:val="0"/>
          <w:lang w:eastAsia="en-IN"/>
        </w:rPr>
      </w:pPr>
      <w:r w:rsidRPr="00EB2E67">
        <w:rPr>
          <w:rFonts w:eastAsia="Times New Roman"/>
          <w:color w:val="auto"/>
          <w:kern w:val="0"/>
          <w:lang w:eastAsia="en-IN"/>
        </w:rPr>
        <w:t>Genetic algorithms can fetch new patterns, while neural networks use training data to classify a network.</w:t>
      </w:r>
    </w:p>
    <w:p w14:paraId="3F0AB158" w14:textId="77777777" w:rsidR="00401ED1" w:rsidRPr="00EB2E67" w:rsidRDefault="00401ED1" w:rsidP="00401ED1">
      <w:pPr>
        <w:numPr>
          <w:ilvl w:val="0"/>
          <w:numId w:val="20"/>
        </w:numPr>
        <w:shd w:val="clear" w:color="auto" w:fill="FFFFFF"/>
        <w:suppressAutoHyphens w:val="0"/>
        <w:spacing w:after="0" w:line="320" w:lineRule="auto"/>
        <w:ind w:left="1134"/>
        <w:rPr>
          <w:rFonts w:eastAsia="Times New Roman"/>
          <w:color w:val="auto"/>
          <w:kern w:val="0"/>
          <w:lang w:eastAsia="en-IN"/>
        </w:rPr>
      </w:pPr>
      <w:r w:rsidRPr="00EB2E67">
        <w:rPr>
          <w:rFonts w:eastAsia="Times New Roman"/>
          <w:color w:val="auto"/>
          <w:kern w:val="0"/>
          <w:lang w:eastAsia="en-IN"/>
        </w:rPr>
        <w:t>A genetic algorithm doesn’t always require derivative information to solve a problem.</w:t>
      </w:r>
    </w:p>
    <w:p w14:paraId="184241AE" w14:textId="77777777" w:rsidR="00401ED1" w:rsidRPr="00EB2E67" w:rsidRDefault="00401ED1" w:rsidP="00401ED1">
      <w:pPr>
        <w:numPr>
          <w:ilvl w:val="0"/>
          <w:numId w:val="20"/>
        </w:numPr>
        <w:shd w:val="clear" w:color="auto" w:fill="FFFFFF"/>
        <w:suppressAutoHyphens w:val="0"/>
        <w:spacing w:after="160" w:line="320" w:lineRule="auto"/>
        <w:ind w:left="1134"/>
        <w:rPr>
          <w:rFonts w:eastAsia="Times New Roman"/>
          <w:color w:val="auto"/>
          <w:kern w:val="0"/>
          <w:lang w:eastAsia="en-IN"/>
        </w:rPr>
      </w:pPr>
      <w:r w:rsidRPr="00EB2E67">
        <w:rPr>
          <w:rFonts w:eastAsia="Times New Roman"/>
          <w:color w:val="auto"/>
          <w:kern w:val="0"/>
          <w:lang w:eastAsia="en-IN"/>
        </w:rPr>
        <w:t>Genetic algorithms calculate the fitness function repeatedly to get a good solution. That’s why it takes a good amount of time to compute a reasonable solution. Neural networks, in general, take much less time for the classification of new input.</w:t>
      </w:r>
    </w:p>
    <w:p w14:paraId="40DE7957" w14:textId="77777777" w:rsidR="00401ED1" w:rsidRDefault="00401ED1" w:rsidP="00401ED1">
      <w:pPr>
        <w:pStyle w:val="ListParagraph"/>
        <w:spacing w:after="0" w:line="360" w:lineRule="auto"/>
      </w:pPr>
    </w:p>
    <w:p w14:paraId="31E1E33C" w14:textId="77777777" w:rsidR="00401ED1" w:rsidRDefault="00401ED1" w:rsidP="00401ED1">
      <w:pPr>
        <w:pStyle w:val="ListParagraph"/>
        <w:spacing w:after="0" w:line="360" w:lineRule="auto"/>
      </w:pPr>
    </w:p>
    <w:p w14:paraId="7B9D38A2" w14:textId="5F0C97EE" w:rsidR="00401ED1" w:rsidRPr="00401ED1" w:rsidRDefault="00401ED1" w:rsidP="007B5634">
      <w:pPr>
        <w:pStyle w:val="ListParagraph"/>
        <w:numPr>
          <w:ilvl w:val="0"/>
          <w:numId w:val="5"/>
        </w:numPr>
        <w:spacing w:after="0" w:line="360" w:lineRule="auto"/>
        <w:ind w:left="360"/>
        <w:rPr>
          <w:b/>
          <w:bCs/>
          <w:u w:val="single"/>
        </w:rPr>
      </w:pPr>
      <w:r>
        <w:t>Explain different types of supervised techniques.</w:t>
      </w:r>
    </w:p>
    <w:p w14:paraId="52B580DC" w14:textId="77777777" w:rsidR="00401ED1" w:rsidRDefault="00401ED1" w:rsidP="00401ED1">
      <w:pPr>
        <w:shd w:val="clear" w:color="auto" w:fill="FFFFFF"/>
        <w:spacing w:before="280" w:after="0"/>
        <w:ind w:left="450"/>
        <w:rPr>
          <w:b/>
        </w:rPr>
      </w:pPr>
      <w:r>
        <w:rPr>
          <w:b/>
        </w:rPr>
        <w:t>Regression</w:t>
      </w:r>
    </w:p>
    <w:p w14:paraId="698506E7" w14:textId="38849E31" w:rsidR="00401ED1" w:rsidRPr="0012216D" w:rsidRDefault="00401ED1" w:rsidP="00401ED1">
      <w:pPr>
        <w:shd w:val="clear" w:color="auto" w:fill="FFFFFF"/>
        <w:spacing w:before="280" w:after="0"/>
        <w:ind w:left="450"/>
        <w:rPr>
          <w:b/>
        </w:rPr>
      </w:pPr>
      <w:r>
        <w:t xml:space="preserve">In regression, a single output value is produced using training data. This value is a probabilistic interpretation, which is ascertained after considering the strength of correlation among the input variables. For example, regression can help predict the price of a house based on its locality, size, etc. In logistic regression, the output has discrete values based on a set of independent variables. This method can flounder when dealing with non-linear and multiple decision boundaries. Also, it is not flexible enough to capture complex relationships in datasets. </w:t>
      </w:r>
    </w:p>
    <w:p w14:paraId="2F66B113" w14:textId="77777777" w:rsidR="00401ED1" w:rsidRDefault="00401ED1" w:rsidP="00401ED1">
      <w:pPr>
        <w:shd w:val="clear" w:color="auto" w:fill="FFFFFF"/>
        <w:spacing w:before="280" w:after="0"/>
        <w:ind w:left="450"/>
        <w:rPr>
          <w:b/>
        </w:rPr>
      </w:pPr>
      <w:r>
        <w:rPr>
          <w:b/>
        </w:rPr>
        <w:t>Classification</w:t>
      </w:r>
    </w:p>
    <w:p w14:paraId="11A3E1A0" w14:textId="77777777" w:rsidR="00401ED1" w:rsidRDefault="00401ED1" w:rsidP="00401ED1">
      <w:pPr>
        <w:shd w:val="clear" w:color="auto" w:fill="FFFFFF"/>
        <w:spacing w:before="280" w:after="280"/>
        <w:ind w:left="450"/>
      </w:pPr>
      <w:r>
        <w:t xml:space="preserve">It involves grouping the data into classes.  If you are thinking of extending credit to a person, you can use classification to determine </w:t>
      </w:r>
      <w:proofErr w:type="gramStart"/>
      <w:r>
        <w:t>whether or not</w:t>
      </w:r>
      <w:proofErr w:type="gramEnd"/>
      <w:r>
        <w:t xml:space="preserve"> a person would be a loan defaulter. When the supervised learning algorithm labels input data into two distinct classes, it is called binary classification. Multiple classifications mean categorizing data into more than two classes.</w:t>
      </w:r>
    </w:p>
    <w:p w14:paraId="3B1AF1E1" w14:textId="77777777" w:rsidR="00401ED1" w:rsidRDefault="00401ED1" w:rsidP="00401ED1">
      <w:pPr>
        <w:shd w:val="clear" w:color="auto" w:fill="FFFFFF"/>
        <w:spacing w:before="280" w:after="0"/>
        <w:ind w:left="450"/>
        <w:rPr>
          <w:b/>
        </w:rPr>
      </w:pPr>
    </w:p>
    <w:p w14:paraId="7E185769" w14:textId="77777777" w:rsidR="00401ED1" w:rsidRDefault="00401ED1" w:rsidP="00401ED1">
      <w:pPr>
        <w:shd w:val="clear" w:color="auto" w:fill="FFFFFF"/>
        <w:spacing w:before="280" w:after="0"/>
        <w:ind w:left="450"/>
        <w:rPr>
          <w:b/>
        </w:rPr>
      </w:pPr>
    </w:p>
    <w:p w14:paraId="571361AF" w14:textId="13BE142A" w:rsidR="00401ED1" w:rsidRDefault="00401ED1" w:rsidP="00401ED1">
      <w:pPr>
        <w:shd w:val="clear" w:color="auto" w:fill="FFFFFF"/>
        <w:spacing w:before="280" w:after="0"/>
        <w:ind w:left="450"/>
        <w:rPr>
          <w:b/>
        </w:rPr>
      </w:pPr>
      <w:r>
        <w:rPr>
          <w:b/>
        </w:rPr>
        <w:lastRenderedPageBreak/>
        <w:t>Naive Bayesian Model</w:t>
      </w:r>
    </w:p>
    <w:p w14:paraId="1D975702" w14:textId="77777777" w:rsidR="00401ED1" w:rsidRDefault="00401ED1" w:rsidP="00401ED1">
      <w:pPr>
        <w:shd w:val="clear" w:color="auto" w:fill="FFFFFF"/>
        <w:spacing w:before="280" w:after="280"/>
        <w:ind w:left="450"/>
      </w:pPr>
      <w:r>
        <w:t xml:space="preserve">The Bayesian model of classification is used for large finite datasets. It is a method of assigning class labels using a direct acyclic graph. The graph comprises one parent node and multiple </w:t>
      </w:r>
      <w:proofErr w:type="gramStart"/>
      <w:r>
        <w:t>children</w:t>
      </w:r>
      <w:proofErr w:type="gramEnd"/>
      <w:r>
        <w:t xml:space="preserve"> nodes. And each child node is assumed to be independent and separate from the parent. As the model for supervised learning in ML helps construct the classifiers in a simple and straightforward way, it works great with very small data sets. This model draws on common data assumptions, such as each attribute is independent. Yet having such simplification, this algorithm can easily be implemented on complex problems. </w:t>
      </w:r>
    </w:p>
    <w:p w14:paraId="51F1B8CC" w14:textId="77777777" w:rsidR="00401ED1" w:rsidRDefault="00401ED1" w:rsidP="00401ED1">
      <w:pPr>
        <w:shd w:val="clear" w:color="auto" w:fill="FFFFFF"/>
        <w:spacing w:before="280" w:after="280"/>
        <w:ind w:left="450"/>
      </w:pPr>
    </w:p>
    <w:p w14:paraId="414B587B" w14:textId="77777777" w:rsidR="00401ED1" w:rsidRPr="0012216D" w:rsidRDefault="00401ED1" w:rsidP="00401ED1">
      <w:pPr>
        <w:shd w:val="clear" w:color="auto" w:fill="FFFFFF"/>
        <w:spacing w:before="280" w:after="0"/>
        <w:ind w:left="450"/>
        <w:rPr>
          <w:b/>
        </w:rPr>
      </w:pPr>
      <w:r>
        <w:rPr>
          <w:b/>
        </w:rPr>
        <w:t>Decision Trees</w:t>
      </w:r>
    </w:p>
    <w:p w14:paraId="028E2F85" w14:textId="77777777" w:rsidR="00401ED1" w:rsidRDefault="00401ED1" w:rsidP="00401ED1">
      <w:pPr>
        <w:shd w:val="clear" w:color="auto" w:fill="FFFFFF"/>
        <w:spacing w:before="280" w:after="0"/>
        <w:ind w:left="450"/>
      </w:pPr>
      <w:r>
        <w:t xml:space="preserve">A decision tree is a flowchart-like model that contains conditional control statements, comprising decisions and their probable consequences. The output relates to the labelling of unforeseen data. </w:t>
      </w:r>
    </w:p>
    <w:p w14:paraId="23C1A3B6" w14:textId="77777777" w:rsidR="00401ED1" w:rsidRDefault="00401ED1" w:rsidP="00401ED1">
      <w:pPr>
        <w:shd w:val="clear" w:color="auto" w:fill="FFFFFF"/>
        <w:spacing w:before="280" w:after="280"/>
        <w:ind w:left="450"/>
      </w:pPr>
      <w:r>
        <w:t xml:space="preserve">In the tree representation, the leaf nodes correspond to class labels, and the internal nodes represent the attributes. A decision tree can be used to solve problems with discrete attributes as well as </w:t>
      </w:r>
      <w:proofErr w:type="spellStart"/>
      <w:r>
        <w:t>boolean</w:t>
      </w:r>
      <w:proofErr w:type="spellEnd"/>
      <w:r>
        <w:t xml:space="preserve"> functions. Some of the notable decision tree algorithms are ID3 and CART.</w:t>
      </w:r>
    </w:p>
    <w:p w14:paraId="56B23EE8" w14:textId="77777777" w:rsidR="00401ED1" w:rsidRDefault="00401ED1" w:rsidP="00401ED1">
      <w:pPr>
        <w:shd w:val="clear" w:color="auto" w:fill="FFFFFF"/>
        <w:spacing w:before="280" w:after="280"/>
        <w:ind w:left="450"/>
      </w:pPr>
    </w:p>
    <w:p w14:paraId="0F242732" w14:textId="77777777" w:rsidR="00401ED1" w:rsidRDefault="00401ED1" w:rsidP="00401ED1">
      <w:pPr>
        <w:shd w:val="clear" w:color="auto" w:fill="FFFFFF"/>
        <w:spacing w:before="280" w:after="0"/>
        <w:ind w:left="450"/>
        <w:rPr>
          <w:b/>
        </w:rPr>
      </w:pPr>
      <w:r>
        <w:rPr>
          <w:b/>
        </w:rPr>
        <w:t>Random Forest Model</w:t>
      </w:r>
    </w:p>
    <w:p w14:paraId="790065A1" w14:textId="77777777" w:rsidR="00401ED1" w:rsidRDefault="00401ED1" w:rsidP="00401ED1">
      <w:pPr>
        <w:shd w:val="clear" w:color="auto" w:fill="FFFFFF"/>
        <w:spacing w:before="280" w:after="280"/>
        <w:ind w:left="450"/>
      </w:pPr>
      <w:r>
        <w:t>The random forest model is an ensemble method. It operates by constructing a multitude of decision trees and outputs a classification of the individual trees. Suppose you want to predict which undergraduate students will perform well in GMAT – a test taken for admission into graduate management programs. A random forest model would accomplish the task, given the demographic and educational factors of a set of students who have previously taken the test.</w:t>
      </w:r>
    </w:p>
    <w:p w14:paraId="1F47C1BC" w14:textId="77777777" w:rsidR="00401ED1" w:rsidRDefault="00401ED1" w:rsidP="00401ED1">
      <w:pPr>
        <w:shd w:val="clear" w:color="auto" w:fill="FFFFFF"/>
        <w:spacing w:before="280" w:after="280"/>
        <w:ind w:left="450"/>
      </w:pPr>
    </w:p>
    <w:p w14:paraId="1EE00085" w14:textId="77777777" w:rsidR="00401ED1" w:rsidRDefault="00401ED1" w:rsidP="00401ED1">
      <w:pPr>
        <w:shd w:val="clear" w:color="auto" w:fill="FFFFFF"/>
        <w:spacing w:before="280" w:after="280"/>
        <w:ind w:left="450"/>
      </w:pPr>
    </w:p>
    <w:p w14:paraId="1280C323" w14:textId="77777777" w:rsidR="00401ED1" w:rsidRDefault="00401ED1" w:rsidP="00401ED1">
      <w:pPr>
        <w:shd w:val="clear" w:color="auto" w:fill="FFFFFF"/>
        <w:spacing w:before="280" w:after="280"/>
        <w:ind w:left="450"/>
      </w:pPr>
    </w:p>
    <w:p w14:paraId="13DCA2C4" w14:textId="1A6CB7EB" w:rsidR="00194F0B" w:rsidRDefault="00194F0B" w:rsidP="00401ED1">
      <w:pPr>
        <w:pStyle w:val="NormalWeb"/>
        <w:shd w:val="clear" w:color="auto" w:fill="FFFFFF"/>
        <w:spacing w:before="150" w:after="0" w:line="375" w:lineRule="atLeast"/>
        <w:jc w:val="both"/>
        <w:rPr>
          <w:iCs/>
        </w:rPr>
      </w:pPr>
    </w:p>
    <w:p w14:paraId="04BD18D6" w14:textId="77777777" w:rsidR="00401ED1" w:rsidRPr="00401ED1" w:rsidRDefault="00401ED1" w:rsidP="00401ED1">
      <w:pPr>
        <w:pStyle w:val="NormalWeb"/>
        <w:shd w:val="clear" w:color="auto" w:fill="FFFFFF"/>
        <w:spacing w:before="150" w:after="0" w:line="375" w:lineRule="atLeast"/>
        <w:jc w:val="both"/>
        <w:rPr>
          <w:iCs/>
        </w:rPr>
      </w:pPr>
    </w:p>
    <w:p w14:paraId="125D00FD" w14:textId="77777777" w:rsidR="003242F5" w:rsidRDefault="003242F5" w:rsidP="00194F0B">
      <w:pPr>
        <w:pStyle w:val="ListParagraph"/>
        <w:numPr>
          <w:ilvl w:val="0"/>
          <w:numId w:val="5"/>
        </w:numPr>
        <w:spacing w:after="0" w:line="360" w:lineRule="auto"/>
      </w:pPr>
      <w:r>
        <w:t xml:space="preserve">Take any example and show the different steps of Delta Algorithm. </w:t>
      </w:r>
    </w:p>
    <w:p w14:paraId="14FB9DD7" w14:textId="77777777" w:rsidR="003242F5" w:rsidRDefault="00592CF8" w:rsidP="003242F5">
      <w:pPr>
        <w:spacing w:after="0" w:line="100" w:lineRule="atLeast"/>
        <w:jc w:val="both"/>
      </w:pPr>
      <w:r>
        <w:t>Ans:</w:t>
      </w:r>
    </w:p>
    <w:p w14:paraId="13E2EFDD" w14:textId="77777777" w:rsidR="003242F5" w:rsidRDefault="003242F5" w:rsidP="003242F5">
      <w:pPr>
        <w:spacing w:after="0" w:line="100" w:lineRule="atLeast"/>
      </w:pPr>
    </w:p>
    <w:p w14:paraId="0418B1F4" w14:textId="77777777" w:rsidR="003242F5" w:rsidRDefault="003242F5" w:rsidP="003242F5">
      <w:pPr>
        <w:spacing w:after="0" w:line="100" w:lineRule="atLeast"/>
        <w:jc w:val="both"/>
      </w:pPr>
      <w:r>
        <w:t xml:space="preserve">. </w:t>
      </w:r>
    </w:p>
    <w:p w14:paraId="426F87C0" w14:textId="77777777" w:rsidR="003242F5" w:rsidRDefault="003242F5" w:rsidP="003242F5">
      <w:pPr>
        <w:tabs>
          <w:tab w:val="left" w:pos="720"/>
          <w:tab w:val="left" w:pos="1440"/>
        </w:tabs>
        <w:spacing w:after="0" w:line="100" w:lineRule="atLeast"/>
        <w:jc w:val="both"/>
      </w:pPr>
    </w:p>
    <w:p w14:paraId="4BB7ADBC" w14:textId="77777777" w:rsidR="003242F5" w:rsidRDefault="003242F5" w:rsidP="003242F5">
      <w:pPr>
        <w:spacing w:after="0"/>
        <w:jc w:val="center"/>
      </w:pPr>
    </w:p>
    <w:p w14:paraId="6090EF18" w14:textId="77777777" w:rsidR="003242F5" w:rsidRDefault="003242F5" w:rsidP="003242F5">
      <w:pPr>
        <w:spacing w:after="0"/>
        <w:jc w:val="center"/>
      </w:pPr>
    </w:p>
    <w:p w14:paraId="333157D7" w14:textId="77777777" w:rsidR="003242F5" w:rsidRDefault="003242F5" w:rsidP="003242F5">
      <w:pPr>
        <w:spacing w:after="0"/>
        <w:jc w:val="center"/>
      </w:pPr>
    </w:p>
    <w:p w14:paraId="0703B112" w14:textId="77777777" w:rsidR="003242F5" w:rsidRDefault="003242F5" w:rsidP="003242F5">
      <w:pPr>
        <w:spacing w:after="0"/>
        <w:jc w:val="center"/>
      </w:pPr>
    </w:p>
    <w:p w14:paraId="33ACAA79" w14:textId="77777777" w:rsidR="003242F5" w:rsidRDefault="003242F5" w:rsidP="003242F5">
      <w:pPr>
        <w:spacing w:after="0"/>
        <w:jc w:val="center"/>
      </w:pPr>
    </w:p>
    <w:p w14:paraId="0214C0DF" w14:textId="77777777" w:rsidR="003242F5" w:rsidRDefault="003242F5" w:rsidP="003242F5">
      <w:pPr>
        <w:spacing w:after="0"/>
        <w:jc w:val="center"/>
      </w:pPr>
    </w:p>
    <w:p w14:paraId="7137E77A" w14:textId="77777777" w:rsidR="003242F5" w:rsidRDefault="003242F5" w:rsidP="003242F5">
      <w:pPr>
        <w:spacing w:after="0"/>
        <w:jc w:val="center"/>
      </w:pPr>
    </w:p>
    <w:p w14:paraId="08B82392" w14:textId="77777777" w:rsidR="003242F5" w:rsidRDefault="003242F5" w:rsidP="003242F5">
      <w:pPr>
        <w:spacing w:after="0"/>
        <w:jc w:val="center"/>
      </w:pPr>
    </w:p>
    <w:p w14:paraId="1B393FD4" w14:textId="77777777" w:rsidR="003242F5" w:rsidRDefault="003242F5" w:rsidP="003242F5">
      <w:pPr>
        <w:spacing w:after="0"/>
        <w:jc w:val="center"/>
      </w:pPr>
    </w:p>
    <w:p w14:paraId="7E526CCC" w14:textId="77777777" w:rsidR="003242F5" w:rsidRDefault="003242F5" w:rsidP="003242F5">
      <w:pPr>
        <w:spacing w:after="0"/>
        <w:jc w:val="center"/>
      </w:pPr>
    </w:p>
    <w:p w14:paraId="3B24C492" w14:textId="77777777" w:rsidR="003242F5" w:rsidRDefault="003242F5" w:rsidP="003242F5">
      <w:pPr>
        <w:spacing w:after="0"/>
        <w:jc w:val="center"/>
      </w:pPr>
    </w:p>
    <w:p w14:paraId="0C95F5A0" w14:textId="77777777" w:rsidR="003242F5" w:rsidRDefault="003242F5" w:rsidP="003242F5">
      <w:pPr>
        <w:spacing w:after="0"/>
        <w:jc w:val="center"/>
      </w:pPr>
    </w:p>
    <w:p w14:paraId="6FFCB3C5" w14:textId="77777777" w:rsidR="003242F5" w:rsidRDefault="003242F5" w:rsidP="003242F5">
      <w:pPr>
        <w:spacing w:after="0"/>
        <w:jc w:val="center"/>
      </w:pPr>
    </w:p>
    <w:p w14:paraId="4C8972B1" w14:textId="77777777" w:rsidR="003242F5" w:rsidRDefault="003242F5" w:rsidP="003242F5">
      <w:pPr>
        <w:spacing w:after="0"/>
        <w:jc w:val="center"/>
      </w:pPr>
    </w:p>
    <w:p w14:paraId="5001E051" w14:textId="77777777" w:rsidR="003242F5" w:rsidRDefault="003242F5" w:rsidP="003242F5">
      <w:pPr>
        <w:spacing w:after="0"/>
        <w:jc w:val="center"/>
      </w:pPr>
    </w:p>
    <w:p w14:paraId="73077277" w14:textId="77777777" w:rsidR="003242F5" w:rsidRDefault="003242F5" w:rsidP="003242F5">
      <w:pPr>
        <w:spacing w:after="0"/>
        <w:jc w:val="center"/>
      </w:pPr>
    </w:p>
    <w:p w14:paraId="7FBF46C6" w14:textId="77777777" w:rsidR="003242F5" w:rsidRDefault="003242F5" w:rsidP="003242F5">
      <w:pPr>
        <w:spacing w:after="0"/>
        <w:jc w:val="center"/>
      </w:pPr>
    </w:p>
    <w:p w14:paraId="680B0A65" w14:textId="77777777" w:rsidR="003242F5" w:rsidRDefault="003242F5" w:rsidP="003242F5">
      <w:pPr>
        <w:spacing w:after="0"/>
        <w:jc w:val="center"/>
      </w:pPr>
    </w:p>
    <w:p w14:paraId="0A9AB743" w14:textId="77777777" w:rsidR="003242F5" w:rsidRDefault="003242F5" w:rsidP="003242F5">
      <w:pPr>
        <w:spacing w:after="0"/>
        <w:jc w:val="center"/>
      </w:pPr>
    </w:p>
    <w:p w14:paraId="6C752E66" w14:textId="77777777" w:rsidR="003242F5" w:rsidRDefault="003242F5" w:rsidP="003242F5">
      <w:pPr>
        <w:spacing w:after="0"/>
        <w:jc w:val="center"/>
      </w:pPr>
    </w:p>
    <w:p w14:paraId="6681ED92" w14:textId="77777777" w:rsidR="003242F5" w:rsidRDefault="003242F5" w:rsidP="003242F5">
      <w:pPr>
        <w:spacing w:after="0"/>
        <w:jc w:val="center"/>
      </w:pPr>
    </w:p>
    <w:p w14:paraId="2183F73F" w14:textId="77777777" w:rsidR="003242F5" w:rsidRDefault="003242F5" w:rsidP="003242F5">
      <w:pPr>
        <w:spacing w:after="0"/>
        <w:jc w:val="center"/>
      </w:pPr>
    </w:p>
    <w:p w14:paraId="5EB0F35E" w14:textId="77777777" w:rsidR="003242F5" w:rsidRDefault="003242F5" w:rsidP="003242F5">
      <w:pPr>
        <w:spacing w:after="0"/>
        <w:jc w:val="center"/>
      </w:pPr>
    </w:p>
    <w:p w14:paraId="457541ED" w14:textId="77777777" w:rsidR="003242F5" w:rsidRDefault="003242F5" w:rsidP="003242F5">
      <w:pPr>
        <w:spacing w:after="0"/>
        <w:jc w:val="center"/>
      </w:pPr>
    </w:p>
    <w:p w14:paraId="3E6F06B3" w14:textId="77777777" w:rsidR="003242F5" w:rsidRDefault="003242F5" w:rsidP="003242F5">
      <w:pPr>
        <w:spacing w:after="0"/>
        <w:jc w:val="center"/>
      </w:pPr>
    </w:p>
    <w:p w14:paraId="4460E68E" w14:textId="77777777" w:rsidR="003242F5" w:rsidRDefault="003242F5" w:rsidP="003242F5">
      <w:pPr>
        <w:spacing w:after="0"/>
        <w:jc w:val="center"/>
      </w:pPr>
    </w:p>
    <w:p w14:paraId="5479B425" w14:textId="77777777" w:rsidR="003242F5" w:rsidRDefault="003242F5" w:rsidP="003242F5">
      <w:pPr>
        <w:spacing w:after="0"/>
        <w:jc w:val="center"/>
      </w:pPr>
    </w:p>
    <w:p w14:paraId="5C00D21F" w14:textId="77777777" w:rsidR="003242F5" w:rsidRDefault="003242F5" w:rsidP="003242F5">
      <w:pPr>
        <w:spacing w:after="0"/>
        <w:jc w:val="center"/>
      </w:pPr>
    </w:p>
    <w:p w14:paraId="2689D192" w14:textId="77777777" w:rsidR="003242F5" w:rsidRDefault="003242F5" w:rsidP="003242F5">
      <w:pPr>
        <w:spacing w:after="0"/>
        <w:jc w:val="center"/>
      </w:pPr>
    </w:p>
    <w:p w14:paraId="10398D82" w14:textId="77777777" w:rsidR="003242F5" w:rsidRDefault="003242F5" w:rsidP="003242F5">
      <w:pPr>
        <w:spacing w:after="0" w:line="100" w:lineRule="atLeast"/>
        <w:jc w:val="both"/>
        <w:rPr>
          <w:b/>
          <w:iCs/>
        </w:rPr>
      </w:pPr>
      <w:r>
        <w:rPr>
          <w:b/>
          <w:iCs/>
        </w:rPr>
        <w:t xml:space="preserve">Date:                                                                                </w:t>
      </w:r>
      <w:r>
        <w:rPr>
          <w:b/>
        </w:rPr>
        <w:t>Signature of faculty in-charge</w:t>
      </w:r>
    </w:p>
    <w:sectPr w:rsidR="003242F5" w:rsidSect="00F806CD">
      <w:headerReference w:type="even" r:id="rId13"/>
      <w:headerReference w:type="default" r:id="rId14"/>
      <w:footerReference w:type="even" r:id="rId15"/>
      <w:footerReference w:type="default" r:id="rId16"/>
      <w:headerReference w:type="first" r:id="rId17"/>
      <w:footerReference w:type="first" r:id="rId18"/>
      <w:pgSz w:w="12240" w:h="15840"/>
      <w:pgMar w:top="1470" w:right="1230" w:bottom="1470" w:left="900" w:header="736" w:footer="736" w:gutter="0"/>
      <w:pgBorders>
        <w:top w:val="double" w:sz="4" w:space="0" w:color="000000"/>
        <w:left w:val="double" w:sz="4" w:space="0" w:color="000000"/>
        <w:bottom w:val="double" w:sz="4" w:space="0" w:color="000000"/>
        <w:right w:val="double" w:sz="4" w:space="0" w:color="000000"/>
      </w:pgBorders>
      <w:cols w:space="72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073A4" w14:textId="77777777" w:rsidR="007462E0" w:rsidRDefault="007462E0">
      <w:pPr>
        <w:spacing w:after="0" w:line="240" w:lineRule="auto"/>
      </w:pPr>
      <w:r>
        <w:separator/>
      </w:r>
    </w:p>
  </w:endnote>
  <w:endnote w:type="continuationSeparator" w:id="0">
    <w:p w14:paraId="746F19C1" w14:textId="77777777" w:rsidR="007462E0" w:rsidRDefault="007462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Unicode MS"/>
    <w:panose1 w:val="020B0604020202020204"/>
    <w:charset w:val="80"/>
    <w:family w:val="swiss"/>
    <w:pitch w:val="variable"/>
  </w:font>
  <w:font w:name="DejaVu Sans">
    <w:panose1 w:val="020B0604020202020204"/>
    <w:charset w:val="00"/>
    <w:family w:val="swiss"/>
    <w:pitch w:val="variable"/>
    <w:sig w:usb0="E7002EFF" w:usb1="D200FDFF" w:usb2="0A246029" w:usb3="00000000" w:csb0="000001FF" w:csb1="00000000"/>
  </w:font>
  <w:font w:name="Lohit Hindi">
    <w:altName w:val="MS Gothic"/>
    <w:panose1 w:val="020B0604020202020204"/>
    <w:charset w:val="80"/>
    <w:family w:val="auto"/>
    <w:pitch w:val="variable"/>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DB3B7" w14:textId="77777777" w:rsidR="009F00E4" w:rsidRDefault="009F00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FBE7A" w14:textId="77777777" w:rsidR="00F806CD" w:rsidRDefault="00F806CD" w:rsidP="00F806CD">
    <w:pPr>
      <w:spacing w:after="0" w:line="100" w:lineRule="atLeast"/>
      <w:jc w:val="center"/>
      <w:rPr>
        <w:sz w:val="18"/>
        <w:szCs w:val="18"/>
      </w:rPr>
    </w:pPr>
    <w:r>
      <w:rPr>
        <w:b/>
        <w:iCs/>
        <w:sz w:val="18"/>
        <w:szCs w:val="18"/>
      </w:rPr>
      <w:t>Department of Computer Engineering</w:t>
    </w:r>
  </w:p>
  <w:p w14:paraId="29CB1DAC" w14:textId="77777777" w:rsidR="00F806CD" w:rsidRDefault="00F806CD" w:rsidP="00F806CD">
    <w:pPr>
      <w:pStyle w:val="Footer"/>
      <w:spacing w:after="0" w:line="100" w:lineRule="atLeast"/>
      <w:jc w:val="center"/>
      <w:rPr>
        <w:sz w:val="18"/>
        <w:szCs w:val="18"/>
      </w:rPr>
    </w:pPr>
  </w:p>
  <w:p w14:paraId="703E10AB" w14:textId="77777777" w:rsidR="00F806CD" w:rsidRDefault="00F806CD" w:rsidP="00F806CD">
    <w:pPr>
      <w:pStyle w:val="Footer"/>
    </w:pPr>
    <w:r>
      <w:rPr>
        <w:sz w:val="18"/>
        <w:szCs w:val="18"/>
      </w:rPr>
      <w:t xml:space="preserve"> Page No</w:t>
    </w:r>
    <w:proofErr w:type="gramStart"/>
    <w:r>
      <w:rPr>
        <w:sz w:val="18"/>
        <w:szCs w:val="18"/>
      </w:rPr>
      <w:tab/>
      <w:t xml:space="preserve"> :</w:t>
    </w:r>
    <w:proofErr w:type="gramEnd"/>
    <w:r>
      <w:rPr>
        <w:sz w:val="18"/>
        <w:szCs w:val="18"/>
      </w:rPr>
      <w:t xml:space="preserve">                                                                                                                                                           SC</w:t>
    </w:r>
    <w:r w:rsidR="00AC2AB0">
      <w:rPr>
        <w:sz w:val="18"/>
        <w:szCs w:val="18"/>
      </w:rPr>
      <w:t>/</w:t>
    </w:r>
    <w:r w:rsidR="00D46DC7">
      <w:rPr>
        <w:sz w:val="18"/>
        <w:szCs w:val="18"/>
      </w:rPr>
      <w:t xml:space="preserve"> Sem V</w:t>
    </w:r>
    <w:r>
      <w:rPr>
        <w:sz w:val="18"/>
        <w:szCs w:val="18"/>
      </w:rPr>
      <w:t xml:space="preserve">/  </w:t>
    </w:r>
    <w:r w:rsidR="009F00E4">
      <w:rPr>
        <w:sz w:val="18"/>
        <w:szCs w:val="18"/>
      </w:rPr>
      <w:t>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611F3" w14:textId="77777777" w:rsidR="00D46DC7" w:rsidRDefault="00D46DC7">
    <w:pPr>
      <w:pStyle w:val="Footer"/>
    </w:pPr>
  </w:p>
  <w:p w14:paraId="0E8B7ED5" w14:textId="77777777" w:rsidR="00D46DC7" w:rsidRDefault="00D46D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6C355" w14:textId="77777777" w:rsidR="007462E0" w:rsidRDefault="007462E0">
      <w:pPr>
        <w:spacing w:after="0" w:line="240" w:lineRule="auto"/>
      </w:pPr>
      <w:r>
        <w:separator/>
      </w:r>
    </w:p>
  </w:footnote>
  <w:footnote w:type="continuationSeparator" w:id="0">
    <w:p w14:paraId="63EEDB51" w14:textId="77777777" w:rsidR="007462E0" w:rsidRDefault="007462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1EA31" w14:textId="77777777" w:rsidR="009F00E4" w:rsidRDefault="009F00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26690" w14:textId="77777777" w:rsidR="00AF4D7A" w:rsidRDefault="00994153" w:rsidP="00F806CD">
    <w:pPr>
      <w:pStyle w:val="Header"/>
      <w:rPr>
        <w:sz w:val="20"/>
        <w:szCs w:val="20"/>
      </w:rPr>
    </w:pPr>
    <w:r>
      <w:tab/>
      <w:t xml:space="preserve">                   </w:t>
    </w:r>
  </w:p>
  <w:p w14:paraId="16755FD5" w14:textId="77777777" w:rsidR="00AF4D7A" w:rsidRDefault="00A028DB" w:rsidP="00AF4D7A">
    <w:pPr>
      <w:pStyle w:val="Header"/>
      <w:tabs>
        <w:tab w:val="clear" w:pos="4680"/>
        <w:tab w:val="clear" w:pos="9360"/>
        <w:tab w:val="center" w:pos="5055"/>
      </w:tabs>
    </w:pPr>
    <w:r>
      <w:rPr>
        <w:noProof/>
      </w:rPr>
      <w:drawing>
        <wp:anchor distT="0" distB="0" distL="0" distR="0" simplePos="0" relativeHeight="251657728" behindDoc="0" locked="0" layoutInCell="1" allowOverlap="1" wp14:anchorId="7D0389A7" wp14:editId="0BC4D072">
          <wp:simplePos x="0" y="0"/>
          <wp:positionH relativeFrom="column">
            <wp:posOffset>2973705</wp:posOffset>
          </wp:positionH>
          <wp:positionV relativeFrom="paragraph">
            <wp:posOffset>-204470</wp:posOffset>
          </wp:positionV>
          <wp:extent cx="497840" cy="422275"/>
          <wp:effectExtent l="0" t="0" r="0" b="0"/>
          <wp:wrapSquare wrapText="largest"/>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7840" cy="422275"/>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r w:rsidR="00994153">
      <w:t xml:space="preserve">  </w:t>
    </w:r>
    <w:r w:rsidR="00AF4D7A">
      <w:tab/>
    </w:r>
  </w:p>
  <w:p w14:paraId="2FEA26BA" w14:textId="77777777" w:rsidR="00994153" w:rsidRPr="00F806CD" w:rsidRDefault="007C786E" w:rsidP="00AF4D7A">
    <w:pPr>
      <w:pStyle w:val="Header"/>
      <w:tabs>
        <w:tab w:val="clear" w:pos="4680"/>
        <w:tab w:val="clear" w:pos="9360"/>
        <w:tab w:val="center" w:pos="5055"/>
      </w:tabs>
      <w:jc w:val="center"/>
      <w:rPr>
        <w:b/>
        <w:iCs/>
      </w:rPr>
    </w:pPr>
    <w:r>
      <w:rPr>
        <w:b/>
        <w:iCs/>
      </w:rPr>
      <w:t>K. J. Somaiya College of Engineering, Mumbai-77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43017" w14:textId="77777777" w:rsidR="009F00E4" w:rsidRDefault="009F00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Num1"/>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15:restartNumberingAfterBreak="0">
    <w:nsid w:val="00000002"/>
    <w:multiLevelType w:val="multilevel"/>
    <w:tmpl w:val="00000002"/>
    <w:name w:val="WWNum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0000003"/>
    <w:multiLevelType w:val="multilevel"/>
    <w:tmpl w:val="00000003"/>
    <w:name w:val="WWNum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00000004"/>
    <w:multiLevelType w:val="multilevel"/>
    <w:tmpl w:val="00000004"/>
    <w:name w:val="WWNum4"/>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0000005"/>
    <w:multiLevelType w:val="multilevel"/>
    <w:tmpl w:val="00000005"/>
    <w:name w:val="WWNum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00000006"/>
    <w:multiLevelType w:val="multilevel"/>
    <w:tmpl w:val="00000006"/>
    <w:name w:val="WWNum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00000007"/>
    <w:multiLevelType w:val="multilevel"/>
    <w:tmpl w:val="00000007"/>
    <w:name w:val="WWNum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00000008"/>
    <w:multiLevelType w:val="multilevel"/>
    <w:tmpl w:val="00000008"/>
    <w:name w:val="WWNum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00000009"/>
    <w:multiLevelType w:val="multilevel"/>
    <w:tmpl w:val="00000009"/>
    <w:name w:val="WWNum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0000000A"/>
    <w:multiLevelType w:val="multilevel"/>
    <w:tmpl w:val="0000000A"/>
    <w:name w:val="WWNum1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0000000B"/>
    <w:multiLevelType w:val="multilevel"/>
    <w:tmpl w:val="0000000B"/>
    <w:name w:val="WWNum1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0000000C"/>
    <w:multiLevelType w:val="multilevel"/>
    <w:tmpl w:val="0000000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26EC54AD"/>
    <w:multiLevelType w:val="multilevel"/>
    <w:tmpl w:val="6EE6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17220B"/>
    <w:multiLevelType w:val="hybridMultilevel"/>
    <w:tmpl w:val="1264DF1C"/>
    <w:lvl w:ilvl="0" w:tplc="AECEC56A">
      <w:start w:val="1"/>
      <w:numFmt w:val="decimal"/>
      <w:lvlText w:val="%1)"/>
      <w:lvlJc w:val="left"/>
      <w:pPr>
        <w:ind w:left="1392" w:hanging="60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4" w15:restartNumberingAfterBreak="0">
    <w:nsid w:val="3777009A"/>
    <w:multiLevelType w:val="hybridMultilevel"/>
    <w:tmpl w:val="A32C6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6F589C"/>
    <w:multiLevelType w:val="hybridMultilevel"/>
    <w:tmpl w:val="27DED7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A4758C4"/>
    <w:multiLevelType w:val="multilevel"/>
    <w:tmpl w:val="3EB6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A94A28"/>
    <w:multiLevelType w:val="hybridMultilevel"/>
    <w:tmpl w:val="8926FC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5BF50C22"/>
    <w:multiLevelType w:val="hybridMultilevel"/>
    <w:tmpl w:val="3A042C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0746C6B"/>
    <w:multiLevelType w:val="hybridMultilevel"/>
    <w:tmpl w:val="2940F1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8B4CD9"/>
    <w:multiLevelType w:val="hybridMultilevel"/>
    <w:tmpl w:val="DD6298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818498637">
    <w:abstractNumId w:val="0"/>
  </w:num>
  <w:num w:numId="2" w16cid:durableId="771705848">
    <w:abstractNumId w:val="1"/>
  </w:num>
  <w:num w:numId="3" w16cid:durableId="580943358">
    <w:abstractNumId w:val="2"/>
  </w:num>
  <w:num w:numId="4" w16cid:durableId="1470170841">
    <w:abstractNumId w:val="3"/>
  </w:num>
  <w:num w:numId="5" w16cid:durableId="1976136205">
    <w:abstractNumId w:val="4"/>
  </w:num>
  <w:num w:numId="6" w16cid:durableId="970134872">
    <w:abstractNumId w:val="5"/>
  </w:num>
  <w:num w:numId="7" w16cid:durableId="1985889034">
    <w:abstractNumId w:val="6"/>
  </w:num>
  <w:num w:numId="8" w16cid:durableId="721174848">
    <w:abstractNumId w:val="7"/>
  </w:num>
  <w:num w:numId="9" w16cid:durableId="1664049200">
    <w:abstractNumId w:val="8"/>
  </w:num>
  <w:num w:numId="10" w16cid:durableId="1408845128">
    <w:abstractNumId w:val="9"/>
  </w:num>
  <w:num w:numId="11" w16cid:durableId="780298190">
    <w:abstractNumId w:val="10"/>
  </w:num>
  <w:num w:numId="12" w16cid:durableId="94600386">
    <w:abstractNumId w:val="11"/>
  </w:num>
  <w:num w:numId="13" w16cid:durableId="1783188707">
    <w:abstractNumId w:val="14"/>
  </w:num>
  <w:num w:numId="14" w16cid:durableId="1410926663">
    <w:abstractNumId w:val="13"/>
  </w:num>
  <w:num w:numId="15" w16cid:durableId="1232889500">
    <w:abstractNumId w:val="19"/>
  </w:num>
  <w:num w:numId="16" w16cid:durableId="731852365">
    <w:abstractNumId w:val="16"/>
  </w:num>
  <w:num w:numId="17" w16cid:durableId="241184449">
    <w:abstractNumId w:val="12"/>
  </w:num>
  <w:num w:numId="18" w16cid:durableId="1409956211">
    <w:abstractNumId w:val="15"/>
  </w:num>
  <w:num w:numId="19" w16cid:durableId="94596949">
    <w:abstractNumId w:val="18"/>
  </w:num>
  <w:num w:numId="20" w16cid:durableId="1922179512">
    <w:abstractNumId w:val="17"/>
  </w:num>
  <w:num w:numId="21" w16cid:durableId="127540165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130"/>
  <w:drawingGridVerticalSpacing w:val="0"/>
  <w:displayHorizontalDrawingGridEvery w:val="0"/>
  <w:displayVerticalDrawingGridEvery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65D"/>
    <w:rsid w:val="0003476E"/>
    <w:rsid w:val="00037EA4"/>
    <w:rsid w:val="000C458A"/>
    <w:rsid w:val="000F211E"/>
    <w:rsid w:val="0012787E"/>
    <w:rsid w:val="00134EBE"/>
    <w:rsid w:val="00194F0B"/>
    <w:rsid w:val="001D7B54"/>
    <w:rsid w:val="0021765B"/>
    <w:rsid w:val="00222FCD"/>
    <w:rsid w:val="0023636E"/>
    <w:rsid w:val="0027506E"/>
    <w:rsid w:val="00275739"/>
    <w:rsid w:val="003242F5"/>
    <w:rsid w:val="00324396"/>
    <w:rsid w:val="003920B3"/>
    <w:rsid w:val="003D72BF"/>
    <w:rsid w:val="00401ED1"/>
    <w:rsid w:val="0044595F"/>
    <w:rsid w:val="0045428D"/>
    <w:rsid w:val="004768D8"/>
    <w:rsid w:val="004F004F"/>
    <w:rsid w:val="00526051"/>
    <w:rsid w:val="00592CF8"/>
    <w:rsid w:val="00597ABD"/>
    <w:rsid w:val="005A6C9D"/>
    <w:rsid w:val="005C7471"/>
    <w:rsid w:val="005E3073"/>
    <w:rsid w:val="005E6F4E"/>
    <w:rsid w:val="006263C8"/>
    <w:rsid w:val="006504F0"/>
    <w:rsid w:val="00655ACD"/>
    <w:rsid w:val="006A765D"/>
    <w:rsid w:val="006B718F"/>
    <w:rsid w:val="006E7E30"/>
    <w:rsid w:val="00701005"/>
    <w:rsid w:val="007462E0"/>
    <w:rsid w:val="007670D1"/>
    <w:rsid w:val="0077615A"/>
    <w:rsid w:val="007B71E3"/>
    <w:rsid w:val="007C5401"/>
    <w:rsid w:val="007C786E"/>
    <w:rsid w:val="008B7A7D"/>
    <w:rsid w:val="008D3DEB"/>
    <w:rsid w:val="00901F06"/>
    <w:rsid w:val="00935CE5"/>
    <w:rsid w:val="009673DA"/>
    <w:rsid w:val="00982DBA"/>
    <w:rsid w:val="009922C4"/>
    <w:rsid w:val="00994153"/>
    <w:rsid w:val="009E7B40"/>
    <w:rsid w:val="009F00E4"/>
    <w:rsid w:val="00A028DB"/>
    <w:rsid w:val="00A030E1"/>
    <w:rsid w:val="00A24174"/>
    <w:rsid w:val="00A84EAA"/>
    <w:rsid w:val="00AA56F2"/>
    <w:rsid w:val="00AC2AB0"/>
    <w:rsid w:val="00AD766E"/>
    <w:rsid w:val="00AE3F33"/>
    <w:rsid w:val="00AF4D7A"/>
    <w:rsid w:val="00B0099B"/>
    <w:rsid w:val="00B0220D"/>
    <w:rsid w:val="00B0301C"/>
    <w:rsid w:val="00B54DF2"/>
    <w:rsid w:val="00BA6144"/>
    <w:rsid w:val="00C96572"/>
    <w:rsid w:val="00D2357E"/>
    <w:rsid w:val="00D46DC7"/>
    <w:rsid w:val="00D70903"/>
    <w:rsid w:val="00D9462A"/>
    <w:rsid w:val="00DE3BA9"/>
    <w:rsid w:val="00E0373B"/>
    <w:rsid w:val="00E0641D"/>
    <w:rsid w:val="00E52BEF"/>
    <w:rsid w:val="00E55D1D"/>
    <w:rsid w:val="00E632BA"/>
    <w:rsid w:val="00EB6FC6"/>
    <w:rsid w:val="00EF4697"/>
    <w:rsid w:val="00F2488E"/>
    <w:rsid w:val="00F33284"/>
    <w:rsid w:val="00F47E93"/>
    <w:rsid w:val="00F54BF9"/>
    <w:rsid w:val="00F806CD"/>
    <w:rsid w:val="00FC0D3B"/>
    <w:rsid w:val="00FC38F1"/>
    <w:rsid w:val="00FF61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72DC3A06"/>
  <w15:chartTrackingRefBased/>
  <w15:docId w15:val="{9A9DB42E-1852-3647-9A85-F57EAD35E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eastAsia="Calibri"/>
      <w:color w:val="000000"/>
      <w:kern w:val="1"/>
      <w:sz w:val="24"/>
      <w:szCs w:val="24"/>
      <w:lang w:val="en-US" w:eastAsia="en-US"/>
    </w:rPr>
  </w:style>
  <w:style w:type="paragraph" w:styleId="Heading2">
    <w:name w:val="heading 2"/>
    <w:basedOn w:val="Normal"/>
    <w:qFormat/>
    <w:pPr>
      <w:spacing w:before="100" w:after="100" w:line="100" w:lineRule="atLeast"/>
      <w:outlineLvl w:val="1"/>
    </w:pPr>
    <w:rPr>
      <w:rFonts w:eastAsia="Times New Roman"/>
      <w:b/>
      <w:bCs/>
      <w:sz w:val="36"/>
      <w:szCs w:val="36"/>
    </w:rPr>
  </w:style>
  <w:style w:type="paragraph" w:styleId="Heading3">
    <w:name w:val="heading 3"/>
    <w:basedOn w:val="Normal"/>
    <w:qFormat/>
    <w:pPr>
      <w:spacing w:before="100" w:after="100" w:line="100" w:lineRule="atLeast"/>
      <w:outlineLvl w:val="2"/>
    </w:pPr>
    <w:rPr>
      <w:rFonts w:eastAsia="Times New Roman"/>
      <w:b/>
      <w:bCs/>
      <w:sz w:val="27"/>
      <w:szCs w:val="27"/>
    </w:rPr>
  </w:style>
  <w:style w:type="paragraph" w:styleId="Heading4">
    <w:name w:val="heading 4"/>
    <w:basedOn w:val="Normal"/>
    <w:qFormat/>
    <w:pPr>
      <w:keepNext/>
      <w:keepLines/>
      <w:spacing w:before="200" w:after="0"/>
      <w:outlineLvl w:val="3"/>
    </w:pPr>
    <w:rPr>
      <w:rFonts w:ascii="Cambria" w:eastAsia="Times New Roman"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graphFont1">
    <w:name w:val="Default Paragraph Font1"/>
  </w:style>
  <w:style w:type="character" w:customStyle="1" w:styleId="Heading2Char">
    <w:name w:val="Heading 2 Char"/>
    <w:rPr>
      <w:rFonts w:ascii="Times New Roman" w:eastAsia="Times New Roman" w:hAnsi="Times New Roman" w:cs="Times New Roman"/>
      <w:b/>
      <w:bCs/>
      <w:sz w:val="36"/>
      <w:szCs w:val="36"/>
    </w:rPr>
  </w:style>
  <w:style w:type="character" w:customStyle="1" w:styleId="Heading3Char">
    <w:name w:val="Heading 3 Char"/>
    <w:rPr>
      <w:rFonts w:ascii="Times New Roman" w:eastAsia="Times New Roman" w:hAnsi="Times New Roman" w:cs="Times New Roman"/>
      <w:b/>
      <w:bCs/>
      <w:sz w:val="27"/>
      <w:szCs w:val="27"/>
    </w:rPr>
  </w:style>
  <w:style w:type="character" w:customStyle="1" w:styleId="HeaderChar">
    <w:name w:val="Header Char"/>
    <w:rPr>
      <w:rFonts w:ascii="Calibri" w:eastAsia="Calibri" w:hAnsi="Calibri" w:cs="Times New Roman"/>
      <w:lang w:val="en-IN"/>
    </w:rPr>
  </w:style>
  <w:style w:type="character" w:customStyle="1" w:styleId="FooterChar">
    <w:name w:val="Footer Char"/>
    <w:uiPriority w:val="99"/>
    <w:rPr>
      <w:rFonts w:ascii="Calibri" w:eastAsia="Calibri" w:hAnsi="Calibri" w:cs="Times New Roman"/>
      <w:lang w:val="en-IN"/>
    </w:rPr>
  </w:style>
  <w:style w:type="character" w:customStyle="1" w:styleId="apple-converted-space">
    <w:name w:val="apple-converted-space"/>
    <w:basedOn w:val="DefaultParagraphFont1"/>
  </w:style>
  <w:style w:type="character" w:styleId="Emphasis">
    <w:name w:val="Emphasis"/>
    <w:uiPriority w:val="20"/>
    <w:qFormat/>
    <w:rPr>
      <w:i/>
      <w:iCs/>
    </w:rPr>
  </w:style>
  <w:style w:type="character" w:styleId="Strong">
    <w:name w:val="Strong"/>
    <w:uiPriority w:val="22"/>
    <w:qFormat/>
    <w:rPr>
      <w:b/>
      <w:bCs/>
    </w:rPr>
  </w:style>
  <w:style w:type="character" w:customStyle="1" w:styleId="BalloonTextChar">
    <w:name w:val="Balloon Text Char"/>
    <w:rPr>
      <w:rFonts w:ascii="Tahoma" w:eastAsia="Calibri" w:hAnsi="Tahoma" w:cs="Tahoma"/>
      <w:sz w:val="16"/>
      <w:szCs w:val="16"/>
      <w:lang w:val="en-IN"/>
    </w:rPr>
  </w:style>
  <w:style w:type="character" w:styleId="Hyperlink">
    <w:name w:val="Hyperlink"/>
    <w:rPr>
      <w:color w:val="0000FF"/>
      <w:u w:val="single"/>
      <w:lang/>
    </w:rPr>
  </w:style>
  <w:style w:type="character" w:customStyle="1" w:styleId="notlocalizable">
    <w:name w:val="notlocalizable"/>
    <w:basedOn w:val="DefaultParagraphFont1"/>
  </w:style>
  <w:style w:type="character" w:customStyle="1" w:styleId="Heading4Char">
    <w:name w:val="Heading 4 Char"/>
    <w:rPr>
      <w:rFonts w:ascii="Cambria" w:eastAsia="Times New Roman" w:hAnsi="Cambria" w:cs="Times New Roman"/>
      <w:b/>
      <w:bCs/>
      <w:i/>
      <w:iCs/>
      <w:color w:val="4F81BD"/>
      <w:lang w:val="en-IN"/>
    </w:rPr>
  </w:style>
  <w:style w:type="character" w:customStyle="1" w:styleId="green">
    <w:name w:val="green"/>
    <w:basedOn w:val="DefaultParagraphFont1"/>
  </w:style>
  <w:style w:type="character" w:customStyle="1" w:styleId="blue">
    <w:name w:val="blue"/>
    <w:basedOn w:val="DefaultParagraphFont1"/>
  </w:style>
  <w:style w:type="character" w:customStyle="1" w:styleId="red">
    <w:name w:val="red"/>
    <w:basedOn w:val="DefaultParagraphFont1"/>
  </w:style>
  <w:style w:type="character" w:customStyle="1" w:styleId="Caption1">
    <w:name w:val="Caption1"/>
    <w:basedOn w:val="DefaultParagraphFont1"/>
  </w:style>
  <w:style w:type="character" w:customStyle="1" w:styleId="blueelement">
    <w:name w:val="blueelement"/>
    <w:basedOn w:val="DefaultParagraphFont1"/>
  </w:style>
  <w:style w:type="character" w:customStyle="1" w:styleId="mw-headline">
    <w:name w:val="mw-headline"/>
    <w:basedOn w:val="DefaultParagraphFont1"/>
  </w:style>
  <w:style w:type="character" w:styleId="HTMLCode">
    <w:name w:val="HTML Code"/>
    <w:rPr>
      <w:rFonts w:ascii="Courier New" w:eastAsia="Times New Roman" w:hAnsi="Courier New" w:cs="Courier New"/>
      <w:sz w:val="20"/>
      <w:szCs w:val="20"/>
    </w:rPr>
  </w:style>
  <w:style w:type="character" w:customStyle="1" w:styleId="date">
    <w:name w:val="date"/>
    <w:basedOn w:val="DefaultParagraphFont1"/>
  </w:style>
  <w:style w:type="character" w:customStyle="1" w:styleId="id">
    <w:name w:val="id"/>
    <w:basedOn w:val="DefaultParagraphFont1"/>
  </w:style>
  <w:style w:type="character" w:customStyle="1" w:styleId="faqareaforautoringtable">
    <w:name w:val="faqareaforautoringtable"/>
    <w:basedOn w:val="DefaultParagraphFont1"/>
  </w:style>
  <w:style w:type="character" w:customStyle="1" w:styleId="HTMLPreformattedChar">
    <w:name w:val="HTML Preformatted Char"/>
    <w:rPr>
      <w:rFonts w:ascii="Courier New" w:eastAsia="Times New Roman" w:hAnsi="Courier New" w:cs="Courier New"/>
    </w:rPr>
  </w:style>
  <w:style w:type="character" w:customStyle="1" w:styleId="nowrap">
    <w:name w:val="nowrap"/>
    <w:basedOn w:val="DefaultParagraphFont1"/>
  </w:style>
  <w:style w:type="character" w:customStyle="1" w:styleId="ListLabel1">
    <w:name w:val="ListLabel 1"/>
    <w:rPr>
      <w:rFonts w:cs="Courier New"/>
    </w:rPr>
  </w:style>
  <w:style w:type="character" w:customStyle="1" w:styleId="ListLabel2">
    <w:name w:val="ListLabel 2"/>
    <w:rPr>
      <w:b/>
    </w:rPr>
  </w:style>
  <w:style w:type="character" w:customStyle="1" w:styleId="ListLabel3">
    <w:name w:val="ListLabel 3"/>
    <w:rPr>
      <w:sz w:val="20"/>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b/>
    </w:rPr>
  </w:style>
  <w:style w:type="paragraph" w:customStyle="1" w:styleId="Heading">
    <w:name w:val="Heading"/>
    <w:basedOn w:val="Normal"/>
    <w:next w:val="BodyText"/>
    <w:pPr>
      <w:keepNext/>
      <w:spacing w:before="240" w:after="120"/>
    </w:pPr>
    <w:rPr>
      <w:rFonts w:ascii="Liberation Sans" w:eastAsia="DejaVu Sans" w:hAnsi="Liberation Sans"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Header">
    <w:name w:val="header"/>
    <w:basedOn w:val="Normal"/>
    <w:pPr>
      <w:tabs>
        <w:tab w:val="center" w:pos="4680"/>
        <w:tab w:val="right" w:pos="9360"/>
      </w:tabs>
    </w:pPr>
  </w:style>
  <w:style w:type="paragraph" w:styleId="Footer">
    <w:name w:val="footer"/>
    <w:basedOn w:val="Normal"/>
    <w:uiPriority w:val="99"/>
    <w:pPr>
      <w:tabs>
        <w:tab w:val="center" w:pos="4680"/>
        <w:tab w:val="right" w:pos="9360"/>
      </w:tabs>
    </w:pPr>
  </w:style>
  <w:style w:type="paragraph" w:styleId="ListParagraph">
    <w:name w:val="List Paragraph"/>
    <w:basedOn w:val="Normal"/>
    <w:uiPriority w:val="34"/>
    <w:qFormat/>
    <w:pPr>
      <w:ind w:left="720"/>
      <w:contextualSpacing/>
    </w:pPr>
  </w:style>
  <w:style w:type="paragraph" w:styleId="NormalWeb">
    <w:name w:val="Normal (Web)"/>
    <w:basedOn w:val="Normal"/>
    <w:uiPriority w:val="99"/>
    <w:pPr>
      <w:spacing w:before="100" w:after="100" w:line="100" w:lineRule="atLeast"/>
    </w:pPr>
    <w:rPr>
      <w:rFonts w:eastAsia="Times New Roman"/>
    </w:rPr>
  </w:style>
  <w:style w:type="paragraph" w:styleId="BalloonText">
    <w:name w:val="Balloon Text"/>
    <w:basedOn w:val="Normal"/>
    <w:pPr>
      <w:spacing w:after="0" w:line="100" w:lineRule="atLeast"/>
    </w:pPr>
    <w:rPr>
      <w:rFonts w:ascii="Tahoma" w:hAnsi="Tahoma" w:cs="Tahoma"/>
      <w:sz w:val="16"/>
      <w:szCs w:val="16"/>
    </w:rPr>
  </w:style>
  <w:style w:type="paragraph" w:customStyle="1" w:styleId="Heading33">
    <w:name w:val="Heading 33"/>
    <w:basedOn w:val="Normal"/>
    <w:pPr>
      <w:spacing w:before="360" w:after="360" w:line="100" w:lineRule="atLeast"/>
    </w:pPr>
    <w:rPr>
      <w:rFonts w:eastAsia="Times New Roman"/>
      <w:b/>
      <w:bCs/>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Pr>
      <w:rFonts w:ascii="Courier New" w:eastAsia="Times New Roman" w:hAnsi="Courier New" w:cs="Courier New"/>
      <w:sz w:val="20"/>
      <w:szCs w:val="20"/>
    </w:rPr>
  </w:style>
  <w:style w:type="paragraph" w:customStyle="1" w:styleId="FirstParagraph">
    <w:name w:val="FirstParagraph"/>
    <w:basedOn w:val="Normal"/>
    <w:pPr>
      <w:tabs>
        <w:tab w:val="left" w:pos="999"/>
        <w:tab w:val="left" w:pos="1566"/>
      </w:tabs>
      <w:overflowPunct w:val="0"/>
      <w:spacing w:before="240" w:after="120" w:line="480" w:lineRule="auto"/>
      <w:ind w:left="432"/>
      <w:jc w:val="both"/>
    </w:pPr>
    <w:rPr>
      <w:rFonts w:eastAsia="Times New Roman"/>
      <w:szCs w:val="20"/>
    </w:rPr>
  </w:style>
  <w:style w:type="paragraph" w:customStyle="1" w:styleId="caption0">
    <w:name w:val="caption"/>
    <w:basedOn w:val="Normal"/>
    <w:pPr>
      <w:spacing w:before="120" w:after="120" w:line="480" w:lineRule="auto"/>
      <w:ind w:left="360"/>
    </w:pPr>
    <w:rPr>
      <w:rFonts w:eastAsia="Times New Roman"/>
      <w:bCs/>
      <w:sz w:val="20"/>
      <w:szCs w:val="20"/>
    </w:rPr>
  </w:style>
  <w:style w:type="paragraph" w:customStyle="1" w:styleId="FrameContents">
    <w:name w:val="Frame Contents"/>
    <w:basedOn w:val="BodyText"/>
  </w:style>
  <w:style w:type="paragraph" w:customStyle="1" w:styleId="TableContents">
    <w:name w:val="Table Contents"/>
    <w:basedOn w:val="Normal"/>
  </w:style>
  <w:style w:type="paragraph" w:customStyle="1" w:styleId="Default">
    <w:name w:val="Default"/>
    <w:rsid w:val="003242F5"/>
    <w:pPr>
      <w:autoSpaceDE w:val="0"/>
      <w:autoSpaceDN w:val="0"/>
      <w:adjustRightInd w:val="0"/>
    </w:pPr>
    <w:rPr>
      <w:rFonts w:eastAsia="Calibri"/>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673627">
      <w:bodyDiv w:val="1"/>
      <w:marLeft w:val="0"/>
      <w:marRight w:val="0"/>
      <w:marTop w:val="0"/>
      <w:marBottom w:val="0"/>
      <w:divBdr>
        <w:top w:val="none" w:sz="0" w:space="0" w:color="auto"/>
        <w:left w:val="none" w:sz="0" w:space="0" w:color="auto"/>
        <w:bottom w:val="none" w:sz="0" w:space="0" w:color="auto"/>
        <w:right w:val="none" w:sz="0" w:space="0" w:color="auto"/>
      </w:divBdr>
      <w:divsChild>
        <w:div w:id="1789003767">
          <w:marLeft w:val="0"/>
          <w:marRight w:val="0"/>
          <w:marTop w:val="0"/>
          <w:marBottom w:val="0"/>
          <w:divBdr>
            <w:top w:val="none" w:sz="0" w:space="0" w:color="auto"/>
            <w:left w:val="none" w:sz="0" w:space="0" w:color="auto"/>
            <w:bottom w:val="none" w:sz="0" w:space="0" w:color="auto"/>
            <w:right w:val="none" w:sz="0" w:space="0" w:color="auto"/>
          </w:divBdr>
          <w:divsChild>
            <w:div w:id="81293216">
              <w:marLeft w:val="0"/>
              <w:marRight w:val="0"/>
              <w:marTop w:val="0"/>
              <w:marBottom w:val="0"/>
              <w:divBdr>
                <w:top w:val="none" w:sz="0" w:space="0" w:color="auto"/>
                <w:left w:val="none" w:sz="0" w:space="0" w:color="auto"/>
                <w:bottom w:val="none" w:sz="0" w:space="0" w:color="auto"/>
                <w:right w:val="none" w:sz="0" w:space="0" w:color="auto"/>
              </w:divBdr>
            </w:div>
            <w:div w:id="130680936">
              <w:marLeft w:val="0"/>
              <w:marRight w:val="0"/>
              <w:marTop w:val="0"/>
              <w:marBottom w:val="0"/>
              <w:divBdr>
                <w:top w:val="none" w:sz="0" w:space="0" w:color="auto"/>
                <w:left w:val="none" w:sz="0" w:space="0" w:color="auto"/>
                <w:bottom w:val="none" w:sz="0" w:space="0" w:color="auto"/>
                <w:right w:val="none" w:sz="0" w:space="0" w:color="auto"/>
              </w:divBdr>
            </w:div>
            <w:div w:id="132019756">
              <w:marLeft w:val="0"/>
              <w:marRight w:val="0"/>
              <w:marTop w:val="0"/>
              <w:marBottom w:val="0"/>
              <w:divBdr>
                <w:top w:val="none" w:sz="0" w:space="0" w:color="auto"/>
                <w:left w:val="none" w:sz="0" w:space="0" w:color="auto"/>
                <w:bottom w:val="none" w:sz="0" w:space="0" w:color="auto"/>
                <w:right w:val="none" w:sz="0" w:space="0" w:color="auto"/>
              </w:divBdr>
            </w:div>
            <w:div w:id="157811734">
              <w:marLeft w:val="0"/>
              <w:marRight w:val="0"/>
              <w:marTop w:val="0"/>
              <w:marBottom w:val="0"/>
              <w:divBdr>
                <w:top w:val="none" w:sz="0" w:space="0" w:color="auto"/>
                <w:left w:val="none" w:sz="0" w:space="0" w:color="auto"/>
                <w:bottom w:val="none" w:sz="0" w:space="0" w:color="auto"/>
                <w:right w:val="none" w:sz="0" w:space="0" w:color="auto"/>
              </w:divBdr>
            </w:div>
            <w:div w:id="321085006">
              <w:marLeft w:val="0"/>
              <w:marRight w:val="0"/>
              <w:marTop w:val="0"/>
              <w:marBottom w:val="0"/>
              <w:divBdr>
                <w:top w:val="none" w:sz="0" w:space="0" w:color="auto"/>
                <w:left w:val="none" w:sz="0" w:space="0" w:color="auto"/>
                <w:bottom w:val="none" w:sz="0" w:space="0" w:color="auto"/>
                <w:right w:val="none" w:sz="0" w:space="0" w:color="auto"/>
              </w:divBdr>
            </w:div>
            <w:div w:id="322009108">
              <w:marLeft w:val="0"/>
              <w:marRight w:val="0"/>
              <w:marTop w:val="0"/>
              <w:marBottom w:val="0"/>
              <w:divBdr>
                <w:top w:val="none" w:sz="0" w:space="0" w:color="auto"/>
                <w:left w:val="none" w:sz="0" w:space="0" w:color="auto"/>
                <w:bottom w:val="none" w:sz="0" w:space="0" w:color="auto"/>
                <w:right w:val="none" w:sz="0" w:space="0" w:color="auto"/>
              </w:divBdr>
            </w:div>
            <w:div w:id="598761846">
              <w:marLeft w:val="0"/>
              <w:marRight w:val="0"/>
              <w:marTop w:val="0"/>
              <w:marBottom w:val="0"/>
              <w:divBdr>
                <w:top w:val="none" w:sz="0" w:space="0" w:color="auto"/>
                <w:left w:val="none" w:sz="0" w:space="0" w:color="auto"/>
                <w:bottom w:val="none" w:sz="0" w:space="0" w:color="auto"/>
                <w:right w:val="none" w:sz="0" w:space="0" w:color="auto"/>
              </w:divBdr>
            </w:div>
            <w:div w:id="738869085">
              <w:marLeft w:val="0"/>
              <w:marRight w:val="0"/>
              <w:marTop w:val="0"/>
              <w:marBottom w:val="0"/>
              <w:divBdr>
                <w:top w:val="none" w:sz="0" w:space="0" w:color="auto"/>
                <w:left w:val="none" w:sz="0" w:space="0" w:color="auto"/>
                <w:bottom w:val="none" w:sz="0" w:space="0" w:color="auto"/>
                <w:right w:val="none" w:sz="0" w:space="0" w:color="auto"/>
              </w:divBdr>
            </w:div>
            <w:div w:id="831261629">
              <w:marLeft w:val="0"/>
              <w:marRight w:val="0"/>
              <w:marTop w:val="0"/>
              <w:marBottom w:val="0"/>
              <w:divBdr>
                <w:top w:val="none" w:sz="0" w:space="0" w:color="auto"/>
                <w:left w:val="none" w:sz="0" w:space="0" w:color="auto"/>
                <w:bottom w:val="none" w:sz="0" w:space="0" w:color="auto"/>
                <w:right w:val="none" w:sz="0" w:space="0" w:color="auto"/>
              </w:divBdr>
            </w:div>
            <w:div w:id="1034110337">
              <w:marLeft w:val="0"/>
              <w:marRight w:val="0"/>
              <w:marTop w:val="0"/>
              <w:marBottom w:val="0"/>
              <w:divBdr>
                <w:top w:val="none" w:sz="0" w:space="0" w:color="auto"/>
                <w:left w:val="none" w:sz="0" w:space="0" w:color="auto"/>
                <w:bottom w:val="none" w:sz="0" w:space="0" w:color="auto"/>
                <w:right w:val="none" w:sz="0" w:space="0" w:color="auto"/>
              </w:divBdr>
            </w:div>
            <w:div w:id="1145774460">
              <w:marLeft w:val="0"/>
              <w:marRight w:val="0"/>
              <w:marTop w:val="0"/>
              <w:marBottom w:val="0"/>
              <w:divBdr>
                <w:top w:val="none" w:sz="0" w:space="0" w:color="auto"/>
                <w:left w:val="none" w:sz="0" w:space="0" w:color="auto"/>
                <w:bottom w:val="none" w:sz="0" w:space="0" w:color="auto"/>
                <w:right w:val="none" w:sz="0" w:space="0" w:color="auto"/>
              </w:divBdr>
            </w:div>
            <w:div w:id="1342777551">
              <w:marLeft w:val="0"/>
              <w:marRight w:val="0"/>
              <w:marTop w:val="0"/>
              <w:marBottom w:val="0"/>
              <w:divBdr>
                <w:top w:val="none" w:sz="0" w:space="0" w:color="auto"/>
                <w:left w:val="none" w:sz="0" w:space="0" w:color="auto"/>
                <w:bottom w:val="none" w:sz="0" w:space="0" w:color="auto"/>
                <w:right w:val="none" w:sz="0" w:space="0" w:color="auto"/>
              </w:divBdr>
            </w:div>
            <w:div w:id="1360593473">
              <w:marLeft w:val="0"/>
              <w:marRight w:val="0"/>
              <w:marTop w:val="0"/>
              <w:marBottom w:val="0"/>
              <w:divBdr>
                <w:top w:val="none" w:sz="0" w:space="0" w:color="auto"/>
                <w:left w:val="none" w:sz="0" w:space="0" w:color="auto"/>
                <w:bottom w:val="none" w:sz="0" w:space="0" w:color="auto"/>
                <w:right w:val="none" w:sz="0" w:space="0" w:color="auto"/>
              </w:divBdr>
            </w:div>
            <w:div w:id="1496534681">
              <w:marLeft w:val="0"/>
              <w:marRight w:val="0"/>
              <w:marTop w:val="0"/>
              <w:marBottom w:val="0"/>
              <w:divBdr>
                <w:top w:val="none" w:sz="0" w:space="0" w:color="auto"/>
                <w:left w:val="none" w:sz="0" w:space="0" w:color="auto"/>
                <w:bottom w:val="none" w:sz="0" w:space="0" w:color="auto"/>
                <w:right w:val="none" w:sz="0" w:space="0" w:color="auto"/>
              </w:divBdr>
            </w:div>
            <w:div w:id="1729955304">
              <w:marLeft w:val="0"/>
              <w:marRight w:val="0"/>
              <w:marTop w:val="0"/>
              <w:marBottom w:val="0"/>
              <w:divBdr>
                <w:top w:val="none" w:sz="0" w:space="0" w:color="auto"/>
                <w:left w:val="none" w:sz="0" w:space="0" w:color="auto"/>
                <w:bottom w:val="none" w:sz="0" w:space="0" w:color="auto"/>
                <w:right w:val="none" w:sz="0" w:space="0" w:color="auto"/>
              </w:divBdr>
            </w:div>
            <w:div w:id="1912544174">
              <w:marLeft w:val="0"/>
              <w:marRight w:val="0"/>
              <w:marTop w:val="0"/>
              <w:marBottom w:val="0"/>
              <w:divBdr>
                <w:top w:val="none" w:sz="0" w:space="0" w:color="auto"/>
                <w:left w:val="none" w:sz="0" w:space="0" w:color="auto"/>
                <w:bottom w:val="none" w:sz="0" w:space="0" w:color="auto"/>
                <w:right w:val="none" w:sz="0" w:space="0" w:color="auto"/>
              </w:divBdr>
            </w:div>
            <w:div w:id="1924103290">
              <w:marLeft w:val="0"/>
              <w:marRight w:val="0"/>
              <w:marTop w:val="0"/>
              <w:marBottom w:val="0"/>
              <w:divBdr>
                <w:top w:val="none" w:sz="0" w:space="0" w:color="auto"/>
                <w:left w:val="none" w:sz="0" w:space="0" w:color="auto"/>
                <w:bottom w:val="none" w:sz="0" w:space="0" w:color="auto"/>
                <w:right w:val="none" w:sz="0" w:space="0" w:color="auto"/>
              </w:divBdr>
            </w:div>
            <w:div w:id="1947930252">
              <w:marLeft w:val="0"/>
              <w:marRight w:val="0"/>
              <w:marTop w:val="0"/>
              <w:marBottom w:val="0"/>
              <w:divBdr>
                <w:top w:val="none" w:sz="0" w:space="0" w:color="auto"/>
                <w:left w:val="none" w:sz="0" w:space="0" w:color="auto"/>
                <w:bottom w:val="none" w:sz="0" w:space="0" w:color="auto"/>
                <w:right w:val="none" w:sz="0" w:space="0" w:color="auto"/>
              </w:divBdr>
            </w:div>
            <w:div w:id="1973169281">
              <w:marLeft w:val="0"/>
              <w:marRight w:val="0"/>
              <w:marTop w:val="0"/>
              <w:marBottom w:val="0"/>
              <w:divBdr>
                <w:top w:val="none" w:sz="0" w:space="0" w:color="auto"/>
                <w:left w:val="none" w:sz="0" w:space="0" w:color="auto"/>
                <w:bottom w:val="none" w:sz="0" w:space="0" w:color="auto"/>
                <w:right w:val="none" w:sz="0" w:space="0" w:color="auto"/>
              </w:divBdr>
            </w:div>
            <w:div w:id="2039774846">
              <w:marLeft w:val="0"/>
              <w:marRight w:val="0"/>
              <w:marTop w:val="0"/>
              <w:marBottom w:val="0"/>
              <w:divBdr>
                <w:top w:val="none" w:sz="0" w:space="0" w:color="auto"/>
                <w:left w:val="none" w:sz="0" w:space="0" w:color="auto"/>
                <w:bottom w:val="none" w:sz="0" w:space="0" w:color="auto"/>
                <w:right w:val="none" w:sz="0" w:space="0" w:color="auto"/>
              </w:divBdr>
            </w:div>
            <w:div w:id="209770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93160">
      <w:bodyDiv w:val="1"/>
      <w:marLeft w:val="0"/>
      <w:marRight w:val="0"/>
      <w:marTop w:val="0"/>
      <w:marBottom w:val="0"/>
      <w:divBdr>
        <w:top w:val="none" w:sz="0" w:space="0" w:color="auto"/>
        <w:left w:val="none" w:sz="0" w:space="0" w:color="auto"/>
        <w:bottom w:val="none" w:sz="0" w:space="0" w:color="auto"/>
        <w:right w:val="none" w:sz="0" w:space="0" w:color="auto"/>
      </w:divBdr>
    </w:div>
    <w:div w:id="1016998357">
      <w:bodyDiv w:val="1"/>
      <w:marLeft w:val="0"/>
      <w:marRight w:val="0"/>
      <w:marTop w:val="0"/>
      <w:marBottom w:val="0"/>
      <w:divBdr>
        <w:top w:val="none" w:sz="0" w:space="0" w:color="auto"/>
        <w:left w:val="none" w:sz="0" w:space="0" w:color="auto"/>
        <w:bottom w:val="none" w:sz="0" w:space="0" w:color="auto"/>
        <w:right w:val="none" w:sz="0" w:space="0" w:color="auto"/>
      </w:divBdr>
      <w:divsChild>
        <w:div w:id="199174562">
          <w:marLeft w:val="0"/>
          <w:marRight w:val="0"/>
          <w:marTop w:val="0"/>
          <w:marBottom w:val="0"/>
          <w:divBdr>
            <w:top w:val="none" w:sz="0" w:space="0" w:color="auto"/>
            <w:left w:val="none" w:sz="0" w:space="0" w:color="auto"/>
            <w:bottom w:val="none" w:sz="0" w:space="0" w:color="auto"/>
            <w:right w:val="none" w:sz="0" w:space="0" w:color="auto"/>
          </w:divBdr>
          <w:divsChild>
            <w:div w:id="1999308774">
              <w:marLeft w:val="0"/>
              <w:marRight w:val="0"/>
              <w:marTop w:val="0"/>
              <w:marBottom w:val="0"/>
              <w:divBdr>
                <w:top w:val="none" w:sz="0" w:space="0" w:color="auto"/>
                <w:left w:val="none" w:sz="0" w:space="0" w:color="auto"/>
                <w:bottom w:val="none" w:sz="0" w:space="0" w:color="auto"/>
                <w:right w:val="none" w:sz="0" w:space="0" w:color="auto"/>
              </w:divBdr>
            </w:div>
            <w:div w:id="89739603">
              <w:marLeft w:val="0"/>
              <w:marRight w:val="0"/>
              <w:marTop w:val="0"/>
              <w:marBottom w:val="0"/>
              <w:divBdr>
                <w:top w:val="none" w:sz="0" w:space="0" w:color="auto"/>
                <w:left w:val="none" w:sz="0" w:space="0" w:color="auto"/>
                <w:bottom w:val="none" w:sz="0" w:space="0" w:color="auto"/>
                <w:right w:val="none" w:sz="0" w:space="0" w:color="auto"/>
              </w:divBdr>
            </w:div>
            <w:div w:id="108283056">
              <w:marLeft w:val="0"/>
              <w:marRight w:val="0"/>
              <w:marTop w:val="0"/>
              <w:marBottom w:val="0"/>
              <w:divBdr>
                <w:top w:val="none" w:sz="0" w:space="0" w:color="auto"/>
                <w:left w:val="none" w:sz="0" w:space="0" w:color="auto"/>
                <w:bottom w:val="none" w:sz="0" w:space="0" w:color="auto"/>
                <w:right w:val="none" w:sz="0" w:space="0" w:color="auto"/>
              </w:divBdr>
            </w:div>
            <w:div w:id="649868177">
              <w:marLeft w:val="0"/>
              <w:marRight w:val="0"/>
              <w:marTop w:val="0"/>
              <w:marBottom w:val="0"/>
              <w:divBdr>
                <w:top w:val="none" w:sz="0" w:space="0" w:color="auto"/>
                <w:left w:val="none" w:sz="0" w:space="0" w:color="auto"/>
                <w:bottom w:val="none" w:sz="0" w:space="0" w:color="auto"/>
                <w:right w:val="none" w:sz="0" w:space="0" w:color="auto"/>
              </w:divBdr>
            </w:div>
            <w:div w:id="1415006191">
              <w:marLeft w:val="0"/>
              <w:marRight w:val="0"/>
              <w:marTop w:val="0"/>
              <w:marBottom w:val="0"/>
              <w:divBdr>
                <w:top w:val="none" w:sz="0" w:space="0" w:color="auto"/>
                <w:left w:val="none" w:sz="0" w:space="0" w:color="auto"/>
                <w:bottom w:val="none" w:sz="0" w:space="0" w:color="auto"/>
                <w:right w:val="none" w:sz="0" w:space="0" w:color="auto"/>
              </w:divBdr>
            </w:div>
            <w:div w:id="1028487756">
              <w:marLeft w:val="0"/>
              <w:marRight w:val="0"/>
              <w:marTop w:val="0"/>
              <w:marBottom w:val="0"/>
              <w:divBdr>
                <w:top w:val="none" w:sz="0" w:space="0" w:color="auto"/>
                <w:left w:val="none" w:sz="0" w:space="0" w:color="auto"/>
                <w:bottom w:val="none" w:sz="0" w:space="0" w:color="auto"/>
                <w:right w:val="none" w:sz="0" w:space="0" w:color="auto"/>
              </w:divBdr>
            </w:div>
            <w:div w:id="1584025890">
              <w:marLeft w:val="0"/>
              <w:marRight w:val="0"/>
              <w:marTop w:val="0"/>
              <w:marBottom w:val="0"/>
              <w:divBdr>
                <w:top w:val="none" w:sz="0" w:space="0" w:color="auto"/>
                <w:left w:val="none" w:sz="0" w:space="0" w:color="auto"/>
                <w:bottom w:val="none" w:sz="0" w:space="0" w:color="auto"/>
                <w:right w:val="none" w:sz="0" w:space="0" w:color="auto"/>
              </w:divBdr>
            </w:div>
            <w:div w:id="597175725">
              <w:marLeft w:val="0"/>
              <w:marRight w:val="0"/>
              <w:marTop w:val="0"/>
              <w:marBottom w:val="0"/>
              <w:divBdr>
                <w:top w:val="none" w:sz="0" w:space="0" w:color="auto"/>
                <w:left w:val="none" w:sz="0" w:space="0" w:color="auto"/>
                <w:bottom w:val="none" w:sz="0" w:space="0" w:color="auto"/>
                <w:right w:val="none" w:sz="0" w:space="0" w:color="auto"/>
              </w:divBdr>
            </w:div>
            <w:div w:id="1259870441">
              <w:marLeft w:val="0"/>
              <w:marRight w:val="0"/>
              <w:marTop w:val="0"/>
              <w:marBottom w:val="0"/>
              <w:divBdr>
                <w:top w:val="none" w:sz="0" w:space="0" w:color="auto"/>
                <w:left w:val="none" w:sz="0" w:space="0" w:color="auto"/>
                <w:bottom w:val="none" w:sz="0" w:space="0" w:color="auto"/>
                <w:right w:val="none" w:sz="0" w:space="0" w:color="auto"/>
              </w:divBdr>
            </w:div>
            <w:div w:id="1052921409">
              <w:marLeft w:val="0"/>
              <w:marRight w:val="0"/>
              <w:marTop w:val="0"/>
              <w:marBottom w:val="0"/>
              <w:divBdr>
                <w:top w:val="none" w:sz="0" w:space="0" w:color="auto"/>
                <w:left w:val="none" w:sz="0" w:space="0" w:color="auto"/>
                <w:bottom w:val="none" w:sz="0" w:space="0" w:color="auto"/>
                <w:right w:val="none" w:sz="0" w:space="0" w:color="auto"/>
              </w:divBdr>
            </w:div>
            <w:div w:id="985359676">
              <w:marLeft w:val="0"/>
              <w:marRight w:val="0"/>
              <w:marTop w:val="0"/>
              <w:marBottom w:val="0"/>
              <w:divBdr>
                <w:top w:val="none" w:sz="0" w:space="0" w:color="auto"/>
                <w:left w:val="none" w:sz="0" w:space="0" w:color="auto"/>
                <w:bottom w:val="none" w:sz="0" w:space="0" w:color="auto"/>
                <w:right w:val="none" w:sz="0" w:space="0" w:color="auto"/>
              </w:divBdr>
            </w:div>
            <w:div w:id="1160150847">
              <w:marLeft w:val="0"/>
              <w:marRight w:val="0"/>
              <w:marTop w:val="0"/>
              <w:marBottom w:val="0"/>
              <w:divBdr>
                <w:top w:val="none" w:sz="0" w:space="0" w:color="auto"/>
                <w:left w:val="none" w:sz="0" w:space="0" w:color="auto"/>
                <w:bottom w:val="none" w:sz="0" w:space="0" w:color="auto"/>
                <w:right w:val="none" w:sz="0" w:space="0" w:color="auto"/>
              </w:divBdr>
            </w:div>
            <w:div w:id="1017777754">
              <w:marLeft w:val="0"/>
              <w:marRight w:val="0"/>
              <w:marTop w:val="0"/>
              <w:marBottom w:val="0"/>
              <w:divBdr>
                <w:top w:val="none" w:sz="0" w:space="0" w:color="auto"/>
                <w:left w:val="none" w:sz="0" w:space="0" w:color="auto"/>
                <w:bottom w:val="none" w:sz="0" w:space="0" w:color="auto"/>
                <w:right w:val="none" w:sz="0" w:space="0" w:color="auto"/>
              </w:divBdr>
            </w:div>
            <w:div w:id="794060687">
              <w:marLeft w:val="0"/>
              <w:marRight w:val="0"/>
              <w:marTop w:val="0"/>
              <w:marBottom w:val="0"/>
              <w:divBdr>
                <w:top w:val="none" w:sz="0" w:space="0" w:color="auto"/>
                <w:left w:val="none" w:sz="0" w:space="0" w:color="auto"/>
                <w:bottom w:val="none" w:sz="0" w:space="0" w:color="auto"/>
                <w:right w:val="none" w:sz="0" w:space="0" w:color="auto"/>
              </w:divBdr>
            </w:div>
            <w:div w:id="46691165">
              <w:marLeft w:val="0"/>
              <w:marRight w:val="0"/>
              <w:marTop w:val="0"/>
              <w:marBottom w:val="0"/>
              <w:divBdr>
                <w:top w:val="none" w:sz="0" w:space="0" w:color="auto"/>
                <w:left w:val="none" w:sz="0" w:space="0" w:color="auto"/>
                <w:bottom w:val="none" w:sz="0" w:space="0" w:color="auto"/>
                <w:right w:val="none" w:sz="0" w:space="0" w:color="auto"/>
              </w:divBdr>
            </w:div>
            <w:div w:id="1937521250">
              <w:marLeft w:val="0"/>
              <w:marRight w:val="0"/>
              <w:marTop w:val="0"/>
              <w:marBottom w:val="0"/>
              <w:divBdr>
                <w:top w:val="none" w:sz="0" w:space="0" w:color="auto"/>
                <w:left w:val="none" w:sz="0" w:space="0" w:color="auto"/>
                <w:bottom w:val="none" w:sz="0" w:space="0" w:color="auto"/>
                <w:right w:val="none" w:sz="0" w:space="0" w:color="auto"/>
              </w:divBdr>
            </w:div>
            <w:div w:id="1442801697">
              <w:marLeft w:val="0"/>
              <w:marRight w:val="0"/>
              <w:marTop w:val="0"/>
              <w:marBottom w:val="0"/>
              <w:divBdr>
                <w:top w:val="none" w:sz="0" w:space="0" w:color="auto"/>
                <w:left w:val="none" w:sz="0" w:space="0" w:color="auto"/>
                <w:bottom w:val="none" w:sz="0" w:space="0" w:color="auto"/>
                <w:right w:val="none" w:sz="0" w:space="0" w:color="auto"/>
              </w:divBdr>
            </w:div>
            <w:div w:id="1783528192">
              <w:marLeft w:val="0"/>
              <w:marRight w:val="0"/>
              <w:marTop w:val="0"/>
              <w:marBottom w:val="0"/>
              <w:divBdr>
                <w:top w:val="none" w:sz="0" w:space="0" w:color="auto"/>
                <w:left w:val="none" w:sz="0" w:space="0" w:color="auto"/>
                <w:bottom w:val="none" w:sz="0" w:space="0" w:color="auto"/>
                <w:right w:val="none" w:sz="0" w:space="0" w:color="auto"/>
              </w:divBdr>
            </w:div>
            <w:div w:id="1398168051">
              <w:marLeft w:val="0"/>
              <w:marRight w:val="0"/>
              <w:marTop w:val="0"/>
              <w:marBottom w:val="0"/>
              <w:divBdr>
                <w:top w:val="none" w:sz="0" w:space="0" w:color="auto"/>
                <w:left w:val="none" w:sz="0" w:space="0" w:color="auto"/>
                <w:bottom w:val="none" w:sz="0" w:space="0" w:color="auto"/>
                <w:right w:val="none" w:sz="0" w:space="0" w:color="auto"/>
              </w:divBdr>
            </w:div>
            <w:div w:id="1710564980">
              <w:marLeft w:val="0"/>
              <w:marRight w:val="0"/>
              <w:marTop w:val="0"/>
              <w:marBottom w:val="0"/>
              <w:divBdr>
                <w:top w:val="none" w:sz="0" w:space="0" w:color="auto"/>
                <w:left w:val="none" w:sz="0" w:space="0" w:color="auto"/>
                <w:bottom w:val="none" w:sz="0" w:space="0" w:color="auto"/>
                <w:right w:val="none" w:sz="0" w:space="0" w:color="auto"/>
              </w:divBdr>
            </w:div>
            <w:div w:id="1008680703">
              <w:marLeft w:val="0"/>
              <w:marRight w:val="0"/>
              <w:marTop w:val="0"/>
              <w:marBottom w:val="0"/>
              <w:divBdr>
                <w:top w:val="none" w:sz="0" w:space="0" w:color="auto"/>
                <w:left w:val="none" w:sz="0" w:space="0" w:color="auto"/>
                <w:bottom w:val="none" w:sz="0" w:space="0" w:color="auto"/>
                <w:right w:val="none" w:sz="0" w:space="0" w:color="auto"/>
              </w:divBdr>
            </w:div>
            <w:div w:id="1372994021">
              <w:marLeft w:val="0"/>
              <w:marRight w:val="0"/>
              <w:marTop w:val="0"/>
              <w:marBottom w:val="0"/>
              <w:divBdr>
                <w:top w:val="none" w:sz="0" w:space="0" w:color="auto"/>
                <w:left w:val="none" w:sz="0" w:space="0" w:color="auto"/>
                <w:bottom w:val="none" w:sz="0" w:space="0" w:color="auto"/>
                <w:right w:val="none" w:sz="0" w:space="0" w:color="auto"/>
              </w:divBdr>
            </w:div>
            <w:div w:id="612130915">
              <w:marLeft w:val="0"/>
              <w:marRight w:val="0"/>
              <w:marTop w:val="0"/>
              <w:marBottom w:val="0"/>
              <w:divBdr>
                <w:top w:val="none" w:sz="0" w:space="0" w:color="auto"/>
                <w:left w:val="none" w:sz="0" w:space="0" w:color="auto"/>
                <w:bottom w:val="none" w:sz="0" w:space="0" w:color="auto"/>
                <w:right w:val="none" w:sz="0" w:space="0" w:color="auto"/>
              </w:divBdr>
            </w:div>
            <w:div w:id="1287739579">
              <w:marLeft w:val="0"/>
              <w:marRight w:val="0"/>
              <w:marTop w:val="0"/>
              <w:marBottom w:val="0"/>
              <w:divBdr>
                <w:top w:val="none" w:sz="0" w:space="0" w:color="auto"/>
                <w:left w:val="none" w:sz="0" w:space="0" w:color="auto"/>
                <w:bottom w:val="none" w:sz="0" w:space="0" w:color="auto"/>
                <w:right w:val="none" w:sz="0" w:space="0" w:color="auto"/>
              </w:divBdr>
            </w:div>
            <w:div w:id="508448784">
              <w:marLeft w:val="0"/>
              <w:marRight w:val="0"/>
              <w:marTop w:val="0"/>
              <w:marBottom w:val="0"/>
              <w:divBdr>
                <w:top w:val="none" w:sz="0" w:space="0" w:color="auto"/>
                <w:left w:val="none" w:sz="0" w:space="0" w:color="auto"/>
                <w:bottom w:val="none" w:sz="0" w:space="0" w:color="auto"/>
                <w:right w:val="none" w:sz="0" w:space="0" w:color="auto"/>
              </w:divBdr>
            </w:div>
            <w:div w:id="316425357">
              <w:marLeft w:val="0"/>
              <w:marRight w:val="0"/>
              <w:marTop w:val="0"/>
              <w:marBottom w:val="0"/>
              <w:divBdr>
                <w:top w:val="none" w:sz="0" w:space="0" w:color="auto"/>
                <w:left w:val="none" w:sz="0" w:space="0" w:color="auto"/>
                <w:bottom w:val="none" w:sz="0" w:space="0" w:color="auto"/>
                <w:right w:val="none" w:sz="0" w:space="0" w:color="auto"/>
              </w:divBdr>
            </w:div>
            <w:div w:id="2027445257">
              <w:marLeft w:val="0"/>
              <w:marRight w:val="0"/>
              <w:marTop w:val="0"/>
              <w:marBottom w:val="0"/>
              <w:divBdr>
                <w:top w:val="none" w:sz="0" w:space="0" w:color="auto"/>
                <w:left w:val="none" w:sz="0" w:space="0" w:color="auto"/>
                <w:bottom w:val="none" w:sz="0" w:space="0" w:color="auto"/>
                <w:right w:val="none" w:sz="0" w:space="0" w:color="auto"/>
              </w:divBdr>
            </w:div>
            <w:div w:id="1970865153">
              <w:marLeft w:val="0"/>
              <w:marRight w:val="0"/>
              <w:marTop w:val="0"/>
              <w:marBottom w:val="0"/>
              <w:divBdr>
                <w:top w:val="none" w:sz="0" w:space="0" w:color="auto"/>
                <w:left w:val="none" w:sz="0" w:space="0" w:color="auto"/>
                <w:bottom w:val="none" w:sz="0" w:space="0" w:color="auto"/>
                <w:right w:val="none" w:sz="0" w:space="0" w:color="auto"/>
              </w:divBdr>
            </w:div>
            <w:div w:id="863326106">
              <w:marLeft w:val="0"/>
              <w:marRight w:val="0"/>
              <w:marTop w:val="0"/>
              <w:marBottom w:val="0"/>
              <w:divBdr>
                <w:top w:val="none" w:sz="0" w:space="0" w:color="auto"/>
                <w:left w:val="none" w:sz="0" w:space="0" w:color="auto"/>
                <w:bottom w:val="none" w:sz="0" w:space="0" w:color="auto"/>
                <w:right w:val="none" w:sz="0" w:space="0" w:color="auto"/>
              </w:divBdr>
            </w:div>
            <w:div w:id="1753309777">
              <w:marLeft w:val="0"/>
              <w:marRight w:val="0"/>
              <w:marTop w:val="0"/>
              <w:marBottom w:val="0"/>
              <w:divBdr>
                <w:top w:val="none" w:sz="0" w:space="0" w:color="auto"/>
                <w:left w:val="none" w:sz="0" w:space="0" w:color="auto"/>
                <w:bottom w:val="none" w:sz="0" w:space="0" w:color="auto"/>
                <w:right w:val="none" w:sz="0" w:space="0" w:color="auto"/>
              </w:divBdr>
            </w:div>
            <w:div w:id="1771967807">
              <w:marLeft w:val="0"/>
              <w:marRight w:val="0"/>
              <w:marTop w:val="0"/>
              <w:marBottom w:val="0"/>
              <w:divBdr>
                <w:top w:val="none" w:sz="0" w:space="0" w:color="auto"/>
                <w:left w:val="none" w:sz="0" w:space="0" w:color="auto"/>
                <w:bottom w:val="none" w:sz="0" w:space="0" w:color="auto"/>
                <w:right w:val="none" w:sz="0" w:space="0" w:color="auto"/>
              </w:divBdr>
            </w:div>
            <w:div w:id="853610786">
              <w:marLeft w:val="0"/>
              <w:marRight w:val="0"/>
              <w:marTop w:val="0"/>
              <w:marBottom w:val="0"/>
              <w:divBdr>
                <w:top w:val="none" w:sz="0" w:space="0" w:color="auto"/>
                <w:left w:val="none" w:sz="0" w:space="0" w:color="auto"/>
                <w:bottom w:val="none" w:sz="0" w:space="0" w:color="auto"/>
                <w:right w:val="none" w:sz="0" w:space="0" w:color="auto"/>
              </w:divBdr>
            </w:div>
            <w:div w:id="1108088310">
              <w:marLeft w:val="0"/>
              <w:marRight w:val="0"/>
              <w:marTop w:val="0"/>
              <w:marBottom w:val="0"/>
              <w:divBdr>
                <w:top w:val="none" w:sz="0" w:space="0" w:color="auto"/>
                <w:left w:val="none" w:sz="0" w:space="0" w:color="auto"/>
                <w:bottom w:val="none" w:sz="0" w:space="0" w:color="auto"/>
                <w:right w:val="none" w:sz="0" w:space="0" w:color="auto"/>
              </w:divBdr>
            </w:div>
            <w:div w:id="77756112">
              <w:marLeft w:val="0"/>
              <w:marRight w:val="0"/>
              <w:marTop w:val="0"/>
              <w:marBottom w:val="0"/>
              <w:divBdr>
                <w:top w:val="none" w:sz="0" w:space="0" w:color="auto"/>
                <w:left w:val="none" w:sz="0" w:space="0" w:color="auto"/>
                <w:bottom w:val="none" w:sz="0" w:space="0" w:color="auto"/>
                <w:right w:val="none" w:sz="0" w:space="0" w:color="auto"/>
              </w:divBdr>
            </w:div>
            <w:div w:id="873738105">
              <w:marLeft w:val="0"/>
              <w:marRight w:val="0"/>
              <w:marTop w:val="0"/>
              <w:marBottom w:val="0"/>
              <w:divBdr>
                <w:top w:val="none" w:sz="0" w:space="0" w:color="auto"/>
                <w:left w:val="none" w:sz="0" w:space="0" w:color="auto"/>
                <w:bottom w:val="none" w:sz="0" w:space="0" w:color="auto"/>
                <w:right w:val="none" w:sz="0" w:space="0" w:color="auto"/>
              </w:divBdr>
            </w:div>
            <w:div w:id="1462067901">
              <w:marLeft w:val="0"/>
              <w:marRight w:val="0"/>
              <w:marTop w:val="0"/>
              <w:marBottom w:val="0"/>
              <w:divBdr>
                <w:top w:val="none" w:sz="0" w:space="0" w:color="auto"/>
                <w:left w:val="none" w:sz="0" w:space="0" w:color="auto"/>
                <w:bottom w:val="none" w:sz="0" w:space="0" w:color="auto"/>
                <w:right w:val="none" w:sz="0" w:space="0" w:color="auto"/>
              </w:divBdr>
            </w:div>
            <w:div w:id="31998760">
              <w:marLeft w:val="0"/>
              <w:marRight w:val="0"/>
              <w:marTop w:val="0"/>
              <w:marBottom w:val="0"/>
              <w:divBdr>
                <w:top w:val="none" w:sz="0" w:space="0" w:color="auto"/>
                <w:left w:val="none" w:sz="0" w:space="0" w:color="auto"/>
                <w:bottom w:val="none" w:sz="0" w:space="0" w:color="auto"/>
                <w:right w:val="none" w:sz="0" w:space="0" w:color="auto"/>
              </w:divBdr>
            </w:div>
            <w:div w:id="1895117629">
              <w:marLeft w:val="0"/>
              <w:marRight w:val="0"/>
              <w:marTop w:val="0"/>
              <w:marBottom w:val="0"/>
              <w:divBdr>
                <w:top w:val="none" w:sz="0" w:space="0" w:color="auto"/>
                <w:left w:val="none" w:sz="0" w:space="0" w:color="auto"/>
                <w:bottom w:val="none" w:sz="0" w:space="0" w:color="auto"/>
                <w:right w:val="none" w:sz="0" w:space="0" w:color="auto"/>
              </w:divBdr>
            </w:div>
            <w:div w:id="804276977">
              <w:marLeft w:val="0"/>
              <w:marRight w:val="0"/>
              <w:marTop w:val="0"/>
              <w:marBottom w:val="0"/>
              <w:divBdr>
                <w:top w:val="none" w:sz="0" w:space="0" w:color="auto"/>
                <w:left w:val="none" w:sz="0" w:space="0" w:color="auto"/>
                <w:bottom w:val="none" w:sz="0" w:space="0" w:color="auto"/>
                <w:right w:val="none" w:sz="0" w:space="0" w:color="auto"/>
              </w:divBdr>
            </w:div>
            <w:div w:id="473253394">
              <w:marLeft w:val="0"/>
              <w:marRight w:val="0"/>
              <w:marTop w:val="0"/>
              <w:marBottom w:val="0"/>
              <w:divBdr>
                <w:top w:val="none" w:sz="0" w:space="0" w:color="auto"/>
                <w:left w:val="none" w:sz="0" w:space="0" w:color="auto"/>
                <w:bottom w:val="none" w:sz="0" w:space="0" w:color="auto"/>
                <w:right w:val="none" w:sz="0" w:space="0" w:color="auto"/>
              </w:divBdr>
            </w:div>
            <w:div w:id="909273591">
              <w:marLeft w:val="0"/>
              <w:marRight w:val="0"/>
              <w:marTop w:val="0"/>
              <w:marBottom w:val="0"/>
              <w:divBdr>
                <w:top w:val="none" w:sz="0" w:space="0" w:color="auto"/>
                <w:left w:val="none" w:sz="0" w:space="0" w:color="auto"/>
                <w:bottom w:val="none" w:sz="0" w:space="0" w:color="auto"/>
                <w:right w:val="none" w:sz="0" w:space="0" w:color="auto"/>
              </w:divBdr>
            </w:div>
            <w:div w:id="1091511974">
              <w:marLeft w:val="0"/>
              <w:marRight w:val="0"/>
              <w:marTop w:val="0"/>
              <w:marBottom w:val="0"/>
              <w:divBdr>
                <w:top w:val="none" w:sz="0" w:space="0" w:color="auto"/>
                <w:left w:val="none" w:sz="0" w:space="0" w:color="auto"/>
                <w:bottom w:val="none" w:sz="0" w:space="0" w:color="auto"/>
                <w:right w:val="none" w:sz="0" w:space="0" w:color="auto"/>
              </w:divBdr>
            </w:div>
            <w:div w:id="1398237540">
              <w:marLeft w:val="0"/>
              <w:marRight w:val="0"/>
              <w:marTop w:val="0"/>
              <w:marBottom w:val="0"/>
              <w:divBdr>
                <w:top w:val="none" w:sz="0" w:space="0" w:color="auto"/>
                <w:left w:val="none" w:sz="0" w:space="0" w:color="auto"/>
                <w:bottom w:val="none" w:sz="0" w:space="0" w:color="auto"/>
                <w:right w:val="none" w:sz="0" w:space="0" w:color="auto"/>
              </w:divBdr>
            </w:div>
            <w:div w:id="1097291484">
              <w:marLeft w:val="0"/>
              <w:marRight w:val="0"/>
              <w:marTop w:val="0"/>
              <w:marBottom w:val="0"/>
              <w:divBdr>
                <w:top w:val="none" w:sz="0" w:space="0" w:color="auto"/>
                <w:left w:val="none" w:sz="0" w:space="0" w:color="auto"/>
                <w:bottom w:val="none" w:sz="0" w:space="0" w:color="auto"/>
                <w:right w:val="none" w:sz="0" w:space="0" w:color="auto"/>
              </w:divBdr>
            </w:div>
            <w:div w:id="1423263095">
              <w:marLeft w:val="0"/>
              <w:marRight w:val="0"/>
              <w:marTop w:val="0"/>
              <w:marBottom w:val="0"/>
              <w:divBdr>
                <w:top w:val="none" w:sz="0" w:space="0" w:color="auto"/>
                <w:left w:val="none" w:sz="0" w:space="0" w:color="auto"/>
                <w:bottom w:val="none" w:sz="0" w:space="0" w:color="auto"/>
                <w:right w:val="none" w:sz="0" w:space="0" w:color="auto"/>
              </w:divBdr>
            </w:div>
            <w:div w:id="1958759210">
              <w:marLeft w:val="0"/>
              <w:marRight w:val="0"/>
              <w:marTop w:val="0"/>
              <w:marBottom w:val="0"/>
              <w:divBdr>
                <w:top w:val="none" w:sz="0" w:space="0" w:color="auto"/>
                <w:left w:val="none" w:sz="0" w:space="0" w:color="auto"/>
                <w:bottom w:val="none" w:sz="0" w:space="0" w:color="auto"/>
                <w:right w:val="none" w:sz="0" w:space="0" w:color="auto"/>
              </w:divBdr>
            </w:div>
            <w:div w:id="748238525">
              <w:marLeft w:val="0"/>
              <w:marRight w:val="0"/>
              <w:marTop w:val="0"/>
              <w:marBottom w:val="0"/>
              <w:divBdr>
                <w:top w:val="none" w:sz="0" w:space="0" w:color="auto"/>
                <w:left w:val="none" w:sz="0" w:space="0" w:color="auto"/>
                <w:bottom w:val="none" w:sz="0" w:space="0" w:color="auto"/>
                <w:right w:val="none" w:sz="0" w:space="0" w:color="auto"/>
              </w:divBdr>
            </w:div>
            <w:div w:id="293803309">
              <w:marLeft w:val="0"/>
              <w:marRight w:val="0"/>
              <w:marTop w:val="0"/>
              <w:marBottom w:val="0"/>
              <w:divBdr>
                <w:top w:val="none" w:sz="0" w:space="0" w:color="auto"/>
                <w:left w:val="none" w:sz="0" w:space="0" w:color="auto"/>
                <w:bottom w:val="none" w:sz="0" w:space="0" w:color="auto"/>
                <w:right w:val="none" w:sz="0" w:space="0" w:color="auto"/>
              </w:divBdr>
            </w:div>
            <w:div w:id="1925456421">
              <w:marLeft w:val="0"/>
              <w:marRight w:val="0"/>
              <w:marTop w:val="0"/>
              <w:marBottom w:val="0"/>
              <w:divBdr>
                <w:top w:val="none" w:sz="0" w:space="0" w:color="auto"/>
                <w:left w:val="none" w:sz="0" w:space="0" w:color="auto"/>
                <w:bottom w:val="none" w:sz="0" w:space="0" w:color="auto"/>
                <w:right w:val="none" w:sz="0" w:space="0" w:color="auto"/>
              </w:divBdr>
            </w:div>
            <w:div w:id="1784498384">
              <w:marLeft w:val="0"/>
              <w:marRight w:val="0"/>
              <w:marTop w:val="0"/>
              <w:marBottom w:val="0"/>
              <w:divBdr>
                <w:top w:val="none" w:sz="0" w:space="0" w:color="auto"/>
                <w:left w:val="none" w:sz="0" w:space="0" w:color="auto"/>
                <w:bottom w:val="none" w:sz="0" w:space="0" w:color="auto"/>
                <w:right w:val="none" w:sz="0" w:space="0" w:color="auto"/>
              </w:divBdr>
            </w:div>
            <w:div w:id="2131121860">
              <w:marLeft w:val="0"/>
              <w:marRight w:val="0"/>
              <w:marTop w:val="0"/>
              <w:marBottom w:val="0"/>
              <w:divBdr>
                <w:top w:val="none" w:sz="0" w:space="0" w:color="auto"/>
                <w:left w:val="none" w:sz="0" w:space="0" w:color="auto"/>
                <w:bottom w:val="none" w:sz="0" w:space="0" w:color="auto"/>
                <w:right w:val="none" w:sz="0" w:space="0" w:color="auto"/>
              </w:divBdr>
            </w:div>
            <w:div w:id="900597833">
              <w:marLeft w:val="0"/>
              <w:marRight w:val="0"/>
              <w:marTop w:val="0"/>
              <w:marBottom w:val="0"/>
              <w:divBdr>
                <w:top w:val="none" w:sz="0" w:space="0" w:color="auto"/>
                <w:left w:val="none" w:sz="0" w:space="0" w:color="auto"/>
                <w:bottom w:val="none" w:sz="0" w:space="0" w:color="auto"/>
                <w:right w:val="none" w:sz="0" w:space="0" w:color="auto"/>
              </w:divBdr>
            </w:div>
            <w:div w:id="140348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80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amathsdictionaryforkids.com/qr/c/continuousData.html"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isixsigma.com/dictionary/discrete-data/"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B8E5905BDC7146A49E2B2567DC58E2" ma:contentTypeVersion="2" ma:contentTypeDescription="Create a new document." ma:contentTypeScope="" ma:versionID="92523c103978e7d9ed04a9926e005219">
  <xsd:schema xmlns:xsd="http://www.w3.org/2001/XMLSchema" xmlns:xs="http://www.w3.org/2001/XMLSchema" xmlns:p="http://schemas.microsoft.com/office/2006/metadata/properties" xmlns:ns2="15ee76be-a19a-4cd8-9d4c-b2777f72d796" targetNamespace="http://schemas.microsoft.com/office/2006/metadata/properties" ma:root="true" ma:fieldsID="726d1c3198df5bbe5bd6c9342f022e18" ns2:_="">
    <xsd:import namespace="15ee76be-a19a-4cd8-9d4c-b2777f72d79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ee76be-a19a-4cd8-9d4c-b2777f72d7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B64B39-5207-4C36-A088-B9C79F5EF7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ee76be-a19a-4cd8-9d4c-b2777f72d7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83843A-9AE6-4916-A20D-4D0499EFEFAF}">
  <ds:schemaRefs>
    <ds:schemaRef ds:uri="http://schemas.openxmlformats.org/officeDocument/2006/bibliography"/>
  </ds:schemaRefs>
</ds:datastoreItem>
</file>

<file path=customXml/itemProps3.xml><?xml version="1.0" encoding="utf-8"?>
<ds:datastoreItem xmlns:ds="http://schemas.openxmlformats.org/officeDocument/2006/customXml" ds:itemID="{014FB6AA-F88C-4E6E-A9FA-C87758A99D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1548</Words>
  <Characters>8828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10356</CharactersWithSpaces>
  <SharedDoc>false</SharedDoc>
  <HLinks>
    <vt:vector size="6" baseType="variant">
      <vt:variant>
        <vt:i4>4784170</vt:i4>
      </vt:variant>
      <vt:variant>
        <vt:i4>0</vt:i4>
      </vt:variant>
      <vt:variant>
        <vt:i4>0</vt:i4>
      </vt:variant>
      <vt:variant>
        <vt:i4>5</vt:i4>
      </vt:variant>
      <vt:variant>
        <vt:lpwstr>https://intellipaat.com/all-courses/big-data/?utm_source=salesforce-tutorial-page&amp;utm_medium=Tutorial-Page&amp;utm_campaign=May-all-courses%2Fbig-data%2F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Zaheed</dc:creator>
  <cp:keywords/>
  <cp:lastModifiedBy>Pargat  Singh</cp:lastModifiedBy>
  <cp:revision>3</cp:revision>
  <cp:lastPrinted>2020-07-23T07:03:00Z</cp:lastPrinted>
  <dcterms:created xsi:type="dcterms:W3CDTF">2023-08-24T08:50:00Z</dcterms:created>
  <dcterms:modified xsi:type="dcterms:W3CDTF">2023-08-24T10:12:00Z</dcterms:modified>
</cp:coreProperties>
</file>