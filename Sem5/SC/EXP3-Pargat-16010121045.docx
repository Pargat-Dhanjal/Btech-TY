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2AE9EF1" w14:textId="77777777" w:rsidR="000C458A" w:rsidRDefault="00E07C2C" w:rsidP="00533CC3">
      <w:pPr>
        <w:pageBreakBefore/>
        <w:spacing w:after="0"/>
      </w:pPr>
      <w:r>
        <w:rPr>
          <w:noProof/>
        </w:rPr>
        <mc:AlternateContent>
          <mc:Choice Requires="wps">
            <w:drawing>
              <wp:anchor distT="72390" distB="72390" distL="72390" distR="72390" simplePos="0" relativeHeight="251657728" behindDoc="0" locked="0" layoutInCell="1" allowOverlap="1" wp14:anchorId="24CF1421" wp14:editId="37440B08">
                <wp:simplePos x="0" y="0"/>
                <wp:positionH relativeFrom="column">
                  <wp:posOffset>3345180</wp:posOffset>
                </wp:positionH>
                <wp:positionV relativeFrom="paragraph">
                  <wp:posOffset>112395</wp:posOffset>
                </wp:positionV>
                <wp:extent cx="2914650" cy="1524000"/>
                <wp:effectExtent l="0" t="0" r="6350" b="0"/>
                <wp:wrapNone/>
                <wp:docPr id="78395271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14650" cy="1524000"/>
                        </a:xfrm>
                        <a:prstGeom prst="rect">
                          <a:avLst/>
                        </a:prstGeom>
                        <a:solidFill>
                          <a:srgbClr val="FFFFFF"/>
                        </a:solidFill>
                        <a:ln w="635">
                          <a:solidFill>
                            <a:srgbClr val="000000"/>
                          </a:solidFill>
                          <a:miter lim="800000"/>
                          <a:headEnd/>
                          <a:tailEnd/>
                        </a:ln>
                      </wps:spPr>
                      <wps:txbx>
                        <w:txbxContent>
                          <w:p w14:paraId="67F16DCA" w14:textId="59C68C0F" w:rsidR="006504F0" w:rsidRPr="00EA0DD4" w:rsidRDefault="006504F0" w:rsidP="006504F0">
                            <w:pPr>
                              <w:pStyle w:val="FrameContents"/>
                              <w:shd w:val="clear" w:color="auto" w:fill="FFFFFF"/>
                              <w:spacing w:before="60" w:after="60" w:line="360" w:lineRule="auto"/>
                              <w:rPr>
                                <w:b/>
                              </w:rPr>
                            </w:pPr>
                            <w:r w:rsidRPr="00EA0DD4">
                              <w:rPr>
                                <w:rFonts w:eastAsia="Times New Roman"/>
                                <w:b/>
                                <w:iCs/>
                              </w:rPr>
                              <w:t xml:space="preserve">Batch: </w:t>
                            </w:r>
                            <w:r w:rsidR="00E07C2C">
                              <w:rPr>
                                <w:rFonts w:eastAsia="Times New Roman"/>
                                <w:b/>
                                <w:iCs/>
                              </w:rPr>
                              <w:t>A2</w:t>
                            </w:r>
                            <w:r w:rsidRPr="00EA0DD4">
                              <w:rPr>
                                <w:rFonts w:eastAsia="Times New Roman"/>
                                <w:b/>
                                <w:iCs/>
                              </w:rPr>
                              <w:t xml:space="preserve">    Roll No.:</w:t>
                            </w:r>
                            <w:r w:rsidR="00E07C2C">
                              <w:rPr>
                                <w:rFonts w:eastAsia="Times New Roman"/>
                                <w:b/>
                                <w:iCs/>
                              </w:rPr>
                              <w:t xml:space="preserve"> 16010121045</w:t>
                            </w:r>
                          </w:p>
                          <w:p w14:paraId="340DC1F7" w14:textId="77777777" w:rsidR="006504F0" w:rsidRPr="00EA0DD4" w:rsidRDefault="006504F0" w:rsidP="006504F0">
                            <w:pPr>
                              <w:pStyle w:val="FrameContents"/>
                              <w:shd w:val="clear" w:color="auto" w:fill="FFFFFF"/>
                              <w:spacing w:before="60" w:after="60" w:line="360" w:lineRule="auto"/>
                              <w:rPr>
                                <w:b/>
                              </w:rPr>
                            </w:pPr>
                            <w:r w:rsidRPr="00EA0DD4">
                              <w:rPr>
                                <w:b/>
                              </w:rPr>
                              <w:t xml:space="preserve">Experiment </w:t>
                            </w:r>
                            <w:r w:rsidR="00526051">
                              <w:rPr>
                                <w:b/>
                              </w:rPr>
                              <w:t>No. : 0</w:t>
                            </w:r>
                            <w:r w:rsidR="00C4351A">
                              <w:rPr>
                                <w:b/>
                              </w:rPr>
                              <w:t>3</w:t>
                            </w:r>
                          </w:p>
                          <w:p w14:paraId="0ED6E392" w14:textId="77777777" w:rsidR="006504F0" w:rsidRPr="00EA0DD4" w:rsidRDefault="006504F0" w:rsidP="006504F0">
                            <w:pPr>
                              <w:pStyle w:val="FrameContents"/>
                              <w:shd w:val="clear" w:color="auto" w:fill="FFFFFF"/>
                              <w:spacing w:before="60" w:after="60" w:line="360" w:lineRule="auto"/>
                              <w:rPr>
                                <w:b/>
                              </w:rPr>
                            </w:pPr>
                            <w:r w:rsidRPr="00EA0DD4">
                              <w:rPr>
                                <w:b/>
                              </w:rPr>
                              <w:t>Grade: AA / AB / BB / BC / CC / CD /DD</w:t>
                            </w:r>
                          </w:p>
                          <w:p w14:paraId="64E50C69" w14:textId="77777777" w:rsidR="00EF66BA" w:rsidRDefault="00EF66BA" w:rsidP="006504F0">
                            <w:pPr>
                              <w:pStyle w:val="FrameContents"/>
                              <w:shd w:val="clear" w:color="auto" w:fill="FFFFFF"/>
                              <w:spacing w:before="60" w:after="60" w:line="360" w:lineRule="auto"/>
                              <w:rPr>
                                <w:b/>
                              </w:rPr>
                            </w:pPr>
                          </w:p>
                          <w:p w14:paraId="421A1713" w14:textId="77777777" w:rsidR="006504F0" w:rsidRPr="00EA0DD4" w:rsidRDefault="006504F0" w:rsidP="006504F0">
                            <w:pPr>
                              <w:pStyle w:val="FrameContents"/>
                              <w:shd w:val="clear" w:color="auto" w:fill="FFFFFF"/>
                              <w:spacing w:before="60" w:after="60" w:line="360" w:lineRule="auto"/>
                            </w:pPr>
                            <w:r w:rsidRPr="00EA0DD4">
                              <w:rPr>
                                <w:b/>
                              </w:rPr>
                              <w:t>Signature of the Staff In-charge with date</w:t>
                            </w:r>
                            <w:r w:rsidRPr="00EA0DD4">
                              <w:rPr>
                                <w:b/>
                                <w:sz w:val="32"/>
                                <w:szCs w:val="32"/>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CF1421" id="_x0000_t202" coordsize="21600,21600" o:spt="202" path="m,l,21600r21600,l21600,xe">
                <v:stroke joinstyle="miter"/>
                <v:path gradientshapeok="t" o:connecttype="rect"/>
              </v:shapetype>
              <v:shape id="Text Box 61" o:spid="_x0000_s1026" type="#_x0000_t202" style="position:absolute;margin-left:263.4pt;margin-top:8.85pt;width:229.5pt;height:120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" strokeweight=".05pt">
                <v:path arrowok="t"/>
                <v:textbox>
                  <w:txbxContent>
                    <w:p w14:paraId="67F16DCA" w14:textId="59C68C0F" w:rsidR="006504F0" w:rsidRPr="00EA0DD4" w:rsidRDefault="006504F0" w:rsidP="006504F0">
                      <w:pPr>
                        <w:pStyle w:val="FrameContents"/>
                        <w:shd w:val="clear" w:color="auto" w:fill="FFFFFF"/>
                        <w:spacing w:before="60" w:after="60" w:line="360" w:lineRule="auto"/>
                        <w:rPr>
                          <w:b/>
                        </w:rPr>
                      </w:pPr>
                      <w:r w:rsidRPr="00EA0DD4">
                        <w:rPr>
                          <w:rFonts w:eastAsia="Times New Roman"/>
                          <w:b/>
                          <w:iCs/>
                        </w:rPr>
                        <w:t xml:space="preserve">Batch: </w:t>
                      </w:r>
                      <w:r w:rsidR="00E07C2C">
                        <w:rPr>
                          <w:rFonts w:eastAsia="Times New Roman"/>
                          <w:b/>
                          <w:iCs/>
                        </w:rPr>
                        <w:t>A2</w:t>
                      </w:r>
                      <w:r w:rsidRPr="00EA0DD4">
                        <w:rPr>
                          <w:rFonts w:eastAsia="Times New Roman"/>
                          <w:b/>
                          <w:iCs/>
                        </w:rPr>
                        <w:t xml:space="preserve">    Roll No.:</w:t>
                      </w:r>
                      <w:r w:rsidR="00E07C2C">
                        <w:rPr>
                          <w:rFonts w:eastAsia="Times New Roman"/>
                          <w:b/>
                          <w:iCs/>
                        </w:rPr>
                        <w:t xml:space="preserve"> 16010121045</w:t>
                      </w:r>
                    </w:p>
                    <w:p w14:paraId="340DC1F7" w14:textId="77777777" w:rsidR="006504F0" w:rsidRPr="00EA0DD4" w:rsidRDefault="006504F0" w:rsidP="006504F0">
                      <w:pPr>
                        <w:pStyle w:val="FrameContents"/>
                        <w:shd w:val="clear" w:color="auto" w:fill="FFFFFF"/>
                        <w:spacing w:before="60" w:after="60" w:line="360" w:lineRule="auto"/>
                        <w:rPr>
                          <w:b/>
                        </w:rPr>
                      </w:pPr>
                      <w:r w:rsidRPr="00EA0DD4">
                        <w:rPr>
                          <w:b/>
                        </w:rPr>
                        <w:t xml:space="preserve">Experiment </w:t>
                      </w:r>
                      <w:r w:rsidR="00526051">
                        <w:rPr>
                          <w:b/>
                        </w:rPr>
                        <w:t>No. : 0</w:t>
                      </w:r>
                      <w:r w:rsidR="00C4351A">
                        <w:rPr>
                          <w:b/>
                        </w:rPr>
                        <w:t>3</w:t>
                      </w:r>
                    </w:p>
                    <w:p w14:paraId="0ED6E392" w14:textId="77777777" w:rsidR="006504F0" w:rsidRPr="00EA0DD4" w:rsidRDefault="006504F0" w:rsidP="006504F0">
                      <w:pPr>
                        <w:pStyle w:val="FrameContents"/>
                        <w:shd w:val="clear" w:color="auto" w:fill="FFFFFF"/>
                        <w:spacing w:before="60" w:after="60" w:line="360" w:lineRule="auto"/>
                        <w:rPr>
                          <w:b/>
                        </w:rPr>
                      </w:pPr>
                      <w:r w:rsidRPr="00EA0DD4">
                        <w:rPr>
                          <w:b/>
                        </w:rPr>
                        <w:t>Grade: AA / AB / BB / BC / CC / CD /DD</w:t>
                      </w:r>
                    </w:p>
                    <w:p w14:paraId="64E50C69" w14:textId="77777777" w:rsidR="00EF66BA" w:rsidRDefault="00EF66BA" w:rsidP="006504F0">
                      <w:pPr>
                        <w:pStyle w:val="FrameContents"/>
                        <w:shd w:val="clear" w:color="auto" w:fill="FFFFFF"/>
                        <w:spacing w:before="60" w:after="60" w:line="360" w:lineRule="auto"/>
                        <w:rPr>
                          <w:b/>
                        </w:rPr>
                      </w:pPr>
                    </w:p>
                    <w:p w14:paraId="421A1713" w14:textId="77777777" w:rsidR="006504F0" w:rsidRPr="00EA0DD4" w:rsidRDefault="006504F0" w:rsidP="006504F0">
                      <w:pPr>
                        <w:pStyle w:val="FrameContents"/>
                        <w:shd w:val="clear" w:color="auto" w:fill="FFFFFF"/>
                        <w:spacing w:before="60" w:after="60" w:line="360" w:lineRule="auto"/>
                      </w:pPr>
                      <w:r w:rsidRPr="00EA0DD4">
                        <w:rPr>
                          <w:b/>
                        </w:rPr>
                        <w:t>Signature of the Staff In-charge with date</w:t>
                      </w:r>
                      <w:r w:rsidRPr="00EA0DD4">
                        <w:rPr>
                          <w:b/>
                          <w:sz w:val="32"/>
                          <w:szCs w:val="32"/>
                        </w:rPr>
                        <w:tab/>
                      </w:r>
                    </w:p>
                  </w:txbxContent>
                </v:textbox>
              </v:shape>
            </w:pict>
          </mc:Fallback>
        </mc:AlternateContent>
      </w:r>
    </w:p>
    <w:p w14:paraId="30147C43" w14:textId="77777777" w:rsidR="000C458A" w:rsidRDefault="000C458A" w:rsidP="000C458A">
      <w:pPr>
        <w:tabs>
          <w:tab w:val="left" w:pos="2220"/>
        </w:tabs>
        <w:spacing w:after="0"/>
      </w:pPr>
    </w:p>
    <w:p w14:paraId="1CEFE1CC" w14:textId="77777777" w:rsidR="00533CC3" w:rsidRDefault="00533CC3" w:rsidP="000C458A">
      <w:pPr>
        <w:tabs>
          <w:tab w:val="left" w:pos="2220"/>
        </w:tabs>
        <w:spacing w:after="0"/>
      </w:pPr>
    </w:p>
    <w:p w14:paraId="39B5FF37" w14:textId="77777777" w:rsidR="00533CC3" w:rsidRDefault="00533CC3" w:rsidP="000C458A">
      <w:pPr>
        <w:tabs>
          <w:tab w:val="left" w:pos="2220"/>
        </w:tabs>
        <w:spacing w:after="0"/>
      </w:pPr>
    </w:p>
    <w:p w14:paraId="160CABFD" w14:textId="77777777" w:rsidR="00533CC3" w:rsidRDefault="00533CC3" w:rsidP="000C458A">
      <w:pPr>
        <w:tabs>
          <w:tab w:val="left" w:pos="2220"/>
        </w:tabs>
        <w:spacing w:after="0"/>
      </w:pPr>
    </w:p>
    <w:p w14:paraId="7F2EB590" w14:textId="77777777" w:rsidR="00533CC3" w:rsidRDefault="00533CC3" w:rsidP="000C458A">
      <w:pPr>
        <w:tabs>
          <w:tab w:val="left" w:pos="2220"/>
        </w:tabs>
        <w:spacing w:after="0"/>
      </w:pPr>
    </w:p>
    <w:p w14:paraId="3DF85F68" w14:textId="77777777" w:rsidR="00533CC3" w:rsidRDefault="00533CC3" w:rsidP="000C458A">
      <w:pPr>
        <w:tabs>
          <w:tab w:val="left" w:pos="2220"/>
        </w:tabs>
        <w:spacing w:after="0"/>
      </w:pPr>
    </w:p>
    <w:p w14:paraId="7C70E9A0" w14:textId="77777777" w:rsidR="00533CC3" w:rsidRDefault="00533CC3" w:rsidP="000C458A">
      <w:pPr>
        <w:tabs>
          <w:tab w:val="left" w:pos="2220"/>
        </w:tabs>
        <w:spacing w:after="0"/>
      </w:pPr>
    </w:p>
    <w:p w14:paraId="12BF9EF5" w14:textId="77777777" w:rsidR="00533CC3" w:rsidRDefault="00533CC3" w:rsidP="000C458A">
      <w:pPr>
        <w:tabs>
          <w:tab w:val="left" w:pos="2220"/>
        </w:tabs>
        <w:spacing w:after="0"/>
      </w:pPr>
    </w:p>
    <w:tbl>
      <w:tblPr>
        <w:tblW w:w="0" w:type="auto"/>
        <w:tblInd w:w="108" w:type="dxa"/>
        <w:tblLayout w:type="fixed"/>
        <w:tblLook w:val="0000" w:firstRow="0" w:lastRow="0" w:firstColumn="0" w:lastColumn="0" w:noHBand="0" w:noVBand="0"/>
      </w:tblPr>
      <w:tblGrid>
        <w:gridCol w:w="10080"/>
      </w:tblGrid>
      <w:tr w:rsidR="000C458A" w14:paraId="6335985F" w14:textId="77777777" w:rsidTr="00AE3F33">
        <w:trPr>
          <w:trHeight w:val="467"/>
        </w:trPr>
        <w:tc>
          <w:tcPr>
            <w:tcW w:w="1008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C41CBD5" w14:textId="77777777" w:rsidR="000C458A" w:rsidRDefault="000C458A" w:rsidP="00AE3F33">
            <w:pPr>
              <w:spacing w:after="0"/>
              <w:rPr>
                <w:b/>
              </w:rPr>
            </w:pPr>
            <w:r>
              <w:rPr>
                <w:rFonts w:eastAsia="Times New Roman"/>
                <w:b/>
                <w:iCs/>
              </w:rPr>
              <w:t>Title: Perceptron learning algorithm.</w:t>
            </w:r>
          </w:p>
        </w:tc>
      </w:tr>
    </w:tbl>
    <w:p w14:paraId="1A23673B" w14:textId="77777777" w:rsidR="000C458A" w:rsidRDefault="000C458A" w:rsidP="000C458A">
      <w:pPr>
        <w:rPr>
          <w:b/>
        </w:rPr>
      </w:pPr>
      <w:r>
        <w:rPr>
          <w:b/>
        </w:rPr>
        <w:t>____________________________________________________________________________________</w:t>
      </w:r>
    </w:p>
    <w:p w14:paraId="5B3BF96E" w14:textId="77777777" w:rsidR="000C458A" w:rsidRDefault="000C458A" w:rsidP="000C458A">
      <w:pPr>
        <w:rPr>
          <w:b/>
        </w:rPr>
      </w:pPr>
      <w:r>
        <w:rPr>
          <w:b/>
        </w:rPr>
        <w:t>Objective:</w:t>
      </w:r>
      <w:r>
        <w:t xml:space="preserve"> To write a program to implement perceptron </w:t>
      </w:r>
      <w:r w:rsidR="005B5A0E">
        <w:t>learning rule</w:t>
      </w:r>
    </w:p>
    <w:p w14:paraId="26DCD73D" w14:textId="77777777" w:rsidR="000C458A" w:rsidRDefault="000C458A" w:rsidP="000C458A">
      <w:pPr>
        <w:spacing w:after="0"/>
      </w:pPr>
      <w:r>
        <w:rPr>
          <w:b/>
        </w:rPr>
        <w:t>____________________________________________________________________________________</w:t>
      </w:r>
    </w:p>
    <w:p w14:paraId="013A16AE" w14:textId="77777777" w:rsidR="000C458A" w:rsidRDefault="000C458A" w:rsidP="000C458A">
      <w:pPr>
        <w:spacing w:after="0"/>
      </w:pPr>
      <w:r>
        <w:rPr>
          <w:b/>
        </w:rPr>
        <w:t xml:space="preserve">Expected Outcome of Experiment: </w:t>
      </w:r>
    </w:p>
    <w:p w14:paraId="2C84CAAF" w14:textId="77777777" w:rsidR="000C458A" w:rsidRDefault="000C458A" w:rsidP="000C458A">
      <w:pPr>
        <w:autoSpaceDE w:val="0"/>
        <w:autoSpaceDN w:val="0"/>
        <w:adjustRightInd w:val="0"/>
        <w:spacing w:after="0" w:line="240" w:lineRule="auto"/>
      </w:pPr>
    </w:p>
    <w:p w14:paraId="7D605B43" w14:textId="77777777" w:rsidR="000C458A" w:rsidRDefault="000C458A" w:rsidP="00DD67C1">
      <w:pPr>
        <w:pStyle w:val="Default"/>
      </w:pPr>
      <w:r>
        <w:t>CO</w:t>
      </w:r>
      <w:r w:rsidR="00DD67C1">
        <w:t>2</w:t>
      </w:r>
      <w:r>
        <w:t xml:space="preserve"> :  </w:t>
      </w:r>
      <w:r w:rsidR="00DD67C1" w:rsidRPr="00B52C05">
        <w:rPr>
          <w:rFonts w:eastAsia="Times New Roman"/>
        </w:rPr>
        <w:t>Analyze various training algorithms of neural network  and its architectures</w:t>
      </w:r>
    </w:p>
    <w:p w14:paraId="749A0DD0" w14:textId="77777777" w:rsidR="000C458A" w:rsidRDefault="000C458A" w:rsidP="000C458A">
      <w:pPr>
        <w:spacing w:after="0"/>
      </w:pPr>
      <w:r>
        <w:rPr>
          <w:b/>
        </w:rPr>
        <w:t>____________________________________________________________________________________</w:t>
      </w:r>
    </w:p>
    <w:p w14:paraId="5510DF5E" w14:textId="77777777" w:rsidR="000C458A" w:rsidRDefault="000C458A" w:rsidP="000C458A">
      <w:pPr>
        <w:spacing w:after="0"/>
      </w:pPr>
      <w:r>
        <w:rPr>
          <w:b/>
        </w:rPr>
        <w:t xml:space="preserve">Books/ Journals/ Websites referred: </w:t>
      </w:r>
    </w:p>
    <w:p w14:paraId="03560E44" w14:textId="77777777" w:rsidR="000C458A" w:rsidRDefault="000C458A" w:rsidP="000C458A">
      <w:pPr>
        <w:spacing w:after="0"/>
      </w:pPr>
    </w:p>
    <w:p w14:paraId="176DF683" w14:textId="77777777" w:rsidR="000C458A" w:rsidRDefault="000C458A" w:rsidP="00C4351A">
      <w:pPr>
        <w:pStyle w:val="ListParagraph"/>
        <w:ind w:left="0"/>
        <w:rPr>
          <w:b/>
        </w:rPr>
      </w:pPr>
      <w:r>
        <w:t>__________________________________________________________________________________</w:t>
      </w:r>
      <w:r>
        <w:br/>
      </w:r>
      <w:r>
        <w:rPr>
          <w:b/>
        </w:rPr>
        <w:t xml:space="preserve">Pre Lab/ Prior Concepts: </w:t>
      </w:r>
    </w:p>
    <w:p w14:paraId="7096AEB8" w14:textId="77777777" w:rsidR="00794C4D" w:rsidRDefault="00794C4D" w:rsidP="00C4351A">
      <w:pPr>
        <w:pStyle w:val="ListParagraph"/>
        <w:ind w:left="0"/>
        <w:rPr>
          <w:b/>
        </w:rPr>
      </w:pPr>
    </w:p>
    <w:p w14:paraId="0A29DE45" w14:textId="0897EEED" w:rsidR="00E07C2C" w:rsidRDefault="00794C4D" w:rsidP="00E07C2C">
      <w:pPr>
        <w:pStyle w:val="ListParagraph"/>
        <w:rPr>
          <w:b/>
        </w:rPr>
      </w:pPr>
      <w:r>
        <w:rPr>
          <w:b/>
        </w:rPr>
        <w:t>Learning</w:t>
      </w:r>
      <w:r w:rsidR="00E07C2C">
        <w:rPr>
          <w:b/>
        </w:rPr>
        <w:t xml:space="preserve"> </w:t>
      </w:r>
      <w:r w:rsidR="00E07C2C" w:rsidRPr="00E07C2C">
        <w:rPr>
          <w:bCs/>
        </w:rPr>
        <w:t>in the context of machine learning refers to the process by which a system (algorithm, model) improves its performance on a task based on experience (data). There are different types of learning:</w:t>
      </w:r>
    </w:p>
    <w:p w14:paraId="7115B48F" w14:textId="77777777" w:rsidR="00794C4D" w:rsidRDefault="00794C4D" w:rsidP="00C4351A">
      <w:pPr>
        <w:pStyle w:val="ListParagraph"/>
        <w:ind w:left="0"/>
        <w:rPr>
          <w:b/>
        </w:rPr>
      </w:pPr>
    </w:p>
    <w:p w14:paraId="68BCD72B" w14:textId="77777777" w:rsidR="00794C4D" w:rsidRDefault="00794C4D" w:rsidP="00E07C2C">
      <w:pPr>
        <w:pStyle w:val="ListParagraph"/>
        <w:ind w:left="0" w:firstLine="720"/>
        <w:rPr>
          <w:b/>
        </w:rPr>
      </w:pPr>
      <w:r>
        <w:rPr>
          <w:b/>
        </w:rPr>
        <w:t>Types of learning</w:t>
      </w:r>
    </w:p>
    <w:p w14:paraId="19F15123" w14:textId="77777777" w:rsidR="00E07C2C" w:rsidRDefault="00E07C2C" w:rsidP="00E07C2C">
      <w:pPr>
        <w:pStyle w:val="ListParagraph"/>
        <w:ind w:left="0" w:firstLine="720"/>
        <w:rPr>
          <w:b/>
        </w:rPr>
      </w:pPr>
    </w:p>
    <w:p w14:paraId="14EEDF68" w14:textId="77777777" w:rsidR="00E07C2C" w:rsidRPr="00E07C2C" w:rsidRDefault="00E07C2C" w:rsidP="00E07C2C">
      <w:pPr>
        <w:pStyle w:val="ListParagraph"/>
        <w:rPr>
          <w:bCs/>
        </w:rPr>
      </w:pPr>
      <w:r w:rsidRPr="00E07C2C">
        <w:rPr>
          <w:bCs/>
        </w:rPr>
        <w:t>Supervised Learning: In supervised learning, the algorithm is trained on a labeled dataset, where the input data is paired with the correct output or target. The goal is to learn a mapping from inputs to outputs.</w:t>
      </w:r>
    </w:p>
    <w:p w14:paraId="2AFD484A" w14:textId="77777777" w:rsidR="00E07C2C" w:rsidRPr="00E07C2C" w:rsidRDefault="00E07C2C" w:rsidP="00E07C2C">
      <w:pPr>
        <w:pStyle w:val="ListParagraph"/>
        <w:ind w:firstLine="720"/>
        <w:rPr>
          <w:bCs/>
        </w:rPr>
      </w:pPr>
    </w:p>
    <w:p w14:paraId="51CAF880" w14:textId="77777777" w:rsidR="00E07C2C" w:rsidRPr="00E07C2C" w:rsidRDefault="00E07C2C" w:rsidP="00E07C2C">
      <w:pPr>
        <w:pStyle w:val="ListParagraph"/>
        <w:rPr>
          <w:bCs/>
        </w:rPr>
      </w:pPr>
      <w:r w:rsidRPr="00E07C2C">
        <w:rPr>
          <w:bCs/>
        </w:rPr>
        <w:t>Unsupervised Learning: Unsupervised learning involves learning from unlabeled data. The algorithm tries to find patterns, structures, or relationships within the data without explicit target values.</w:t>
      </w:r>
    </w:p>
    <w:p w14:paraId="72AC3A7C" w14:textId="77777777" w:rsidR="00E07C2C" w:rsidRPr="00E07C2C" w:rsidRDefault="00E07C2C" w:rsidP="00E07C2C">
      <w:pPr>
        <w:pStyle w:val="ListParagraph"/>
        <w:ind w:firstLine="720"/>
        <w:rPr>
          <w:bCs/>
        </w:rPr>
      </w:pPr>
    </w:p>
    <w:p w14:paraId="1290D80B" w14:textId="544CAE24" w:rsidR="00E07C2C" w:rsidRPr="00E07C2C" w:rsidRDefault="00E07C2C" w:rsidP="00E07C2C">
      <w:pPr>
        <w:pStyle w:val="ListParagraph"/>
        <w:rPr>
          <w:bCs/>
        </w:rPr>
      </w:pPr>
      <w:r w:rsidRPr="00E07C2C">
        <w:rPr>
          <w:bCs/>
        </w:rPr>
        <w:lastRenderedPageBreak/>
        <w:t>Reinforcement Learning: Reinforcement learning involves an agent that learns to interact with an environment to maximize a reward signal. The agent takes actions and learns from the consequences of those actions.</w:t>
      </w:r>
    </w:p>
    <w:p w14:paraId="2F978B2D" w14:textId="77777777" w:rsidR="00794C4D" w:rsidRDefault="00794C4D" w:rsidP="00C4351A">
      <w:pPr>
        <w:pStyle w:val="ListParagraph"/>
        <w:ind w:left="0"/>
        <w:rPr>
          <w:b/>
        </w:rPr>
      </w:pPr>
    </w:p>
    <w:p w14:paraId="5781EF42" w14:textId="0F26F4E0" w:rsidR="00794C4D" w:rsidRDefault="00794C4D" w:rsidP="00E07C2C">
      <w:pPr>
        <w:pStyle w:val="ListParagraph"/>
        <w:ind w:left="0" w:firstLine="720"/>
        <w:rPr>
          <w:b/>
        </w:rPr>
      </w:pPr>
      <w:r>
        <w:rPr>
          <w:b/>
        </w:rPr>
        <w:t xml:space="preserve">Perceptron </w:t>
      </w:r>
      <w:r w:rsidR="00AC554F">
        <w:rPr>
          <w:b/>
        </w:rPr>
        <w:t xml:space="preserve">learning </w:t>
      </w:r>
      <w:r>
        <w:rPr>
          <w:b/>
        </w:rPr>
        <w:t>rule.</w:t>
      </w:r>
    </w:p>
    <w:p w14:paraId="04A23393" w14:textId="6CD6283F" w:rsidR="00E07C2C" w:rsidRPr="00E07C2C" w:rsidRDefault="00E07C2C" w:rsidP="00E07C2C">
      <w:pPr>
        <w:pStyle w:val="ListParagraph"/>
        <w:rPr>
          <w:bCs/>
        </w:rPr>
      </w:pPr>
      <w:r w:rsidRPr="00E07C2C">
        <w:rPr>
          <w:bCs/>
        </w:rPr>
        <w:t>The Perceptron Learning Rule is an algorithm for training a single-layer perceptron, which is a simple neural network used for binary classification. The perceptron learning rule aims to adjust the weights of the perceptron's inputs to correctly classify input data into one of two classes.</w:t>
      </w:r>
    </w:p>
    <w:p w14:paraId="2EC4A9D8" w14:textId="77777777" w:rsidR="00794C4D" w:rsidRPr="00E07C2C" w:rsidRDefault="00794C4D" w:rsidP="00C4351A">
      <w:pPr>
        <w:pStyle w:val="ListParagraph"/>
        <w:ind w:left="0"/>
        <w:rPr>
          <w:bCs/>
        </w:rPr>
      </w:pPr>
    </w:p>
    <w:p w14:paraId="46FAFB68" w14:textId="77777777" w:rsidR="00AC554F" w:rsidRDefault="00AC554F" w:rsidP="00E07C2C">
      <w:pPr>
        <w:pStyle w:val="ListParagraph"/>
        <w:ind w:left="0" w:firstLine="720"/>
        <w:rPr>
          <w:rFonts w:eastAsia="Times New Roman"/>
        </w:rPr>
      </w:pPr>
      <w:r>
        <w:rPr>
          <w:rFonts w:eastAsia="Times New Roman"/>
        </w:rPr>
        <w:t>Steps of Perceptron learning algorithm/approach for binary classification</w:t>
      </w:r>
    </w:p>
    <w:p w14:paraId="0A1D51D7" w14:textId="2868E326" w:rsidR="00E07C2C" w:rsidRPr="00E07C2C" w:rsidRDefault="00E07C2C" w:rsidP="00E07C2C">
      <w:pPr>
        <w:pStyle w:val="ListParagraph"/>
        <w:numPr>
          <w:ilvl w:val="1"/>
          <w:numId w:val="24"/>
        </w:numPr>
        <w:rPr>
          <w:rFonts w:eastAsia="Times New Roman"/>
        </w:rPr>
      </w:pPr>
      <w:r w:rsidRPr="00E07C2C">
        <w:rPr>
          <w:rFonts w:eastAsia="Times New Roman"/>
        </w:rPr>
        <w:t>Initialization: Initialize the weights and bias to small random values.</w:t>
      </w:r>
    </w:p>
    <w:p w14:paraId="21D9574F" w14:textId="77777777" w:rsidR="00E07C2C" w:rsidRPr="00E07C2C" w:rsidRDefault="00E07C2C" w:rsidP="00E07C2C">
      <w:pPr>
        <w:pStyle w:val="ListParagraph"/>
        <w:rPr>
          <w:rFonts w:eastAsia="Times New Roman"/>
        </w:rPr>
      </w:pPr>
    </w:p>
    <w:p w14:paraId="29F74000" w14:textId="77777777" w:rsidR="00E07C2C" w:rsidRPr="00E07C2C" w:rsidRDefault="00E07C2C" w:rsidP="00E07C2C">
      <w:pPr>
        <w:pStyle w:val="ListParagraph"/>
        <w:numPr>
          <w:ilvl w:val="1"/>
          <w:numId w:val="24"/>
        </w:numPr>
        <w:rPr>
          <w:rFonts w:eastAsia="Times New Roman"/>
        </w:rPr>
      </w:pPr>
      <w:r w:rsidRPr="00E07C2C">
        <w:rPr>
          <w:rFonts w:eastAsia="Times New Roman"/>
        </w:rPr>
        <w:t>Input Processing: For each input vector, append a bias term (usually set to 1) to the beginning of the input vector.</w:t>
      </w:r>
    </w:p>
    <w:p w14:paraId="0D5F12B9" w14:textId="77777777" w:rsidR="00E07C2C" w:rsidRPr="00E07C2C" w:rsidRDefault="00E07C2C" w:rsidP="00E07C2C">
      <w:pPr>
        <w:pStyle w:val="ListParagraph"/>
        <w:rPr>
          <w:rFonts w:eastAsia="Times New Roman"/>
        </w:rPr>
      </w:pPr>
    </w:p>
    <w:p w14:paraId="135E0B11" w14:textId="77777777" w:rsidR="00E07C2C" w:rsidRPr="00E07C2C" w:rsidRDefault="00E07C2C" w:rsidP="00E07C2C">
      <w:pPr>
        <w:pStyle w:val="ListParagraph"/>
        <w:numPr>
          <w:ilvl w:val="1"/>
          <w:numId w:val="24"/>
        </w:numPr>
        <w:rPr>
          <w:rFonts w:eastAsia="Times New Roman"/>
        </w:rPr>
      </w:pPr>
      <w:r w:rsidRPr="00E07C2C">
        <w:rPr>
          <w:rFonts w:eastAsia="Times New Roman"/>
        </w:rPr>
        <w:t>Weighted Sum: Calculate the weighted sum of inputs and weights.</w:t>
      </w:r>
    </w:p>
    <w:p w14:paraId="19DB4612" w14:textId="77777777" w:rsidR="00E07C2C" w:rsidRPr="00E07C2C" w:rsidRDefault="00E07C2C" w:rsidP="00E07C2C">
      <w:pPr>
        <w:pStyle w:val="ListParagraph"/>
        <w:rPr>
          <w:rFonts w:eastAsia="Times New Roman"/>
        </w:rPr>
      </w:pPr>
    </w:p>
    <w:p w14:paraId="0C1BF18A" w14:textId="77777777" w:rsidR="00E07C2C" w:rsidRPr="00E07C2C" w:rsidRDefault="00E07C2C" w:rsidP="00E07C2C">
      <w:pPr>
        <w:pStyle w:val="ListParagraph"/>
        <w:numPr>
          <w:ilvl w:val="1"/>
          <w:numId w:val="24"/>
        </w:numPr>
        <w:rPr>
          <w:rFonts w:eastAsia="Times New Roman"/>
        </w:rPr>
      </w:pPr>
      <w:r w:rsidRPr="00E07C2C">
        <w:rPr>
          <w:rFonts w:eastAsia="Times New Roman"/>
        </w:rPr>
        <w:t>Weighted Sum = (Weight 1 * Input 1) + (Weight 2 * Input 2) + ... + Bias * Bias Weight</w:t>
      </w:r>
    </w:p>
    <w:p w14:paraId="270DFC2C" w14:textId="77777777" w:rsidR="00E07C2C" w:rsidRPr="00E07C2C" w:rsidRDefault="00E07C2C" w:rsidP="00E07C2C">
      <w:pPr>
        <w:pStyle w:val="ListParagraph"/>
        <w:rPr>
          <w:rFonts w:eastAsia="Times New Roman"/>
        </w:rPr>
      </w:pPr>
    </w:p>
    <w:p w14:paraId="5E8FF0EF" w14:textId="77777777" w:rsidR="00E07C2C" w:rsidRPr="00E07C2C" w:rsidRDefault="00E07C2C" w:rsidP="00E07C2C">
      <w:pPr>
        <w:pStyle w:val="ListParagraph"/>
        <w:numPr>
          <w:ilvl w:val="1"/>
          <w:numId w:val="24"/>
        </w:numPr>
        <w:rPr>
          <w:rFonts w:eastAsia="Times New Roman"/>
        </w:rPr>
      </w:pPr>
      <w:r w:rsidRPr="00E07C2C">
        <w:rPr>
          <w:rFonts w:eastAsia="Times New Roman"/>
        </w:rPr>
        <w:t>Activation Function: Apply an activation function (often a step function) to the weighted sum. The perceptron output is 1 if the activation condition is met, otherwise, it's 0.</w:t>
      </w:r>
    </w:p>
    <w:p w14:paraId="531AEF91" w14:textId="77777777" w:rsidR="00E07C2C" w:rsidRPr="00E07C2C" w:rsidRDefault="00E07C2C" w:rsidP="00E07C2C">
      <w:pPr>
        <w:pStyle w:val="ListParagraph"/>
        <w:rPr>
          <w:rFonts w:eastAsia="Times New Roman"/>
        </w:rPr>
      </w:pPr>
    </w:p>
    <w:p w14:paraId="4B657959" w14:textId="77777777" w:rsidR="00E07C2C" w:rsidRPr="00E07C2C" w:rsidRDefault="00E07C2C" w:rsidP="00E07C2C">
      <w:pPr>
        <w:pStyle w:val="ListParagraph"/>
        <w:numPr>
          <w:ilvl w:val="1"/>
          <w:numId w:val="24"/>
        </w:numPr>
        <w:rPr>
          <w:rFonts w:eastAsia="Times New Roman"/>
        </w:rPr>
      </w:pPr>
      <w:r w:rsidRPr="00E07C2C">
        <w:rPr>
          <w:rFonts w:eastAsia="Times New Roman"/>
        </w:rPr>
        <w:t>Error Calculation: Calculate the error by subtracting the predicted output from the true target value.</w:t>
      </w:r>
    </w:p>
    <w:p w14:paraId="0EED25D9" w14:textId="77777777" w:rsidR="00E07C2C" w:rsidRPr="00E07C2C" w:rsidRDefault="00E07C2C" w:rsidP="00E07C2C">
      <w:pPr>
        <w:pStyle w:val="ListParagraph"/>
        <w:rPr>
          <w:rFonts w:eastAsia="Times New Roman"/>
        </w:rPr>
      </w:pPr>
    </w:p>
    <w:p w14:paraId="3AD1B97E" w14:textId="77777777" w:rsidR="00E07C2C" w:rsidRPr="00E07C2C" w:rsidRDefault="00E07C2C" w:rsidP="00E07C2C">
      <w:pPr>
        <w:pStyle w:val="ListParagraph"/>
        <w:numPr>
          <w:ilvl w:val="1"/>
          <w:numId w:val="24"/>
        </w:numPr>
        <w:rPr>
          <w:rFonts w:eastAsia="Times New Roman"/>
        </w:rPr>
      </w:pPr>
      <w:r w:rsidRPr="00E07C2C">
        <w:rPr>
          <w:rFonts w:eastAsia="Times New Roman"/>
        </w:rPr>
        <w:t>Weight Update: Update the weights and bias using the following update rule:</w:t>
      </w:r>
    </w:p>
    <w:p w14:paraId="1AC5F170" w14:textId="77777777" w:rsidR="00E07C2C" w:rsidRPr="00E07C2C" w:rsidRDefault="00E07C2C" w:rsidP="00E07C2C">
      <w:pPr>
        <w:pStyle w:val="ListParagraph"/>
        <w:rPr>
          <w:rFonts w:eastAsia="Times New Roman"/>
        </w:rPr>
      </w:pPr>
    </w:p>
    <w:p w14:paraId="36CC2749" w14:textId="77777777" w:rsidR="00E07C2C" w:rsidRPr="00E07C2C" w:rsidRDefault="00E07C2C" w:rsidP="00E07C2C">
      <w:pPr>
        <w:pStyle w:val="ListParagraph"/>
        <w:numPr>
          <w:ilvl w:val="1"/>
          <w:numId w:val="24"/>
        </w:numPr>
        <w:rPr>
          <w:rFonts w:eastAsia="Times New Roman"/>
        </w:rPr>
      </w:pPr>
      <w:r w:rsidRPr="00E07C2C">
        <w:rPr>
          <w:rFonts w:eastAsia="Times New Roman"/>
        </w:rPr>
        <w:t>New Weight = Old Weight + Learning Rate * Error * Input</w:t>
      </w:r>
    </w:p>
    <w:p w14:paraId="510BEDF1" w14:textId="77777777" w:rsidR="00E07C2C" w:rsidRPr="00E07C2C" w:rsidRDefault="00E07C2C" w:rsidP="00E07C2C">
      <w:pPr>
        <w:pStyle w:val="ListParagraph"/>
        <w:numPr>
          <w:ilvl w:val="1"/>
          <w:numId w:val="24"/>
        </w:numPr>
        <w:rPr>
          <w:rFonts w:eastAsia="Times New Roman"/>
        </w:rPr>
      </w:pPr>
      <w:r w:rsidRPr="00E07C2C">
        <w:rPr>
          <w:rFonts w:eastAsia="Times New Roman"/>
        </w:rPr>
        <w:t>New Bias Weight = Old Bias Weight + Learning Rate * Error * Bias</w:t>
      </w:r>
    </w:p>
    <w:p w14:paraId="51B408E5" w14:textId="77777777" w:rsidR="00E07C2C" w:rsidRPr="00E07C2C" w:rsidRDefault="00E07C2C" w:rsidP="00E07C2C">
      <w:pPr>
        <w:pStyle w:val="ListParagraph"/>
        <w:rPr>
          <w:rFonts w:eastAsia="Times New Roman"/>
        </w:rPr>
      </w:pPr>
    </w:p>
    <w:p w14:paraId="02C62AF0" w14:textId="77777777" w:rsidR="00E07C2C" w:rsidRPr="00E07C2C" w:rsidRDefault="00E07C2C" w:rsidP="00E07C2C">
      <w:pPr>
        <w:pStyle w:val="ListParagraph"/>
        <w:numPr>
          <w:ilvl w:val="1"/>
          <w:numId w:val="24"/>
        </w:numPr>
        <w:rPr>
          <w:rFonts w:eastAsia="Times New Roman"/>
        </w:rPr>
      </w:pPr>
      <w:r w:rsidRPr="00E07C2C">
        <w:rPr>
          <w:rFonts w:eastAsia="Times New Roman"/>
        </w:rPr>
        <w:t>Repeat: Repeat steps 3-6 for a certain number of epochs or until the error becomes sufficiently small.</w:t>
      </w:r>
    </w:p>
    <w:p w14:paraId="0769E254" w14:textId="77777777" w:rsidR="00E07C2C" w:rsidRPr="00E07C2C" w:rsidRDefault="00E07C2C" w:rsidP="00E07C2C">
      <w:pPr>
        <w:pStyle w:val="ListParagraph"/>
        <w:rPr>
          <w:rFonts w:eastAsia="Times New Roman"/>
        </w:rPr>
      </w:pPr>
    </w:p>
    <w:p w14:paraId="258B9D93" w14:textId="041C5948" w:rsidR="00AC554F" w:rsidRDefault="00E07C2C" w:rsidP="00E07C2C">
      <w:pPr>
        <w:pStyle w:val="ListParagraph"/>
        <w:numPr>
          <w:ilvl w:val="1"/>
          <w:numId w:val="24"/>
        </w:numPr>
        <w:rPr>
          <w:rFonts w:eastAsia="Times New Roman"/>
        </w:rPr>
      </w:pPr>
      <w:r w:rsidRPr="00E07C2C">
        <w:rPr>
          <w:rFonts w:eastAsia="Times New Roman"/>
        </w:rPr>
        <w:t>Termination: Stop training when the error is minimized or after a fixed number of epochs.</w:t>
      </w:r>
    </w:p>
    <w:p w14:paraId="7828CD3E" w14:textId="77777777" w:rsidR="00AC554F" w:rsidRDefault="00AC554F" w:rsidP="00C4351A">
      <w:pPr>
        <w:pStyle w:val="ListParagraph"/>
        <w:ind w:left="0"/>
        <w:rPr>
          <w:rFonts w:eastAsia="Times New Roman"/>
        </w:rPr>
      </w:pPr>
    </w:p>
    <w:p w14:paraId="28B429F2" w14:textId="77777777" w:rsidR="00AC554F" w:rsidRDefault="00AC554F" w:rsidP="00C4351A">
      <w:pPr>
        <w:pStyle w:val="ListParagraph"/>
        <w:ind w:left="0"/>
        <w:rPr>
          <w:rFonts w:eastAsia="Times New Roman"/>
        </w:rPr>
      </w:pPr>
    </w:p>
    <w:p w14:paraId="22B9E037" w14:textId="77777777" w:rsidR="00AC554F" w:rsidRDefault="00AC554F" w:rsidP="00C4351A">
      <w:pPr>
        <w:pStyle w:val="ListParagraph"/>
        <w:ind w:left="0"/>
        <w:rPr>
          <w:rFonts w:eastAsia="Times New Roman"/>
        </w:rPr>
      </w:pPr>
    </w:p>
    <w:p w14:paraId="40D1614F" w14:textId="3B8EEDFD" w:rsidR="00E07C2C" w:rsidRDefault="00AC554F" w:rsidP="00E07C2C">
      <w:pPr>
        <w:pStyle w:val="ListParagraph"/>
        <w:ind w:left="0" w:firstLine="720"/>
        <w:rPr>
          <w:rFonts w:eastAsia="Times New Roman"/>
        </w:rPr>
      </w:pPr>
      <w:r>
        <w:rPr>
          <w:rFonts w:eastAsia="Times New Roman"/>
        </w:rPr>
        <w:lastRenderedPageBreak/>
        <w:t>Single layer perceptron network for each logic functions</w:t>
      </w:r>
    </w:p>
    <w:p w14:paraId="5427DBCF" w14:textId="77777777" w:rsidR="00E07C2C" w:rsidRDefault="00E07C2C" w:rsidP="00E07C2C">
      <w:pPr>
        <w:pStyle w:val="ListParagraph"/>
        <w:ind w:left="0" w:firstLine="720"/>
        <w:rPr>
          <w:rFonts w:eastAsia="Times New Roman"/>
        </w:rPr>
      </w:pPr>
    </w:p>
    <w:p w14:paraId="398914E5" w14:textId="77777777" w:rsidR="00930927" w:rsidRDefault="00E07C2C" w:rsidP="00E07C2C">
      <w:pPr>
        <w:pStyle w:val="ListParagraph"/>
        <w:rPr>
          <w:rFonts w:eastAsia="Times New Roman"/>
          <w:b/>
          <w:bCs/>
          <w:lang w:val="en-IN"/>
        </w:rPr>
      </w:pPr>
      <w:r w:rsidRPr="00E07C2C">
        <w:rPr>
          <w:rFonts w:eastAsia="Times New Roman"/>
          <w:b/>
          <w:bCs/>
          <w:lang w:val="en-IN"/>
        </w:rPr>
        <w:t>AND Logic:</w:t>
      </w:r>
    </w:p>
    <w:p w14:paraId="14C492CA" w14:textId="386298B4" w:rsidR="00E07C2C" w:rsidRPr="00E07C2C" w:rsidRDefault="00930927" w:rsidP="00E07C2C">
      <w:pPr>
        <w:pStyle w:val="ListParagraph"/>
        <w:rPr>
          <w:rFonts w:eastAsia="Times New Roman"/>
          <w:b/>
          <w:bCs/>
          <w:lang w:val="en-IN"/>
        </w:rPr>
      </w:pPr>
      <w:r>
        <w:rPr>
          <w:rFonts w:eastAsia="Times New Roman"/>
          <w:b/>
          <w:bCs/>
          <w:noProof/>
          <w:lang w:val="en-IN"/>
        </w:rPr>
        <w:drawing>
          <wp:inline distT="0" distB="0" distL="0" distR="0" wp14:anchorId="676B2F56" wp14:editId="1F6A2723">
            <wp:extent cx="1219200" cy="1732951"/>
            <wp:effectExtent l="0" t="0" r="0" b="0"/>
            <wp:docPr id="47328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286459" name="Picture 47328645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26438" cy="1743239"/>
                    </a:xfrm>
                    <a:prstGeom prst="rect">
                      <a:avLst/>
                    </a:prstGeom>
                  </pic:spPr>
                </pic:pic>
              </a:graphicData>
            </a:graphic>
          </wp:inline>
        </w:drawing>
      </w:r>
    </w:p>
    <w:p w14:paraId="15DF3E83" w14:textId="77777777" w:rsidR="00E07C2C" w:rsidRPr="00E07C2C" w:rsidRDefault="00E07C2C" w:rsidP="00E07C2C">
      <w:pPr>
        <w:pStyle w:val="ListParagraph"/>
        <w:rPr>
          <w:rFonts w:eastAsia="Times New Roman"/>
          <w:lang w:val="en-IN"/>
        </w:rPr>
      </w:pPr>
      <w:r w:rsidRPr="00E07C2C">
        <w:rPr>
          <w:rFonts w:eastAsia="Times New Roman"/>
          <w:b/>
          <w:bCs/>
          <w:lang w:val="en-IN"/>
        </w:rPr>
        <w:t>Activation Function:</w:t>
      </w:r>
      <w:r w:rsidRPr="00E07C2C">
        <w:rPr>
          <w:rFonts w:eastAsia="Times New Roman"/>
          <w:lang w:val="en-IN"/>
        </w:rPr>
        <w:t xml:space="preserve"> Step function (1 if weighted sum &gt;= 0, else 0)</w:t>
      </w:r>
    </w:p>
    <w:p w14:paraId="306DE27C" w14:textId="77777777" w:rsidR="00E07C2C" w:rsidRPr="00E07C2C" w:rsidRDefault="00E07C2C" w:rsidP="00E07C2C">
      <w:pPr>
        <w:pStyle w:val="ListParagraph"/>
        <w:rPr>
          <w:rFonts w:eastAsia="Times New Roman"/>
          <w:lang w:val="en-IN"/>
        </w:rPr>
      </w:pPr>
      <w:r w:rsidRPr="00E07C2C">
        <w:rPr>
          <w:rFonts w:eastAsia="Times New Roman"/>
          <w:b/>
          <w:bCs/>
          <w:lang w:val="en-IN"/>
        </w:rPr>
        <w:t>Explanation:</w:t>
      </w:r>
    </w:p>
    <w:p w14:paraId="0296800C" w14:textId="77777777" w:rsidR="00E07C2C" w:rsidRPr="00E07C2C" w:rsidRDefault="00E07C2C" w:rsidP="00E07C2C">
      <w:pPr>
        <w:pStyle w:val="ListParagraph"/>
        <w:numPr>
          <w:ilvl w:val="0"/>
          <w:numId w:val="25"/>
        </w:numPr>
        <w:rPr>
          <w:rFonts w:eastAsia="Times New Roman"/>
          <w:lang w:val="en-IN"/>
        </w:rPr>
      </w:pPr>
      <w:r w:rsidRPr="00E07C2C">
        <w:rPr>
          <w:rFonts w:eastAsia="Times New Roman"/>
          <w:lang w:val="en-IN"/>
        </w:rPr>
        <w:t>For the AND logic, the perceptron uses a step function as the activation function.</w:t>
      </w:r>
    </w:p>
    <w:p w14:paraId="62BB0D65" w14:textId="77777777" w:rsidR="00E07C2C" w:rsidRPr="00E07C2C" w:rsidRDefault="00E07C2C" w:rsidP="00E07C2C">
      <w:pPr>
        <w:pStyle w:val="ListParagraph"/>
        <w:numPr>
          <w:ilvl w:val="0"/>
          <w:numId w:val="25"/>
        </w:numPr>
        <w:rPr>
          <w:rFonts w:eastAsia="Times New Roman"/>
          <w:lang w:val="en-IN"/>
        </w:rPr>
      </w:pPr>
      <w:r w:rsidRPr="00E07C2C">
        <w:rPr>
          <w:rFonts w:eastAsia="Times New Roman"/>
          <w:lang w:val="en-IN"/>
        </w:rPr>
        <w:t>The weighted sum of inputs and weights is calculated.</w:t>
      </w:r>
    </w:p>
    <w:p w14:paraId="3CFDCF02" w14:textId="77777777" w:rsidR="00E07C2C" w:rsidRPr="00E07C2C" w:rsidRDefault="00E07C2C" w:rsidP="00E07C2C">
      <w:pPr>
        <w:pStyle w:val="ListParagraph"/>
        <w:numPr>
          <w:ilvl w:val="0"/>
          <w:numId w:val="25"/>
        </w:numPr>
        <w:rPr>
          <w:rFonts w:eastAsia="Times New Roman"/>
          <w:lang w:val="en-IN"/>
        </w:rPr>
      </w:pPr>
      <w:r w:rsidRPr="00E07C2C">
        <w:rPr>
          <w:rFonts w:eastAsia="Times New Roman"/>
          <w:lang w:val="en-IN"/>
        </w:rPr>
        <w:t>If the weighted sum is greater than or equal to 0, the perceptron outputs 1; otherwise, it outputs 0.</w:t>
      </w:r>
    </w:p>
    <w:p w14:paraId="6231E5E1" w14:textId="77777777" w:rsidR="00E07C2C" w:rsidRDefault="00E07C2C" w:rsidP="00E07C2C">
      <w:pPr>
        <w:pStyle w:val="ListParagraph"/>
        <w:rPr>
          <w:rFonts w:eastAsia="Times New Roman"/>
          <w:b/>
          <w:bCs/>
          <w:lang w:val="en-IN"/>
        </w:rPr>
      </w:pPr>
    </w:p>
    <w:p w14:paraId="6620BBC6" w14:textId="77777777" w:rsidR="00930927" w:rsidRDefault="00E07C2C" w:rsidP="00E07C2C">
      <w:pPr>
        <w:pStyle w:val="ListParagraph"/>
        <w:rPr>
          <w:rFonts w:eastAsia="Times New Roman"/>
          <w:b/>
          <w:bCs/>
          <w:lang w:val="en-IN"/>
        </w:rPr>
      </w:pPr>
      <w:r w:rsidRPr="00E07C2C">
        <w:rPr>
          <w:rFonts w:eastAsia="Times New Roman"/>
          <w:b/>
          <w:bCs/>
          <w:lang w:val="en-IN"/>
        </w:rPr>
        <w:t>OR Logic:</w:t>
      </w:r>
    </w:p>
    <w:p w14:paraId="6FFB5F1C" w14:textId="21AF88D3" w:rsidR="00E07C2C" w:rsidRPr="00E07C2C" w:rsidRDefault="00930927" w:rsidP="00E07C2C">
      <w:pPr>
        <w:pStyle w:val="ListParagraph"/>
        <w:rPr>
          <w:rFonts w:eastAsia="Times New Roman"/>
          <w:b/>
          <w:bCs/>
          <w:lang w:val="en-IN"/>
        </w:rPr>
      </w:pPr>
      <w:r>
        <w:rPr>
          <w:rFonts w:eastAsia="Times New Roman"/>
          <w:b/>
          <w:bCs/>
          <w:noProof/>
          <w:lang w:val="en-IN"/>
        </w:rPr>
        <w:drawing>
          <wp:inline distT="0" distB="0" distL="0" distR="0" wp14:anchorId="4305AF90" wp14:editId="41CF4286">
            <wp:extent cx="1219200" cy="1918447"/>
            <wp:effectExtent l="0" t="0" r="0" b="0"/>
            <wp:docPr id="803778035" name="Picture 2" descr="A white and black rectangular object with black let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778035" name="Picture 2" descr="A white and black rectangular object with black letter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238642" cy="1949039"/>
                    </a:xfrm>
                    <a:prstGeom prst="rect">
                      <a:avLst/>
                    </a:prstGeom>
                  </pic:spPr>
                </pic:pic>
              </a:graphicData>
            </a:graphic>
          </wp:inline>
        </w:drawing>
      </w:r>
    </w:p>
    <w:p w14:paraId="548EE0DE" w14:textId="77777777" w:rsidR="00E07C2C" w:rsidRPr="00E07C2C" w:rsidRDefault="00E07C2C" w:rsidP="00E07C2C">
      <w:pPr>
        <w:pStyle w:val="ListParagraph"/>
        <w:rPr>
          <w:rFonts w:eastAsia="Times New Roman"/>
          <w:lang w:val="en-IN"/>
        </w:rPr>
      </w:pPr>
      <w:r w:rsidRPr="00E07C2C">
        <w:rPr>
          <w:rFonts w:eastAsia="Times New Roman"/>
          <w:b/>
          <w:bCs/>
          <w:lang w:val="en-IN"/>
        </w:rPr>
        <w:t>Activation Function:</w:t>
      </w:r>
      <w:r w:rsidRPr="00E07C2C">
        <w:rPr>
          <w:rFonts w:eastAsia="Times New Roman"/>
          <w:lang w:val="en-IN"/>
        </w:rPr>
        <w:t xml:space="preserve"> Step function (1 if weighted sum &gt;= 0, else 0)</w:t>
      </w:r>
    </w:p>
    <w:p w14:paraId="085589F5" w14:textId="77777777" w:rsidR="00E07C2C" w:rsidRPr="00E07C2C" w:rsidRDefault="00E07C2C" w:rsidP="00E07C2C">
      <w:pPr>
        <w:pStyle w:val="ListParagraph"/>
        <w:rPr>
          <w:rFonts w:eastAsia="Times New Roman"/>
          <w:lang w:val="en-IN"/>
        </w:rPr>
      </w:pPr>
      <w:r w:rsidRPr="00E07C2C">
        <w:rPr>
          <w:rFonts w:eastAsia="Times New Roman"/>
          <w:b/>
          <w:bCs/>
          <w:lang w:val="en-IN"/>
        </w:rPr>
        <w:t>Explanation:</w:t>
      </w:r>
    </w:p>
    <w:p w14:paraId="549A1F4B" w14:textId="77777777" w:rsidR="00E07C2C" w:rsidRPr="00E07C2C" w:rsidRDefault="00E07C2C" w:rsidP="00E07C2C">
      <w:pPr>
        <w:pStyle w:val="ListParagraph"/>
        <w:numPr>
          <w:ilvl w:val="0"/>
          <w:numId w:val="26"/>
        </w:numPr>
        <w:rPr>
          <w:rFonts w:eastAsia="Times New Roman"/>
          <w:lang w:val="en-IN"/>
        </w:rPr>
      </w:pPr>
      <w:r w:rsidRPr="00E07C2C">
        <w:rPr>
          <w:rFonts w:eastAsia="Times New Roman"/>
          <w:lang w:val="en-IN"/>
        </w:rPr>
        <w:t>For the OR logic, similar to the AND logic, a step function is used as the activation function.</w:t>
      </w:r>
    </w:p>
    <w:p w14:paraId="37AF6F4A" w14:textId="77777777" w:rsidR="00E07C2C" w:rsidRPr="00E07C2C" w:rsidRDefault="00E07C2C" w:rsidP="00E07C2C">
      <w:pPr>
        <w:pStyle w:val="ListParagraph"/>
        <w:numPr>
          <w:ilvl w:val="0"/>
          <w:numId w:val="26"/>
        </w:numPr>
        <w:rPr>
          <w:rFonts w:eastAsia="Times New Roman"/>
          <w:lang w:val="en-IN"/>
        </w:rPr>
      </w:pPr>
      <w:r w:rsidRPr="00E07C2C">
        <w:rPr>
          <w:rFonts w:eastAsia="Times New Roman"/>
          <w:lang w:val="en-IN"/>
        </w:rPr>
        <w:t>The perceptron calculates the weighted sum of inputs and weights.</w:t>
      </w:r>
    </w:p>
    <w:p w14:paraId="604D4B10" w14:textId="77777777" w:rsidR="00E07C2C" w:rsidRPr="00E07C2C" w:rsidRDefault="00E07C2C" w:rsidP="00E07C2C">
      <w:pPr>
        <w:pStyle w:val="ListParagraph"/>
        <w:numPr>
          <w:ilvl w:val="0"/>
          <w:numId w:val="26"/>
        </w:numPr>
        <w:rPr>
          <w:rFonts w:eastAsia="Times New Roman"/>
          <w:lang w:val="en-IN"/>
        </w:rPr>
      </w:pPr>
      <w:r w:rsidRPr="00E07C2C">
        <w:rPr>
          <w:rFonts w:eastAsia="Times New Roman"/>
          <w:lang w:val="en-IN"/>
        </w:rPr>
        <w:t>If the weighted sum is greater than or equal to 0, the perceptron outputs 1; otherwise, it outputs 0.</w:t>
      </w:r>
    </w:p>
    <w:p w14:paraId="10459535" w14:textId="49302D59" w:rsidR="00E07C2C" w:rsidRDefault="00930927" w:rsidP="00930927">
      <w:pPr>
        <w:pStyle w:val="ListParagraph"/>
        <w:rPr>
          <w:rFonts w:eastAsia="Times New Roman"/>
          <w:b/>
          <w:bCs/>
          <w:lang w:val="en-IN"/>
        </w:rPr>
      </w:pPr>
      <w:r>
        <w:rPr>
          <w:rFonts w:eastAsia="Times New Roman"/>
          <w:b/>
          <w:bCs/>
          <w:lang w:val="en-IN"/>
        </w:rPr>
        <w:br w:type="page"/>
      </w:r>
      <w:r w:rsidR="00E07C2C" w:rsidRPr="00E07C2C">
        <w:rPr>
          <w:rFonts w:eastAsia="Times New Roman"/>
          <w:b/>
          <w:bCs/>
          <w:lang w:val="en-IN"/>
        </w:rPr>
        <w:lastRenderedPageBreak/>
        <w:t>NOT Logic:</w:t>
      </w:r>
    </w:p>
    <w:p w14:paraId="70F437F7" w14:textId="56AADB5D" w:rsidR="00930927" w:rsidRPr="00E07C2C" w:rsidRDefault="00930927" w:rsidP="00930927">
      <w:pPr>
        <w:pStyle w:val="ListParagraph"/>
        <w:rPr>
          <w:rFonts w:eastAsia="Times New Roman"/>
          <w:b/>
          <w:bCs/>
          <w:lang w:val="en-IN"/>
        </w:rPr>
      </w:pPr>
      <w:r>
        <w:rPr>
          <w:rFonts w:eastAsia="Times New Roman"/>
          <w:b/>
          <w:bCs/>
          <w:noProof/>
          <w:lang w:val="en-IN"/>
        </w:rPr>
        <w:drawing>
          <wp:inline distT="0" distB="0" distL="0" distR="0" wp14:anchorId="73AE729F" wp14:editId="42C4ECA6">
            <wp:extent cx="1215779" cy="1190625"/>
            <wp:effectExtent l="0" t="0" r="0" b="0"/>
            <wp:docPr id="901953236" name="Picture 3" descr="A whit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53236" name="Picture 3" descr="A white square with black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229834" cy="1204390"/>
                    </a:xfrm>
                    <a:prstGeom prst="rect">
                      <a:avLst/>
                    </a:prstGeom>
                  </pic:spPr>
                </pic:pic>
              </a:graphicData>
            </a:graphic>
          </wp:inline>
        </w:drawing>
      </w:r>
    </w:p>
    <w:p w14:paraId="3288206C" w14:textId="77777777" w:rsidR="00E07C2C" w:rsidRPr="00E07C2C" w:rsidRDefault="00E07C2C" w:rsidP="00E07C2C">
      <w:pPr>
        <w:pStyle w:val="ListParagraph"/>
        <w:rPr>
          <w:rFonts w:eastAsia="Times New Roman"/>
          <w:lang w:val="en-IN"/>
        </w:rPr>
      </w:pPr>
      <w:r w:rsidRPr="00E07C2C">
        <w:rPr>
          <w:rFonts w:eastAsia="Times New Roman"/>
          <w:b/>
          <w:bCs/>
          <w:lang w:val="en-IN"/>
        </w:rPr>
        <w:t>Activation Function:</w:t>
      </w:r>
      <w:r w:rsidRPr="00E07C2C">
        <w:rPr>
          <w:rFonts w:eastAsia="Times New Roman"/>
          <w:lang w:val="en-IN"/>
        </w:rPr>
        <w:t xml:space="preserve"> Step function (1 if weighted sum &gt;= 0, else 0)</w:t>
      </w:r>
    </w:p>
    <w:p w14:paraId="2B509FC9" w14:textId="77777777" w:rsidR="00E07C2C" w:rsidRPr="00E07C2C" w:rsidRDefault="00E07C2C" w:rsidP="00E07C2C">
      <w:pPr>
        <w:pStyle w:val="ListParagraph"/>
        <w:rPr>
          <w:rFonts w:eastAsia="Times New Roman"/>
          <w:lang w:val="en-IN"/>
        </w:rPr>
      </w:pPr>
      <w:r w:rsidRPr="00E07C2C">
        <w:rPr>
          <w:rFonts w:eastAsia="Times New Roman"/>
          <w:b/>
          <w:bCs/>
          <w:lang w:val="en-IN"/>
        </w:rPr>
        <w:t>Explanation:</w:t>
      </w:r>
    </w:p>
    <w:p w14:paraId="4F0E9F9C" w14:textId="77777777" w:rsidR="00E07C2C" w:rsidRPr="00E07C2C" w:rsidRDefault="00E07C2C" w:rsidP="00E07C2C">
      <w:pPr>
        <w:pStyle w:val="ListParagraph"/>
        <w:numPr>
          <w:ilvl w:val="0"/>
          <w:numId w:val="27"/>
        </w:numPr>
        <w:rPr>
          <w:rFonts w:eastAsia="Times New Roman"/>
          <w:lang w:val="en-IN"/>
        </w:rPr>
      </w:pPr>
      <w:r w:rsidRPr="00E07C2C">
        <w:rPr>
          <w:rFonts w:eastAsia="Times New Roman"/>
          <w:lang w:val="en-IN"/>
        </w:rPr>
        <w:t>For the NOT logic, a step function is also used as the activation function.</w:t>
      </w:r>
    </w:p>
    <w:p w14:paraId="7F0E0959" w14:textId="77777777" w:rsidR="00E07C2C" w:rsidRPr="00E07C2C" w:rsidRDefault="00E07C2C" w:rsidP="00E07C2C">
      <w:pPr>
        <w:pStyle w:val="ListParagraph"/>
        <w:numPr>
          <w:ilvl w:val="0"/>
          <w:numId w:val="27"/>
        </w:numPr>
        <w:rPr>
          <w:rFonts w:eastAsia="Times New Roman"/>
          <w:lang w:val="en-IN"/>
        </w:rPr>
      </w:pPr>
      <w:r w:rsidRPr="00E07C2C">
        <w:rPr>
          <w:rFonts w:eastAsia="Times New Roman"/>
          <w:lang w:val="en-IN"/>
        </w:rPr>
        <w:t>The perceptron computes the weighted sum of the input and weight.</w:t>
      </w:r>
    </w:p>
    <w:p w14:paraId="588987D4" w14:textId="77777777" w:rsidR="00E07C2C" w:rsidRPr="00E07C2C" w:rsidRDefault="00E07C2C" w:rsidP="00E07C2C">
      <w:pPr>
        <w:pStyle w:val="ListParagraph"/>
        <w:numPr>
          <w:ilvl w:val="0"/>
          <w:numId w:val="27"/>
        </w:numPr>
        <w:rPr>
          <w:rFonts w:eastAsia="Times New Roman"/>
          <w:lang w:val="en-IN"/>
        </w:rPr>
      </w:pPr>
      <w:r w:rsidRPr="00E07C2C">
        <w:rPr>
          <w:rFonts w:eastAsia="Times New Roman"/>
          <w:lang w:val="en-IN"/>
        </w:rPr>
        <w:t>If the weighted sum is greater than or equal to 0, the perceptron outputs 1; otherwise, it outputs 0.</w:t>
      </w:r>
    </w:p>
    <w:p w14:paraId="2F2CAA75" w14:textId="77777777" w:rsidR="00E07C2C" w:rsidRPr="00E07C2C" w:rsidRDefault="00E07C2C" w:rsidP="00E07C2C">
      <w:pPr>
        <w:pStyle w:val="ListParagraph"/>
        <w:ind w:firstLine="720"/>
        <w:rPr>
          <w:rFonts w:eastAsia="Times New Roman"/>
          <w:lang w:val="en-IN"/>
        </w:rPr>
      </w:pPr>
      <w:r w:rsidRPr="00E07C2C">
        <w:rPr>
          <w:rFonts w:eastAsia="Times New Roman"/>
          <w:lang w:val="en-IN"/>
        </w:rPr>
        <w:t>In each case, the activation function determines the output of the perceptron based on the calculated weighted sum. The perceptron learning algorithm adjusts the weights and bias to minimize the error between the predicted output (determined by the activation function) and the target output. This iterative process helps the perceptron learn the correct parameters to classify inputs according to the specified logic function.</w:t>
      </w:r>
    </w:p>
    <w:p w14:paraId="32486029" w14:textId="77777777" w:rsidR="000C458A" w:rsidRDefault="000C458A" w:rsidP="000C458A">
      <w:pPr>
        <w:spacing w:after="0" w:line="100" w:lineRule="atLeast"/>
        <w:jc w:val="both"/>
      </w:pPr>
      <w:r>
        <w:rPr>
          <w:rFonts w:eastAsia="Times New Roman"/>
        </w:rPr>
        <w:t>____________________________________________________________________________________</w:t>
      </w:r>
    </w:p>
    <w:p w14:paraId="1D9DC1D0" w14:textId="77777777" w:rsidR="000C458A" w:rsidRDefault="000C458A" w:rsidP="00CF71BF">
      <w:pPr>
        <w:spacing w:after="0" w:line="100" w:lineRule="atLeast"/>
        <w:jc w:val="both"/>
        <w:rPr>
          <w:b/>
          <w:iCs/>
        </w:rPr>
      </w:pPr>
      <w:r>
        <w:rPr>
          <w:b/>
          <w:iCs/>
        </w:rPr>
        <w:t>Implementation Details:</w:t>
      </w:r>
    </w:p>
    <w:p w14:paraId="482115E3" w14:textId="77777777" w:rsidR="00C4351A" w:rsidRDefault="00C4351A" w:rsidP="00CF71BF">
      <w:pPr>
        <w:spacing w:after="0" w:line="100" w:lineRule="atLeast"/>
        <w:jc w:val="both"/>
        <w:rPr>
          <w:b/>
          <w:iCs/>
        </w:rPr>
      </w:pPr>
    </w:p>
    <w:p w14:paraId="48002C26" w14:textId="77777777" w:rsidR="00930927" w:rsidRPr="00930927" w:rsidRDefault="00C4351A"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Pr>
          <w:b/>
          <w:iCs/>
        </w:rPr>
        <w:t xml:space="preserve"> </w:t>
      </w:r>
      <w:r w:rsidR="00930927" w:rsidRPr="00930927">
        <w:rPr>
          <w:rFonts w:ascii="Menlo" w:eastAsia="Times New Roman" w:hAnsi="Menlo" w:cs="Menlo"/>
          <w:i/>
          <w:iCs/>
          <w:color w:val="89DDFF"/>
          <w:kern w:val="0"/>
          <w:sz w:val="23"/>
          <w:szCs w:val="23"/>
          <w:lang w:val="en-IN" w:eastAsia="en-GB"/>
        </w:rPr>
        <w:t>import</w:t>
      </w:r>
      <w:r w:rsidR="00930927" w:rsidRPr="00930927">
        <w:rPr>
          <w:rFonts w:ascii="Menlo" w:eastAsia="Times New Roman" w:hAnsi="Menlo" w:cs="Menlo"/>
          <w:color w:val="8F93A2"/>
          <w:kern w:val="0"/>
          <w:sz w:val="23"/>
          <w:szCs w:val="23"/>
          <w:lang w:val="en-IN" w:eastAsia="en-GB"/>
        </w:rPr>
        <w:t xml:space="preserve"> numpy </w:t>
      </w:r>
      <w:r w:rsidR="00930927" w:rsidRPr="00930927">
        <w:rPr>
          <w:rFonts w:ascii="Menlo" w:eastAsia="Times New Roman" w:hAnsi="Menlo" w:cs="Menlo"/>
          <w:i/>
          <w:iCs/>
          <w:color w:val="89DDFF"/>
          <w:kern w:val="0"/>
          <w:sz w:val="23"/>
          <w:szCs w:val="23"/>
          <w:lang w:val="en-IN" w:eastAsia="en-GB"/>
        </w:rPr>
        <w:t>as</w:t>
      </w:r>
      <w:r w:rsidR="00930927" w:rsidRPr="00930927">
        <w:rPr>
          <w:rFonts w:ascii="Menlo" w:eastAsia="Times New Roman" w:hAnsi="Menlo" w:cs="Menlo"/>
          <w:color w:val="8F93A2"/>
          <w:kern w:val="0"/>
          <w:sz w:val="23"/>
          <w:szCs w:val="23"/>
          <w:lang w:val="en-IN" w:eastAsia="en-GB"/>
        </w:rPr>
        <w:t xml:space="preserve"> np</w:t>
      </w:r>
    </w:p>
    <w:p w14:paraId="49AA8971"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2E679383"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C792EA"/>
          <w:kern w:val="0"/>
          <w:sz w:val="23"/>
          <w:szCs w:val="23"/>
          <w:lang w:val="en-IN" w:eastAsia="en-GB"/>
        </w:rPr>
        <w:t>class</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FCB6B"/>
          <w:kern w:val="0"/>
          <w:sz w:val="23"/>
          <w:szCs w:val="23"/>
          <w:lang w:val="en-IN" w:eastAsia="en-GB"/>
        </w:rPr>
        <w:t>Perceptron</w:t>
      </w:r>
      <w:r w:rsidRPr="00930927">
        <w:rPr>
          <w:rFonts w:ascii="Menlo" w:eastAsia="Times New Roman" w:hAnsi="Menlo" w:cs="Menlo"/>
          <w:color w:val="89DDFF"/>
          <w:kern w:val="0"/>
          <w:sz w:val="23"/>
          <w:szCs w:val="23"/>
          <w:lang w:val="en-IN" w:eastAsia="en-GB"/>
        </w:rPr>
        <w:t>:</w:t>
      </w:r>
    </w:p>
    <w:p w14:paraId="5692CBCD"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C792EA"/>
          <w:kern w:val="0"/>
          <w:sz w:val="23"/>
          <w:szCs w:val="23"/>
          <w:lang w:val="en-IN" w:eastAsia="en-GB"/>
        </w:rPr>
        <w:t>def</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2AAFF"/>
          <w:kern w:val="0"/>
          <w:sz w:val="23"/>
          <w:szCs w:val="23"/>
          <w:lang w:val="en-IN" w:eastAsia="en-GB"/>
        </w:rPr>
        <w:t>__init__</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FF5370"/>
          <w:kern w:val="0"/>
          <w:sz w:val="23"/>
          <w:szCs w:val="23"/>
          <w:lang w:val="en-IN" w:eastAsia="en-GB"/>
        </w:rPr>
        <w:t>self</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F5370"/>
          <w:kern w:val="0"/>
          <w:sz w:val="23"/>
          <w:szCs w:val="23"/>
          <w:lang w:val="en-IN" w:eastAsia="en-GB"/>
        </w:rPr>
        <w:t>input_size</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F5370"/>
          <w:kern w:val="0"/>
          <w:sz w:val="23"/>
          <w:szCs w:val="23"/>
          <w:lang w:val="en-IN" w:eastAsia="en-GB"/>
        </w:rPr>
        <w:t>learning_rate</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F78C6C"/>
          <w:kern w:val="0"/>
          <w:sz w:val="23"/>
          <w:szCs w:val="23"/>
          <w:lang w:val="en-IN" w:eastAsia="en-GB"/>
        </w:rPr>
        <w:t>0.1</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F5370"/>
          <w:kern w:val="0"/>
          <w:sz w:val="23"/>
          <w:szCs w:val="23"/>
          <w:lang w:val="en-IN" w:eastAsia="en-GB"/>
        </w:rPr>
        <w:t>epochs</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F78C6C"/>
          <w:kern w:val="0"/>
          <w:sz w:val="23"/>
          <w:szCs w:val="23"/>
          <w:lang w:val="en-IN" w:eastAsia="en-GB"/>
        </w:rPr>
        <w:t>100</w:t>
      </w:r>
      <w:r w:rsidRPr="00930927">
        <w:rPr>
          <w:rFonts w:ascii="Menlo" w:eastAsia="Times New Roman" w:hAnsi="Menlo" w:cs="Menlo"/>
          <w:color w:val="89DDFF"/>
          <w:kern w:val="0"/>
          <w:sz w:val="23"/>
          <w:szCs w:val="23"/>
          <w:lang w:val="en-IN" w:eastAsia="en-GB"/>
        </w:rPr>
        <w:t>):</w:t>
      </w:r>
    </w:p>
    <w:p w14:paraId="58A14EB0"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FF5370"/>
          <w:kern w:val="0"/>
          <w:sz w:val="23"/>
          <w:szCs w:val="23"/>
          <w:lang w:val="en-IN" w:eastAsia="en-GB"/>
        </w:rPr>
        <w:t>self</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weights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np</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random</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rand</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input_size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1</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464B5D"/>
          <w:kern w:val="0"/>
          <w:sz w:val="23"/>
          <w:szCs w:val="23"/>
          <w:lang w:val="en-IN" w:eastAsia="en-GB"/>
        </w:rPr>
        <w:t># +1 for the bias weight</w:t>
      </w:r>
    </w:p>
    <w:p w14:paraId="3F54A043"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FF5370"/>
          <w:kern w:val="0"/>
          <w:sz w:val="23"/>
          <w:szCs w:val="23"/>
          <w:lang w:val="en-IN" w:eastAsia="en-GB"/>
        </w:rPr>
        <w:t>self</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learning_rate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learning_rate</w:t>
      </w:r>
    </w:p>
    <w:p w14:paraId="2C94FA84"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FF5370"/>
          <w:kern w:val="0"/>
          <w:sz w:val="23"/>
          <w:szCs w:val="23"/>
          <w:lang w:val="en-IN" w:eastAsia="en-GB"/>
        </w:rPr>
        <w:t>self</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epochs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epochs</w:t>
      </w:r>
    </w:p>
    <w:p w14:paraId="6A5B5B10"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4DC16F18"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C792EA"/>
          <w:kern w:val="0"/>
          <w:sz w:val="23"/>
          <w:szCs w:val="23"/>
          <w:lang w:val="en-IN" w:eastAsia="en-GB"/>
        </w:rPr>
        <w:t>def</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2AAFF"/>
          <w:kern w:val="0"/>
          <w:sz w:val="23"/>
          <w:szCs w:val="23"/>
          <w:lang w:val="en-IN" w:eastAsia="en-GB"/>
        </w:rPr>
        <w:t>activate</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FF5370"/>
          <w:kern w:val="0"/>
          <w:sz w:val="23"/>
          <w:szCs w:val="23"/>
          <w:lang w:val="en-IN" w:eastAsia="en-GB"/>
        </w:rPr>
        <w:t>self</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F5370"/>
          <w:kern w:val="0"/>
          <w:sz w:val="23"/>
          <w:szCs w:val="23"/>
          <w:lang w:val="en-IN" w:eastAsia="en-GB"/>
        </w:rPr>
        <w:t>x</w:t>
      </w:r>
      <w:r w:rsidRPr="00930927">
        <w:rPr>
          <w:rFonts w:ascii="Menlo" w:eastAsia="Times New Roman" w:hAnsi="Menlo" w:cs="Menlo"/>
          <w:color w:val="89DDFF"/>
          <w:kern w:val="0"/>
          <w:sz w:val="23"/>
          <w:szCs w:val="23"/>
          <w:lang w:val="en-IN" w:eastAsia="en-GB"/>
        </w:rPr>
        <w:t>):</w:t>
      </w:r>
    </w:p>
    <w:p w14:paraId="10CFD658"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464B5D"/>
          <w:kern w:val="0"/>
          <w:sz w:val="23"/>
          <w:szCs w:val="23"/>
          <w:lang w:val="en-IN" w:eastAsia="en-GB"/>
        </w:rPr>
        <w:t># Activation function (step function)</w:t>
      </w:r>
    </w:p>
    <w:p w14:paraId="105EB3A8"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89DDFF"/>
          <w:kern w:val="0"/>
          <w:sz w:val="23"/>
          <w:szCs w:val="23"/>
          <w:lang w:val="en-IN" w:eastAsia="en-GB"/>
        </w:rPr>
        <w:t>return</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1</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89DDFF"/>
          <w:kern w:val="0"/>
          <w:sz w:val="23"/>
          <w:szCs w:val="23"/>
          <w:lang w:val="en-IN" w:eastAsia="en-GB"/>
        </w:rPr>
        <w:t>if</w:t>
      </w:r>
      <w:r w:rsidRPr="00930927">
        <w:rPr>
          <w:rFonts w:ascii="Menlo" w:eastAsia="Times New Roman" w:hAnsi="Menlo" w:cs="Menlo"/>
          <w:color w:val="8F93A2"/>
          <w:kern w:val="0"/>
          <w:sz w:val="23"/>
          <w:szCs w:val="23"/>
          <w:lang w:val="en-IN" w:eastAsia="en-GB"/>
        </w:rPr>
        <w:t xml:space="preserve"> x </w:t>
      </w:r>
      <w:r w:rsidRPr="00930927">
        <w:rPr>
          <w:rFonts w:ascii="Menlo" w:eastAsia="Times New Roman" w:hAnsi="Menlo" w:cs="Menlo"/>
          <w:color w:val="C792EA"/>
          <w:kern w:val="0"/>
          <w:sz w:val="23"/>
          <w:szCs w:val="23"/>
          <w:lang w:val="en-IN" w:eastAsia="en-GB"/>
        </w:rPr>
        <w:t>&gt;=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89DDFF"/>
          <w:kern w:val="0"/>
          <w:sz w:val="23"/>
          <w:szCs w:val="23"/>
          <w:lang w:val="en-IN" w:eastAsia="en-GB"/>
        </w:rPr>
        <w:t>else</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0</w:t>
      </w:r>
    </w:p>
    <w:p w14:paraId="1C1EE4AA"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6836FCD0"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C792EA"/>
          <w:kern w:val="0"/>
          <w:sz w:val="23"/>
          <w:szCs w:val="23"/>
          <w:lang w:val="en-IN" w:eastAsia="en-GB"/>
        </w:rPr>
        <w:t>def</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2AAFF"/>
          <w:kern w:val="0"/>
          <w:sz w:val="23"/>
          <w:szCs w:val="23"/>
          <w:lang w:val="en-IN" w:eastAsia="en-GB"/>
        </w:rPr>
        <w:t>train</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FF5370"/>
          <w:kern w:val="0"/>
          <w:sz w:val="23"/>
          <w:szCs w:val="23"/>
          <w:lang w:val="en-IN" w:eastAsia="en-GB"/>
        </w:rPr>
        <w:t>self</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F5370"/>
          <w:kern w:val="0"/>
          <w:sz w:val="23"/>
          <w:szCs w:val="23"/>
          <w:lang w:val="en-IN" w:eastAsia="en-GB"/>
        </w:rPr>
        <w:t>X</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F5370"/>
          <w:kern w:val="0"/>
          <w:sz w:val="23"/>
          <w:szCs w:val="23"/>
          <w:lang w:val="en-IN" w:eastAsia="en-GB"/>
        </w:rPr>
        <w:t>y</w:t>
      </w:r>
      <w:r w:rsidRPr="00930927">
        <w:rPr>
          <w:rFonts w:ascii="Menlo" w:eastAsia="Times New Roman" w:hAnsi="Menlo" w:cs="Menlo"/>
          <w:color w:val="89DDFF"/>
          <w:kern w:val="0"/>
          <w:sz w:val="23"/>
          <w:szCs w:val="23"/>
          <w:lang w:val="en-IN" w:eastAsia="en-GB"/>
        </w:rPr>
        <w:t>):</w:t>
      </w:r>
    </w:p>
    <w:p w14:paraId="208D941A"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X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np</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insert</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X</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1</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F5370"/>
          <w:kern w:val="0"/>
          <w:sz w:val="23"/>
          <w:szCs w:val="23"/>
          <w:lang w:val="en-IN" w:eastAsia="en-GB"/>
        </w:rPr>
        <w:t>axis</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F78C6C"/>
          <w:kern w:val="0"/>
          <w:sz w:val="23"/>
          <w:szCs w:val="23"/>
          <w:lang w:val="en-IN" w:eastAsia="en-GB"/>
        </w:rPr>
        <w:t>1</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464B5D"/>
          <w:kern w:val="0"/>
          <w:sz w:val="23"/>
          <w:szCs w:val="23"/>
          <w:lang w:val="en-IN" w:eastAsia="en-GB"/>
        </w:rPr>
        <w:t># Adding bias input (always 1)</w:t>
      </w:r>
    </w:p>
    <w:p w14:paraId="7277696E"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p>
    <w:p w14:paraId="6A14A5CE"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lastRenderedPageBreak/>
        <w:t xml:space="preserve">        </w:t>
      </w:r>
      <w:r w:rsidRPr="00930927">
        <w:rPr>
          <w:rFonts w:ascii="Menlo" w:eastAsia="Times New Roman" w:hAnsi="Menlo" w:cs="Menlo"/>
          <w:i/>
          <w:iCs/>
          <w:color w:val="89DDFF"/>
          <w:kern w:val="0"/>
          <w:sz w:val="23"/>
          <w:szCs w:val="23"/>
          <w:lang w:val="en-IN" w:eastAsia="en-GB"/>
        </w:rPr>
        <w:t>for</w:t>
      </w:r>
      <w:r w:rsidRPr="00930927">
        <w:rPr>
          <w:rFonts w:ascii="Menlo" w:eastAsia="Times New Roman" w:hAnsi="Menlo" w:cs="Menlo"/>
          <w:color w:val="8F93A2"/>
          <w:kern w:val="0"/>
          <w:sz w:val="23"/>
          <w:szCs w:val="23"/>
          <w:lang w:val="en-IN" w:eastAsia="en-GB"/>
        </w:rPr>
        <w:t xml:space="preserve"> _ </w:t>
      </w:r>
      <w:r w:rsidRPr="00930927">
        <w:rPr>
          <w:rFonts w:ascii="Menlo" w:eastAsia="Times New Roman" w:hAnsi="Menlo" w:cs="Menlo"/>
          <w:i/>
          <w:iCs/>
          <w:color w:val="89DDFF"/>
          <w:kern w:val="0"/>
          <w:sz w:val="23"/>
          <w:szCs w:val="23"/>
          <w:lang w:val="en-IN" w:eastAsia="en-GB"/>
        </w:rPr>
        <w:t>in</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2AAFF"/>
          <w:kern w:val="0"/>
          <w:sz w:val="23"/>
          <w:szCs w:val="23"/>
          <w:lang w:val="en-IN" w:eastAsia="en-GB"/>
        </w:rPr>
        <w:t>range</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i/>
          <w:iCs/>
          <w:color w:val="FF5370"/>
          <w:kern w:val="0"/>
          <w:sz w:val="23"/>
          <w:szCs w:val="23"/>
          <w:lang w:val="en-IN" w:eastAsia="en-GB"/>
        </w:rPr>
        <w:t>self</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epochs</w:t>
      </w:r>
      <w:r w:rsidRPr="00930927">
        <w:rPr>
          <w:rFonts w:ascii="Menlo" w:eastAsia="Times New Roman" w:hAnsi="Menlo" w:cs="Menlo"/>
          <w:color w:val="89DDFF"/>
          <w:kern w:val="0"/>
          <w:sz w:val="23"/>
          <w:szCs w:val="23"/>
          <w:lang w:val="en-IN" w:eastAsia="en-GB"/>
        </w:rPr>
        <w:t>):</w:t>
      </w:r>
    </w:p>
    <w:p w14:paraId="3529D1FD"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total_error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0</w:t>
      </w:r>
    </w:p>
    <w:p w14:paraId="20699DF2"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89DDFF"/>
          <w:kern w:val="0"/>
          <w:sz w:val="23"/>
          <w:szCs w:val="23"/>
          <w:lang w:val="en-IN" w:eastAsia="en-GB"/>
        </w:rPr>
        <w:t>for</w:t>
      </w:r>
      <w:r w:rsidRPr="00930927">
        <w:rPr>
          <w:rFonts w:ascii="Menlo" w:eastAsia="Times New Roman" w:hAnsi="Menlo" w:cs="Menlo"/>
          <w:color w:val="8F93A2"/>
          <w:kern w:val="0"/>
          <w:sz w:val="23"/>
          <w:szCs w:val="23"/>
          <w:lang w:val="en-IN" w:eastAsia="en-GB"/>
        </w:rPr>
        <w:t xml:space="preserve"> i </w:t>
      </w:r>
      <w:r w:rsidRPr="00930927">
        <w:rPr>
          <w:rFonts w:ascii="Menlo" w:eastAsia="Times New Roman" w:hAnsi="Menlo" w:cs="Menlo"/>
          <w:i/>
          <w:iCs/>
          <w:color w:val="89DDFF"/>
          <w:kern w:val="0"/>
          <w:sz w:val="23"/>
          <w:szCs w:val="23"/>
          <w:lang w:val="en-IN" w:eastAsia="en-GB"/>
        </w:rPr>
        <w:t>in</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2AAFF"/>
          <w:kern w:val="0"/>
          <w:sz w:val="23"/>
          <w:szCs w:val="23"/>
          <w:lang w:val="en-IN" w:eastAsia="en-GB"/>
        </w:rPr>
        <w:t>range</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X</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shape</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9DDFF"/>
          <w:kern w:val="0"/>
          <w:sz w:val="23"/>
          <w:szCs w:val="23"/>
          <w:lang w:val="en-IN" w:eastAsia="en-GB"/>
        </w:rPr>
        <w:t>]):</w:t>
      </w:r>
    </w:p>
    <w:p w14:paraId="0EDD07E3"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prediction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FF5370"/>
          <w:kern w:val="0"/>
          <w:sz w:val="23"/>
          <w:szCs w:val="23"/>
          <w:lang w:val="en-IN" w:eastAsia="en-GB"/>
        </w:rPr>
        <w:t>self</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activate</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np</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dot</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i/>
          <w:iCs/>
          <w:color w:val="FF5370"/>
          <w:kern w:val="0"/>
          <w:sz w:val="23"/>
          <w:szCs w:val="23"/>
          <w:lang w:val="en-IN" w:eastAsia="en-GB"/>
        </w:rPr>
        <w:t>self</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weights</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X</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i</w:t>
      </w:r>
      <w:r w:rsidRPr="00930927">
        <w:rPr>
          <w:rFonts w:ascii="Menlo" w:eastAsia="Times New Roman" w:hAnsi="Menlo" w:cs="Menlo"/>
          <w:color w:val="89DDFF"/>
          <w:kern w:val="0"/>
          <w:sz w:val="23"/>
          <w:szCs w:val="23"/>
          <w:lang w:val="en-IN" w:eastAsia="en-GB"/>
        </w:rPr>
        <w:t>]))</w:t>
      </w:r>
    </w:p>
    <w:p w14:paraId="50844111"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error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y</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i</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prediction</w:t>
      </w:r>
    </w:p>
    <w:p w14:paraId="7CC10C74"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total_error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2AAFF"/>
          <w:kern w:val="0"/>
          <w:sz w:val="23"/>
          <w:szCs w:val="23"/>
          <w:lang w:val="en-IN" w:eastAsia="en-GB"/>
        </w:rPr>
        <w:t>abs</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error</w:t>
      </w:r>
      <w:r w:rsidRPr="00930927">
        <w:rPr>
          <w:rFonts w:ascii="Menlo" w:eastAsia="Times New Roman" w:hAnsi="Menlo" w:cs="Menlo"/>
          <w:color w:val="89DDFF"/>
          <w:kern w:val="0"/>
          <w:sz w:val="23"/>
          <w:szCs w:val="23"/>
          <w:lang w:val="en-IN" w:eastAsia="en-GB"/>
        </w:rPr>
        <w:t>)</w:t>
      </w:r>
    </w:p>
    <w:p w14:paraId="1507B1D5"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FF5370"/>
          <w:kern w:val="0"/>
          <w:sz w:val="23"/>
          <w:szCs w:val="23"/>
          <w:lang w:val="en-IN" w:eastAsia="en-GB"/>
        </w:rPr>
        <w:t>self</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weights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FF5370"/>
          <w:kern w:val="0"/>
          <w:sz w:val="23"/>
          <w:szCs w:val="23"/>
          <w:lang w:val="en-IN" w:eastAsia="en-GB"/>
        </w:rPr>
        <w:t>self</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learning_rate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error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X</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i</w:t>
      </w:r>
      <w:r w:rsidRPr="00930927">
        <w:rPr>
          <w:rFonts w:ascii="Menlo" w:eastAsia="Times New Roman" w:hAnsi="Menlo" w:cs="Menlo"/>
          <w:color w:val="89DDFF"/>
          <w:kern w:val="0"/>
          <w:sz w:val="23"/>
          <w:szCs w:val="23"/>
          <w:lang w:val="en-IN" w:eastAsia="en-GB"/>
        </w:rPr>
        <w:t>]</w:t>
      </w:r>
    </w:p>
    <w:p w14:paraId="633DFD3C"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89DDFF"/>
          <w:kern w:val="0"/>
          <w:sz w:val="23"/>
          <w:szCs w:val="23"/>
          <w:lang w:val="en-IN" w:eastAsia="en-GB"/>
        </w:rPr>
        <w:t>if</w:t>
      </w:r>
      <w:r w:rsidRPr="00930927">
        <w:rPr>
          <w:rFonts w:ascii="Menlo" w:eastAsia="Times New Roman" w:hAnsi="Menlo" w:cs="Menlo"/>
          <w:color w:val="8F93A2"/>
          <w:kern w:val="0"/>
          <w:sz w:val="23"/>
          <w:szCs w:val="23"/>
          <w:lang w:val="en-IN" w:eastAsia="en-GB"/>
        </w:rPr>
        <w:t xml:space="preserve"> total_error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9DDFF"/>
          <w:kern w:val="0"/>
          <w:sz w:val="23"/>
          <w:szCs w:val="23"/>
          <w:lang w:val="en-IN" w:eastAsia="en-GB"/>
        </w:rPr>
        <w:t>:</w:t>
      </w:r>
    </w:p>
    <w:p w14:paraId="5C28E43A"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89DDFF"/>
          <w:kern w:val="0"/>
          <w:sz w:val="23"/>
          <w:szCs w:val="23"/>
          <w:lang w:val="en-IN" w:eastAsia="en-GB"/>
        </w:rPr>
        <w:t>break</w:t>
      </w:r>
    </w:p>
    <w:p w14:paraId="27C86175"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4D4F9DEB"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C792EA"/>
          <w:kern w:val="0"/>
          <w:sz w:val="23"/>
          <w:szCs w:val="23"/>
          <w:lang w:val="en-IN" w:eastAsia="en-GB"/>
        </w:rPr>
        <w:t>def</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2AAFF"/>
          <w:kern w:val="0"/>
          <w:sz w:val="23"/>
          <w:szCs w:val="23"/>
          <w:lang w:val="en-IN" w:eastAsia="en-GB"/>
        </w:rPr>
        <w:t>predict</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FF5370"/>
          <w:kern w:val="0"/>
          <w:sz w:val="23"/>
          <w:szCs w:val="23"/>
          <w:lang w:val="en-IN" w:eastAsia="en-GB"/>
        </w:rPr>
        <w:t>self</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F5370"/>
          <w:kern w:val="0"/>
          <w:sz w:val="23"/>
          <w:szCs w:val="23"/>
          <w:lang w:val="en-IN" w:eastAsia="en-GB"/>
        </w:rPr>
        <w:t>X</w:t>
      </w:r>
      <w:r w:rsidRPr="00930927">
        <w:rPr>
          <w:rFonts w:ascii="Menlo" w:eastAsia="Times New Roman" w:hAnsi="Menlo" w:cs="Menlo"/>
          <w:color w:val="89DDFF"/>
          <w:kern w:val="0"/>
          <w:sz w:val="23"/>
          <w:szCs w:val="23"/>
          <w:lang w:val="en-IN" w:eastAsia="en-GB"/>
        </w:rPr>
        <w:t>):</w:t>
      </w:r>
    </w:p>
    <w:p w14:paraId="026A271A"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X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np</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insert</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X</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1</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464B5D"/>
          <w:kern w:val="0"/>
          <w:sz w:val="23"/>
          <w:szCs w:val="23"/>
          <w:lang w:val="en-IN" w:eastAsia="en-GB"/>
        </w:rPr>
        <w:t># Adding bias input (always 1)</w:t>
      </w:r>
    </w:p>
    <w:p w14:paraId="3D6AC50C"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89DDFF"/>
          <w:kern w:val="0"/>
          <w:sz w:val="23"/>
          <w:szCs w:val="23"/>
          <w:lang w:val="en-IN" w:eastAsia="en-GB"/>
        </w:rPr>
        <w:t>return</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FF5370"/>
          <w:kern w:val="0"/>
          <w:sz w:val="23"/>
          <w:szCs w:val="23"/>
          <w:lang w:val="en-IN" w:eastAsia="en-GB"/>
        </w:rPr>
        <w:t>self</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activate</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np</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dot</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i/>
          <w:iCs/>
          <w:color w:val="FF5370"/>
          <w:kern w:val="0"/>
          <w:sz w:val="23"/>
          <w:szCs w:val="23"/>
          <w:lang w:val="en-IN" w:eastAsia="en-GB"/>
        </w:rPr>
        <w:t>self</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weights</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X</w:t>
      </w:r>
      <w:r w:rsidRPr="00930927">
        <w:rPr>
          <w:rFonts w:ascii="Menlo" w:eastAsia="Times New Roman" w:hAnsi="Menlo" w:cs="Menlo"/>
          <w:color w:val="89DDFF"/>
          <w:kern w:val="0"/>
          <w:sz w:val="23"/>
          <w:szCs w:val="23"/>
          <w:lang w:val="en-IN" w:eastAsia="en-GB"/>
        </w:rPr>
        <w:t>))</w:t>
      </w:r>
    </w:p>
    <w:p w14:paraId="44162478"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2081E889"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i/>
          <w:iCs/>
          <w:color w:val="464B5D"/>
          <w:kern w:val="0"/>
          <w:sz w:val="23"/>
          <w:szCs w:val="23"/>
          <w:lang w:val="en-IN" w:eastAsia="en-GB"/>
        </w:rPr>
        <w:t># Example usage</w:t>
      </w:r>
    </w:p>
    <w:p w14:paraId="32C29A8D"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i/>
          <w:iCs/>
          <w:color w:val="89DDFF"/>
          <w:kern w:val="0"/>
          <w:sz w:val="23"/>
          <w:szCs w:val="23"/>
          <w:lang w:val="en-IN" w:eastAsia="en-GB"/>
        </w:rPr>
        <w:t>if</w:t>
      </w:r>
      <w:r w:rsidRPr="00930927">
        <w:rPr>
          <w:rFonts w:ascii="Menlo" w:eastAsia="Times New Roman" w:hAnsi="Menlo" w:cs="Menlo"/>
          <w:color w:val="8F93A2"/>
          <w:kern w:val="0"/>
          <w:sz w:val="23"/>
          <w:szCs w:val="23"/>
          <w:lang w:val="en-IN" w:eastAsia="en-GB"/>
        </w:rPr>
        <w:t xml:space="preserve"> __name__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C3E88D"/>
          <w:kern w:val="0"/>
          <w:sz w:val="23"/>
          <w:szCs w:val="23"/>
          <w:lang w:val="en-IN" w:eastAsia="en-GB"/>
        </w:rPr>
        <w:t>__main__</w:t>
      </w:r>
      <w:r w:rsidRPr="00930927">
        <w:rPr>
          <w:rFonts w:ascii="Menlo" w:eastAsia="Times New Roman" w:hAnsi="Menlo" w:cs="Menlo"/>
          <w:color w:val="89DDFF"/>
          <w:kern w:val="0"/>
          <w:sz w:val="23"/>
          <w:szCs w:val="23"/>
          <w:lang w:val="en-IN" w:eastAsia="en-GB"/>
        </w:rPr>
        <w:t>":</w:t>
      </w:r>
    </w:p>
    <w:p w14:paraId="6EAFD156"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X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np</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array</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1</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F78C6C"/>
          <w:kern w:val="0"/>
          <w:sz w:val="23"/>
          <w:szCs w:val="23"/>
          <w:lang w:val="en-IN" w:eastAsia="en-GB"/>
        </w:rPr>
        <w:t>1</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F78C6C"/>
          <w:kern w:val="0"/>
          <w:sz w:val="23"/>
          <w:szCs w:val="23"/>
          <w:lang w:val="en-IN" w:eastAsia="en-GB"/>
        </w:rPr>
        <w:t>1</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1</w:t>
      </w:r>
      <w:r w:rsidRPr="00930927">
        <w:rPr>
          <w:rFonts w:ascii="Menlo" w:eastAsia="Times New Roman" w:hAnsi="Menlo" w:cs="Menlo"/>
          <w:color w:val="89DDFF"/>
          <w:kern w:val="0"/>
          <w:sz w:val="23"/>
          <w:szCs w:val="23"/>
          <w:lang w:val="en-IN" w:eastAsia="en-GB"/>
        </w:rPr>
        <w:t>]])</w:t>
      </w:r>
    </w:p>
    <w:p w14:paraId="69FEC055"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y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np</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array</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1</w:t>
      </w:r>
      <w:r w:rsidRPr="00930927">
        <w:rPr>
          <w:rFonts w:ascii="Menlo" w:eastAsia="Times New Roman" w:hAnsi="Menlo" w:cs="Menlo"/>
          <w:color w:val="89DDFF"/>
          <w:kern w:val="0"/>
          <w:sz w:val="23"/>
          <w:szCs w:val="23"/>
          <w:lang w:val="en-IN" w:eastAsia="en-GB"/>
        </w:rPr>
        <w:t>])</w:t>
      </w:r>
    </w:p>
    <w:p w14:paraId="6D2572E3"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50B571E3"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perceptron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Perceptron</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FF5370"/>
          <w:kern w:val="0"/>
          <w:sz w:val="23"/>
          <w:szCs w:val="23"/>
          <w:lang w:val="en-IN" w:eastAsia="en-GB"/>
        </w:rPr>
        <w:t>input_size</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F78C6C"/>
          <w:kern w:val="0"/>
          <w:sz w:val="23"/>
          <w:szCs w:val="23"/>
          <w:lang w:val="en-IN" w:eastAsia="en-GB"/>
        </w:rPr>
        <w:t>2</w:t>
      </w:r>
      <w:r w:rsidRPr="00930927">
        <w:rPr>
          <w:rFonts w:ascii="Menlo" w:eastAsia="Times New Roman" w:hAnsi="Menlo" w:cs="Menlo"/>
          <w:color w:val="89DDFF"/>
          <w:kern w:val="0"/>
          <w:sz w:val="23"/>
          <w:szCs w:val="23"/>
          <w:lang w:val="en-IN" w:eastAsia="en-GB"/>
        </w:rPr>
        <w:t>)</w:t>
      </w:r>
    </w:p>
    <w:p w14:paraId="5BDF023B"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perceptron</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train</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X</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y</w:t>
      </w:r>
      <w:r w:rsidRPr="00930927">
        <w:rPr>
          <w:rFonts w:ascii="Menlo" w:eastAsia="Times New Roman" w:hAnsi="Menlo" w:cs="Menlo"/>
          <w:color w:val="89DDFF"/>
          <w:kern w:val="0"/>
          <w:sz w:val="23"/>
          <w:szCs w:val="23"/>
          <w:lang w:val="en-IN" w:eastAsia="en-GB"/>
        </w:rPr>
        <w:t>)</w:t>
      </w:r>
    </w:p>
    <w:p w14:paraId="15657970"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70F075A8"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2AAFF"/>
          <w:kern w:val="0"/>
          <w:sz w:val="23"/>
          <w:szCs w:val="23"/>
          <w:lang w:val="en-IN" w:eastAsia="en-GB"/>
        </w:rPr>
        <w:t>print</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C3E88D"/>
          <w:kern w:val="0"/>
          <w:sz w:val="23"/>
          <w:szCs w:val="23"/>
          <w:lang w:val="en-IN" w:eastAsia="en-GB"/>
        </w:rPr>
        <w:t>Weights after training:</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perceptron</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weights</w:t>
      </w:r>
      <w:r w:rsidRPr="00930927">
        <w:rPr>
          <w:rFonts w:ascii="Menlo" w:eastAsia="Times New Roman" w:hAnsi="Menlo" w:cs="Menlo"/>
          <w:color w:val="89DDFF"/>
          <w:kern w:val="0"/>
          <w:sz w:val="23"/>
          <w:szCs w:val="23"/>
          <w:lang w:val="en-IN" w:eastAsia="en-GB"/>
        </w:rPr>
        <w:t>)</w:t>
      </w:r>
    </w:p>
    <w:p w14:paraId="53DEA22B"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1F003A4B"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test_data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np</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array</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1</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F78C6C"/>
          <w:kern w:val="0"/>
          <w:sz w:val="23"/>
          <w:szCs w:val="23"/>
          <w:lang w:val="en-IN" w:eastAsia="en-GB"/>
        </w:rPr>
        <w:t>1</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0</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F78C6C"/>
          <w:kern w:val="0"/>
          <w:sz w:val="23"/>
          <w:szCs w:val="23"/>
          <w:lang w:val="en-IN" w:eastAsia="en-GB"/>
        </w:rPr>
        <w:t>1</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F78C6C"/>
          <w:kern w:val="0"/>
          <w:sz w:val="23"/>
          <w:szCs w:val="23"/>
          <w:lang w:val="en-IN" w:eastAsia="en-GB"/>
        </w:rPr>
        <w:t>1</w:t>
      </w:r>
      <w:r w:rsidRPr="00930927">
        <w:rPr>
          <w:rFonts w:ascii="Menlo" w:eastAsia="Times New Roman" w:hAnsi="Menlo" w:cs="Menlo"/>
          <w:color w:val="89DDFF"/>
          <w:kern w:val="0"/>
          <w:sz w:val="23"/>
          <w:szCs w:val="23"/>
          <w:lang w:val="en-IN" w:eastAsia="en-GB"/>
        </w:rPr>
        <w:t>]])</w:t>
      </w:r>
    </w:p>
    <w:p w14:paraId="66C90D96"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i/>
          <w:iCs/>
          <w:color w:val="89DDFF"/>
          <w:kern w:val="0"/>
          <w:sz w:val="23"/>
          <w:szCs w:val="23"/>
          <w:lang w:val="en-IN" w:eastAsia="en-GB"/>
        </w:rPr>
        <w:t>for</w:t>
      </w:r>
      <w:r w:rsidRPr="00930927">
        <w:rPr>
          <w:rFonts w:ascii="Menlo" w:eastAsia="Times New Roman" w:hAnsi="Menlo" w:cs="Menlo"/>
          <w:color w:val="8F93A2"/>
          <w:kern w:val="0"/>
          <w:sz w:val="23"/>
          <w:szCs w:val="23"/>
          <w:lang w:val="en-IN" w:eastAsia="en-GB"/>
        </w:rPr>
        <w:t xml:space="preserve"> data </w:t>
      </w:r>
      <w:r w:rsidRPr="00930927">
        <w:rPr>
          <w:rFonts w:ascii="Menlo" w:eastAsia="Times New Roman" w:hAnsi="Menlo" w:cs="Menlo"/>
          <w:i/>
          <w:iCs/>
          <w:color w:val="89DDFF"/>
          <w:kern w:val="0"/>
          <w:sz w:val="23"/>
          <w:szCs w:val="23"/>
          <w:lang w:val="en-IN" w:eastAsia="en-GB"/>
        </w:rPr>
        <w:t>in</w:t>
      </w:r>
      <w:r w:rsidRPr="00930927">
        <w:rPr>
          <w:rFonts w:ascii="Menlo" w:eastAsia="Times New Roman" w:hAnsi="Menlo" w:cs="Menlo"/>
          <w:color w:val="8F93A2"/>
          <w:kern w:val="0"/>
          <w:sz w:val="23"/>
          <w:szCs w:val="23"/>
          <w:lang w:val="en-IN" w:eastAsia="en-GB"/>
        </w:rPr>
        <w:t xml:space="preserve"> test_data</w:t>
      </w:r>
      <w:r w:rsidRPr="00930927">
        <w:rPr>
          <w:rFonts w:ascii="Menlo" w:eastAsia="Times New Roman" w:hAnsi="Menlo" w:cs="Menlo"/>
          <w:color w:val="89DDFF"/>
          <w:kern w:val="0"/>
          <w:sz w:val="23"/>
          <w:szCs w:val="23"/>
          <w:lang w:val="en-IN" w:eastAsia="en-GB"/>
        </w:rPr>
        <w:t>:</w:t>
      </w:r>
    </w:p>
    <w:p w14:paraId="4A1B1220"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prediction </w:t>
      </w:r>
      <w:r w:rsidRPr="00930927">
        <w:rPr>
          <w:rFonts w:ascii="Menlo" w:eastAsia="Times New Roman" w:hAnsi="Menlo" w:cs="Menlo"/>
          <w:color w:val="C792EA"/>
          <w:kern w:val="0"/>
          <w:sz w:val="23"/>
          <w:szCs w:val="23"/>
          <w:lang w:val="en-IN" w:eastAsia="en-GB"/>
        </w:rPr>
        <w:t>=</w:t>
      </w:r>
      <w:r w:rsidRPr="00930927">
        <w:rPr>
          <w:rFonts w:ascii="Menlo" w:eastAsia="Times New Roman" w:hAnsi="Menlo" w:cs="Menlo"/>
          <w:color w:val="8F93A2"/>
          <w:kern w:val="0"/>
          <w:sz w:val="23"/>
          <w:szCs w:val="23"/>
          <w:lang w:val="en-IN" w:eastAsia="en-GB"/>
        </w:rPr>
        <w:t xml:space="preserve"> perceptron</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predict</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8F93A2"/>
          <w:kern w:val="0"/>
          <w:sz w:val="23"/>
          <w:szCs w:val="23"/>
          <w:lang w:val="en-IN" w:eastAsia="en-GB"/>
        </w:rPr>
        <w:t>data</w:t>
      </w:r>
      <w:r w:rsidRPr="00930927">
        <w:rPr>
          <w:rFonts w:ascii="Menlo" w:eastAsia="Times New Roman" w:hAnsi="Menlo" w:cs="Menlo"/>
          <w:color w:val="89DDFF"/>
          <w:kern w:val="0"/>
          <w:sz w:val="23"/>
          <w:szCs w:val="23"/>
          <w:lang w:val="en-IN" w:eastAsia="en-GB"/>
        </w:rPr>
        <w:t>)</w:t>
      </w:r>
    </w:p>
    <w:p w14:paraId="0B933F47"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r w:rsidRPr="00930927">
        <w:rPr>
          <w:rFonts w:ascii="Menlo" w:eastAsia="Times New Roman" w:hAnsi="Menlo" w:cs="Menlo"/>
          <w:color w:val="8F93A2"/>
          <w:kern w:val="0"/>
          <w:sz w:val="23"/>
          <w:szCs w:val="23"/>
          <w:lang w:val="en-IN" w:eastAsia="en-GB"/>
        </w:rPr>
        <w:t xml:space="preserve">        </w:t>
      </w:r>
      <w:r w:rsidRPr="00930927">
        <w:rPr>
          <w:rFonts w:ascii="Menlo" w:eastAsia="Times New Roman" w:hAnsi="Menlo" w:cs="Menlo"/>
          <w:color w:val="82AAFF"/>
          <w:kern w:val="0"/>
          <w:sz w:val="23"/>
          <w:szCs w:val="23"/>
          <w:lang w:val="en-IN" w:eastAsia="en-GB"/>
        </w:rPr>
        <w:t>print</w:t>
      </w:r>
      <w:r w:rsidRPr="00930927">
        <w:rPr>
          <w:rFonts w:ascii="Menlo" w:eastAsia="Times New Roman" w:hAnsi="Menlo" w:cs="Menlo"/>
          <w:color w:val="89DDFF"/>
          <w:kern w:val="0"/>
          <w:sz w:val="23"/>
          <w:szCs w:val="23"/>
          <w:lang w:val="en-IN" w:eastAsia="en-GB"/>
        </w:rPr>
        <w:t>(</w:t>
      </w:r>
      <w:r w:rsidRPr="00930927">
        <w:rPr>
          <w:rFonts w:ascii="Menlo" w:eastAsia="Times New Roman" w:hAnsi="Menlo" w:cs="Menlo"/>
          <w:color w:val="C792EA"/>
          <w:kern w:val="0"/>
          <w:sz w:val="23"/>
          <w:szCs w:val="23"/>
          <w:lang w:val="en-IN" w:eastAsia="en-GB"/>
        </w:rPr>
        <w:t>f</w:t>
      </w:r>
      <w:r w:rsidRPr="00930927">
        <w:rPr>
          <w:rFonts w:ascii="Menlo" w:eastAsia="Times New Roman" w:hAnsi="Menlo" w:cs="Menlo"/>
          <w:color w:val="C3E88D"/>
          <w:kern w:val="0"/>
          <w:sz w:val="23"/>
          <w:szCs w:val="23"/>
          <w:lang w:val="en-IN" w:eastAsia="en-GB"/>
        </w:rPr>
        <w:t xml:space="preserve">"For input </w:t>
      </w:r>
      <w:r w:rsidRPr="00930927">
        <w:rPr>
          <w:rFonts w:ascii="Menlo" w:eastAsia="Times New Roman" w:hAnsi="Menlo" w:cs="Menlo"/>
          <w:color w:val="F78C6C"/>
          <w:kern w:val="0"/>
          <w:sz w:val="23"/>
          <w:szCs w:val="23"/>
          <w:lang w:val="en-IN" w:eastAsia="en-GB"/>
        </w:rPr>
        <w:t>{</w:t>
      </w:r>
      <w:r w:rsidRPr="00930927">
        <w:rPr>
          <w:rFonts w:ascii="Menlo" w:eastAsia="Times New Roman" w:hAnsi="Menlo" w:cs="Menlo"/>
          <w:color w:val="8F93A2"/>
          <w:kern w:val="0"/>
          <w:sz w:val="23"/>
          <w:szCs w:val="23"/>
          <w:lang w:val="en-IN" w:eastAsia="en-GB"/>
        </w:rPr>
        <w:t>data</w:t>
      </w:r>
      <w:r w:rsidRPr="00930927">
        <w:rPr>
          <w:rFonts w:ascii="Menlo" w:eastAsia="Times New Roman" w:hAnsi="Menlo" w:cs="Menlo"/>
          <w:color w:val="F78C6C"/>
          <w:kern w:val="0"/>
          <w:sz w:val="23"/>
          <w:szCs w:val="23"/>
          <w:lang w:val="en-IN" w:eastAsia="en-GB"/>
        </w:rPr>
        <w:t>}</w:t>
      </w:r>
      <w:r w:rsidRPr="00930927">
        <w:rPr>
          <w:rFonts w:ascii="Menlo" w:eastAsia="Times New Roman" w:hAnsi="Menlo" w:cs="Menlo"/>
          <w:color w:val="C3E88D"/>
          <w:kern w:val="0"/>
          <w:sz w:val="23"/>
          <w:szCs w:val="23"/>
          <w:lang w:val="en-IN" w:eastAsia="en-GB"/>
        </w:rPr>
        <w:t xml:space="preserve">, prediction: </w:t>
      </w:r>
      <w:r w:rsidRPr="00930927">
        <w:rPr>
          <w:rFonts w:ascii="Menlo" w:eastAsia="Times New Roman" w:hAnsi="Menlo" w:cs="Menlo"/>
          <w:color w:val="F78C6C"/>
          <w:kern w:val="0"/>
          <w:sz w:val="23"/>
          <w:szCs w:val="23"/>
          <w:lang w:val="en-IN" w:eastAsia="en-GB"/>
        </w:rPr>
        <w:t>{</w:t>
      </w:r>
      <w:r w:rsidRPr="00930927">
        <w:rPr>
          <w:rFonts w:ascii="Menlo" w:eastAsia="Times New Roman" w:hAnsi="Menlo" w:cs="Menlo"/>
          <w:color w:val="8F93A2"/>
          <w:kern w:val="0"/>
          <w:sz w:val="23"/>
          <w:szCs w:val="23"/>
          <w:lang w:val="en-IN" w:eastAsia="en-GB"/>
        </w:rPr>
        <w:t>prediction</w:t>
      </w:r>
      <w:r w:rsidRPr="00930927">
        <w:rPr>
          <w:rFonts w:ascii="Menlo" w:eastAsia="Times New Roman" w:hAnsi="Menlo" w:cs="Menlo"/>
          <w:color w:val="F78C6C"/>
          <w:kern w:val="0"/>
          <w:sz w:val="23"/>
          <w:szCs w:val="23"/>
          <w:lang w:val="en-IN" w:eastAsia="en-GB"/>
        </w:rPr>
        <w:t>}</w:t>
      </w:r>
      <w:r w:rsidRPr="00930927">
        <w:rPr>
          <w:rFonts w:ascii="Menlo" w:eastAsia="Times New Roman" w:hAnsi="Menlo" w:cs="Menlo"/>
          <w:color w:val="C3E88D"/>
          <w:kern w:val="0"/>
          <w:sz w:val="23"/>
          <w:szCs w:val="23"/>
          <w:lang w:val="en-IN" w:eastAsia="en-GB"/>
        </w:rPr>
        <w:t>"</w:t>
      </w:r>
      <w:r w:rsidRPr="00930927">
        <w:rPr>
          <w:rFonts w:ascii="Menlo" w:eastAsia="Times New Roman" w:hAnsi="Menlo" w:cs="Menlo"/>
          <w:color w:val="89DDFF"/>
          <w:kern w:val="0"/>
          <w:sz w:val="23"/>
          <w:szCs w:val="23"/>
          <w:lang w:val="en-IN" w:eastAsia="en-GB"/>
        </w:rPr>
        <w:t>)</w:t>
      </w:r>
    </w:p>
    <w:p w14:paraId="2AEF3E9E" w14:textId="77777777" w:rsidR="00930927" w:rsidRPr="00930927" w:rsidRDefault="00930927" w:rsidP="00930927">
      <w:pPr>
        <w:shd w:val="clear" w:color="auto" w:fill="0F111A"/>
        <w:suppressAutoHyphens w:val="0"/>
        <w:spacing w:after="0" w:line="345" w:lineRule="atLeast"/>
        <w:rPr>
          <w:rFonts w:ascii="Menlo" w:eastAsia="Times New Roman" w:hAnsi="Menlo" w:cs="Menlo"/>
          <w:color w:val="8F93A2"/>
          <w:kern w:val="0"/>
          <w:sz w:val="23"/>
          <w:szCs w:val="23"/>
          <w:lang w:val="en-IN" w:eastAsia="en-GB"/>
        </w:rPr>
      </w:pPr>
    </w:p>
    <w:p w14:paraId="385190B0" w14:textId="3741F33D" w:rsidR="00C4351A" w:rsidRDefault="00C4351A" w:rsidP="005B5A0E">
      <w:pPr>
        <w:spacing w:after="0" w:line="100" w:lineRule="atLeast"/>
        <w:jc w:val="both"/>
      </w:pPr>
    </w:p>
    <w:p w14:paraId="2C288701" w14:textId="77777777" w:rsidR="000C458A" w:rsidRDefault="000C458A" w:rsidP="000C458A">
      <w:pPr>
        <w:spacing w:after="0"/>
      </w:pPr>
    </w:p>
    <w:p w14:paraId="29D00DC0" w14:textId="77777777" w:rsidR="00533CC3" w:rsidRDefault="00533CC3" w:rsidP="00CF71BF">
      <w:pPr>
        <w:ind w:left="720"/>
      </w:pPr>
      <w:r>
        <w:t>.</w:t>
      </w:r>
    </w:p>
    <w:p w14:paraId="2DAC572B" w14:textId="77777777" w:rsidR="00533CC3" w:rsidRDefault="00533CC3" w:rsidP="00CF71BF">
      <w:pPr>
        <w:ind w:left="720"/>
      </w:pPr>
    </w:p>
    <w:p w14:paraId="4798CCFC" w14:textId="77777777" w:rsidR="00533CC3" w:rsidRDefault="00533CC3" w:rsidP="00533CC3">
      <w:pPr>
        <w:spacing w:after="0" w:line="240" w:lineRule="auto"/>
      </w:pPr>
    </w:p>
    <w:p w14:paraId="4BFCBA82" w14:textId="236FA6E7" w:rsidR="000C458A" w:rsidRDefault="00930927" w:rsidP="000C458A">
      <w:r>
        <w:lastRenderedPageBreak/>
        <w:tab/>
        <w:t>Output:</w:t>
      </w:r>
    </w:p>
    <w:p w14:paraId="1FEDA4CD" w14:textId="52678F64" w:rsidR="00930927" w:rsidRDefault="00930927" w:rsidP="000C458A">
      <w:r>
        <w:tab/>
      </w:r>
      <w:r>
        <w:rPr>
          <w:noProof/>
        </w:rPr>
        <w:drawing>
          <wp:inline distT="0" distB="0" distL="0" distR="0" wp14:anchorId="69F4D8D3" wp14:editId="202BB226">
            <wp:extent cx="4972050" cy="962935"/>
            <wp:effectExtent l="0" t="0" r="0" b="0"/>
            <wp:docPr id="38611932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19321" name="Picture 4"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15069" cy="971266"/>
                    </a:xfrm>
                    <a:prstGeom prst="rect">
                      <a:avLst/>
                    </a:prstGeom>
                  </pic:spPr>
                </pic:pic>
              </a:graphicData>
            </a:graphic>
          </wp:inline>
        </w:drawing>
      </w:r>
    </w:p>
    <w:p w14:paraId="4297B08B" w14:textId="2B88E6A1" w:rsidR="000C458A" w:rsidRPr="00930927" w:rsidRDefault="000C458A" w:rsidP="00930927">
      <w:pPr>
        <w:spacing w:after="0" w:line="100" w:lineRule="atLeast"/>
        <w:ind w:left="720"/>
        <w:jc w:val="both"/>
        <w:rPr>
          <w:bCs/>
          <w:iCs/>
        </w:rPr>
      </w:pPr>
      <w:r>
        <w:rPr>
          <w:b/>
          <w:iCs/>
        </w:rPr>
        <w:t xml:space="preserve">Conclusion: </w:t>
      </w:r>
      <w:r w:rsidR="00930927" w:rsidRPr="00930927">
        <w:rPr>
          <w:bCs/>
          <w:iCs/>
        </w:rPr>
        <w:t>In this experiment we learnt that Single layer</w:t>
      </w:r>
      <w:r w:rsidR="00930927" w:rsidRPr="00930927">
        <w:rPr>
          <w:bCs/>
          <w:iCs/>
        </w:rPr>
        <w:t xml:space="preserve"> perceptrons employ activation functions like step functions to convert weighted inputs into binary outputs, as seen in logic functions such as AND, OR, and NOT. Through learning, perceptrons adjust weights to effectively categorize input data based on predetermined patterns.</w:t>
      </w:r>
    </w:p>
    <w:p w14:paraId="505C9BD3" w14:textId="77777777" w:rsidR="000C458A" w:rsidRDefault="000C458A" w:rsidP="000C458A">
      <w:pPr>
        <w:spacing w:after="0"/>
      </w:pPr>
    </w:p>
    <w:p w14:paraId="0BD2CF4A" w14:textId="77777777" w:rsidR="000C458A" w:rsidRDefault="000C458A" w:rsidP="00930927">
      <w:pPr>
        <w:spacing w:after="0" w:line="100" w:lineRule="atLeast"/>
        <w:ind w:firstLine="360"/>
        <w:jc w:val="both"/>
      </w:pPr>
      <w:r>
        <w:rPr>
          <w:b/>
          <w:iCs/>
        </w:rPr>
        <w:t>Post Lab Descriptive Questions :</w:t>
      </w:r>
    </w:p>
    <w:p w14:paraId="3166F0FF" w14:textId="77777777" w:rsidR="000C458A" w:rsidRDefault="000C458A" w:rsidP="000C458A">
      <w:pPr>
        <w:spacing w:after="0" w:line="100" w:lineRule="atLeast"/>
        <w:jc w:val="both"/>
      </w:pPr>
    </w:p>
    <w:p w14:paraId="5538396E" w14:textId="77777777" w:rsidR="00CF71BF" w:rsidRPr="00930927" w:rsidRDefault="000D3C84" w:rsidP="00AC554F">
      <w:pPr>
        <w:numPr>
          <w:ilvl w:val="0"/>
          <w:numId w:val="19"/>
        </w:numPr>
        <w:spacing w:after="0" w:line="100" w:lineRule="atLeast"/>
        <w:jc w:val="both"/>
        <w:rPr>
          <w:b/>
          <w:iCs/>
          <w:kern w:val="2"/>
        </w:rPr>
      </w:pPr>
      <w:r w:rsidRPr="00930927">
        <w:rPr>
          <w:b/>
          <w:iCs/>
          <w:kern w:val="2"/>
        </w:rPr>
        <w:t xml:space="preserve">How is linear separability implemented using perceptron networking training </w:t>
      </w:r>
    </w:p>
    <w:p w14:paraId="1F3BF35E" w14:textId="3526245A" w:rsidR="00930927" w:rsidRDefault="00930927" w:rsidP="00930927">
      <w:pPr>
        <w:spacing w:after="0" w:line="100" w:lineRule="atLeast"/>
        <w:ind w:left="720"/>
        <w:jc w:val="both"/>
        <w:rPr>
          <w:bCs/>
          <w:iCs/>
          <w:kern w:val="2"/>
        </w:rPr>
      </w:pPr>
      <w:r w:rsidRPr="00930927">
        <w:rPr>
          <w:bCs/>
          <w:iCs/>
          <w:kern w:val="2"/>
        </w:rPr>
        <w:t>Linear separability is the property of data points from different classes being able to be separated by a linear decision boundary. Perceptrons are particularly effective at handling linearly separable problems. The perceptron learning rule adjusts the weights and bias during training to find the correct combination that aligns with this linear separation. The steps involve initializing weights, iterating through the training data, calculating the weighted sum, applying the activation function, calculating errors, and updating weights based on the errors. Through this iterative process, the perceptron "learns" the optimal parameters that lead to linear separation, thereby achieving classification accuracy.</w:t>
      </w:r>
    </w:p>
    <w:p w14:paraId="5F08350B" w14:textId="77777777" w:rsidR="00930927" w:rsidRDefault="00930927" w:rsidP="00930927">
      <w:pPr>
        <w:spacing w:after="0" w:line="100" w:lineRule="atLeast"/>
        <w:ind w:left="720"/>
        <w:jc w:val="both"/>
        <w:rPr>
          <w:bCs/>
          <w:iCs/>
          <w:kern w:val="2"/>
        </w:rPr>
      </w:pPr>
    </w:p>
    <w:p w14:paraId="69002626" w14:textId="77777777" w:rsidR="003B5EEF" w:rsidRPr="00930927" w:rsidRDefault="003B5EEF" w:rsidP="00AC554F">
      <w:pPr>
        <w:numPr>
          <w:ilvl w:val="0"/>
          <w:numId w:val="19"/>
        </w:numPr>
        <w:spacing w:after="0" w:line="100" w:lineRule="atLeast"/>
        <w:jc w:val="both"/>
        <w:rPr>
          <w:b/>
          <w:iCs/>
          <w:kern w:val="2"/>
        </w:rPr>
      </w:pPr>
      <w:r w:rsidRPr="00930927">
        <w:rPr>
          <w:b/>
          <w:iCs/>
          <w:kern w:val="2"/>
        </w:rPr>
        <w:t xml:space="preserve">Mention the application of perceptron network. </w:t>
      </w:r>
    </w:p>
    <w:p w14:paraId="348133D3" w14:textId="5482F894" w:rsidR="00930927" w:rsidRDefault="00930927" w:rsidP="00930927">
      <w:pPr>
        <w:spacing w:after="0" w:line="100" w:lineRule="atLeast"/>
        <w:ind w:left="720"/>
        <w:jc w:val="both"/>
      </w:pPr>
      <w:r>
        <w:t>Perceptron networks find applications in various domains, particularly in situations where data can be linearly classified:</w:t>
      </w:r>
    </w:p>
    <w:p w14:paraId="3C240279" w14:textId="1705BF3F" w:rsidR="00930927" w:rsidRDefault="00930927" w:rsidP="00930927">
      <w:pPr>
        <w:numPr>
          <w:ilvl w:val="0"/>
          <w:numId w:val="28"/>
        </w:numPr>
        <w:spacing w:after="0" w:line="100" w:lineRule="atLeast"/>
        <w:jc w:val="both"/>
      </w:pPr>
      <w:r>
        <w:t>Pattern Recognition: Perceptrons can be used to recognize patterns, such as character recognition in OCR systems.</w:t>
      </w:r>
    </w:p>
    <w:p w14:paraId="5A4E8634" w14:textId="05076165" w:rsidR="00930927" w:rsidRDefault="00930927" w:rsidP="00930927">
      <w:pPr>
        <w:numPr>
          <w:ilvl w:val="0"/>
          <w:numId w:val="28"/>
        </w:numPr>
        <w:spacing w:after="0" w:line="100" w:lineRule="atLeast"/>
        <w:jc w:val="both"/>
      </w:pPr>
      <w:r>
        <w:t>Binary Classification: They are suitable for binary classification tasks, such as spam detection or medical diagnosis (e.g., classifying tumors as malignant or benign).</w:t>
      </w:r>
    </w:p>
    <w:p w14:paraId="5D8FB65A" w14:textId="41A19547" w:rsidR="00930927" w:rsidRDefault="00930927" w:rsidP="00930927">
      <w:pPr>
        <w:numPr>
          <w:ilvl w:val="0"/>
          <w:numId w:val="28"/>
        </w:numPr>
        <w:spacing w:after="0" w:line="100" w:lineRule="atLeast"/>
        <w:jc w:val="both"/>
      </w:pPr>
      <w:r>
        <w:t>Control Systems: Perceptrons can be used in control systems, such as robot navigation, to make decisions based on sensor inputs.</w:t>
      </w:r>
    </w:p>
    <w:p w14:paraId="395C32E5" w14:textId="648CC677" w:rsidR="00930927" w:rsidRDefault="00930927" w:rsidP="00930927">
      <w:pPr>
        <w:numPr>
          <w:ilvl w:val="0"/>
          <w:numId w:val="28"/>
        </w:numPr>
        <w:spacing w:after="0" w:line="100" w:lineRule="atLeast"/>
        <w:jc w:val="both"/>
      </w:pPr>
      <w:r>
        <w:t>Logical Functions: As seen in the examples earlier, perceptrons can implement logical functions like AND, OR, and NOT.</w:t>
      </w:r>
    </w:p>
    <w:p w14:paraId="61DA7CDB" w14:textId="6A68B757" w:rsidR="00930927" w:rsidRDefault="00930927" w:rsidP="00930927">
      <w:pPr>
        <w:numPr>
          <w:ilvl w:val="0"/>
          <w:numId w:val="28"/>
        </w:numPr>
        <w:spacing w:after="0" w:line="100" w:lineRule="atLeast"/>
        <w:jc w:val="both"/>
      </w:pPr>
      <w:r>
        <w:t>Neural Network Foundations: Perceptrons are the building blocks of more complex neural networks and have historical significance in neural network research and development.</w:t>
      </w:r>
    </w:p>
    <w:p w14:paraId="322AAED3" w14:textId="77777777" w:rsidR="00930927" w:rsidRDefault="00930927" w:rsidP="00930927">
      <w:pPr>
        <w:spacing w:after="0" w:line="100" w:lineRule="atLeast"/>
        <w:jc w:val="both"/>
      </w:pPr>
    </w:p>
    <w:p w14:paraId="4B357346" w14:textId="77777777" w:rsidR="00930927" w:rsidRDefault="00930927" w:rsidP="00930927">
      <w:pPr>
        <w:spacing w:after="0" w:line="100" w:lineRule="atLeast"/>
        <w:jc w:val="both"/>
      </w:pPr>
    </w:p>
    <w:p w14:paraId="15F4C3D7" w14:textId="77777777" w:rsidR="00930927" w:rsidRDefault="00930927" w:rsidP="00930927">
      <w:pPr>
        <w:spacing w:after="0" w:line="100" w:lineRule="atLeast"/>
        <w:ind w:left="720"/>
        <w:jc w:val="both"/>
      </w:pPr>
      <w:r>
        <w:lastRenderedPageBreak/>
        <w:t>However, it's important to note that perceptrons have limitations when dealing with problems that are not linearly separable. In practice, more advanced neural network architectures, such as multi-layer perceptrons (MLPs) and convolutional neural networks (CNNs), are used for tasks that involve complex data patterns and non-linear relationships.</w:t>
      </w:r>
    </w:p>
    <w:p w14:paraId="6A09C042" w14:textId="77777777" w:rsidR="00930927" w:rsidRDefault="00930927" w:rsidP="00930927">
      <w:pPr>
        <w:spacing w:after="0" w:line="100" w:lineRule="atLeast"/>
        <w:ind w:left="720"/>
        <w:jc w:val="both"/>
      </w:pPr>
    </w:p>
    <w:p w14:paraId="132183D0" w14:textId="77777777" w:rsidR="00930927" w:rsidRDefault="00930927" w:rsidP="00930927">
      <w:pPr>
        <w:spacing w:after="0" w:line="100" w:lineRule="atLeast"/>
        <w:ind w:left="720"/>
        <w:jc w:val="both"/>
      </w:pPr>
    </w:p>
    <w:p w14:paraId="07CA8241" w14:textId="77777777" w:rsidR="00930927" w:rsidRDefault="00930927" w:rsidP="00930927">
      <w:pPr>
        <w:spacing w:after="0" w:line="100" w:lineRule="atLeast"/>
        <w:ind w:left="720"/>
        <w:jc w:val="both"/>
      </w:pPr>
    </w:p>
    <w:p w14:paraId="45C45CF1" w14:textId="77777777" w:rsidR="00CF71BF" w:rsidRDefault="00CF71BF" w:rsidP="00930927">
      <w:pPr>
        <w:spacing w:after="0" w:line="100" w:lineRule="atLeast"/>
        <w:ind w:left="720"/>
        <w:jc w:val="both"/>
      </w:pPr>
    </w:p>
    <w:p w14:paraId="192E5AED" w14:textId="77777777" w:rsidR="00CF71BF" w:rsidRDefault="00CF71BF" w:rsidP="00CF71BF">
      <w:pPr>
        <w:spacing w:after="0" w:line="100" w:lineRule="atLeast"/>
        <w:ind w:left="360"/>
        <w:jc w:val="both"/>
        <w:rPr>
          <w:bCs/>
          <w:iCs/>
        </w:rPr>
      </w:pPr>
    </w:p>
    <w:p w14:paraId="2262F39E" w14:textId="77777777" w:rsidR="00CF71BF" w:rsidRDefault="00CF71BF" w:rsidP="00CF71BF">
      <w:pPr>
        <w:spacing w:after="0" w:line="100" w:lineRule="atLeast"/>
        <w:ind w:left="360"/>
        <w:jc w:val="both"/>
        <w:rPr>
          <w:bCs/>
          <w:iCs/>
        </w:rPr>
      </w:pPr>
    </w:p>
    <w:p w14:paraId="4928ACBF" w14:textId="77777777" w:rsidR="00CF71BF" w:rsidRDefault="00CF71BF" w:rsidP="00CF71BF">
      <w:pPr>
        <w:spacing w:after="0" w:line="100" w:lineRule="atLeast"/>
        <w:ind w:left="360"/>
        <w:jc w:val="both"/>
      </w:pPr>
    </w:p>
    <w:p w14:paraId="3877E5A4" w14:textId="77777777" w:rsidR="000C458A" w:rsidRDefault="000C458A" w:rsidP="000C458A">
      <w:pPr>
        <w:spacing w:after="0" w:line="100" w:lineRule="atLeast"/>
        <w:jc w:val="both"/>
      </w:pPr>
    </w:p>
    <w:p w14:paraId="6AB19EA4" w14:textId="77777777" w:rsidR="000C458A" w:rsidRDefault="000C458A" w:rsidP="000C458A">
      <w:pPr>
        <w:spacing w:after="0" w:line="100" w:lineRule="atLeast"/>
      </w:pPr>
    </w:p>
    <w:p w14:paraId="3B1FE028" w14:textId="77777777" w:rsidR="000C458A" w:rsidRDefault="000C458A" w:rsidP="000C458A">
      <w:pPr>
        <w:spacing w:after="0" w:line="100" w:lineRule="atLeast"/>
        <w:jc w:val="both"/>
      </w:pPr>
      <w:r>
        <w:t xml:space="preserve">. </w:t>
      </w:r>
    </w:p>
    <w:p w14:paraId="50E72B8F" w14:textId="77777777" w:rsidR="000C458A" w:rsidRDefault="000C458A" w:rsidP="000C458A">
      <w:pPr>
        <w:tabs>
          <w:tab w:val="left" w:pos="720"/>
          <w:tab w:val="left" w:pos="1440"/>
        </w:tabs>
        <w:spacing w:after="0" w:line="100" w:lineRule="atLeast"/>
        <w:jc w:val="both"/>
      </w:pPr>
    </w:p>
    <w:p w14:paraId="4F7EDC4C" w14:textId="77777777" w:rsidR="000C458A" w:rsidRDefault="000C458A" w:rsidP="000C458A">
      <w:pPr>
        <w:spacing w:after="0"/>
        <w:jc w:val="center"/>
      </w:pPr>
    </w:p>
    <w:p w14:paraId="50D63729" w14:textId="5209D785" w:rsidR="000C458A" w:rsidRDefault="0015002E" w:rsidP="0015002E">
      <w:pPr>
        <w:spacing w:after="0" w:line="100" w:lineRule="atLeast"/>
        <w:jc w:val="both"/>
        <w:rPr>
          <w:b/>
          <w:iCs/>
        </w:rPr>
      </w:pPr>
      <w:r>
        <w:rPr>
          <w:b/>
          <w:iCs/>
        </w:rPr>
        <w:t xml:space="preserve">  </w:t>
      </w:r>
      <w:r w:rsidR="000C458A">
        <w:rPr>
          <w:b/>
          <w:iCs/>
        </w:rPr>
        <w:t xml:space="preserve">Date: _____________                                                                           </w:t>
      </w:r>
      <w:r w:rsidR="000C458A">
        <w:rPr>
          <w:b/>
        </w:rPr>
        <w:t>Signature of faculty in-charge</w:t>
      </w:r>
    </w:p>
    <w:p w14:paraId="450EFAC8" w14:textId="77777777" w:rsidR="00CF71BF" w:rsidRDefault="00CF71BF" w:rsidP="000C458A">
      <w:pPr>
        <w:spacing w:after="0"/>
        <w:jc w:val="center"/>
      </w:pPr>
    </w:p>
    <w:p w14:paraId="6AB7B128" w14:textId="77777777" w:rsidR="00CF71BF" w:rsidRDefault="00CF71BF" w:rsidP="000C458A">
      <w:pPr>
        <w:spacing w:after="0"/>
        <w:jc w:val="center"/>
      </w:pPr>
    </w:p>
    <w:p w14:paraId="241437F4" w14:textId="77777777" w:rsidR="00CF71BF" w:rsidRDefault="00CF71BF" w:rsidP="000C458A">
      <w:pPr>
        <w:spacing w:after="0"/>
        <w:jc w:val="center"/>
      </w:pPr>
    </w:p>
    <w:p w14:paraId="36B35F1D" w14:textId="77777777" w:rsidR="00CF71BF" w:rsidRDefault="00CF71BF" w:rsidP="000C458A">
      <w:pPr>
        <w:spacing w:after="0"/>
        <w:jc w:val="center"/>
      </w:pPr>
    </w:p>
    <w:p w14:paraId="1A549C5A" w14:textId="77777777" w:rsidR="00CF71BF" w:rsidRDefault="00CF71BF" w:rsidP="000C458A">
      <w:pPr>
        <w:spacing w:after="0"/>
        <w:jc w:val="center"/>
      </w:pPr>
    </w:p>
    <w:p w14:paraId="3AFEE0BE" w14:textId="77777777" w:rsidR="00CF71BF" w:rsidRDefault="00CF71BF" w:rsidP="000C458A">
      <w:pPr>
        <w:spacing w:after="0"/>
        <w:jc w:val="center"/>
      </w:pPr>
    </w:p>
    <w:p w14:paraId="5F00ADC4" w14:textId="77777777" w:rsidR="00CF71BF" w:rsidRDefault="00CF71BF" w:rsidP="000C458A">
      <w:pPr>
        <w:spacing w:after="0"/>
        <w:jc w:val="center"/>
      </w:pPr>
    </w:p>
    <w:p w14:paraId="381722C1" w14:textId="77777777" w:rsidR="00CF71BF" w:rsidRDefault="00CF71BF" w:rsidP="000C458A">
      <w:pPr>
        <w:spacing w:after="0"/>
        <w:jc w:val="center"/>
      </w:pPr>
    </w:p>
    <w:p w14:paraId="6A9D04D3" w14:textId="77777777" w:rsidR="00CF71BF" w:rsidRDefault="00CF71BF" w:rsidP="000C458A">
      <w:pPr>
        <w:spacing w:after="0"/>
        <w:jc w:val="center"/>
      </w:pPr>
    </w:p>
    <w:sectPr w:rsidR="00CF71BF" w:rsidSect="00F806CD">
      <w:headerReference w:type="even" r:id="rId14"/>
      <w:headerReference w:type="default" r:id="rId15"/>
      <w:footerReference w:type="even" r:id="rId16"/>
      <w:footerReference w:type="default" r:id="rId17"/>
      <w:headerReference w:type="first" r:id="rId18"/>
      <w:footerReference w:type="first" r:id="rId19"/>
      <w:pgSz w:w="12240" w:h="15840"/>
      <w:pgMar w:top="1470" w:right="1230" w:bottom="1470" w:left="900" w:header="736" w:footer="736" w:gutter="0"/>
      <w:pgBorders>
        <w:top w:val="double" w:sz="4" w:space="0" w:color="000000"/>
        <w:left w:val="double" w:sz="4" w:space="0" w:color="000000"/>
        <w:bottom w:val="double" w:sz="4" w:space="0" w:color="000000"/>
        <w:right w:val="double" w:sz="4" w:space="0" w:color="000000"/>
      </w:pgBorders>
      <w:cols w:space="72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3894B" w14:textId="77777777" w:rsidR="00301FE3" w:rsidRDefault="00301FE3">
      <w:pPr>
        <w:spacing w:after="0" w:line="240" w:lineRule="auto"/>
      </w:pPr>
      <w:r>
        <w:separator/>
      </w:r>
    </w:p>
  </w:endnote>
  <w:endnote w:type="continuationSeparator" w:id="0">
    <w:p w14:paraId="01221C3C" w14:textId="77777777" w:rsidR="00301FE3" w:rsidRDefault="00301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Yu Gothic"/>
    <w:panose1 w:val="020B0604020202020204"/>
    <w:charset w:val="80"/>
    <w:family w:val="swiss"/>
    <w:pitch w:val="variable"/>
  </w:font>
  <w:font w:name="DejaVu Sans">
    <w:panose1 w:val="020B0604020202020204"/>
    <w:charset w:val="00"/>
    <w:family w:val="swiss"/>
    <w:pitch w:val="variable"/>
    <w:sig w:usb0="E7002EFF" w:usb1="D200FDFF" w:usb2="0A246029" w:usb3="00000000" w:csb0="000001FF" w:csb1="00000000"/>
  </w:font>
  <w:font w:name="Lohit Hindi">
    <w:altName w:val="MS Gothic"/>
    <w:panose1 w:val="020B0604020202020204"/>
    <w:charset w:val="80"/>
    <w:family w:val="auto"/>
    <w:pitch w:val="variable"/>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5D9CA" w14:textId="77777777" w:rsidR="00E07C2C" w:rsidRDefault="00E07C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667F4" w14:textId="77777777" w:rsidR="00F806CD" w:rsidRDefault="00F806CD" w:rsidP="00F806CD">
    <w:pPr>
      <w:spacing w:after="0" w:line="100" w:lineRule="atLeast"/>
      <w:jc w:val="center"/>
      <w:rPr>
        <w:sz w:val="18"/>
        <w:szCs w:val="18"/>
      </w:rPr>
    </w:pPr>
    <w:r>
      <w:rPr>
        <w:b/>
        <w:iCs/>
        <w:sz w:val="18"/>
        <w:szCs w:val="18"/>
      </w:rPr>
      <w:t>Department of Computer Engineering</w:t>
    </w:r>
  </w:p>
  <w:p w14:paraId="385ED016" w14:textId="77777777" w:rsidR="00F806CD" w:rsidRDefault="00F806CD" w:rsidP="00F806CD">
    <w:pPr>
      <w:pStyle w:val="Footer"/>
      <w:spacing w:after="0" w:line="100" w:lineRule="atLeast"/>
      <w:jc w:val="center"/>
      <w:rPr>
        <w:sz w:val="18"/>
        <w:szCs w:val="18"/>
      </w:rPr>
    </w:pPr>
  </w:p>
  <w:p w14:paraId="2861AAAB" w14:textId="77777777" w:rsidR="00F806CD" w:rsidRDefault="00F806CD" w:rsidP="00F806CD">
    <w:pPr>
      <w:pStyle w:val="Footer"/>
    </w:pPr>
    <w:r>
      <w:rPr>
        <w:sz w:val="18"/>
        <w:szCs w:val="18"/>
      </w:rPr>
      <w:t xml:space="preserve"> Page No</w:t>
    </w:r>
    <w:r>
      <w:rPr>
        <w:sz w:val="18"/>
        <w:szCs w:val="18"/>
      </w:rPr>
      <w:tab/>
      <w:t xml:space="preserve"> :                                                                                                                                                           SC</w:t>
    </w:r>
    <w:r w:rsidR="00AC2AB0">
      <w:rPr>
        <w:sz w:val="18"/>
        <w:szCs w:val="18"/>
      </w:rPr>
      <w:t>/</w:t>
    </w:r>
    <w:r w:rsidR="00D46DC7">
      <w:rPr>
        <w:sz w:val="18"/>
        <w:szCs w:val="18"/>
      </w:rPr>
      <w:t xml:space="preserve"> Sem V</w:t>
    </w:r>
    <w:r>
      <w:rPr>
        <w:sz w:val="18"/>
        <w:szCs w:val="18"/>
      </w:rPr>
      <w:t xml:space="preserve">/  </w:t>
    </w:r>
    <w:r w:rsidR="002736AD">
      <w:rPr>
        <w:sz w:val="18"/>
        <w:szCs w:val="18"/>
      </w:rPr>
      <w:t>2023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1A9D" w14:textId="77777777" w:rsidR="00D46DC7" w:rsidRDefault="00D46DC7">
    <w:pPr>
      <w:pStyle w:val="Footer"/>
    </w:pPr>
  </w:p>
  <w:p w14:paraId="099AC624" w14:textId="77777777" w:rsidR="00D46DC7" w:rsidRDefault="00D46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6C99C" w14:textId="77777777" w:rsidR="00301FE3" w:rsidRDefault="00301FE3">
      <w:pPr>
        <w:spacing w:after="0" w:line="240" w:lineRule="auto"/>
      </w:pPr>
      <w:r>
        <w:separator/>
      </w:r>
    </w:p>
  </w:footnote>
  <w:footnote w:type="continuationSeparator" w:id="0">
    <w:p w14:paraId="605F8993" w14:textId="77777777" w:rsidR="00301FE3" w:rsidRDefault="00301F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F3AA8" w14:textId="77777777" w:rsidR="00E07C2C" w:rsidRDefault="00E07C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51C0F" w14:textId="77777777" w:rsidR="00AF4D7A" w:rsidRDefault="00994153" w:rsidP="00F806CD">
    <w:pPr>
      <w:pStyle w:val="Header"/>
      <w:rPr>
        <w:sz w:val="20"/>
        <w:szCs w:val="20"/>
      </w:rPr>
    </w:pPr>
    <w:r>
      <w:tab/>
      <w:t xml:space="preserve">                   </w:t>
    </w:r>
  </w:p>
  <w:p w14:paraId="57B22332" w14:textId="77777777" w:rsidR="00AF4D7A" w:rsidRDefault="00E07C2C" w:rsidP="00AF4D7A">
    <w:pPr>
      <w:pStyle w:val="Header"/>
      <w:tabs>
        <w:tab w:val="clear" w:pos="4680"/>
        <w:tab w:val="clear" w:pos="9360"/>
        <w:tab w:val="center" w:pos="5055"/>
      </w:tabs>
    </w:pPr>
    <w:r>
      <w:rPr>
        <w:noProof/>
      </w:rPr>
      <w:drawing>
        <wp:anchor distT="0" distB="0" distL="0" distR="0" simplePos="0" relativeHeight="251657728" behindDoc="0" locked="0" layoutInCell="1" allowOverlap="1" wp14:anchorId="14E5404A" wp14:editId="39E005DD">
          <wp:simplePos x="0" y="0"/>
          <wp:positionH relativeFrom="column">
            <wp:posOffset>2973705</wp:posOffset>
          </wp:positionH>
          <wp:positionV relativeFrom="paragraph">
            <wp:posOffset>-204470</wp:posOffset>
          </wp:positionV>
          <wp:extent cx="497840" cy="422275"/>
          <wp:effectExtent l="0" t="0" r="0" b="0"/>
          <wp:wrapSquare wrapText="larges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7840" cy="42227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r w:rsidR="00994153">
      <w:t xml:space="preserve">  </w:t>
    </w:r>
    <w:r w:rsidR="00AF4D7A">
      <w:tab/>
    </w:r>
  </w:p>
  <w:p w14:paraId="67FD1465" w14:textId="77777777" w:rsidR="00994153" w:rsidRPr="00F806CD" w:rsidRDefault="007C786E" w:rsidP="00AF4D7A">
    <w:pPr>
      <w:pStyle w:val="Header"/>
      <w:tabs>
        <w:tab w:val="clear" w:pos="4680"/>
        <w:tab w:val="clear" w:pos="9360"/>
        <w:tab w:val="center" w:pos="5055"/>
      </w:tabs>
      <w:jc w:val="center"/>
      <w:rPr>
        <w:b/>
        <w:iCs/>
      </w:rPr>
    </w:pPr>
    <w:r>
      <w:rPr>
        <w:b/>
        <w:iCs/>
      </w:rPr>
      <w:t>K. J. Somaiya College of Engineering, Mumbai-77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9F067" w14:textId="77777777" w:rsidR="00E07C2C" w:rsidRDefault="00E07C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Num1"/>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15:restartNumberingAfterBreak="0">
    <w:nsid w:val="00000002"/>
    <w:multiLevelType w:val="multilevel"/>
    <w:tmpl w:val="00000002"/>
    <w:name w:val="WWNum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0000003"/>
    <w:multiLevelType w:val="multilevel"/>
    <w:tmpl w:val="00000003"/>
    <w:name w:val="WWNum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0000004"/>
    <w:multiLevelType w:val="multilevel"/>
    <w:tmpl w:val="00000004"/>
    <w:name w:val="WWNum4"/>
    <w:lvl w:ilvl="0">
      <w:start w:val="1"/>
      <w:numFmt w:val="decimal"/>
      <w:lvlText w:val="%1."/>
      <w:lvlJc w:val="left"/>
      <w:pPr>
        <w:tabs>
          <w:tab w:val="num" w:pos="360"/>
        </w:tabs>
        <w:ind w:left="1080" w:hanging="360"/>
      </w:pPr>
      <w:rPr>
        <w:b/>
      </w:rPr>
    </w:lvl>
    <w:lvl w:ilvl="1">
      <w:start w:val="1"/>
      <w:numFmt w:val="lowerLetter"/>
      <w:lvlText w:val="%2."/>
      <w:lvlJc w:val="left"/>
      <w:pPr>
        <w:tabs>
          <w:tab w:val="num" w:pos="360"/>
        </w:tabs>
        <w:ind w:left="1800" w:hanging="360"/>
      </w:pPr>
    </w:lvl>
    <w:lvl w:ilvl="2">
      <w:start w:val="1"/>
      <w:numFmt w:val="lowerRoman"/>
      <w:lvlText w:val="%3."/>
      <w:lvlJc w:val="right"/>
      <w:pPr>
        <w:tabs>
          <w:tab w:val="num" w:pos="360"/>
        </w:tabs>
        <w:ind w:left="2520" w:hanging="180"/>
      </w:pPr>
    </w:lvl>
    <w:lvl w:ilvl="3">
      <w:start w:val="1"/>
      <w:numFmt w:val="decimal"/>
      <w:lvlText w:val="%4."/>
      <w:lvlJc w:val="left"/>
      <w:pPr>
        <w:tabs>
          <w:tab w:val="num" w:pos="360"/>
        </w:tabs>
        <w:ind w:left="3240" w:hanging="360"/>
      </w:pPr>
    </w:lvl>
    <w:lvl w:ilvl="4">
      <w:start w:val="1"/>
      <w:numFmt w:val="lowerLetter"/>
      <w:lvlText w:val="%5."/>
      <w:lvlJc w:val="left"/>
      <w:pPr>
        <w:tabs>
          <w:tab w:val="num" w:pos="360"/>
        </w:tabs>
        <w:ind w:left="3960" w:hanging="360"/>
      </w:pPr>
    </w:lvl>
    <w:lvl w:ilvl="5">
      <w:start w:val="1"/>
      <w:numFmt w:val="lowerRoman"/>
      <w:lvlText w:val="%6."/>
      <w:lvlJc w:val="right"/>
      <w:pPr>
        <w:tabs>
          <w:tab w:val="num" w:pos="360"/>
        </w:tabs>
        <w:ind w:left="4680" w:hanging="180"/>
      </w:pPr>
    </w:lvl>
    <w:lvl w:ilvl="6">
      <w:start w:val="1"/>
      <w:numFmt w:val="decimal"/>
      <w:lvlText w:val="%7."/>
      <w:lvlJc w:val="left"/>
      <w:pPr>
        <w:tabs>
          <w:tab w:val="num" w:pos="360"/>
        </w:tabs>
        <w:ind w:left="5400" w:hanging="360"/>
      </w:pPr>
    </w:lvl>
    <w:lvl w:ilvl="7">
      <w:start w:val="1"/>
      <w:numFmt w:val="lowerLetter"/>
      <w:lvlText w:val="%8."/>
      <w:lvlJc w:val="left"/>
      <w:pPr>
        <w:tabs>
          <w:tab w:val="num" w:pos="360"/>
        </w:tabs>
        <w:ind w:left="6120" w:hanging="360"/>
      </w:pPr>
    </w:lvl>
    <w:lvl w:ilvl="8">
      <w:start w:val="1"/>
      <w:numFmt w:val="lowerRoman"/>
      <w:lvlText w:val="%9."/>
      <w:lvlJc w:val="right"/>
      <w:pPr>
        <w:tabs>
          <w:tab w:val="num" w:pos="360"/>
        </w:tabs>
        <w:ind w:left="6840" w:hanging="180"/>
      </w:pPr>
    </w:lvl>
  </w:abstractNum>
  <w:abstractNum w:abstractNumId="4" w15:restartNumberingAfterBreak="0">
    <w:nsid w:val="00000005"/>
    <w:multiLevelType w:val="multilevel"/>
    <w:tmpl w:val="00000005"/>
    <w:name w:val="WW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Num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00000007"/>
    <w:multiLevelType w:val="multilevel"/>
    <w:tmpl w:val="00000007"/>
    <w:name w:val="WWNum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00000008"/>
    <w:multiLevelType w:val="multilevel"/>
    <w:tmpl w:val="00000008"/>
    <w:name w:val="WWNum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00000009"/>
    <w:multiLevelType w:val="multilevel"/>
    <w:tmpl w:val="00000009"/>
    <w:name w:val="WW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0000000A"/>
    <w:multiLevelType w:val="multilevel"/>
    <w:tmpl w:val="0000000A"/>
    <w:name w:val="WWNum1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0000000B"/>
    <w:multiLevelType w:val="multilevel"/>
    <w:tmpl w:val="0000000B"/>
    <w:name w:val="WWNum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0000000C"/>
    <w:multiLevelType w:val="multilevel"/>
    <w:tmpl w:val="000000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6AF0D01"/>
    <w:multiLevelType w:val="multilevel"/>
    <w:tmpl w:val="3AA88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CE397C"/>
    <w:multiLevelType w:val="hybridMultilevel"/>
    <w:tmpl w:val="F31C2B4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EE1FE1"/>
    <w:multiLevelType w:val="hybridMultilevel"/>
    <w:tmpl w:val="738AED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D803189"/>
    <w:multiLevelType w:val="multilevel"/>
    <w:tmpl w:val="35486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6813C7"/>
    <w:multiLevelType w:val="hybridMultilevel"/>
    <w:tmpl w:val="BCF0CB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717220B"/>
    <w:multiLevelType w:val="hybridMultilevel"/>
    <w:tmpl w:val="1264DF1C"/>
    <w:lvl w:ilvl="0" w:tplc="AECEC56A">
      <w:start w:val="1"/>
      <w:numFmt w:val="decimal"/>
      <w:lvlText w:val="%1)"/>
      <w:lvlJc w:val="left"/>
      <w:pPr>
        <w:ind w:left="1392" w:hanging="60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8" w15:restartNumberingAfterBreak="0">
    <w:nsid w:val="3777009A"/>
    <w:multiLevelType w:val="hybridMultilevel"/>
    <w:tmpl w:val="A32C6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A276F"/>
    <w:multiLevelType w:val="hybridMultilevel"/>
    <w:tmpl w:val="91889460"/>
    <w:lvl w:ilvl="0" w:tplc="0809001B">
      <w:start w:val="1"/>
      <w:numFmt w:val="lowerRoman"/>
      <w:lvlText w:val="%1."/>
      <w:lvlJc w:val="right"/>
      <w:pPr>
        <w:ind w:left="720" w:hanging="360"/>
      </w:pPr>
    </w:lvl>
    <w:lvl w:ilvl="1" w:tplc="40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2A445AD"/>
    <w:multiLevelType w:val="hybridMultilevel"/>
    <w:tmpl w:val="9800BB58"/>
    <w:lvl w:ilvl="0" w:tplc="5CA0F8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0DB286E"/>
    <w:multiLevelType w:val="hybridMultilevel"/>
    <w:tmpl w:val="838AE1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DB514E"/>
    <w:multiLevelType w:val="hybridMultilevel"/>
    <w:tmpl w:val="B66AB05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1F76D4"/>
    <w:multiLevelType w:val="hybridMultilevel"/>
    <w:tmpl w:val="57608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746C6B"/>
    <w:multiLevelType w:val="hybridMultilevel"/>
    <w:tmpl w:val="2940F1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CA53D5"/>
    <w:multiLevelType w:val="hybridMultilevel"/>
    <w:tmpl w:val="DD406D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6" w15:restartNumberingAfterBreak="0">
    <w:nsid w:val="74566B31"/>
    <w:multiLevelType w:val="hybridMultilevel"/>
    <w:tmpl w:val="26748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4D4444E"/>
    <w:multiLevelType w:val="multilevel"/>
    <w:tmpl w:val="28B29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5968085">
    <w:abstractNumId w:val="0"/>
  </w:num>
  <w:num w:numId="2" w16cid:durableId="544831373">
    <w:abstractNumId w:val="1"/>
  </w:num>
  <w:num w:numId="3" w16cid:durableId="641427031">
    <w:abstractNumId w:val="2"/>
  </w:num>
  <w:num w:numId="4" w16cid:durableId="1795950545">
    <w:abstractNumId w:val="3"/>
  </w:num>
  <w:num w:numId="5" w16cid:durableId="2062244532">
    <w:abstractNumId w:val="4"/>
  </w:num>
  <w:num w:numId="6" w16cid:durableId="1822848067">
    <w:abstractNumId w:val="5"/>
  </w:num>
  <w:num w:numId="7" w16cid:durableId="1979265058">
    <w:abstractNumId w:val="6"/>
  </w:num>
  <w:num w:numId="8" w16cid:durableId="1099762720">
    <w:abstractNumId w:val="7"/>
  </w:num>
  <w:num w:numId="9" w16cid:durableId="1822039697">
    <w:abstractNumId w:val="8"/>
  </w:num>
  <w:num w:numId="10" w16cid:durableId="1603679904">
    <w:abstractNumId w:val="9"/>
  </w:num>
  <w:num w:numId="11" w16cid:durableId="1580864784">
    <w:abstractNumId w:val="10"/>
  </w:num>
  <w:num w:numId="12" w16cid:durableId="1273636658">
    <w:abstractNumId w:val="11"/>
  </w:num>
  <w:num w:numId="13" w16cid:durableId="1509715827">
    <w:abstractNumId w:val="18"/>
  </w:num>
  <w:num w:numId="14" w16cid:durableId="1794518650">
    <w:abstractNumId w:val="17"/>
  </w:num>
  <w:num w:numId="15" w16cid:durableId="763569083">
    <w:abstractNumId w:val="24"/>
  </w:num>
  <w:num w:numId="16" w16cid:durableId="131144523">
    <w:abstractNumId w:val="25"/>
    <w:lvlOverride w:ilvl="0"/>
    <w:lvlOverride w:ilvl="1"/>
    <w:lvlOverride w:ilvl="2"/>
    <w:lvlOverride w:ilvl="3"/>
    <w:lvlOverride w:ilvl="4"/>
    <w:lvlOverride w:ilvl="5"/>
    <w:lvlOverride w:ilvl="6"/>
    <w:lvlOverride w:ilvl="7"/>
    <w:lvlOverride w:ilvl="8"/>
  </w:num>
  <w:num w:numId="17" w16cid:durableId="956105241">
    <w:abstractNumId w:val="20"/>
  </w:num>
  <w:num w:numId="18" w16cid:durableId="922909437">
    <w:abstractNumId w:val="23"/>
  </w:num>
  <w:num w:numId="19" w16cid:durableId="332996260">
    <w:abstractNumId w:val="26"/>
  </w:num>
  <w:num w:numId="20" w16cid:durableId="534658877">
    <w:abstractNumId w:val="21"/>
  </w:num>
  <w:num w:numId="21" w16cid:durableId="1655135096">
    <w:abstractNumId w:val="22"/>
  </w:num>
  <w:num w:numId="22" w16cid:durableId="1043136999">
    <w:abstractNumId w:val="16"/>
  </w:num>
  <w:num w:numId="23" w16cid:durableId="1095982527">
    <w:abstractNumId w:val="13"/>
  </w:num>
  <w:num w:numId="24" w16cid:durableId="1586379333">
    <w:abstractNumId w:val="19"/>
  </w:num>
  <w:num w:numId="25" w16cid:durableId="1178468476">
    <w:abstractNumId w:val="27"/>
  </w:num>
  <w:num w:numId="26" w16cid:durableId="961427265">
    <w:abstractNumId w:val="15"/>
  </w:num>
  <w:num w:numId="27" w16cid:durableId="1788693546">
    <w:abstractNumId w:val="12"/>
  </w:num>
  <w:num w:numId="28" w16cid:durableId="5122302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30"/>
  <w:drawingGridVerticalSpacing w:val="0"/>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65D"/>
    <w:rsid w:val="0003476E"/>
    <w:rsid w:val="00037EA4"/>
    <w:rsid w:val="000C458A"/>
    <w:rsid w:val="000D3C84"/>
    <w:rsid w:val="000F211E"/>
    <w:rsid w:val="00134EBE"/>
    <w:rsid w:val="0015002E"/>
    <w:rsid w:val="001D7B54"/>
    <w:rsid w:val="0021765B"/>
    <w:rsid w:val="00222FCD"/>
    <w:rsid w:val="002556C6"/>
    <w:rsid w:val="002736AD"/>
    <w:rsid w:val="00275739"/>
    <w:rsid w:val="00301FE3"/>
    <w:rsid w:val="003242F5"/>
    <w:rsid w:val="00324396"/>
    <w:rsid w:val="003920B3"/>
    <w:rsid w:val="003B5EEF"/>
    <w:rsid w:val="003D72BF"/>
    <w:rsid w:val="0044595F"/>
    <w:rsid w:val="0045428D"/>
    <w:rsid w:val="004768D8"/>
    <w:rsid w:val="00526051"/>
    <w:rsid w:val="00533CC3"/>
    <w:rsid w:val="005A6C9D"/>
    <w:rsid w:val="005B5A0E"/>
    <w:rsid w:val="005C7471"/>
    <w:rsid w:val="005E6F4E"/>
    <w:rsid w:val="006504F0"/>
    <w:rsid w:val="00655ACD"/>
    <w:rsid w:val="00667177"/>
    <w:rsid w:val="006A765D"/>
    <w:rsid w:val="006B718F"/>
    <w:rsid w:val="006E7E30"/>
    <w:rsid w:val="00701005"/>
    <w:rsid w:val="00710DA2"/>
    <w:rsid w:val="00723DCD"/>
    <w:rsid w:val="00794C4D"/>
    <w:rsid w:val="007B71E3"/>
    <w:rsid w:val="007C5401"/>
    <w:rsid w:val="007C786E"/>
    <w:rsid w:val="008B7A7D"/>
    <w:rsid w:val="008D3DEB"/>
    <w:rsid w:val="00930927"/>
    <w:rsid w:val="00935CE5"/>
    <w:rsid w:val="009673DA"/>
    <w:rsid w:val="00982DBA"/>
    <w:rsid w:val="009922C4"/>
    <w:rsid w:val="00994153"/>
    <w:rsid w:val="009E7B40"/>
    <w:rsid w:val="00A030E1"/>
    <w:rsid w:val="00A24174"/>
    <w:rsid w:val="00A84EAA"/>
    <w:rsid w:val="00AA56F2"/>
    <w:rsid w:val="00AC2AB0"/>
    <w:rsid w:val="00AC554F"/>
    <w:rsid w:val="00AE3F33"/>
    <w:rsid w:val="00AF4D7A"/>
    <w:rsid w:val="00B0099B"/>
    <w:rsid w:val="00B0220D"/>
    <w:rsid w:val="00B0301C"/>
    <w:rsid w:val="00B54DF2"/>
    <w:rsid w:val="00BA6144"/>
    <w:rsid w:val="00BF3C83"/>
    <w:rsid w:val="00C4351A"/>
    <w:rsid w:val="00C96572"/>
    <w:rsid w:val="00CF71BF"/>
    <w:rsid w:val="00D46DC7"/>
    <w:rsid w:val="00D61A65"/>
    <w:rsid w:val="00D70903"/>
    <w:rsid w:val="00D9462A"/>
    <w:rsid w:val="00DD67C1"/>
    <w:rsid w:val="00DE3BA9"/>
    <w:rsid w:val="00E0641D"/>
    <w:rsid w:val="00E07C2C"/>
    <w:rsid w:val="00E52BEF"/>
    <w:rsid w:val="00EB6FC6"/>
    <w:rsid w:val="00EF66BA"/>
    <w:rsid w:val="00F2488E"/>
    <w:rsid w:val="00F33284"/>
    <w:rsid w:val="00F54BF9"/>
    <w:rsid w:val="00F806CD"/>
    <w:rsid w:val="00FC0D3B"/>
    <w:rsid w:val="00FF61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65FB116"/>
  <w15:chartTrackingRefBased/>
  <w15:docId w15:val="{561AB18B-8E2E-044F-A85A-F3C70751C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eastAsia="Calibri"/>
      <w:color w:val="000000"/>
      <w:kern w:val="1"/>
      <w:sz w:val="24"/>
      <w:szCs w:val="24"/>
      <w:lang w:val="en-US" w:eastAsia="en-US"/>
    </w:rPr>
  </w:style>
  <w:style w:type="paragraph" w:styleId="Heading2">
    <w:name w:val="heading 2"/>
    <w:basedOn w:val="Normal"/>
    <w:qFormat/>
    <w:pPr>
      <w:spacing w:before="100" w:after="100" w:line="100" w:lineRule="atLeast"/>
      <w:outlineLvl w:val="1"/>
    </w:pPr>
    <w:rPr>
      <w:rFonts w:eastAsia="Times New Roman"/>
      <w:b/>
      <w:bCs/>
      <w:sz w:val="36"/>
      <w:szCs w:val="36"/>
    </w:rPr>
  </w:style>
  <w:style w:type="paragraph" w:styleId="Heading3">
    <w:name w:val="heading 3"/>
    <w:basedOn w:val="Normal"/>
    <w:qFormat/>
    <w:pPr>
      <w:spacing w:before="100" w:after="100" w:line="100" w:lineRule="atLeast"/>
      <w:outlineLvl w:val="2"/>
    </w:pPr>
    <w:rPr>
      <w:rFonts w:eastAsia="Times New Roman"/>
      <w:b/>
      <w:bCs/>
      <w:sz w:val="27"/>
      <w:szCs w:val="27"/>
    </w:rPr>
  </w:style>
  <w:style w:type="paragraph" w:styleId="Heading4">
    <w:name w:val="heading 4"/>
    <w:basedOn w:val="Normal"/>
    <w:qFormat/>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DefaultParagraphFont0">
    <w:name w:val="Default Paragraph Font"/>
  </w:style>
  <w:style w:type="character" w:customStyle="1" w:styleId="Heading2Char">
    <w:name w:val="Heading 2 Char"/>
    <w:rPr>
      <w:rFonts w:ascii="Times New Roman" w:eastAsia="Times New Roman" w:hAnsi="Times New Roman" w:cs="Times New Roman"/>
      <w:b/>
      <w:bCs/>
      <w:sz w:val="36"/>
      <w:szCs w:val="36"/>
    </w:rPr>
  </w:style>
  <w:style w:type="character" w:customStyle="1" w:styleId="Heading3Char">
    <w:name w:val="Heading 3 Char"/>
    <w:rPr>
      <w:rFonts w:ascii="Times New Roman" w:eastAsia="Times New Roman" w:hAnsi="Times New Roman" w:cs="Times New Roman"/>
      <w:b/>
      <w:bCs/>
      <w:sz w:val="27"/>
      <w:szCs w:val="27"/>
    </w:rPr>
  </w:style>
  <w:style w:type="character" w:customStyle="1" w:styleId="HeaderChar">
    <w:name w:val="Header Char"/>
    <w:rPr>
      <w:rFonts w:ascii="Calibri" w:eastAsia="Calibri" w:hAnsi="Calibri" w:cs="Times New Roman"/>
      <w:lang w:val="en-IN"/>
    </w:rPr>
  </w:style>
  <w:style w:type="character" w:customStyle="1" w:styleId="FooterChar">
    <w:name w:val="Footer Char"/>
    <w:uiPriority w:val="99"/>
    <w:rPr>
      <w:rFonts w:ascii="Calibri" w:eastAsia="Calibri" w:hAnsi="Calibri" w:cs="Times New Roman"/>
      <w:lang w:val="en-IN"/>
    </w:rPr>
  </w:style>
  <w:style w:type="character" w:customStyle="1" w:styleId="apple-converted-space">
    <w:name w:val="apple-converted-space"/>
    <w:basedOn w:val="DefaultParagraphFont0"/>
  </w:style>
  <w:style w:type="character" w:styleId="Emphasis">
    <w:name w:val="Emphasis"/>
    <w:qFormat/>
    <w:rPr>
      <w:i/>
      <w:iCs/>
    </w:rPr>
  </w:style>
  <w:style w:type="character" w:styleId="Strong">
    <w:name w:val="Strong"/>
    <w:uiPriority w:val="22"/>
    <w:qFormat/>
    <w:rPr>
      <w:b/>
      <w:bCs/>
    </w:rPr>
  </w:style>
  <w:style w:type="character" w:customStyle="1" w:styleId="BalloonTextChar">
    <w:name w:val="Balloon Text Char"/>
    <w:rPr>
      <w:rFonts w:ascii="Tahoma" w:eastAsia="Calibri" w:hAnsi="Tahoma" w:cs="Tahoma"/>
      <w:sz w:val="16"/>
      <w:szCs w:val="16"/>
      <w:lang w:val="en-IN"/>
    </w:rPr>
  </w:style>
  <w:style w:type="character" w:styleId="Hyperlink">
    <w:name w:val="Hyperlink"/>
    <w:rPr>
      <w:color w:val="0000FF"/>
      <w:u w:val="single"/>
      <w:lang/>
    </w:rPr>
  </w:style>
  <w:style w:type="character" w:customStyle="1" w:styleId="notlocalizable">
    <w:name w:val="notlocalizable"/>
    <w:basedOn w:val="DefaultParagraphFont0"/>
  </w:style>
  <w:style w:type="character" w:customStyle="1" w:styleId="Heading4Char">
    <w:name w:val="Heading 4 Char"/>
    <w:rPr>
      <w:rFonts w:ascii="Cambria" w:eastAsia="Times New Roman" w:hAnsi="Cambria" w:cs="Times New Roman"/>
      <w:b/>
      <w:bCs/>
      <w:i/>
      <w:iCs/>
      <w:color w:val="4F81BD"/>
      <w:lang w:val="en-IN"/>
    </w:rPr>
  </w:style>
  <w:style w:type="character" w:customStyle="1" w:styleId="green">
    <w:name w:val="green"/>
    <w:basedOn w:val="DefaultParagraphFont0"/>
  </w:style>
  <w:style w:type="character" w:customStyle="1" w:styleId="blue">
    <w:name w:val="blue"/>
    <w:basedOn w:val="DefaultParagraphFont0"/>
  </w:style>
  <w:style w:type="character" w:customStyle="1" w:styleId="red">
    <w:name w:val="red"/>
    <w:basedOn w:val="DefaultParagraphFont0"/>
  </w:style>
  <w:style w:type="character" w:customStyle="1" w:styleId="Caption1">
    <w:name w:val="Caption1"/>
    <w:basedOn w:val="DefaultParagraphFont0"/>
  </w:style>
  <w:style w:type="character" w:customStyle="1" w:styleId="blueelement">
    <w:name w:val="blueelement"/>
    <w:basedOn w:val="DefaultParagraphFont0"/>
  </w:style>
  <w:style w:type="character" w:customStyle="1" w:styleId="mw-headline">
    <w:name w:val="mw-headline"/>
    <w:basedOn w:val="DefaultParagraphFont0"/>
  </w:style>
  <w:style w:type="character" w:styleId="HTMLCode">
    <w:name w:val="HTML Code"/>
    <w:rPr>
      <w:rFonts w:ascii="Courier New" w:eastAsia="Times New Roman" w:hAnsi="Courier New" w:cs="Courier New"/>
      <w:sz w:val="20"/>
      <w:szCs w:val="20"/>
    </w:rPr>
  </w:style>
  <w:style w:type="character" w:customStyle="1" w:styleId="date">
    <w:name w:val="date"/>
    <w:basedOn w:val="DefaultParagraphFont0"/>
  </w:style>
  <w:style w:type="character" w:customStyle="1" w:styleId="id">
    <w:name w:val="id"/>
    <w:basedOn w:val="DefaultParagraphFont0"/>
  </w:style>
  <w:style w:type="character" w:customStyle="1" w:styleId="faqareaforautoringtable">
    <w:name w:val="faqareaforautoringtable"/>
    <w:basedOn w:val="DefaultParagraphFont0"/>
  </w:style>
  <w:style w:type="character" w:customStyle="1" w:styleId="HTMLPreformattedChar">
    <w:name w:val="HTML Preformatted Char"/>
    <w:rPr>
      <w:rFonts w:ascii="Courier New" w:eastAsia="Times New Roman" w:hAnsi="Courier New" w:cs="Courier New"/>
    </w:rPr>
  </w:style>
  <w:style w:type="character" w:customStyle="1" w:styleId="nowrap">
    <w:name w:val="nowrap"/>
    <w:basedOn w:val="DefaultParagraphFont0"/>
  </w:style>
  <w:style w:type="character" w:customStyle="1" w:styleId="ListLabel1">
    <w:name w:val="ListLabel 1"/>
    <w:rPr>
      <w:rFonts w:cs="Courier New"/>
    </w:rPr>
  </w:style>
  <w:style w:type="character" w:customStyle="1" w:styleId="ListLabel2">
    <w:name w:val="ListLabel 2"/>
    <w:rPr>
      <w:b/>
    </w:rPr>
  </w:style>
  <w:style w:type="character" w:customStyle="1" w:styleId="ListLabel3">
    <w:name w:val="ListLabel 3"/>
    <w:rPr>
      <w:sz w:val="20"/>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b/>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680"/>
        <w:tab w:val="right" w:pos="9360"/>
      </w:tabs>
    </w:pPr>
  </w:style>
  <w:style w:type="paragraph" w:styleId="Footer">
    <w:name w:val="footer"/>
    <w:basedOn w:val="Normal"/>
    <w:uiPriority w:val="99"/>
    <w:pPr>
      <w:tabs>
        <w:tab w:val="center" w:pos="4680"/>
        <w:tab w:val="right" w:pos="9360"/>
      </w:tabs>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after="100" w:line="100" w:lineRule="atLeast"/>
    </w:pPr>
    <w:rPr>
      <w:rFonts w:eastAsia="Times New Roman"/>
    </w:rPr>
  </w:style>
  <w:style w:type="paragraph" w:styleId="BalloonText">
    <w:name w:val="Balloon Text"/>
    <w:basedOn w:val="Normal"/>
    <w:pPr>
      <w:spacing w:after="0" w:line="100" w:lineRule="atLeast"/>
    </w:pPr>
    <w:rPr>
      <w:rFonts w:ascii="Tahoma" w:hAnsi="Tahoma" w:cs="Tahoma"/>
      <w:sz w:val="16"/>
      <w:szCs w:val="16"/>
    </w:rPr>
  </w:style>
  <w:style w:type="paragraph" w:customStyle="1" w:styleId="Heading33">
    <w:name w:val="Heading 33"/>
    <w:basedOn w:val="Normal"/>
    <w:pPr>
      <w:spacing w:before="360" w:after="360" w:line="100" w:lineRule="atLeast"/>
    </w:pPr>
    <w:rPr>
      <w:rFonts w:eastAsia="Times New Roman"/>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pPr>
    <w:rPr>
      <w:rFonts w:ascii="Courier New" w:eastAsia="Times New Roman" w:hAnsi="Courier New" w:cs="Courier New"/>
      <w:sz w:val="20"/>
      <w:szCs w:val="20"/>
    </w:rPr>
  </w:style>
  <w:style w:type="paragraph" w:customStyle="1" w:styleId="FirstParagraph">
    <w:name w:val="FirstParagraph"/>
    <w:basedOn w:val="Normal"/>
    <w:pPr>
      <w:tabs>
        <w:tab w:val="left" w:pos="999"/>
        <w:tab w:val="left" w:pos="1566"/>
      </w:tabs>
      <w:overflowPunct w:val="0"/>
      <w:spacing w:before="240" w:after="120" w:line="480" w:lineRule="auto"/>
      <w:ind w:left="432"/>
      <w:jc w:val="both"/>
    </w:pPr>
    <w:rPr>
      <w:rFonts w:eastAsia="Times New Roman"/>
      <w:szCs w:val="20"/>
    </w:rPr>
  </w:style>
  <w:style w:type="paragraph" w:customStyle="1" w:styleId="caption0">
    <w:name w:val="caption"/>
    <w:basedOn w:val="Normal"/>
    <w:pPr>
      <w:spacing w:before="120" w:after="120" w:line="480" w:lineRule="auto"/>
      <w:ind w:left="360"/>
    </w:pPr>
    <w:rPr>
      <w:rFonts w:eastAsia="Times New Roman"/>
      <w:bCs/>
      <w:sz w:val="20"/>
      <w:szCs w:val="20"/>
    </w:rPr>
  </w:style>
  <w:style w:type="paragraph" w:customStyle="1" w:styleId="FrameContents">
    <w:name w:val="Frame Contents"/>
    <w:basedOn w:val="BodyText"/>
  </w:style>
  <w:style w:type="paragraph" w:customStyle="1" w:styleId="TableContents">
    <w:name w:val="Table Contents"/>
    <w:basedOn w:val="Normal"/>
  </w:style>
  <w:style w:type="paragraph" w:customStyle="1" w:styleId="Default">
    <w:name w:val="Default"/>
    <w:rsid w:val="003242F5"/>
    <w:pPr>
      <w:autoSpaceDE w:val="0"/>
      <w:autoSpaceDN w:val="0"/>
      <w:adjustRightInd w:val="0"/>
    </w:pPr>
    <w:rPr>
      <w:rFonts w:eastAsia="Calibri"/>
      <w:color w:val="000000"/>
      <w:sz w:val="24"/>
      <w:szCs w:val="24"/>
      <w:lang w:val="en-US" w:eastAsia="en-US"/>
    </w:rPr>
  </w:style>
  <w:style w:type="table" w:styleId="TableGridLight">
    <w:name w:val="Grid Table Light"/>
    <w:basedOn w:val="TableNormal"/>
    <w:uiPriority w:val="40"/>
    <w:rsid w:val="00E07C2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64082">
      <w:bodyDiv w:val="1"/>
      <w:marLeft w:val="0"/>
      <w:marRight w:val="0"/>
      <w:marTop w:val="0"/>
      <w:marBottom w:val="0"/>
      <w:divBdr>
        <w:top w:val="none" w:sz="0" w:space="0" w:color="auto"/>
        <w:left w:val="none" w:sz="0" w:space="0" w:color="auto"/>
        <w:bottom w:val="none" w:sz="0" w:space="0" w:color="auto"/>
        <w:right w:val="none" w:sz="0" w:space="0" w:color="auto"/>
      </w:divBdr>
      <w:divsChild>
        <w:div w:id="1388528539">
          <w:marLeft w:val="0"/>
          <w:marRight w:val="0"/>
          <w:marTop w:val="0"/>
          <w:marBottom w:val="0"/>
          <w:divBdr>
            <w:top w:val="single" w:sz="2" w:space="0" w:color="D9D9E3"/>
            <w:left w:val="single" w:sz="2" w:space="0" w:color="D9D9E3"/>
            <w:bottom w:val="single" w:sz="2" w:space="0" w:color="D9D9E3"/>
            <w:right w:val="single" w:sz="2" w:space="0" w:color="D9D9E3"/>
          </w:divBdr>
          <w:divsChild>
            <w:div w:id="1972401439">
              <w:marLeft w:val="0"/>
              <w:marRight w:val="0"/>
              <w:marTop w:val="0"/>
              <w:marBottom w:val="0"/>
              <w:divBdr>
                <w:top w:val="single" w:sz="2" w:space="0" w:color="D9D9E3"/>
                <w:left w:val="single" w:sz="2" w:space="0" w:color="D9D9E3"/>
                <w:bottom w:val="single" w:sz="2" w:space="0" w:color="D9D9E3"/>
                <w:right w:val="single" w:sz="2" w:space="0" w:color="D9D9E3"/>
              </w:divBdr>
              <w:divsChild>
                <w:div w:id="816260425">
                  <w:marLeft w:val="0"/>
                  <w:marRight w:val="0"/>
                  <w:marTop w:val="0"/>
                  <w:marBottom w:val="0"/>
                  <w:divBdr>
                    <w:top w:val="single" w:sz="2" w:space="0" w:color="D9D9E3"/>
                    <w:left w:val="single" w:sz="2" w:space="0" w:color="D9D9E3"/>
                    <w:bottom w:val="single" w:sz="2" w:space="0" w:color="D9D9E3"/>
                    <w:right w:val="single" w:sz="2" w:space="0" w:color="D9D9E3"/>
                  </w:divBdr>
                  <w:divsChild>
                    <w:div w:id="1037588497">
                      <w:marLeft w:val="0"/>
                      <w:marRight w:val="0"/>
                      <w:marTop w:val="0"/>
                      <w:marBottom w:val="0"/>
                      <w:divBdr>
                        <w:top w:val="single" w:sz="2" w:space="0" w:color="D9D9E3"/>
                        <w:left w:val="single" w:sz="2" w:space="0" w:color="D9D9E3"/>
                        <w:bottom w:val="single" w:sz="2" w:space="0" w:color="D9D9E3"/>
                        <w:right w:val="single" w:sz="2" w:space="0" w:color="D9D9E3"/>
                      </w:divBdr>
                      <w:divsChild>
                        <w:div w:id="73402690">
                          <w:marLeft w:val="0"/>
                          <w:marRight w:val="0"/>
                          <w:marTop w:val="0"/>
                          <w:marBottom w:val="0"/>
                          <w:divBdr>
                            <w:top w:val="single" w:sz="2" w:space="0" w:color="auto"/>
                            <w:left w:val="single" w:sz="2" w:space="0" w:color="auto"/>
                            <w:bottom w:val="single" w:sz="6" w:space="0" w:color="auto"/>
                            <w:right w:val="single" w:sz="2" w:space="0" w:color="auto"/>
                          </w:divBdr>
                          <w:divsChild>
                            <w:div w:id="1075006626">
                              <w:marLeft w:val="0"/>
                              <w:marRight w:val="0"/>
                              <w:marTop w:val="100"/>
                              <w:marBottom w:val="100"/>
                              <w:divBdr>
                                <w:top w:val="single" w:sz="2" w:space="0" w:color="D9D9E3"/>
                                <w:left w:val="single" w:sz="2" w:space="0" w:color="D9D9E3"/>
                                <w:bottom w:val="single" w:sz="2" w:space="0" w:color="D9D9E3"/>
                                <w:right w:val="single" w:sz="2" w:space="0" w:color="D9D9E3"/>
                              </w:divBdr>
                              <w:divsChild>
                                <w:div w:id="236597887">
                                  <w:marLeft w:val="0"/>
                                  <w:marRight w:val="0"/>
                                  <w:marTop w:val="0"/>
                                  <w:marBottom w:val="0"/>
                                  <w:divBdr>
                                    <w:top w:val="single" w:sz="2" w:space="0" w:color="D9D9E3"/>
                                    <w:left w:val="single" w:sz="2" w:space="0" w:color="D9D9E3"/>
                                    <w:bottom w:val="single" w:sz="2" w:space="0" w:color="D9D9E3"/>
                                    <w:right w:val="single" w:sz="2" w:space="0" w:color="D9D9E3"/>
                                  </w:divBdr>
                                  <w:divsChild>
                                    <w:div w:id="195048031">
                                      <w:marLeft w:val="0"/>
                                      <w:marRight w:val="0"/>
                                      <w:marTop w:val="0"/>
                                      <w:marBottom w:val="0"/>
                                      <w:divBdr>
                                        <w:top w:val="single" w:sz="2" w:space="0" w:color="D9D9E3"/>
                                        <w:left w:val="single" w:sz="2" w:space="0" w:color="D9D9E3"/>
                                        <w:bottom w:val="single" w:sz="2" w:space="0" w:color="D9D9E3"/>
                                        <w:right w:val="single" w:sz="2" w:space="0" w:color="D9D9E3"/>
                                      </w:divBdr>
                                      <w:divsChild>
                                        <w:div w:id="1998149044">
                                          <w:marLeft w:val="0"/>
                                          <w:marRight w:val="0"/>
                                          <w:marTop w:val="0"/>
                                          <w:marBottom w:val="0"/>
                                          <w:divBdr>
                                            <w:top w:val="single" w:sz="2" w:space="0" w:color="D9D9E3"/>
                                            <w:left w:val="single" w:sz="2" w:space="0" w:color="D9D9E3"/>
                                            <w:bottom w:val="single" w:sz="2" w:space="0" w:color="D9D9E3"/>
                                            <w:right w:val="single" w:sz="2" w:space="0" w:color="D9D9E3"/>
                                          </w:divBdr>
                                          <w:divsChild>
                                            <w:div w:id="1578981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8780813">
          <w:marLeft w:val="0"/>
          <w:marRight w:val="0"/>
          <w:marTop w:val="0"/>
          <w:marBottom w:val="0"/>
          <w:divBdr>
            <w:top w:val="none" w:sz="0" w:space="0" w:color="auto"/>
            <w:left w:val="none" w:sz="0" w:space="0" w:color="auto"/>
            <w:bottom w:val="none" w:sz="0" w:space="0" w:color="auto"/>
            <w:right w:val="none" w:sz="0" w:space="0" w:color="auto"/>
          </w:divBdr>
          <w:divsChild>
            <w:div w:id="991912808">
              <w:marLeft w:val="0"/>
              <w:marRight w:val="0"/>
              <w:marTop w:val="0"/>
              <w:marBottom w:val="0"/>
              <w:divBdr>
                <w:top w:val="single" w:sz="2" w:space="0" w:color="D9D9E3"/>
                <w:left w:val="single" w:sz="2" w:space="0" w:color="D9D9E3"/>
                <w:bottom w:val="single" w:sz="2" w:space="0" w:color="D9D9E3"/>
                <w:right w:val="single" w:sz="2" w:space="0" w:color="D9D9E3"/>
              </w:divBdr>
              <w:divsChild>
                <w:div w:id="590553862">
                  <w:marLeft w:val="0"/>
                  <w:marRight w:val="0"/>
                  <w:marTop w:val="0"/>
                  <w:marBottom w:val="0"/>
                  <w:divBdr>
                    <w:top w:val="single" w:sz="2" w:space="0" w:color="D9D9E3"/>
                    <w:left w:val="single" w:sz="2" w:space="0" w:color="D9D9E3"/>
                    <w:bottom w:val="single" w:sz="2" w:space="0" w:color="D9D9E3"/>
                    <w:right w:val="single" w:sz="2" w:space="0" w:color="D9D9E3"/>
                  </w:divBdr>
                  <w:divsChild>
                    <w:div w:id="837692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530973">
      <w:bodyDiv w:val="1"/>
      <w:marLeft w:val="0"/>
      <w:marRight w:val="0"/>
      <w:marTop w:val="0"/>
      <w:marBottom w:val="0"/>
      <w:divBdr>
        <w:top w:val="none" w:sz="0" w:space="0" w:color="auto"/>
        <w:left w:val="none" w:sz="0" w:space="0" w:color="auto"/>
        <w:bottom w:val="none" w:sz="0" w:space="0" w:color="auto"/>
        <w:right w:val="none" w:sz="0" w:space="0" w:color="auto"/>
      </w:divBdr>
    </w:div>
    <w:div w:id="395856048">
      <w:bodyDiv w:val="1"/>
      <w:marLeft w:val="0"/>
      <w:marRight w:val="0"/>
      <w:marTop w:val="0"/>
      <w:marBottom w:val="0"/>
      <w:divBdr>
        <w:top w:val="none" w:sz="0" w:space="0" w:color="auto"/>
        <w:left w:val="none" w:sz="0" w:space="0" w:color="auto"/>
        <w:bottom w:val="none" w:sz="0" w:space="0" w:color="auto"/>
        <w:right w:val="none" w:sz="0" w:space="0" w:color="auto"/>
      </w:divBdr>
    </w:div>
    <w:div w:id="517350979">
      <w:bodyDiv w:val="1"/>
      <w:marLeft w:val="0"/>
      <w:marRight w:val="0"/>
      <w:marTop w:val="0"/>
      <w:marBottom w:val="0"/>
      <w:divBdr>
        <w:top w:val="none" w:sz="0" w:space="0" w:color="auto"/>
        <w:left w:val="none" w:sz="0" w:space="0" w:color="auto"/>
        <w:bottom w:val="none" w:sz="0" w:space="0" w:color="auto"/>
        <w:right w:val="none" w:sz="0" w:space="0" w:color="auto"/>
      </w:divBdr>
    </w:div>
    <w:div w:id="845560524">
      <w:bodyDiv w:val="1"/>
      <w:marLeft w:val="0"/>
      <w:marRight w:val="0"/>
      <w:marTop w:val="0"/>
      <w:marBottom w:val="0"/>
      <w:divBdr>
        <w:top w:val="none" w:sz="0" w:space="0" w:color="auto"/>
        <w:left w:val="none" w:sz="0" w:space="0" w:color="auto"/>
        <w:bottom w:val="none" w:sz="0" w:space="0" w:color="auto"/>
        <w:right w:val="none" w:sz="0" w:space="0" w:color="auto"/>
      </w:divBdr>
    </w:div>
    <w:div w:id="1422095777">
      <w:bodyDiv w:val="1"/>
      <w:marLeft w:val="0"/>
      <w:marRight w:val="0"/>
      <w:marTop w:val="0"/>
      <w:marBottom w:val="0"/>
      <w:divBdr>
        <w:top w:val="none" w:sz="0" w:space="0" w:color="auto"/>
        <w:left w:val="none" w:sz="0" w:space="0" w:color="auto"/>
        <w:bottom w:val="none" w:sz="0" w:space="0" w:color="auto"/>
        <w:right w:val="none" w:sz="0" w:space="0" w:color="auto"/>
      </w:divBdr>
      <w:divsChild>
        <w:div w:id="1596208076">
          <w:marLeft w:val="0"/>
          <w:marRight w:val="0"/>
          <w:marTop w:val="0"/>
          <w:marBottom w:val="0"/>
          <w:divBdr>
            <w:top w:val="single" w:sz="2" w:space="0" w:color="D9D9E3"/>
            <w:left w:val="single" w:sz="2" w:space="0" w:color="D9D9E3"/>
            <w:bottom w:val="single" w:sz="2" w:space="0" w:color="D9D9E3"/>
            <w:right w:val="single" w:sz="2" w:space="0" w:color="D9D9E3"/>
          </w:divBdr>
          <w:divsChild>
            <w:div w:id="1198544324">
              <w:marLeft w:val="0"/>
              <w:marRight w:val="0"/>
              <w:marTop w:val="0"/>
              <w:marBottom w:val="0"/>
              <w:divBdr>
                <w:top w:val="single" w:sz="2" w:space="0" w:color="D9D9E3"/>
                <w:left w:val="single" w:sz="2" w:space="0" w:color="D9D9E3"/>
                <w:bottom w:val="single" w:sz="2" w:space="0" w:color="D9D9E3"/>
                <w:right w:val="single" w:sz="2" w:space="0" w:color="D9D9E3"/>
              </w:divBdr>
              <w:divsChild>
                <w:div w:id="737561217">
                  <w:marLeft w:val="0"/>
                  <w:marRight w:val="0"/>
                  <w:marTop w:val="0"/>
                  <w:marBottom w:val="0"/>
                  <w:divBdr>
                    <w:top w:val="single" w:sz="2" w:space="0" w:color="D9D9E3"/>
                    <w:left w:val="single" w:sz="2" w:space="0" w:color="D9D9E3"/>
                    <w:bottom w:val="single" w:sz="2" w:space="0" w:color="D9D9E3"/>
                    <w:right w:val="single" w:sz="2" w:space="0" w:color="D9D9E3"/>
                  </w:divBdr>
                  <w:divsChild>
                    <w:div w:id="1479154444">
                      <w:marLeft w:val="0"/>
                      <w:marRight w:val="0"/>
                      <w:marTop w:val="0"/>
                      <w:marBottom w:val="0"/>
                      <w:divBdr>
                        <w:top w:val="single" w:sz="2" w:space="0" w:color="D9D9E3"/>
                        <w:left w:val="single" w:sz="2" w:space="0" w:color="D9D9E3"/>
                        <w:bottom w:val="single" w:sz="2" w:space="0" w:color="D9D9E3"/>
                        <w:right w:val="single" w:sz="2" w:space="0" w:color="D9D9E3"/>
                      </w:divBdr>
                      <w:divsChild>
                        <w:div w:id="921179850">
                          <w:marLeft w:val="0"/>
                          <w:marRight w:val="0"/>
                          <w:marTop w:val="0"/>
                          <w:marBottom w:val="0"/>
                          <w:divBdr>
                            <w:top w:val="single" w:sz="2" w:space="0" w:color="auto"/>
                            <w:left w:val="single" w:sz="2" w:space="0" w:color="auto"/>
                            <w:bottom w:val="single" w:sz="6" w:space="0" w:color="auto"/>
                            <w:right w:val="single" w:sz="2" w:space="0" w:color="auto"/>
                          </w:divBdr>
                          <w:divsChild>
                            <w:div w:id="11177914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9065109">
                                  <w:marLeft w:val="0"/>
                                  <w:marRight w:val="0"/>
                                  <w:marTop w:val="0"/>
                                  <w:marBottom w:val="0"/>
                                  <w:divBdr>
                                    <w:top w:val="single" w:sz="2" w:space="0" w:color="D9D9E3"/>
                                    <w:left w:val="single" w:sz="2" w:space="0" w:color="D9D9E3"/>
                                    <w:bottom w:val="single" w:sz="2" w:space="0" w:color="D9D9E3"/>
                                    <w:right w:val="single" w:sz="2" w:space="0" w:color="D9D9E3"/>
                                  </w:divBdr>
                                  <w:divsChild>
                                    <w:div w:id="287325530">
                                      <w:marLeft w:val="0"/>
                                      <w:marRight w:val="0"/>
                                      <w:marTop w:val="0"/>
                                      <w:marBottom w:val="0"/>
                                      <w:divBdr>
                                        <w:top w:val="single" w:sz="2" w:space="0" w:color="D9D9E3"/>
                                        <w:left w:val="single" w:sz="2" w:space="0" w:color="D9D9E3"/>
                                        <w:bottom w:val="single" w:sz="2" w:space="0" w:color="D9D9E3"/>
                                        <w:right w:val="single" w:sz="2" w:space="0" w:color="D9D9E3"/>
                                      </w:divBdr>
                                      <w:divsChild>
                                        <w:div w:id="1531068771">
                                          <w:marLeft w:val="0"/>
                                          <w:marRight w:val="0"/>
                                          <w:marTop w:val="0"/>
                                          <w:marBottom w:val="0"/>
                                          <w:divBdr>
                                            <w:top w:val="single" w:sz="2" w:space="0" w:color="D9D9E3"/>
                                            <w:left w:val="single" w:sz="2" w:space="0" w:color="D9D9E3"/>
                                            <w:bottom w:val="single" w:sz="2" w:space="0" w:color="D9D9E3"/>
                                            <w:right w:val="single" w:sz="2" w:space="0" w:color="D9D9E3"/>
                                          </w:divBdr>
                                          <w:divsChild>
                                            <w:div w:id="117946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6285525">
          <w:marLeft w:val="0"/>
          <w:marRight w:val="0"/>
          <w:marTop w:val="0"/>
          <w:marBottom w:val="0"/>
          <w:divBdr>
            <w:top w:val="none" w:sz="0" w:space="0" w:color="auto"/>
            <w:left w:val="none" w:sz="0" w:space="0" w:color="auto"/>
            <w:bottom w:val="none" w:sz="0" w:space="0" w:color="auto"/>
            <w:right w:val="none" w:sz="0" w:space="0" w:color="auto"/>
          </w:divBdr>
          <w:divsChild>
            <w:div w:id="1162502143">
              <w:marLeft w:val="0"/>
              <w:marRight w:val="0"/>
              <w:marTop w:val="0"/>
              <w:marBottom w:val="0"/>
              <w:divBdr>
                <w:top w:val="single" w:sz="2" w:space="0" w:color="D9D9E3"/>
                <w:left w:val="single" w:sz="2" w:space="0" w:color="D9D9E3"/>
                <w:bottom w:val="single" w:sz="2" w:space="0" w:color="D9D9E3"/>
                <w:right w:val="single" w:sz="2" w:space="0" w:color="D9D9E3"/>
              </w:divBdr>
              <w:divsChild>
                <w:div w:id="1569801252">
                  <w:marLeft w:val="0"/>
                  <w:marRight w:val="0"/>
                  <w:marTop w:val="0"/>
                  <w:marBottom w:val="0"/>
                  <w:divBdr>
                    <w:top w:val="single" w:sz="2" w:space="0" w:color="D9D9E3"/>
                    <w:left w:val="single" w:sz="2" w:space="0" w:color="D9D9E3"/>
                    <w:bottom w:val="single" w:sz="2" w:space="0" w:color="D9D9E3"/>
                    <w:right w:val="single" w:sz="2" w:space="0" w:color="D9D9E3"/>
                  </w:divBdr>
                  <w:divsChild>
                    <w:div w:id="831944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5249480">
      <w:bodyDiv w:val="1"/>
      <w:marLeft w:val="0"/>
      <w:marRight w:val="0"/>
      <w:marTop w:val="0"/>
      <w:marBottom w:val="0"/>
      <w:divBdr>
        <w:top w:val="none" w:sz="0" w:space="0" w:color="auto"/>
        <w:left w:val="none" w:sz="0" w:space="0" w:color="auto"/>
        <w:bottom w:val="none" w:sz="0" w:space="0" w:color="auto"/>
        <w:right w:val="none" w:sz="0" w:space="0" w:color="auto"/>
      </w:divBdr>
    </w:div>
    <w:div w:id="1520319412">
      <w:bodyDiv w:val="1"/>
      <w:marLeft w:val="0"/>
      <w:marRight w:val="0"/>
      <w:marTop w:val="0"/>
      <w:marBottom w:val="0"/>
      <w:divBdr>
        <w:top w:val="none" w:sz="0" w:space="0" w:color="auto"/>
        <w:left w:val="none" w:sz="0" w:space="0" w:color="auto"/>
        <w:bottom w:val="none" w:sz="0" w:space="0" w:color="auto"/>
        <w:right w:val="none" w:sz="0" w:space="0" w:color="auto"/>
      </w:divBdr>
    </w:div>
    <w:div w:id="1551383381">
      <w:bodyDiv w:val="1"/>
      <w:marLeft w:val="0"/>
      <w:marRight w:val="0"/>
      <w:marTop w:val="0"/>
      <w:marBottom w:val="0"/>
      <w:divBdr>
        <w:top w:val="none" w:sz="0" w:space="0" w:color="auto"/>
        <w:left w:val="none" w:sz="0" w:space="0" w:color="auto"/>
        <w:bottom w:val="none" w:sz="0" w:space="0" w:color="auto"/>
        <w:right w:val="none" w:sz="0" w:space="0" w:color="auto"/>
      </w:divBdr>
      <w:divsChild>
        <w:div w:id="179783814">
          <w:marLeft w:val="0"/>
          <w:marRight w:val="0"/>
          <w:marTop w:val="0"/>
          <w:marBottom w:val="0"/>
          <w:divBdr>
            <w:top w:val="none" w:sz="0" w:space="0" w:color="auto"/>
            <w:left w:val="none" w:sz="0" w:space="0" w:color="auto"/>
            <w:bottom w:val="none" w:sz="0" w:space="0" w:color="auto"/>
            <w:right w:val="none" w:sz="0" w:space="0" w:color="auto"/>
          </w:divBdr>
          <w:divsChild>
            <w:div w:id="954795990">
              <w:marLeft w:val="0"/>
              <w:marRight w:val="0"/>
              <w:marTop w:val="0"/>
              <w:marBottom w:val="0"/>
              <w:divBdr>
                <w:top w:val="none" w:sz="0" w:space="0" w:color="auto"/>
                <w:left w:val="none" w:sz="0" w:space="0" w:color="auto"/>
                <w:bottom w:val="none" w:sz="0" w:space="0" w:color="auto"/>
                <w:right w:val="none" w:sz="0" w:space="0" w:color="auto"/>
              </w:divBdr>
            </w:div>
            <w:div w:id="580020845">
              <w:marLeft w:val="0"/>
              <w:marRight w:val="0"/>
              <w:marTop w:val="0"/>
              <w:marBottom w:val="0"/>
              <w:divBdr>
                <w:top w:val="none" w:sz="0" w:space="0" w:color="auto"/>
                <w:left w:val="none" w:sz="0" w:space="0" w:color="auto"/>
                <w:bottom w:val="none" w:sz="0" w:space="0" w:color="auto"/>
                <w:right w:val="none" w:sz="0" w:space="0" w:color="auto"/>
              </w:divBdr>
            </w:div>
            <w:div w:id="197818954">
              <w:marLeft w:val="0"/>
              <w:marRight w:val="0"/>
              <w:marTop w:val="0"/>
              <w:marBottom w:val="0"/>
              <w:divBdr>
                <w:top w:val="none" w:sz="0" w:space="0" w:color="auto"/>
                <w:left w:val="none" w:sz="0" w:space="0" w:color="auto"/>
                <w:bottom w:val="none" w:sz="0" w:space="0" w:color="auto"/>
                <w:right w:val="none" w:sz="0" w:space="0" w:color="auto"/>
              </w:divBdr>
            </w:div>
            <w:div w:id="242181014">
              <w:marLeft w:val="0"/>
              <w:marRight w:val="0"/>
              <w:marTop w:val="0"/>
              <w:marBottom w:val="0"/>
              <w:divBdr>
                <w:top w:val="none" w:sz="0" w:space="0" w:color="auto"/>
                <w:left w:val="none" w:sz="0" w:space="0" w:color="auto"/>
                <w:bottom w:val="none" w:sz="0" w:space="0" w:color="auto"/>
                <w:right w:val="none" w:sz="0" w:space="0" w:color="auto"/>
              </w:divBdr>
            </w:div>
            <w:div w:id="553471415">
              <w:marLeft w:val="0"/>
              <w:marRight w:val="0"/>
              <w:marTop w:val="0"/>
              <w:marBottom w:val="0"/>
              <w:divBdr>
                <w:top w:val="none" w:sz="0" w:space="0" w:color="auto"/>
                <w:left w:val="none" w:sz="0" w:space="0" w:color="auto"/>
                <w:bottom w:val="none" w:sz="0" w:space="0" w:color="auto"/>
                <w:right w:val="none" w:sz="0" w:space="0" w:color="auto"/>
              </w:divBdr>
            </w:div>
            <w:div w:id="2024284078">
              <w:marLeft w:val="0"/>
              <w:marRight w:val="0"/>
              <w:marTop w:val="0"/>
              <w:marBottom w:val="0"/>
              <w:divBdr>
                <w:top w:val="none" w:sz="0" w:space="0" w:color="auto"/>
                <w:left w:val="none" w:sz="0" w:space="0" w:color="auto"/>
                <w:bottom w:val="none" w:sz="0" w:space="0" w:color="auto"/>
                <w:right w:val="none" w:sz="0" w:space="0" w:color="auto"/>
              </w:divBdr>
            </w:div>
            <w:div w:id="1889297364">
              <w:marLeft w:val="0"/>
              <w:marRight w:val="0"/>
              <w:marTop w:val="0"/>
              <w:marBottom w:val="0"/>
              <w:divBdr>
                <w:top w:val="none" w:sz="0" w:space="0" w:color="auto"/>
                <w:left w:val="none" w:sz="0" w:space="0" w:color="auto"/>
                <w:bottom w:val="none" w:sz="0" w:space="0" w:color="auto"/>
                <w:right w:val="none" w:sz="0" w:space="0" w:color="auto"/>
              </w:divBdr>
            </w:div>
            <w:div w:id="1833831266">
              <w:marLeft w:val="0"/>
              <w:marRight w:val="0"/>
              <w:marTop w:val="0"/>
              <w:marBottom w:val="0"/>
              <w:divBdr>
                <w:top w:val="none" w:sz="0" w:space="0" w:color="auto"/>
                <w:left w:val="none" w:sz="0" w:space="0" w:color="auto"/>
                <w:bottom w:val="none" w:sz="0" w:space="0" w:color="auto"/>
                <w:right w:val="none" w:sz="0" w:space="0" w:color="auto"/>
              </w:divBdr>
            </w:div>
            <w:div w:id="1085763325">
              <w:marLeft w:val="0"/>
              <w:marRight w:val="0"/>
              <w:marTop w:val="0"/>
              <w:marBottom w:val="0"/>
              <w:divBdr>
                <w:top w:val="none" w:sz="0" w:space="0" w:color="auto"/>
                <w:left w:val="none" w:sz="0" w:space="0" w:color="auto"/>
                <w:bottom w:val="none" w:sz="0" w:space="0" w:color="auto"/>
                <w:right w:val="none" w:sz="0" w:space="0" w:color="auto"/>
              </w:divBdr>
            </w:div>
            <w:div w:id="343362004">
              <w:marLeft w:val="0"/>
              <w:marRight w:val="0"/>
              <w:marTop w:val="0"/>
              <w:marBottom w:val="0"/>
              <w:divBdr>
                <w:top w:val="none" w:sz="0" w:space="0" w:color="auto"/>
                <w:left w:val="none" w:sz="0" w:space="0" w:color="auto"/>
                <w:bottom w:val="none" w:sz="0" w:space="0" w:color="auto"/>
                <w:right w:val="none" w:sz="0" w:space="0" w:color="auto"/>
              </w:divBdr>
            </w:div>
            <w:div w:id="1772974727">
              <w:marLeft w:val="0"/>
              <w:marRight w:val="0"/>
              <w:marTop w:val="0"/>
              <w:marBottom w:val="0"/>
              <w:divBdr>
                <w:top w:val="none" w:sz="0" w:space="0" w:color="auto"/>
                <w:left w:val="none" w:sz="0" w:space="0" w:color="auto"/>
                <w:bottom w:val="none" w:sz="0" w:space="0" w:color="auto"/>
                <w:right w:val="none" w:sz="0" w:space="0" w:color="auto"/>
              </w:divBdr>
            </w:div>
            <w:div w:id="1352486649">
              <w:marLeft w:val="0"/>
              <w:marRight w:val="0"/>
              <w:marTop w:val="0"/>
              <w:marBottom w:val="0"/>
              <w:divBdr>
                <w:top w:val="none" w:sz="0" w:space="0" w:color="auto"/>
                <w:left w:val="none" w:sz="0" w:space="0" w:color="auto"/>
                <w:bottom w:val="none" w:sz="0" w:space="0" w:color="auto"/>
                <w:right w:val="none" w:sz="0" w:space="0" w:color="auto"/>
              </w:divBdr>
            </w:div>
            <w:div w:id="1391155602">
              <w:marLeft w:val="0"/>
              <w:marRight w:val="0"/>
              <w:marTop w:val="0"/>
              <w:marBottom w:val="0"/>
              <w:divBdr>
                <w:top w:val="none" w:sz="0" w:space="0" w:color="auto"/>
                <w:left w:val="none" w:sz="0" w:space="0" w:color="auto"/>
                <w:bottom w:val="none" w:sz="0" w:space="0" w:color="auto"/>
                <w:right w:val="none" w:sz="0" w:space="0" w:color="auto"/>
              </w:divBdr>
            </w:div>
            <w:div w:id="1505625491">
              <w:marLeft w:val="0"/>
              <w:marRight w:val="0"/>
              <w:marTop w:val="0"/>
              <w:marBottom w:val="0"/>
              <w:divBdr>
                <w:top w:val="none" w:sz="0" w:space="0" w:color="auto"/>
                <w:left w:val="none" w:sz="0" w:space="0" w:color="auto"/>
                <w:bottom w:val="none" w:sz="0" w:space="0" w:color="auto"/>
                <w:right w:val="none" w:sz="0" w:space="0" w:color="auto"/>
              </w:divBdr>
            </w:div>
            <w:div w:id="1374502005">
              <w:marLeft w:val="0"/>
              <w:marRight w:val="0"/>
              <w:marTop w:val="0"/>
              <w:marBottom w:val="0"/>
              <w:divBdr>
                <w:top w:val="none" w:sz="0" w:space="0" w:color="auto"/>
                <w:left w:val="none" w:sz="0" w:space="0" w:color="auto"/>
                <w:bottom w:val="none" w:sz="0" w:space="0" w:color="auto"/>
                <w:right w:val="none" w:sz="0" w:space="0" w:color="auto"/>
              </w:divBdr>
            </w:div>
            <w:div w:id="2053114152">
              <w:marLeft w:val="0"/>
              <w:marRight w:val="0"/>
              <w:marTop w:val="0"/>
              <w:marBottom w:val="0"/>
              <w:divBdr>
                <w:top w:val="none" w:sz="0" w:space="0" w:color="auto"/>
                <w:left w:val="none" w:sz="0" w:space="0" w:color="auto"/>
                <w:bottom w:val="none" w:sz="0" w:space="0" w:color="auto"/>
                <w:right w:val="none" w:sz="0" w:space="0" w:color="auto"/>
              </w:divBdr>
            </w:div>
            <w:div w:id="1204555378">
              <w:marLeft w:val="0"/>
              <w:marRight w:val="0"/>
              <w:marTop w:val="0"/>
              <w:marBottom w:val="0"/>
              <w:divBdr>
                <w:top w:val="none" w:sz="0" w:space="0" w:color="auto"/>
                <w:left w:val="none" w:sz="0" w:space="0" w:color="auto"/>
                <w:bottom w:val="none" w:sz="0" w:space="0" w:color="auto"/>
                <w:right w:val="none" w:sz="0" w:space="0" w:color="auto"/>
              </w:divBdr>
            </w:div>
            <w:div w:id="758060305">
              <w:marLeft w:val="0"/>
              <w:marRight w:val="0"/>
              <w:marTop w:val="0"/>
              <w:marBottom w:val="0"/>
              <w:divBdr>
                <w:top w:val="none" w:sz="0" w:space="0" w:color="auto"/>
                <w:left w:val="none" w:sz="0" w:space="0" w:color="auto"/>
                <w:bottom w:val="none" w:sz="0" w:space="0" w:color="auto"/>
                <w:right w:val="none" w:sz="0" w:space="0" w:color="auto"/>
              </w:divBdr>
            </w:div>
            <w:div w:id="1222907356">
              <w:marLeft w:val="0"/>
              <w:marRight w:val="0"/>
              <w:marTop w:val="0"/>
              <w:marBottom w:val="0"/>
              <w:divBdr>
                <w:top w:val="none" w:sz="0" w:space="0" w:color="auto"/>
                <w:left w:val="none" w:sz="0" w:space="0" w:color="auto"/>
                <w:bottom w:val="none" w:sz="0" w:space="0" w:color="auto"/>
                <w:right w:val="none" w:sz="0" w:space="0" w:color="auto"/>
              </w:divBdr>
            </w:div>
            <w:div w:id="804280653">
              <w:marLeft w:val="0"/>
              <w:marRight w:val="0"/>
              <w:marTop w:val="0"/>
              <w:marBottom w:val="0"/>
              <w:divBdr>
                <w:top w:val="none" w:sz="0" w:space="0" w:color="auto"/>
                <w:left w:val="none" w:sz="0" w:space="0" w:color="auto"/>
                <w:bottom w:val="none" w:sz="0" w:space="0" w:color="auto"/>
                <w:right w:val="none" w:sz="0" w:space="0" w:color="auto"/>
              </w:divBdr>
            </w:div>
            <w:div w:id="204563982">
              <w:marLeft w:val="0"/>
              <w:marRight w:val="0"/>
              <w:marTop w:val="0"/>
              <w:marBottom w:val="0"/>
              <w:divBdr>
                <w:top w:val="none" w:sz="0" w:space="0" w:color="auto"/>
                <w:left w:val="none" w:sz="0" w:space="0" w:color="auto"/>
                <w:bottom w:val="none" w:sz="0" w:space="0" w:color="auto"/>
                <w:right w:val="none" w:sz="0" w:space="0" w:color="auto"/>
              </w:divBdr>
            </w:div>
            <w:div w:id="1086879159">
              <w:marLeft w:val="0"/>
              <w:marRight w:val="0"/>
              <w:marTop w:val="0"/>
              <w:marBottom w:val="0"/>
              <w:divBdr>
                <w:top w:val="none" w:sz="0" w:space="0" w:color="auto"/>
                <w:left w:val="none" w:sz="0" w:space="0" w:color="auto"/>
                <w:bottom w:val="none" w:sz="0" w:space="0" w:color="auto"/>
                <w:right w:val="none" w:sz="0" w:space="0" w:color="auto"/>
              </w:divBdr>
            </w:div>
            <w:div w:id="627786218">
              <w:marLeft w:val="0"/>
              <w:marRight w:val="0"/>
              <w:marTop w:val="0"/>
              <w:marBottom w:val="0"/>
              <w:divBdr>
                <w:top w:val="none" w:sz="0" w:space="0" w:color="auto"/>
                <w:left w:val="none" w:sz="0" w:space="0" w:color="auto"/>
                <w:bottom w:val="none" w:sz="0" w:space="0" w:color="auto"/>
                <w:right w:val="none" w:sz="0" w:space="0" w:color="auto"/>
              </w:divBdr>
            </w:div>
            <w:div w:id="1453206625">
              <w:marLeft w:val="0"/>
              <w:marRight w:val="0"/>
              <w:marTop w:val="0"/>
              <w:marBottom w:val="0"/>
              <w:divBdr>
                <w:top w:val="none" w:sz="0" w:space="0" w:color="auto"/>
                <w:left w:val="none" w:sz="0" w:space="0" w:color="auto"/>
                <w:bottom w:val="none" w:sz="0" w:space="0" w:color="auto"/>
                <w:right w:val="none" w:sz="0" w:space="0" w:color="auto"/>
              </w:divBdr>
            </w:div>
            <w:div w:id="285355307">
              <w:marLeft w:val="0"/>
              <w:marRight w:val="0"/>
              <w:marTop w:val="0"/>
              <w:marBottom w:val="0"/>
              <w:divBdr>
                <w:top w:val="none" w:sz="0" w:space="0" w:color="auto"/>
                <w:left w:val="none" w:sz="0" w:space="0" w:color="auto"/>
                <w:bottom w:val="none" w:sz="0" w:space="0" w:color="auto"/>
                <w:right w:val="none" w:sz="0" w:space="0" w:color="auto"/>
              </w:divBdr>
            </w:div>
            <w:div w:id="1695570227">
              <w:marLeft w:val="0"/>
              <w:marRight w:val="0"/>
              <w:marTop w:val="0"/>
              <w:marBottom w:val="0"/>
              <w:divBdr>
                <w:top w:val="none" w:sz="0" w:space="0" w:color="auto"/>
                <w:left w:val="none" w:sz="0" w:space="0" w:color="auto"/>
                <w:bottom w:val="none" w:sz="0" w:space="0" w:color="auto"/>
                <w:right w:val="none" w:sz="0" w:space="0" w:color="auto"/>
              </w:divBdr>
            </w:div>
            <w:div w:id="488983173">
              <w:marLeft w:val="0"/>
              <w:marRight w:val="0"/>
              <w:marTop w:val="0"/>
              <w:marBottom w:val="0"/>
              <w:divBdr>
                <w:top w:val="none" w:sz="0" w:space="0" w:color="auto"/>
                <w:left w:val="none" w:sz="0" w:space="0" w:color="auto"/>
                <w:bottom w:val="none" w:sz="0" w:space="0" w:color="auto"/>
                <w:right w:val="none" w:sz="0" w:space="0" w:color="auto"/>
              </w:divBdr>
            </w:div>
            <w:div w:id="1906911297">
              <w:marLeft w:val="0"/>
              <w:marRight w:val="0"/>
              <w:marTop w:val="0"/>
              <w:marBottom w:val="0"/>
              <w:divBdr>
                <w:top w:val="none" w:sz="0" w:space="0" w:color="auto"/>
                <w:left w:val="none" w:sz="0" w:space="0" w:color="auto"/>
                <w:bottom w:val="none" w:sz="0" w:space="0" w:color="auto"/>
                <w:right w:val="none" w:sz="0" w:space="0" w:color="auto"/>
              </w:divBdr>
            </w:div>
            <w:div w:id="1392267844">
              <w:marLeft w:val="0"/>
              <w:marRight w:val="0"/>
              <w:marTop w:val="0"/>
              <w:marBottom w:val="0"/>
              <w:divBdr>
                <w:top w:val="none" w:sz="0" w:space="0" w:color="auto"/>
                <w:left w:val="none" w:sz="0" w:space="0" w:color="auto"/>
                <w:bottom w:val="none" w:sz="0" w:space="0" w:color="auto"/>
                <w:right w:val="none" w:sz="0" w:space="0" w:color="auto"/>
              </w:divBdr>
            </w:div>
            <w:div w:id="637684591">
              <w:marLeft w:val="0"/>
              <w:marRight w:val="0"/>
              <w:marTop w:val="0"/>
              <w:marBottom w:val="0"/>
              <w:divBdr>
                <w:top w:val="none" w:sz="0" w:space="0" w:color="auto"/>
                <w:left w:val="none" w:sz="0" w:space="0" w:color="auto"/>
                <w:bottom w:val="none" w:sz="0" w:space="0" w:color="auto"/>
                <w:right w:val="none" w:sz="0" w:space="0" w:color="auto"/>
              </w:divBdr>
            </w:div>
            <w:div w:id="1939873255">
              <w:marLeft w:val="0"/>
              <w:marRight w:val="0"/>
              <w:marTop w:val="0"/>
              <w:marBottom w:val="0"/>
              <w:divBdr>
                <w:top w:val="none" w:sz="0" w:space="0" w:color="auto"/>
                <w:left w:val="none" w:sz="0" w:space="0" w:color="auto"/>
                <w:bottom w:val="none" w:sz="0" w:space="0" w:color="auto"/>
                <w:right w:val="none" w:sz="0" w:space="0" w:color="auto"/>
              </w:divBdr>
            </w:div>
            <w:div w:id="872038401">
              <w:marLeft w:val="0"/>
              <w:marRight w:val="0"/>
              <w:marTop w:val="0"/>
              <w:marBottom w:val="0"/>
              <w:divBdr>
                <w:top w:val="none" w:sz="0" w:space="0" w:color="auto"/>
                <w:left w:val="none" w:sz="0" w:space="0" w:color="auto"/>
                <w:bottom w:val="none" w:sz="0" w:space="0" w:color="auto"/>
                <w:right w:val="none" w:sz="0" w:space="0" w:color="auto"/>
              </w:divBdr>
            </w:div>
            <w:div w:id="2085839318">
              <w:marLeft w:val="0"/>
              <w:marRight w:val="0"/>
              <w:marTop w:val="0"/>
              <w:marBottom w:val="0"/>
              <w:divBdr>
                <w:top w:val="none" w:sz="0" w:space="0" w:color="auto"/>
                <w:left w:val="none" w:sz="0" w:space="0" w:color="auto"/>
                <w:bottom w:val="none" w:sz="0" w:space="0" w:color="auto"/>
                <w:right w:val="none" w:sz="0" w:space="0" w:color="auto"/>
              </w:divBdr>
            </w:div>
            <w:div w:id="2081755563">
              <w:marLeft w:val="0"/>
              <w:marRight w:val="0"/>
              <w:marTop w:val="0"/>
              <w:marBottom w:val="0"/>
              <w:divBdr>
                <w:top w:val="none" w:sz="0" w:space="0" w:color="auto"/>
                <w:left w:val="none" w:sz="0" w:space="0" w:color="auto"/>
                <w:bottom w:val="none" w:sz="0" w:space="0" w:color="auto"/>
                <w:right w:val="none" w:sz="0" w:space="0" w:color="auto"/>
              </w:divBdr>
            </w:div>
            <w:div w:id="136086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1962">
      <w:bodyDiv w:val="1"/>
      <w:marLeft w:val="0"/>
      <w:marRight w:val="0"/>
      <w:marTop w:val="0"/>
      <w:marBottom w:val="0"/>
      <w:divBdr>
        <w:top w:val="none" w:sz="0" w:space="0" w:color="auto"/>
        <w:left w:val="none" w:sz="0" w:space="0" w:color="auto"/>
        <w:bottom w:val="none" w:sz="0" w:space="0" w:color="auto"/>
        <w:right w:val="none" w:sz="0" w:space="0" w:color="auto"/>
      </w:divBdr>
      <w:divsChild>
        <w:div w:id="1577090153">
          <w:marLeft w:val="0"/>
          <w:marRight w:val="0"/>
          <w:marTop w:val="0"/>
          <w:marBottom w:val="0"/>
          <w:divBdr>
            <w:top w:val="single" w:sz="2" w:space="0" w:color="D9D9E3"/>
            <w:left w:val="single" w:sz="2" w:space="0" w:color="D9D9E3"/>
            <w:bottom w:val="single" w:sz="2" w:space="0" w:color="D9D9E3"/>
            <w:right w:val="single" w:sz="2" w:space="0" w:color="D9D9E3"/>
          </w:divBdr>
          <w:divsChild>
            <w:div w:id="1687751588">
              <w:marLeft w:val="0"/>
              <w:marRight w:val="0"/>
              <w:marTop w:val="0"/>
              <w:marBottom w:val="0"/>
              <w:divBdr>
                <w:top w:val="single" w:sz="2" w:space="0" w:color="D9D9E3"/>
                <w:left w:val="single" w:sz="2" w:space="0" w:color="D9D9E3"/>
                <w:bottom w:val="single" w:sz="2" w:space="0" w:color="D9D9E3"/>
                <w:right w:val="single" w:sz="2" w:space="0" w:color="D9D9E3"/>
              </w:divBdr>
            </w:div>
            <w:div w:id="438456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5616106">
          <w:marLeft w:val="0"/>
          <w:marRight w:val="0"/>
          <w:marTop w:val="0"/>
          <w:marBottom w:val="0"/>
          <w:divBdr>
            <w:top w:val="single" w:sz="2" w:space="0" w:color="D9D9E3"/>
            <w:left w:val="single" w:sz="2" w:space="0" w:color="D9D9E3"/>
            <w:bottom w:val="single" w:sz="2" w:space="0" w:color="D9D9E3"/>
            <w:right w:val="single" w:sz="2" w:space="0" w:color="D9D9E3"/>
          </w:divBdr>
          <w:divsChild>
            <w:div w:id="1881477672">
              <w:marLeft w:val="0"/>
              <w:marRight w:val="0"/>
              <w:marTop w:val="0"/>
              <w:marBottom w:val="0"/>
              <w:divBdr>
                <w:top w:val="single" w:sz="2" w:space="0" w:color="D9D9E3"/>
                <w:left w:val="single" w:sz="2" w:space="0" w:color="D9D9E3"/>
                <w:bottom w:val="single" w:sz="2" w:space="0" w:color="D9D9E3"/>
                <w:right w:val="single" w:sz="2" w:space="0" w:color="D9D9E3"/>
              </w:divBdr>
            </w:div>
            <w:div w:id="358243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39884">
          <w:marLeft w:val="0"/>
          <w:marRight w:val="0"/>
          <w:marTop w:val="0"/>
          <w:marBottom w:val="0"/>
          <w:divBdr>
            <w:top w:val="single" w:sz="2" w:space="0" w:color="D9D9E3"/>
            <w:left w:val="single" w:sz="2" w:space="0" w:color="D9D9E3"/>
            <w:bottom w:val="single" w:sz="2" w:space="0" w:color="D9D9E3"/>
            <w:right w:val="single" w:sz="2" w:space="0" w:color="D9D9E3"/>
          </w:divBdr>
          <w:divsChild>
            <w:div w:id="562447644">
              <w:marLeft w:val="0"/>
              <w:marRight w:val="0"/>
              <w:marTop w:val="0"/>
              <w:marBottom w:val="0"/>
              <w:divBdr>
                <w:top w:val="single" w:sz="2" w:space="0" w:color="D9D9E3"/>
                <w:left w:val="single" w:sz="2" w:space="0" w:color="D9D9E3"/>
                <w:bottom w:val="single" w:sz="2" w:space="0" w:color="D9D9E3"/>
                <w:right w:val="single" w:sz="2" w:space="0" w:color="D9D9E3"/>
              </w:divBdr>
            </w:div>
            <w:div w:id="1327325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4691431">
      <w:bodyDiv w:val="1"/>
      <w:marLeft w:val="0"/>
      <w:marRight w:val="0"/>
      <w:marTop w:val="0"/>
      <w:marBottom w:val="0"/>
      <w:divBdr>
        <w:top w:val="none" w:sz="0" w:space="0" w:color="auto"/>
        <w:left w:val="none" w:sz="0" w:space="0" w:color="auto"/>
        <w:bottom w:val="none" w:sz="0" w:space="0" w:color="auto"/>
        <w:right w:val="none" w:sz="0" w:space="0" w:color="auto"/>
      </w:divBdr>
      <w:divsChild>
        <w:div w:id="921257815">
          <w:marLeft w:val="0"/>
          <w:marRight w:val="0"/>
          <w:marTop w:val="0"/>
          <w:marBottom w:val="0"/>
          <w:divBdr>
            <w:top w:val="none" w:sz="0" w:space="0" w:color="auto"/>
            <w:left w:val="none" w:sz="0" w:space="0" w:color="auto"/>
            <w:bottom w:val="none" w:sz="0" w:space="0" w:color="auto"/>
            <w:right w:val="none" w:sz="0" w:space="0" w:color="auto"/>
          </w:divBdr>
          <w:divsChild>
            <w:div w:id="42753341">
              <w:marLeft w:val="0"/>
              <w:marRight w:val="0"/>
              <w:marTop w:val="0"/>
              <w:marBottom w:val="0"/>
              <w:divBdr>
                <w:top w:val="none" w:sz="0" w:space="0" w:color="auto"/>
                <w:left w:val="none" w:sz="0" w:space="0" w:color="auto"/>
                <w:bottom w:val="none" w:sz="0" w:space="0" w:color="auto"/>
                <w:right w:val="none" w:sz="0" w:space="0" w:color="auto"/>
              </w:divBdr>
            </w:div>
            <w:div w:id="44531182">
              <w:marLeft w:val="0"/>
              <w:marRight w:val="0"/>
              <w:marTop w:val="0"/>
              <w:marBottom w:val="0"/>
              <w:divBdr>
                <w:top w:val="none" w:sz="0" w:space="0" w:color="auto"/>
                <w:left w:val="none" w:sz="0" w:space="0" w:color="auto"/>
                <w:bottom w:val="none" w:sz="0" w:space="0" w:color="auto"/>
                <w:right w:val="none" w:sz="0" w:space="0" w:color="auto"/>
              </w:divBdr>
            </w:div>
            <w:div w:id="143009409">
              <w:marLeft w:val="0"/>
              <w:marRight w:val="0"/>
              <w:marTop w:val="0"/>
              <w:marBottom w:val="0"/>
              <w:divBdr>
                <w:top w:val="none" w:sz="0" w:space="0" w:color="auto"/>
                <w:left w:val="none" w:sz="0" w:space="0" w:color="auto"/>
                <w:bottom w:val="none" w:sz="0" w:space="0" w:color="auto"/>
                <w:right w:val="none" w:sz="0" w:space="0" w:color="auto"/>
              </w:divBdr>
            </w:div>
            <w:div w:id="411320743">
              <w:marLeft w:val="0"/>
              <w:marRight w:val="0"/>
              <w:marTop w:val="0"/>
              <w:marBottom w:val="0"/>
              <w:divBdr>
                <w:top w:val="none" w:sz="0" w:space="0" w:color="auto"/>
                <w:left w:val="none" w:sz="0" w:space="0" w:color="auto"/>
                <w:bottom w:val="none" w:sz="0" w:space="0" w:color="auto"/>
                <w:right w:val="none" w:sz="0" w:space="0" w:color="auto"/>
              </w:divBdr>
            </w:div>
            <w:div w:id="473256665">
              <w:marLeft w:val="0"/>
              <w:marRight w:val="0"/>
              <w:marTop w:val="0"/>
              <w:marBottom w:val="0"/>
              <w:divBdr>
                <w:top w:val="none" w:sz="0" w:space="0" w:color="auto"/>
                <w:left w:val="none" w:sz="0" w:space="0" w:color="auto"/>
                <w:bottom w:val="none" w:sz="0" w:space="0" w:color="auto"/>
                <w:right w:val="none" w:sz="0" w:space="0" w:color="auto"/>
              </w:divBdr>
            </w:div>
            <w:div w:id="477574417">
              <w:marLeft w:val="0"/>
              <w:marRight w:val="0"/>
              <w:marTop w:val="0"/>
              <w:marBottom w:val="0"/>
              <w:divBdr>
                <w:top w:val="none" w:sz="0" w:space="0" w:color="auto"/>
                <w:left w:val="none" w:sz="0" w:space="0" w:color="auto"/>
                <w:bottom w:val="none" w:sz="0" w:space="0" w:color="auto"/>
                <w:right w:val="none" w:sz="0" w:space="0" w:color="auto"/>
              </w:divBdr>
            </w:div>
            <w:div w:id="574436324">
              <w:marLeft w:val="0"/>
              <w:marRight w:val="0"/>
              <w:marTop w:val="0"/>
              <w:marBottom w:val="0"/>
              <w:divBdr>
                <w:top w:val="none" w:sz="0" w:space="0" w:color="auto"/>
                <w:left w:val="none" w:sz="0" w:space="0" w:color="auto"/>
                <w:bottom w:val="none" w:sz="0" w:space="0" w:color="auto"/>
                <w:right w:val="none" w:sz="0" w:space="0" w:color="auto"/>
              </w:divBdr>
            </w:div>
            <w:div w:id="592586766">
              <w:marLeft w:val="0"/>
              <w:marRight w:val="0"/>
              <w:marTop w:val="0"/>
              <w:marBottom w:val="0"/>
              <w:divBdr>
                <w:top w:val="none" w:sz="0" w:space="0" w:color="auto"/>
                <w:left w:val="none" w:sz="0" w:space="0" w:color="auto"/>
                <w:bottom w:val="none" w:sz="0" w:space="0" w:color="auto"/>
                <w:right w:val="none" w:sz="0" w:space="0" w:color="auto"/>
              </w:divBdr>
            </w:div>
            <w:div w:id="674497767">
              <w:marLeft w:val="0"/>
              <w:marRight w:val="0"/>
              <w:marTop w:val="0"/>
              <w:marBottom w:val="0"/>
              <w:divBdr>
                <w:top w:val="none" w:sz="0" w:space="0" w:color="auto"/>
                <w:left w:val="none" w:sz="0" w:space="0" w:color="auto"/>
                <w:bottom w:val="none" w:sz="0" w:space="0" w:color="auto"/>
                <w:right w:val="none" w:sz="0" w:space="0" w:color="auto"/>
              </w:divBdr>
            </w:div>
            <w:div w:id="688139221">
              <w:marLeft w:val="0"/>
              <w:marRight w:val="0"/>
              <w:marTop w:val="0"/>
              <w:marBottom w:val="0"/>
              <w:divBdr>
                <w:top w:val="none" w:sz="0" w:space="0" w:color="auto"/>
                <w:left w:val="none" w:sz="0" w:space="0" w:color="auto"/>
                <w:bottom w:val="none" w:sz="0" w:space="0" w:color="auto"/>
                <w:right w:val="none" w:sz="0" w:space="0" w:color="auto"/>
              </w:divBdr>
            </w:div>
            <w:div w:id="702903175">
              <w:marLeft w:val="0"/>
              <w:marRight w:val="0"/>
              <w:marTop w:val="0"/>
              <w:marBottom w:val="0"/>
              <w:divBdr>
                <w:top w:val="none" w:sz="0" w:space="0" w:color="auto"/>
                <w:left w:val="none" w:sz="0" w:space="0" w:color="auto"/>
                <w:bottom w:val="none" w:sz="0" w:space="0" w:color="auto"/>
                <w:right w:val="none" w:sz="0" w:space="0" w:color="auto"/>
              </w:divBdr>
            </w:div>
            <w:div w:id="750545469">
              <w:marLeft w:val="0"/>
              <w:marRight w:val="0"/>
              <w:marTop w:val="0"/>
              <w:marBottom w:val="0"/>
              <w:divBdr>
                <w:top w:val="none" w:sz="0" w:space="0" w:color="auto"/>
                <w:left w:val="none" w:sz="0" w:space="0" w:color="auto"/>
                <w:bottom w:val="none" w:sz="0" w:space="0" w:color="auto"/>
                <w:right w:val="none" w:sz="0" w:space="0" w:color="auto"/>
              </w:divBdr>
            </w:div>
            <w:div w:id="927082859">
              <w:marLeft w:val="0"/>
              <w:marRight w:val="0"/>
              <w:marTop w:val="0"/>
              <w:marBottom w:val="0"/>
              <w:divBdr>
                <w:top w:val="none" w:sz="0" w:space="0" w:color="auto"/>
                <w:left w:val="none" w:sz="0" w:space="0" w:color="auto"/>
                <w:bottom w:val="none" w:sz="0" w:space="0" w:color="auto"/>
                <w:right w:val="none" w:sz="0" w:space="0" w:color="auto"/>
              </w:divBdr>
            </w:div>
            <w:div w:id="1038310311">
              <w:marLeft w:val="0"/>
              <w:marRight w:val="0"/>
              <w:marTop w:val="0"/>
              <w:marBottom w:val="0"/>
              <w:divBdr>
                <w:top w:val="none" w:sz="0" w:space="0" w:color="auto"/>
                <w:left w:val="none" w:sz="0" w:space="0" w:color="auto"/>
                <w:bottom w:val="none" w:sz="0" w:space="0" w:color="auto"/>
                <w:right w:val="none" w:sz="0" w:space="0" w:color="auto"/>
              </w:divBdr>
            </w:div>
            <w:div w:id="1060832912">
              <w:marLeft w:val="0"/>
              <w:marRight w:val="0"/>
              <w:marTop w:val="0"/>
              <w:marBottom w:val="0"/>
              <w:divBdr>
                <w:top w:val="none" w:sz="0" w:space="0" w:color="auto"/>
                <w:left w:val="none" w:sz="0" w:space="0" w:color="auto"/>
                <w:bottom w:val="none" w:sz="0" w:space="0" w:color="auto"/>
                <w:right w:val="none" w:sz="0" w:space="0" w:color="auto"/>
              </w:divBdr>
            </w:div>
            <w:div w:id="1105227472">
              <w:marLeft w:val="0"/>
              <w:marRight w:val="0"/>
              <w:marTop w:val="0"/>
              <w:marBottom w:val="0"/>
              <w:divBdr>
                <w:top w:val="none" w:sz="0" w:space="0" w:color="auto"/>
                <w:left w:val="none" w:sz="0" w:space="0" w:color="auto"/>
                <w:bottom w:val="none" w:sz="0" w:space="0" w:color="auto"/>
                <w:right w:val="none" w:sz="0" w:space="0" w:color="auto"/>
              </w:divBdr>
            </w:div>
            <w:div w:id="1116367218">
              <w:marLeft w:val="0"/>
              <w:marRight w:val="0"/>
              <w:marTop w:val="0"/>
              <w:marBottom w:val="0"/>
              <w:divBdr>
                <w:top w:val="none" w:sz="0" w:space="0" w:color="auto"/>
                <w:left w:val="none" w:sz="0" w:space="0" w:color="auto"/>
                <w:bottom w:val="none" w:sz="0" w:space="0" w:color="auto"/>
                <w:right w:val="none" w:sz="0" w:space="0" w:color="auto"/>
              </w:divBdr>
            </w:div>
            <w:div w:id="1120491048">
              <w:marLeft w:val="0"/>
              <w:marRight w:val="0"/>
              <w:marTop w:val="0"/>
              <w:marBottom w:val="0"/>
              <w:divBdr>
                <w:top w:val="none" w:sz="0" w:space="0" w:color="auto"/>
                <w:left w:val="none" w:sz="0" w:space="0" w:color="auto"/>
                <w:bottom w:val="none" w:sz="0" w:space="0" w:color="auto"/>
                <w:right w:val="none" w:sz="0" w:space="0" w:color="auto"/>
              </w:divBdr>
            </w:div>
            <w:div w:id="1140999391">
              <w:marLeft w:val="0"/>
              <w:marRight w:val="0"/>
              <w:marTop w:val="0"/>
              <w:marBottom w:val="0"/>
              <w:divBdr>
                <w:top w:val="none" w:sz="0" w:space="0" w:color="auto"/>
                <w:left w:val="none" w:sz="0" w:space="0" w:color="auto"/>
                <w:bottom w:val="none" w:sz="0" w:space="0" w:color="auto"/>
                <w:right w:val="none" w:sz="0" w:space="0" w:color="auto"/>
              </w:divBdr>
            </w:div>
            <w:div w:id="1146245236">
              <w:marLeft w:val="0"/>
              <w:marRight w:val="0"/>
              <w:marTop w:val="0"/>
              <w:marBottom w:val="0"/>
              <w:divBdr>
                <w:top w:val="none" w:sz="0" w:space="0" w:color="auto"/>
                <w:left w:val="none" w:sz="0" w:space="0" w:color="auto"/>
                <w:bottom w:val="none" w:sz="0" w:space="0" w:color="auto"/>
                <w:right w:val="none" w:sz="0" w:space="0" w:color="auto"/>
              </w:divBdr>
            </w:div>
            <w:div w:id="1171602106">
              <w:marLeft w:val="0"/>
              <w:marRight w:val="0"/>
              <w:marTop w:val="0"/>
              <w:marBottom w:val="0"/>
              <w:divBdr>
                <w:top w:val="none" w:sz="0" w:space="0" w:color="auto"/>
                <w:left w:val="none" w:sz="0" w:space="0" w:color="auto"/>
                <w:bottom w:val="none" w:sz="0" w:space="0" w:color="auto"/>
                <w:right w:val="none" w:sz="0" w:space="0" w:color="auto"/>
              </w:divBdr>
            </w:div>
            <w:div w:id="1213731296">
              <w:marLeft w:val="0"/>
              <w:marRight w:val="0"/>
              <w:marTop w:val="0"/>
              <w:marBottom w:val="0"/>
              <w:divBdr>
                <w:top w:val="none" w:sz="0" w:space="0" w:color="auto"/>
                <w:left w:val="none" w:sz="0" w:space="0" w:color="auto"/>
                <w:bottom w:val="none" w:sz="0" w:space="0" w:color="auto"/>
                <w:right w:val="none" w:sz="0" w:space="0" w:color="auto"/>
              </w:divBdr>
            </w:div>
            <w:div w:id="1225481828">
              <w:marLeft w:val="0"/>
              <w:marRight w:val="0"/>
              <w:marTop w:val="0"/>
              <w:marBottom w:val="0"/>
              <w:divBdr>
                <w:top w:val="none" w:sz="0" w:space="0" w:color="auto"/>
                <w:left w:val="none" w:sz="0" w:space="0" w:color="auto"/>
                <w:bottom w:val="none" w:sz="0" w:space="0" w:color="auto"/>
                <w:right w:val="none" w:sz="0" w:space="0" w:color="auto"/>
              </w:divBdr>
            </w:div>
            <w:div w:id="1266038452">
              <w:marLeft w:val="0"/>
              <w:marRight w:val="0"/>
              <w:marTop w:val="0"/>
              <w:marBottom w:val="0"/>
              <w:divBdr>
                <w:top w:val="none" w:sz="0" w:space="0" w:color="auto"/>
                <w:left w:val="none" w:sz="0" w:space="0" w:color="auto"/>
                <w:bottom w:val="none" w:sz="0" w:space="0" w:color="auto"/>
                <w:right w:val="none" w:sz="0" w:space="0" w:color="auto"/>
              </w:divBdr>
            </w:div>
            <w:div w:id="1301303114">
              <w:marLeft w:val="0"/>
              <w:marRight w:val="0"/>
              <w:marTop w:val="0"/>
              <w:marBottom w:val="0"/>
              <w:divBdr>
                <w:top w:val="none" w:sz="0" w:space="0" w:color="auto"/>
                <w:left w:val="none" w:sz="0" w:space="0" w:color="auto"/>
                <w:bottom w:val="none" w:sz="0" w:space="0" w:color="auto"/>
                <w:right w:val="none" w:sz="0" w:space="0" w:color="auto"/>
              </w:divBdr>
            </w:div>
            <w:div w:id="1319459911">
              <w:marLeft w:val="0"/>
              <w:marRight w:val="0"/>
              <w:marTop w:val="0"/>
              <w:marBottom w:val="0"/>
              <w:divBdr>
                <w:top w:val="none" w:sz="0" w:space="0" w:color="auto"/>
                <w:left w:val="none" w:sz="0" w:space="0" w:color="auto"/>
                <w:bottom w:val="none" w:sz="0" w:space="0" w:color="auto"/>
                <w:right w:val="none" w:sz="0" w:space="0" w:color="auto"/>
              </w:divBdr>
            </w:div>
            <w:div w:id="1355955093">
              <w:marLeft w:val="0"/>
              <w:marRight w:val="0"/>
              <w:marTop w:val="0"/>
              <w:marBottom w:val="0"/>
              <w:divBdr>
                <w:top w:val="none" w:sz="0" w:space="0" w:color="auto"/>
                <w:left w:val="none" w:sz="0" w:space="0" w:color="auto"/>
                <w:bottom w:val="none" w:sz="0" w:space="0" w:color="auto"/>
                <w:right w:val="none" w:sz="0" w:space="0" w:color="auto"/>
              </w:divBdr>
            </w:div>
            <w:div w:id="1457409013">
              <w:marLeft w:val="0"/>
              <w:marRight w:val="0"/>
              <w:marTop w:val="0"/>
              <w:marBottom w:val="0"/>
              <w:divBdr>
                <w:top w:val="none" w:sz="0" w:space="0" w:color="auto"/>
                <w:left w:val="none" w:sz="0" w:space="0" w:color="auto"/>
                <w:bottom w:val="none" w:sz="0" w:space="0" w:color="auto"/>
                <w:right w:val="none" w:sz="0" w:space="0" w:color="auto"/>
              </w:divBdr>
            </w:div>
            <w:div w:id="1493134472">
              <w:marLeft w:val="0"/>
              <w:marRight w:val="0"/>
              <w:marTop w:val="0"/>
              <w:marBottom w:val="0"/>
              <w:divBdr>
                <w:top w:val="none" w:sz="0" w:space="0" w:color="auto"/>
                <w:left w:val="none" w:sz="0" w:space="0" w:color="auto"/>
                <w:bottom w:val="none" w:sz="0" w:space="0" w:color="auto"/>
                <w:right w:val="none" w:sz="0" w:space="0" w:color="auto"/>
              </w:divBdr>
            </w:div>
            <w:div w:id="1555894235">
              <w:marLeft w:val="0"/>
              <w:marRight w:val="0"/>
              <w:marTop w:val="0"/>
              <w:marBottom w:val="0"/>
              <w:divBdr>
                <w:top w:val="none" w:sz="0" w:space="0" w:color="auto"/>
                <w:left w:val="none" w:sz="0" w:space="0" w:color="auto"/>
                <w:bottom w:val="none" w:sz="0" w:space="0" w:color="auto"/>
                <w:right w:val="none" w:sz="0" w:space="0" w:color="auto"/>
              </w:divBdr>
            </w:div>
            <w:div w:id="1684277760">
              <w:marLeft w:val="0"/>
              <w:marRight w:val="0"/>
              <w:marTop w:val="0"/>
              <w:marBottom w:val="0"/>
              <w:divBdr>
                <w:top w:val="none" w:sz="0" w:space="0" w:color="auto"/>
                <w:left w:val="none" w:sz="0" w:space="0" w:color="auto"/>
                <w:bottom w:val="none" w:sz="0" w:space="0" w:color="auto"/>
                <w:right w:val="none" w:sz="0" w:space="0" w:color="auto"/>
              </w:divBdr>
            </w:div>
            <w:div w:id="1737049481">
              <w:marLeft w:val="0"/>
              <w:marRight w:val="0"/>
              <w:marTop w:val="0"/>
              <w:marBottom w:val="0"/>
              <w:divBdr>
                <w:top w:val="none" w:sz="0" w:space="0" w:color="auto"/>
                <w:left w:val="none" w:sz="0" w:space="0" w:color="auto"/>
                <w:bottom w:val="none" w:sz="0" w:space="0" w:color="auto"/>
                <w:right w:val="none" w:sz="0" w:space="0" w:color="auto"/>
              </w:divBdr>
            </w:div>
            <w:div w:id="1819951176">
              <w:marLeft w:val="0"/>
              <w:marRight w:val="0"/>
              <w:marTop w:val="0"/>
              <w:marBottom w:val="0"/>
              <w:divBdr>
                <w:top w:val="none" w:sz="0" w:space="0" w:color="auto"/>
                <w:left w:val="none" w:sz="0" w:space="0" w:color="auto"/>
                <w:bottom w:val="none" w:sz="0" w:space="0" w:color="auto"/>
                <w:right w:val="none" w:sz="0" w:space="0" w:color="auto"/>
              </w:divBdr>
            </w:div>
            <w:div w:id="1828863730">
              <w:marLeft w:val="0"/>
              <w:marRight w:val="0"/>
              <w:marTop w:val="0"/>
              <w:marBottom w:val="0"/>
              <w:divBdr>
                <w:top w:val="none" w:sz="0" w:space="0" w:color="auto"/>
                <w:left w:val="none" w:sz="0" w:space="0" w:color="auto"/>
                <w:bottom w:val="none" w:sz="0" w:space="0" w:color="auto"/>
                <w:right w:val="none" w:sz="0" w:space="0" w:color="auto"/>
              </w:divBdr>
            </w:div>
            <w:div w:id="1930041541">
              <w:marLeft w:val="0"/>
              <w:marRight w:val="0"/>
              <w:marTop w:val="0"/>
              <w:marBottom w:val="0"/>
              <w:divBdr>
                <w:top w:val="none" w:sz="0" w:space="0" w:color="auto"/>
                <w:left w:val="none" w:sz="0" w:space="0" w:color="auto"/>
                <w:bottom w:val="none" w:sz="0" w:space="0" w:color="auto"/>
                <w:right w:val="none" w:sz="0" w:space="0" w:color="auto"/>
              </w:divBdr>
            </w:div>
            <w:div w:id="19691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5307">
      <w:bodyDiv w:val="1"/>
      <w:marLeft w:val="0"/>
      <w:marRight w:val="0"/>
      <w:marTop w:val="0"/>
      <w:marBottom w:val="0"/>
      <w:divBdr>
        <w:top w:val="none" w:sz="0" w:space="0" w:color="auto"/>
        <w:left w:val="none" w:sz="0" w:space="0" w:color="auto"/>
        <w:bottom w:val="none" w:sz="0" w:space="0" w:color="auto"/>
        <w:right w:val="none" w:sz="0" w:space="0" w:color="auto"/>
      </w:divBdr>
    </w:div>
    <w:div w:id="2074963383">
      <w:bodyDiv w:val="1"/>
      <w:marLeft w:val="0"/>
      <w:marRight w:val="0"/>
      <w:marTop w:val="0"/>
      <w:marBottom w:val="0"/>
      <w:divBdr>
        <w:top w:val="none" w:sz="0" w:space="0" w:color="auto"/>
        <w:left w:val="none" w:sz="0" w:space="0" w:color="auto"/>
        <w:bottom w:val="none" w:sz="0" w:space="0" w:color="auto"/>
        <w:right w:val="none" w:sz="0" w:space="0" w:color="auto"/>
      </w:divBdr>
      <w:divsChild>
        <w:div w:id="487674495">
          <w:marLeft w:val="0"/>
          <w:marRight w:val="0"/>
          <w:marTop w:val="0"/>
          <w:marBottom w:val="0"/>
          <w:divBdr>
            <w:top w:val="single" w:sz="2" w:space="0" w:color="auto"/>
            <w:left w:val="single" w:sz="2" w:space="0" w:color="auto"/>
            <w:bottom w:val="single" w:sz="6" w:space="0" w:color="auto"/>
            <w:right w:val="single" w:sz="2" w:space="0" w:color="auto"/>
          </w:divBdr>
          <w:divsChild>
            <w:div w:id="2488535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6819647">
                  <w:marLeft w:val="0"/>
                  <w:marRight w:val="0"/>
                  <w:marTop w:val="0"/>
                  <w:marBottom w:val="0"/>
                  <w:divBdr>
                    <w:top w:val="single" w:sz="2" w:space="0" w:color="D9D9E3"/>
                    <w:left w:val="single" w:sz="2" w:space="0" w:color="D9D9E3"/>
                    <w:bottom w:val="single" w:sz="2" w:space="0" w:color="D9D9E3"/>
                    <w:right w:val="single" w:sz="2" w:space="0" w:color="D9D9E3"/>
                  </w:divBdr>
                  <w:divsChild>
                    <w:div w:id="1955748244">
                      <w:marLeft w:val="0"/>
                      <w:marRight w:val="0"/>
                      <w:marTop w:val="0"/>
                      <w:marBottom w:val="0"/>
                      <w:divBdr>
                        <w:top w:val="single" w:sz="2" w:space="0" w:color="D9D9E3"/>
                        <w:left w:val="single" w:sz="2" w:space="0" w:color="D9D9E3"/>
                        <w:bottom w:val="single" w:sz="2" w:space="0" w:color="D9D9E3"/>
                        <w:right w:val="single" w:sz="2" w:space="0" w:color="D9D9E3"/>
                      </w:divBdr>
                      <w:divsChild>
                        <w:div w:id="876312531">
                          <w:marLeft w:val="0"/>
                          <w:marRight w:val="0"/>
                          <w:marTop w:val="0"/>
                          <w:marBottom w:val="0"/>
                          <w:divBdr>
                            <w:top w:val="single" w:sz="2" w:space="0" w:color="D9D9E3"/>
                            <w:left w:val="single" w:sz="2" w:space="0" w:color="D9D9E3"/>
                            <w:bottom w:val="single" w:sz="2" w:space="0" w:color="D9D9E3"/>
                            <w:right w:val="single" w:sz="2" w:space="0" w:color="D9D9E3"/>
                          </w:divBdr>
                          <w:divsChild>
                            <w:div w:id="25856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B8E5905BDC7146A49E2B2567DC58E2" ma:contentTypeVersion="2" ma:contentTypeDescription="Create a new document." ma:contentTypeScope="" ma:versionID="92523c103978e7d9ed04a9926e005219">
  <xsd:schema xmlns:xsd="http://www.w3.org/2001/XMLSchema" xmlns:xs="http://www.w3.org/2001/XMLSchema" xmlns:p="http://schemas.microsoft.com/office/2006/metadata/properties" xmlns:ns2="15ee76be-a19a-4cd8-9d4c-b2777f72d796" targetNamespace="http://schemas.microsoft.com/office/2006/metadata/properties" ma:root="true" ma:fieldsID="726d1c3198df5bbe5bd6c9342f022e18" ns2:_="">
    <xsd:import namespace="15ee76be-a19a-4cd8-9d4c-b2777f72d79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ee76be-a19a-4cd8-9d4c-b2777f72d7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B64B39-5207-4C36-A088-B9C79F5EF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ee76be-a19a-4cd8-9d4c-b2777f72d7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1C3965-C135-4686-BDC4-0989A018860F}">
  <ds:schemaRefs>
    <ds:schemaRef ds:uri="http://schemas.openxmlformats.org/officeDocument/2006/bibliography"/>
  </ds:schemaRefs>
</ds:datastoreItem>
</file>

<file path=customXml/itemProps3.xml><?xml version="1.0" encoding="utf-8"?>
<ds:datastoreItem xmlns:ds="http://schemas.openxmlformats.org/officeDocument/2006/customXml" ds:itemID="{014FB6AA-F88C-4E6E-A9FA-C87758A99D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1274</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Zaheed</dc:creator>
  <cp:keywords/>
  <cp:lastModifiedBy>Pargat  Singh</cp:lastModifiedBy>
  <cp:revision>2</cp:revision>
  <cp:lastPrinted>2020-07-23T07:03:00Z</cp:lastPrinted>
  <dcterms:created xsi:type="dcterms:W3CDTF">2023-08-20T15:44:00Z</dcterms:created>
  <dcterms:modified xsi:type="dcterms:W3CDTF">2023-08-20T15:44:00Z</dcterms:modified>
</cp:coreProperties>
</file>