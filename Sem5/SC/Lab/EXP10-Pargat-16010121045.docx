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5669589" w14:textId="77777777" w:rsidR="000C458A" w:rsidRDefault="000C458A" w:rsidP="000C458A">
      <w:pPr>
        <w:spacing w:after="0" w:line="100" w:lineRule="atLeast"/>
        <w:jc w:val="both"/>
        <w:rPr>
          <w:b/>
          <w:iCs/>
        </w:rPr>
      </w:pPr>
    </w:p>
    <w:p w14:paraId="0B837AF8" w14:textId="77777777" w:rsidR="000C458A" w:rsidRDefault="000C458A" w:rsidP="000C458A">
      <w:pPr>
        <w:spacing w:after="0"/>
        <w:jc w:val="center"/>
      </w:pPr>
    </w:p>
    <w:p w14:paraId="4E113989" w14:textId="77777777" w:rsidR="000C458A" w:rsidRDefault="009459D1" w:rsidP="000C458A">
      <w:pPr>
        <w:spacing w:after="0"/>
        <w:jc w:val="center"/>
      </w:pPr>
      <w:r>
        <w:rPr>
          <w:noProof/>
        </w:rPr>
        <mc:AlternateContent>
          <mc:Choice Requires="wps">
            <w:drawing>
              <wp:anchor distT="72390" distB="72390" distL="72390" distR="72390" simplePos="0" relativeHeight="251657728" behindDoc="0" locked="0" layoutInCell="1" allowOverlap="1" wp14:anchorId="1B9BFC7F" wp14:editId="4A32594C">
                <wp:simplePos x="0" y="0"/>
                <wp:positionH relativeFrom="column">
                  <wp:posOffset>3409950</wp:posOffset>
                </wp:positionH>
                <wp:positionV relativeFrom="paragraph">
                  <wp:posOffset>-181610</wp:posOffset>
                </wp:positionV>
                <wp:extent cx="2962275" cy="1722755"/>
                <wp:effectExtent l="0" t="0" r="0" b="4445"/>
                <wp:wrapNone/>
                <wp:docPr id="1957579691"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62275" cy="1722755"/>
                        </a:xfrm>
                        <a:prstGeom prst="rect">
                          <a:avLst/>
                        </a:prstGeom>
                        <a:solidFill>
                          <a:srgbClr val="FFFFFF"/>
                        </a:solidFill>
                        <a:ln w="635">
                          <a:solidFill>
                            <a:srgbClr val="000000"/>
                          </a:solidFill>
                          <a:miter lim="800000"/>
                          <a:headEnd/>
                          <a:tailEnd/>
                        </a:ln>
                      </wps:spPr>
                      <wps:txbx>
                        <w:txbxContent>
                          <w:p w14:paraId="4C79E896" w14:textId="2B153290" w:rsidR="000C458A" w:rsidRDefault="000C458A" w:rsidP="000C458A">
                            <w:pPr>
                              <w:pStyle w:val="FrameContents"/>
                              <w:shd w:val="clear" w:color="auto" w:fill="FFFFFF"/>
                              <w:spacing w:after="0" w:line="100" w:lineRule="atLeast"/>
                              <w:rPr>
                                <w:rFonts w:eastAsia="Times New Roman"/>
                                <w:b/>
                                <w:iCs/>
                              </w:rPr>
                            </w:pPr>
                            <w:r>
                              <w:rPr>
                                <w:rFonts w:eastAsia="Times New Roman"/>
                                <w:b/>
                                <w:iCs/>
                              </w:rPr>
                              <w:t xml:space="preserve">Batch: </w:t>
                            </w:r>
                            <w:r w:rsidR="009459D1">
                              <w:rPr>
                                <w:rFonts w:eastAsia="Times New Roman"/>
                                <w:b/>
                                <w:iCs/>
                              </w:rPr>
                              <w:t>A2</w:t>
                            </w:r>
                            <w:r>
                              <w:rPr>
                                <w:rFonts w:eastAsia="Times New Roman"/>
                                <w:b/>
                                <w:iCs/>
                              </w:rPr>
                              <w:t xml:space="preserve">             Roll No.: </w:t>
                            </w:r>
                            <w:r w:rsidR="009459D1">
                              <w:rPr>
                                <w:rFonts w:eastAsia="Times New Roman"/>
                                <w:b/>
                                <w:iCs/>
                              </w:rPr>
                              <w:t>16010121045</w:t>
                            </w:r>
                          </w:p>
                          <w:p w14:paraId="7BDCA47F" w14:textId="77777777" w:rsidR="000C458A" w:rsidRDefault="000C458A" w:rsidP="000C458A">
                            <w:pPr>
                              <w:pStyle w:val="FrameContents"/>
                              <w:shd w:val="clear" w:color="auto" w:fill="FFFFFF"/>
                              <w:spacing w:after="0" w:line="100" w:lineRule="atLeast"/>
                              <w:rPr>
                                <w:rFonts w:eastAsia="Times New Roman"/>
                                <w:b/>
                                <w:iCs/>
                              </w:rPr>
                            </w:pPr>
                          </w:p>
                          <w:p w14:paraId="5A9F8C74" w14:textId="77777777" w:rsidR="000C458A" w:rsidRDefault="00AD1295" w:rsidP="000C458A">
                            <w:pPr>
                              <w:pStyle w:val="FrameContents"/>
                              <w:shd w:val="clear" w:color="auto" w:fill="FFFFFF"/>
                              <w:spacing w:after="0" w:line="100" w:lineRule="atLeast"/>
                              <w:rPr>
                                <w:b/>
                              </w:rPr>
                            </w:pPr>
                            <w:r>
                              <w:rPr>
                                <w:b/>
                              </w:rPr>
                              <w:t>Experiment No. 10</w:t>
                            </w:r>
                          </w:p>
                          <w:p w14:paraId="35DC22C5" w14:textId="77777777" w:rsidR="000C458A" w:rsidRDefault="000C458A" w:rsidP="000C458A">
                            <w:pPr>
                              <w:pStyle w:val="FrameContents"/>
                              <w:shd w:val="clear" w:color="auto" w:fill="FFFFFF"/>
                              <w:spacing w:after="0" w:line="100" w:lineRule="atLeast"/>
                              <w:rPr>
                                <w:b/>
                              </w:rPr>
                            </w:pPr>
                          </w:p>
                          <w:p w14:paraId="592EB73B" w14:textId="77777777" w:rsidR="000C458A" w:rsidRDefault="000C458A" w:rsidP="000C458A">
                            <w:pPr>
                              <w:pStyle w:val="FrameContents"/>
                              <w:shd w:val="clear" w:color="auto" w:fill="FFFFFF"/>
                              <w:spacing w:after="0" w:line="100" w:lineRule="atLeast"/>
                            </w:pPr>
                            <w:r>
                              <w:rPr>
                                <w:b/>
                              </w:rPr>
                              <w:t>Grade: AA / AB / BB / BC / CC / CD /DD</w:t>
                            </w:r>
                          </w:p>
                          <w:p w14:paraId="70384033" w14:textId="77777777" w:rsidR="000C458A" w:rsidRDefault="000C458A" w:rsidP="000C458A">
                            <w:pPr>
                              <w:pStyle w:val="FrameContents"/>
                              <w:shd w:val="clear" w:color="auto" w:fill="FFFFFF"/>
                              <w:spacing w:line="100" w:lineRule="atLeast"/>
                            </w:pPr>
                          </w:p>
                          <w:p w14:paraId="3903E8B4" w14:textId="77777777" w:rsidR="000C458A" w:rsidRDefault="000C458A" w:rsidP="000C458A">
                            <w:pPr>
                              <w:pStyle w:val="FrameContents"/>
                              <w:shd w:val="clear" w:color="auto" w:fill="FFFFFF"/>
                              <w:spacing w:line="100" w:lineRule="atLeast"/>
                            </w:pPr>
                          </w:p>
                          <w:p w14:paraId="660304C0" w14:textId="77777777" w:rsidR="000C458A" w:rsidRDefault="000C458A" w:rsidP="000C458A">
                            <w:pPr>
                              <w:pStyle w:val="FrameContents"/>
                              <w:shd w:val="clear" w:color="auto" w:fill="FFFFFF"/>
                              <w:spacing w:line="100" w:lineRule="atLeast"/>
                            </w:pPr>
                            <w:r>
                              <w:rPr>
                                <w:b/>
                              </w:rPr>
                              <w:t>Signature of the Staff In-charge with date</w:t>
                            </w:r>
                            <w:r>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9BFC7F" id="_x0000_t202" coordsize="21600,21600" o:spt="202" path="m,l,21600r21600,l21600,xe">
                <v:stroke joinstyle="miter"/>
                <v:path gradientshapeok="t" o:connecttype="rect"/>
              </v:shapetype>
              <v:shape id="Text Box 73" o:spid="_x0000_s1026" type="#_x0000_t202" style="position:absolute;left:0;text-align:left;margin-left:268.5pt;margin-top:-14.3pt;width:233.25pt;height:135.6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" strokeweight=".05pt">
                <v:path arrowok="t"/>
                <v:textbox>
                  <w:txbxContent>
                    <w:p w14:paraId="4C79E896" w14:textId="2B153290" w:rsidR="000C458A" w:rsidRDefault="000C458A" w:rsidP="000C458A">
                      <w:pPr>
                        <w:pStyle w:val="FrameContents"/>
                        <w:shd w:val="clear" w:color="auto" w:fill="FFFFFF"/>
                        <w:spacing w:after="0" w:line="100" w:lineRule="atLeast"/>
                        <w:rPr>
                          <w:rFonts w:eastAsia="Times New Roman"/>
                          <w:b/>
                          <w:iCs/>
                        </w:rPr>
                      </w:pPr>
                      <w:r>
                        <w:rPr>
                          <w:rFonts w:eastAsia="Times New Roman"/>
                          <w:b/>
                          <w:iCs/>
                        </w:rPr>
                        <w:t xml:space="preserve">Batch: </w:t>
                      </w:r>
                      <w:r w:rsidR="009459D1">
                        <w:rPr>
                          <w:rFonts w:eastAsia="Times New Roman"/>
                          <w:b/>
                          <w:iCs/>
                        </w:rPr>
                        <w:t>A2</w:t>
                      </w:r>
                      <w:r>
                        <w:rPr>
                          <w:rFonts w:eastAsia="Times New Roman"/>
                          <w:b/>
                          <w:iCs/>
                        </w:rPr>
                        <w:t xml:space="preserve">             Roll No.: </w:t>
                      </w:r>
                      <w:r w:rsidR="009459D1">
                        <w:rPr>
                          <w:rFonts w:eastAsia="Times New Roman"/>
                          <w:b/>
                          <w:iCs/>
                        </w:rPr>
                        <w:t>16010121045</w:t>
                      </w:r>
                    </w:p>
                    <w:p w14:paraId="7BDCA47F" w14:textId="77777777" w:rsidR="000C458A" w:rsidRDefault="000C458A" w:rsidP="000C458A">
                      <w:pPr>
                        <w:pStyle w:val="FrameContents"/>
                        <w:shd w:val="clear" w:color="auto" w:fill="FFFFFF"/>
                        <w:spacing w:after="0" w:line="100" w:lineRule="atLeast"/>
                        <w:rPr>
                          <w:rFonts w:eastAsia="Times New Roman"/>
                          <w:b/>
                          <w:iCs/>
                        </w:rPr>
                      </w:pPr>
                    </w:p>
                    <w:p w14:paraId="5A9F8C74" w14:textId="77777777" w:rsidR="000C458A" w:rsidRDefault="00AD1295" w:rsidP="000C458A">
                      <w:pPr>
                        <w:pStyle w:val="FrameContents"/>
                        <w:shd w:val="clear" w:color="auto" w:fill="FFFFFF"/>
                        <w:spacing w:after="0" w:line="100" w:lineRule="atLeast"/>
                        <w:rPr>
                          <w:b/>
                        </w:rPr>
                      </w:pPr>
                      <w:r>
                        <w:rPr>
                          <w:b/>
                        </w:rPr>
                        <w:t>Experiment No. 10</w:t>
                      </w:r>
                    </w:p>
                    <w:p w14:paraId="35DC22C5" w14:textId="77777777" w:rsidR="000C458A" w:rsidRDefault="000C458A" w:rsidP="000C458A">
                      <w:pPr>
                        <w:pStyle w:val="FrameContents"/>
                        <w:shd w:val="clear" w:color="auto" w:fill="FFFFFF"/>
                        <w:spacing w:after="0" w:line="100" w:lineRule="atLeast"/>
                        <w:rPr>
                          <w:b/>
                        </w:rPr>
                      </w:pPr>
                    </w:p>
                    <w:p w14:paraId="592EB73B" w14:textId="77777777" w:rsidR="000C458A" w:rsidRDefault="000C458A" w:rsidP="000C458A">
                      <w:pPr>
                        <w:pStyle w:val="FrameContents"/>
                        <w:shd w:val="clear" w:color="auto" w:fill="FFFFFF"/>
                        <w:spacing w:after="0" w:line="100" w:lineRule="atLeast"/>
                      </w:pPr>
                      <w:r>
                        <w:rPr>
                          <w:b/>
                        </w:rPr>
                        <w:t>Grade: AA / AB / BB / BC / CC / CD /DD</w:t>
                      </w:r>
                    </w:p>
                    <w:p w14:paraId="70384033" w14:textId="77777777" w:rsidR="000C458A" w:rsidRDefault="000C458A" w:rsidP="000C458A">
                      <w:pPr>
                        <w:pStyle w:val="FrameContents"/>
                        <w:shd w:val="clear" w:color="auto" w:fill="FFFFFF"/>
                        <w:spacing w:line="100" w:lineRule="atLeast"/>
                      </w:pPr>
                    </w:p>
                    <w:p w14:paraId="3903E8B4" w14:textId="77777777" w:rsidR="000C458A" w:rsidRDefault="000C458A" w:rsidP="000C458A">
                      <w:pPr>
                        <w:pStyle w:val="FrameContents"/>
                        <w:shd w:val="clear" w:color="auto" w:fill="FFFFFF"/>
                        <w:spacing w:line="100" w:lineRule="atLeast"/>
                      </w:pPr>
                    </w:p>
                    <w:p w14:paraId="660304C0" w14:textId="77777777" w:rsidR="000C458A" w:rsidRDefault="000C458A" w:rsidP="000C458A">
                      <w:pPr>
                        <w:pStyle w:val="FrameContents"/>
                        <w:shd w:val="clear" w:color="auto" w:fill="FFFFFF"/>
                        <w:spacing w:line="100" w:lineRule="atLeast"/>
                      </w:pPr>
                      <w:r>
                        <w:rPr>
                          <w:b/>
                        </w:rPr>
                        <w:t>Signature of the Staff In-charge with date</w:t>
                      </w:r>
                      <w:r>
                        <w:rPr>
                          <w:b/>
                          <w:sz w:val="32"/>
                          <w:szCs w:val="32"/>
                        </w:rPr>
                        <w:tab/>
                      </w:r>
                    </w:p>
                  </w:txbxContent>
                </v:textbox>
              </v:shape>
            </w:pict>
          </mc:Fallback>
        </mc:AlternateContent>
      </w:r>
    </w:p>
    <w:p w14:paraId="05D91484" w14:textId="77777777" w:rsidR="000C458A" w:rsidRDefault="000C458A" w:rsidP="000C458A">
      <w:pPr>
        <w:spacing w:after="0"/>
        <w:jc w:val="center"/>
      </w:pPr>
    </w:p>
    <w:p w14:paraId="73F4B3F6" w14:textId="77777777" w:rsidR="000C458A" w:rsidRDefault="000C458A" w:rsidP="000C458A">
      <w:pPr>
        <w:spacing w:after="0"/>
        <w:jc w:val="center"/>
      </w:pPr>
    </w:p>
    <w:p w14:paraId="0DA8E46C" w14:textId="77777777" w:rsidR="000C458A" w:rsidRDefault="000C458A" w:rsidP="000C458A">
      <w:pPr>
        <w:spacing w:after="0"/>
        <w:jc w:val="center"/>
      </w:pPr>
    </w:p>
    <w:p w14:paraId="234FC70C" w14:textId="77777777" w:rsidR="000C458A" w:rsidRDefault="000C458A" w:rsidP="000C458A">
      <w:pPr>
        <w:spacing w:after="0"/>
        <w:jc w:val="center"/>
      </w:pPr>
    </w:p>
    <w:p w14:paraId="4693D999" w14:textId="77777777" w:rsidR="000C458A" w:rsidRDefault="000C458A" w:rsidP="000C458A">
      <w:pPr>
        <w:spacing w:after="0"/>
        <w:jc w:val="center"/>
      </w:pPr>
    </w:p>
    <w:p w14:paraId="310F8BF0" w14:textId="77777777" w:rsidR="000C458A" w:rsidRDefault="000C458A" w:rsidP="000C458A">
      <w:pPr>
        <w:spacing w:after="0"/>
        <w:jc w:val="center"/>
      </w:pPr>
    </w:p>
    <w:p w14:paraId="3C78495C" w14:textId="77777777" w:rsidR="000C458A" w:rsidRDefault="000C458A" w:rsidP="000C458A">
      <w:pPr>
        <w:spacing w:after="0"/>
        <w:jc w:val="center"/>
      </w:pPr>
    </w:p>
    <w:tbl>
      <w:tblPr>
        <w:tblW w:w="0" w:type="auto"/>
        <w:tblInd w:w="108" w:type="dxa"/>
        <w:tblLayout w:type="fixed"/>
        <w:tblLook w:val="0000" w:firstRow="0" w:lastRow="0" w:firstColumn="0" w:lastColumn="0" w:noHBand="0" w:noVBand="0"/>
      </w:tblPr>
      <w:tblGrid>
        <w:gridCol w:w="9800"/>
      </w:tblGrid>
      <w:tr w:rsidR="000C458A" w14:paraId="251EBD1A" w14:textId="77777777" w:rsidTr="00AE3F33">
        <w:trPr>
          <w:trHeight w:val="467"/>
        </w:trPr>
        <w:tc>
          <w:tcPr>
            <w:tcW w:w="980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A319B9" w14:textId="77777777" w:rsidR="000C458A" w:rsidRPr="008B7A7D" w:rsidRDefault="000C458A" w:rsidP="00AD1295">
            <w:pPr>
              <w:spacing w:after="0"/>
              <w:rPr>
                <w:rFonts w:cs="Arial"/>
              </w:rPr>
            </w:pPr>
            <w:r>
              <w:rPr>
                <w:rFonts w:eastAsia="Times New Roman"/>
                <w:b/>
                <w:iCs/>
              </w:rPr>
              <w:t xml:space="preserve">Title: </w:t>
            </w:r>
            <w:r w:rsidR="00AD1295" w:rsidRPr="00AD1295">
              <w:rPr>
                <w:rFonts w:eastAsia="Times New Roman"/>
                <w:b/>
                <w:iCs/>
              </w:rPr>
              <w:t xml:space="preserve">Case study on </w:t>
            </w:r>
            <w:r w:rsidRPr="00AD1295">
              <w:rPr>
                <w:rFonts w:cs="Arial"/>
                <w:b/>
              </w:rPr>
              <w:t>Fuzzy Inference System</w:t>
            </w:r>
            <w:r>
              <w:rPr>
                <w:rFonts w:cs="Arial"/>
              </w:rPr>
              <w:t xml:space="preserve"> </w:t>
            </w:r>
          </w:p>
        </w:tc>
      </w:tr>
    </w:tbl>
    <w:p w14:paraId="274961B1" w14:textId="77777777" w:rsidR="000C458A" w:rsidRDefault="000C458A" w:rsidP="000C458A">
      <w:pPr>
        <w:rPr>
          <w:b/>
        </w:rPr>
      </w:pPr>
      <w:r>
        <w:rPr>
          <w:b/>
        </w:rPr>
        <w:t>____________________________________________________________________________________</w:t>
      </w:r>
    </w:p>
    <w:p w14:paraId="45359592" w14:textId="77777777" w:rsidR="000C458A" w:rsidRDefault="000C458A" w:rsidP="000C458A">
      <w:pPr>
        <w:spacing w:after="0" w:line="100" w:lineRule="atLeast"/>
      </w:pPr>
      <w:proofErr w:type="gramStart"/>
      <w:r>
        <w:rPr>
          <w:b/>
        </w:rPr>
        <w:t>Aim :</w:t>
      </w:r>
      <w:proofErr w:type="gramEnd"/>
      <w:r>
        <w:t xml:space="preserve"> </w:t>
      </w:r>
      <w:r w:rsidR="00AD1295" w:rsidRPr="00AD1295">
        <w:t>To apply fuzzy logic and determine the time required to run a Washing machine, given the amount of dirt and grease on clothes.</w:t>
      </w:r>
      <w:r w:rsidR="00AD1295" w:rsidRPr="00AD1295">
        <w:rPr>
          <w:b/>
        </w:rPr>
        <w:t xml:space="preserve"> </w:t>
      </w:r>
      <w:r>
        <w:rPr>
          <w:b/>
        </w:rPr>
        <w:t>____________________________________________________________________________________</w:t>
      </w:r>
    </w:p>
    <w:p w14:paraId="33B7ECD0" w14:textId="77777777" w:rsidR="000C458A" w:rsidRDefault="000C458A" w:rsidP="000C458A">
      <w:pPr>
        <w:spacing w:after="0"/>
      </w:pPr>
      <w:r>
        <w:rPr>
          <w:b/>
        </w:rPr>
        <w:t xml:space="preserve">Expected Outcome of Experiment: </w:t>
      </w:r>
    </w:p>
    <w:p w14:paraId="3204BB2F" w14:textId="77777777" w:rsidR="000C458A" w:rsidRDefault="000C458A" w:rsidP="000C458A">
      <w:pPr>
        <w:spacing w:after="0"/>
      </w:pPr>
    </w:p>
    <w:p w14:paraId="7A8DC8D2" w14:textId="77777777" w:rsidR="000C458A" w:rsidRPr="00310AC3" w:rsidRDefault="000C458A" w:rsidP="000C458A">
      <w:pPr>
        <w:autoSpaceDE w:val="0"/>
        <w:autoSpaceDN w:val="0"/>
        <w:adjustRightInd w:val="0"/>
        <w:spacing w:after="0" w:line="240" w:lineRule="auto"/>
      </w:pPr>
      <w:r>
        <w:rPr>
          <w:b/>
          <w:bCs/>
          <w:spacing w:val="-4"/>
        </w:rPr>
        <w:t>CO</w:t>
      </w:r>
      <w:proofErr w:type="gramStart"/>
      <w:r>
        <w:rPr>
          <w:b/>
          <w:bCs/>
          <w:spacing w:val="-4"/>
        </w:rPr>
        <w:t>4 :</w:t>
      </w:r>
      <w:proofErr w:type="gramEnd"/>
      <w:r>
        <w:rPr>
          <w:b/>
          <w:bCs/>
          <w:spacing w:val="-4"/>
        </w:rPr>
        <w:t xml:space="preserve"> </w:t>
      </w:r>
      <w:r>
        <w:rPr>
          <w:sz w:val="23"/>
          <w:szCs w:val="23"/>
        </w:rPr>
        <w:t>Apply basics of Fuzzy logic and neural networks</w:t>
      </w:r>
    </w:p>
    <w:p w14:paraId="2C5E1CD2" w14:textId="77777777" w:rsidR="000C458A" w:rsidRDefault="000C458A" w:rsidP="000C458A">
      <w:pPr>
        <w:spacing w:after="0"/>
      </w:pPr>
      <w:r>
        <w:rPr>
          <w:b/>
        </w:rPr>
        <w:t>____________________________________________________________________________________</w:t>
      </w:r>
    </w:p>
    <w:p w14:paraId="318479C9" w14:textId="77777777" w:rsidR="000C458A" w:rsidRDefault="000C458A" w:rsidP="000C458A">
      <w:pPr>
        <w:spacing w:after="0"/>
      </w:pPr>
      <w:r>
        <w:rPr>
          <w:b/>
        </w:rPr>
        <w:t xml:space="preserve">Books/ Journals/ Websites referred: </w:t>
      </w:r>
    </w:p>
    <w:p w14:paraId="4240D129" w14:textId="77777777" w:rsidR="000C458A" w:rsidRDefault="000C458A" w:rsidP="000C458A">
      <w:pPr>
        <w:spacing w:after="0"/>
      </w:pPr>
    </w:p>
    <w:p w14:paraId="4BA4F420" w14:textId="77777777" w:rsidR="000C458A" w:rsidRDefault="000C458A" w:rsidP="00AD1295">
      <w:pPr>
        <w:pStyle w:val="ListParagraph"/>
        <w:ind w:left="0"/>
        <w:rPr>
          <w:b/>
        </w:rPr>
      </w:pPr>
      <w:r>
        <w:t>____________________________________________________________________________________</w:t>
      </w:r>
      <w:r>
        <w:br/>
      </w:r>
      <w:r>
        <w:rPr>
          <w:b/>
        </w:rPr>
        <w:t xml:space="preserve">Pre Lab/ Prior Concepts: </w:t>
      </w:r>
    </w:p>
    <w:p w14:paraId="12364E7D" w14:textId="77777777" w:rsidR="00467922" w:rsidRDefault="00467922" w:rsidP="000C458A">
      <w:pPr>
        <w:pStyle w:val="ListParagraph"/>
        <w:spacing w:after="0"/>
        <w:ind w:left="0"/>
        <w:rPr>
          <w:b/>
        </w:rPr>
      </w:pPr>
    </w:p>
    <w:p w14:paraId="486DC33D" w14:textId="77777777" w:rsidR="000C458A" w:rsidRDefault="000C458A" w:rsidP="000C458A">
      <w:pPr>
        <w:pStyle w:val="ListParagraph"/>
        <w:spacing w:after="0"/>
        <w:ind w:left="0"/>
        <w:rPr>
          <w:b/>
        </w:rPr>
      </w:pPr>
      <w:r>
        <w:rPr>
          <w:b/>
        </w:rPr>
        <w:t>Fuzzification</w:t>
      </w:r>
      <w:r w:rsidR="006D1E83">
        <w:rPr>
          <w:b/>
        </w:rPr>
        <w:t>:</w:t>
      </w:r>
    </w:p>
    <w:p w14:paraId="35E7CCFC" w14:textId="77777777" w:rsidR="006D1E83" w:rsidRDefault="006D1E83" w:rsidP="006D1E83">
      <w:pPr>
        <w:shd w:val="clear" w:color="auto" w:fill="FFFFFF"/>
        <w:suppressAutoHyphens w:val="0"/>
        <w:spacing w:after="150" w:line="240" w:lineRule="auto"/>
        <w:textAlignment w:val="baseline"/>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It is the method of transforming a crisp quantity into a fuzzy quantity. This can be achieved by identifying the various known crisp and deterministic quantities as completely nondeterministic and quite uncertain in nature. This uncertainty may have emerged because of vagueness and imprecision which then lead the variables to be represented by a</w:t>
      </w:r>
      <w:r>
        <w:rPr>
          <w:rFonts w:ascii="var(--font-din)" w:eastAsia="Times New Roman" w:hAnsi="var(--font-din)"/>
          <w:color w:val="auto"/>
          <w:spacing w:val="-2"/>
          <w:kern w:val="0"/>
          <w:lang w:val="en-IN" w:eastAsia="en-IN"/>
        </w:rPr>
        <w:t xml:space="preserve"> membership function as they can</w:t>
      </w:r>
      <w:r w:rsidRPr="006D1E83">
        <w:rPr>
          <w:rFonts w:ascii="var(--font-din)" w:eastAsia="Times New Roman" w:hAnsi="var(--font-din)"/>
          <w:color w:val="auto"/>
          <w:spacing w:val="-2"/>
          <w:kern w:val="0"/>
          <w:lang w:val="en-IN" w:eastAsia="en-IN"/>
        </w:rPr>
        <w:t xml:space="preserve"> be fuzzy in nature</w:t>
      </w:r>
    </w:p>
    <w:p w14:paraId="18AFA083" w14:textId="77777777" w:rsidR="006D1E83" w:rsidRPr="006D1E83" w:rsidRDefault="006D1E83" w:rsidP="006D1E83">
      <w:pPr>
        <w:shd w:val="clear" w:color="auto" w:fill="FFFFFF"/>
        <w:suppressAutoHyphens w:val="0"/>
        <w:spacing w:after="150" w:line="240" w:lineRule="auto"/>
        <w:textAlignment w:val="baseline"/>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Fuzzification is a module or component for transforming the system inputs, i.e., it converts the crisp number into fuzzy steps. The crisp numbers are those inputs which are measured by the sensors and then fuzzification passed them into the control systems for further processing. This component divides the input signals into following five states in any Fuzzy Logic system:</w:t>
      </w:r>
    </w:p>
    <w:p w14:paraId="24AD8793" w14:textId="77777777" w:rsidR="006D1E83" w:rsidRPr="006D1E83" w:rsidRDefault="006D1E83" w:rsidP="006D1E83">
      <w:pPr>
        <w:numPr>
          <w:ilvl w:val="0"/>
          <w:numId w:val="16"/>
        </w:numPr>
        <w:shd w:val="clear" w:color="auto" w:fill="FFFFFF"/>
        <w:suppressAutoHyphens w:val="0"/>
        <w:spacing w:before="60" w:after="100" w:afterAutospacing="1" w:line="315" w:lineRule="atLeast"/>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Large Positive (LP)</w:t>
      </w:r>
    </w:p>
    <w:p w14:paraId="3036DEE8" w14:textId="77777777" w:rsidR="006D1E83" w:rsidRPr="006D1E83" w:rsidRDefault="006D1E83" w:rsidP="006D1E83">
      <w:pPr>
        <w:numPr>
          <w:ilvl w:val="0"/>
          <w:numId w:val="16"/>
        </w:numPr>
        <w:shd w:val="clear" w:color="auto" w:fill="FFFFFF"/>
        <w:suppressAutoHyphens w:val="0"/>
        <w:spacing w:before="60" w:after="100" w:afterAutospacing="1" w:line="315" w:lineRule="atLeast"/>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Medium Positive (MP)</w:t>
      </w:r>
    </w:p>
    <w:p w14:paraId="44122F37" w14:textId="77777777" w:rsidR="006D1E83" w:rsidRPr="006D1E83" w:rsidRDefault="006D1E83" w:rsidP="006D1E83">
      <w:pPr>
        <w:numPr>
          <w:ilvl w:val="0"/>
          <w:numId w:val="16"/>
        </w:numPr>
        <w:shd w:val="clear" w:color="auto" w:fill="FFFFFF"/>
        <w:suppressAutoHyphens w:val="0"/>
        <w:spacing w:before="60" w:after="100" w:afterAutospacing="1" w:line="315" w:lineRule="atLeast"/>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Small (S)</w:t>
      </w:r>
    </w:p>
    <w:p w14:paraId="08AA2F05" w14:textId="77777777" w:rsidR="006D1E83" w:rsidRPr="006D1E83" w:rsidRDefault="006D1E83" w:rsidP="006D1E83">
      <w:pPr>
        <w:numPr>
          <w:ilvl w:val="0"/>
          <w:numId w:val="16"/>
        </w:numPr>
        <w:shd w:val="clear" w:color="auto" w:fill="FFFFFF"/>
        <w:suppressAutoHyphens w:val="0"/>
        <w:spacing w:before="60" w:after="100" w:afterAutospacing="1" w:line="315" w:lineRule="atLeast"/>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Medium Negative (MN)</w:t>
      </w:r>
    </w:p>
    <w:p w14:paraId="03DA84B9" w14:textId="77777777" w:rsidR="006D1E83" w:rsidRPr="006D1E83" w:rsidRDefault="006D1E83" w:rsidP="006D1E83">
      <w:pPr>
        <w:numPr>
          <w:ilvl w:val="0"/>
          <w:numId w:val="16"/>
        </w:numPr>
        <w:shd w:val="clear" w:color="auto" w:fill="FFFFFF"/>
        <w:suppressAutoHyphens w:val="0"/>
        <w:spacing w:before="60" w:after="100" w:afterAutospacing="1" w:line="315" w:lineRule="atLeast"/>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Large negative (LN)</w:t>
      </w:r>
    </w:p>
    <w:p w14:paraId="71225FA2" w14:textId="77777777" w:rsidR="006D1E83" w:rsidRDefault="006D1E83" w:rsidP="000C458A">
      <w:pPr>
        <w:pStyle w:val="ListParagraph"/>
        <w:spacing w:after="0"/>
        <w:ind w:left="0"/>
        <w:rPr>
          <w:b/>
        </w:rPr>
      </w:pPr>
    </w:p>
    <w:p w14:paraId="4EBBAD0E" w14:textId="77777777" w:rsidR="000C458A" w:rsidRDefault="006D1E83" w:rsidP="000C458A">
      <w:pPr>
        <w:pStyle w:val="ListParagraph"/>
        <w:spacing w:after="0"/>
        <w:ind w:left="0"/>
        <w:rPr>
          <w:b/>
        </w:rPr>
      </w:pPr>
      <w:r>
        <w:rPr>
          <w:b/>
        </w:rPr>
        <w:t>De</w:t>
      </w:r>
      <w:r w:rsidR="000C458A">
        <w:rPr>
          <w:b/>
        </w:rPr>
        <w:t>fuzzification</w:t>
      </w:r>
      <w:r>
        <w:rPr>
          <w:b/>
        </w:rPr>
        <w:t>:</w:t>
      </w:r>
    </w:p>
    <w:p w14:paraId="10EADECF" w14:textId="77777777" w:rsidR="006D1E83" w:rsidRDefault="006D1E83" w:rsidP="006D1E83">
      <w:pPr>
        <w:shd w:val="clear" w:color="auto" w:fill="FFFFFF"/>
        <w:suppressAutoHyphens w:val="0"/>
        <w:spacing w:after="150" w:line="240" w:lineRule="auto"/>
        <w:textAlignment w:val="baseline"/>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It is the inversion of fuzzification, there the mapping is done to convert the crisp results into fuzzy results but here the mapping is done to convert the fuzzy results into crisp results.</w:t>
      </w:r>
      <w:r>
        <w:rPr>
          <w:rFonts w:ascii="var(--font-din)" w:eastAsia="Times New Roman" w:hAnsi="var(--font-din)"/>
          <w:color w:val="auto"/>
          <w:spacing w:val="-2"/>
          <w:kern w:val="0"/>
          <w:lang w:val="en-IN" w:eastAsia="en-IN"/>
        </w:rPr>
        <w:t xml:space="preserve"> </w:t>
      </w:r>
      <w:r w:rsidRPr="006D1E83">
        <w:rPr>
          <w:rFonts w:ascii="var(--font-din)" w:eastAsia="Times New Roman" w:hAnsi="var(--font-din)"/>
          <w:color w:val="auto"/>
          <w:spacing w:val="-2"/>
          <w:kern w:val="0"/>
          <w:lang w:val="en-IN" w:eastAsia="en-IN"/>
        </w:rPr>
        <w:t>This process is capable of generating a nonfuzzy control action which illustrates the possibility distribution of an inferred fuzzy control action.</w:t>
      </w:r>
      <w:r>
        <w:rPr>
          <w:rFonts w:ascii="var(--font-din)" w:eastAsia="Times New Roman" w:hAnsi="var(--font-din)"/>
          <w:color w:val="auto"/>
          <w:spacing w:val="-2"/>
          <w:kern w:val="0"/>
          <w:lang w:val="en-IN" w:eastAsia="en-IN"/>
        </w:rPr>
        <w:t xml:space="preserve"> </w:t>
      </w:r>
      <w:r w:rsidRPr="006D1E83">
        <w:rPr>
          <w:rFonts w:ascii="var(--font-din)" w:eastAsia="Times New Roman" w:hAnsi="var(--font-din)"/>
          <w:color w:val="auto"/>
          <w:spacing w:val="-2"/>
          <w:kern w:val="0"/>
          <w:lang w:val="en-IN" w:eastAsia="en-IN"/>
        </w:rPr>
        <w:t>Defuzzification process can also be treated as the rounding off process, where fuzzy set having a group of membership values on the unit interval reduced to a single scalar quantity.</w:t>
      </w:r>
    </w:p>
    <w:p w14:paraId="1D72742F" w14:textId="77777777" w:rsidR="006D1E83" w:rsidRPr="006D1E83" w:rsidRDefault="006D1E83" w:rsidP="006D1E83">
      <w:pPr>
        <w:shd w:val="clear" w:color="auto" w:fill="FFFFFF"/>
        <w:suppressAutoHyphens w:val="0"/>
        <w:spacing w:after="150" w:line="240" w:lineRule="auto"/>
        <w:textAlignment w:val="baseline"/>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Defuzzification is a module or component, which takes the fuzzy set inputs generated by the Inference Engine, and then transforms them into a crisp value.  It is the last step in the process of a fuzzy logic system. The crisp value is a type of value which is acceptable by the user. Various techniques are present to do this, but the user has to select the best one for reducing the errors.</w:t>
      </w:r>
    </w:p>
    <w:p w14:paraId="4ADFDF67" w14:textId="77777777" w:rsidR="006D1E83" w:rsidRDefault="006D1E83" w:rsidP="000C458A">
      <w:pPr>
        <w:pStyle w:val="ListParagraph"/>
        <w:spacing w:after="0"/>
        <w:ind w:left="0"/>
        <w:rPr>
          <w:b/>
        </w:rPr>
      </w:pPr>
    </w:p>
    <w:p w14:paraId="098A5254" w14:textId="77777777" w:rsidR="000C458A" w:rsidRDefault="000C458A" w:rsidP="000C458A">
      <w:pPr>
        <w:pStyle w:val="ListParagraph"/>
        <w:spacing w:after="0"/>
        <w:ind w:left="0"/>
        <w:rPr>
          <w:b/>
        </w:rPr>
      </w:pPr>
      <w:r>
        <w:rPr>
          <w:b/>
        </w:rPr>
        <w:t>Fuzzy rule base</w:t>
      </w:r>
    </w:p>
    <w:p w14:paraId="1A85272D" w14:textId="77777777" w:rsidR="006D1E83" w:rsidRDefault="006D1E83" w:rsidP="000C458A">
      <w:pPr>
        <w:pStyle w:val="ListParagraph"/>
        <w:spacing w:after="0"/>
        <w:ind w:left="0"/>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Rule Base is a component used for storing the set of rules and the If-Then conditions given by the experts are used for controlling the decision-making systems. There are so many updates that come in the Fuzzy theory recently, which offers effective methods for designing and tuning of fuzzy controllers. These updates or developments decreases the number of fuzzy set of rules.</w:t>
      </w:r>
    </w:p>
    <w:p w14:paraId="013CA7D8" w14:textId="77777777" w:rsidR="006D1E83" w:rsidRDefault="006D1E83" w:rsidP="000C458A">
      <w:pPr>
        <w:pStyle w:val="ListParagraph"/>
        <w:spacing w:after="0"/>
        <w:ind w:left="0"/>
        <w:rPr>
          <w:rFonts w:ascii="var(--font-din)" w:eastAsia="Times New Roman" w:hAnsi="var(--font-din)"/>
          <w:color w:val="auto"/>
          <w:spacing w:val="-2"/>
          <w:kern w:val="0"/>
          <w:lang w:val="en-IN" w:eastAsia="en-IN"/>
        </w:rPr>
      </w:pPr>
    </w:p>
    <w:p w14:paraId="0EFFA951" w14:textId="77777777" w:rsidR="00963A5D" w:rsidRPr="006D1E83" w:rsidRDefault="00963A5D" w:rsidP="000C458A">
      <w:pPr>
        <w:pStyle w:val="ListParagraph"/>
        <w:spacing w:after="0"/>
        <w:ind w:left="0"/>
        <w:rPr>
          <w:rFonts w:ascii="var(--font-din)" w:eastAsia="Times New Roman" w:hAnsi="var(--font-din)"/>
          <w:color w:val="auto"/>
          <w:spacing w:val="-2"/>
          <w:kern w:val="0"/>
          <w:lang w:val="en-IN" w:eastAsia="en-IN"/>
        </w:rPr>
      </w:pPr>
    </w:p>
    <w:p w14:paraId="010F437A" w14:textId="77777777" w:rsidR="006D1E83" w:rsidRDefault="000C458A" w:rsidP="006D1E83">
      <w:pPr>
        <w:pStyle w:val="ListParagraph"/>
        <w:spacing w:after="0"/>
        <w:ind w:left="0"/>
        <w:rPr>
          <w:b/>
        </w:rPr>
      </w:pPr>
      <w:r>
        <w:rPr>
          <w:b/>
        </w:rPr>
        <w:t>Membership functions</w:t>
      </w:r>
    </w:p>
    <w:p w14:paraId="419C3D08" w14:textId="77777777" w:rsidR="006D1E83" w:rsidRPr="006D1E83" w:rsidRDefault="006D1E83" w:rsidP="006D1E83">
      <w:pPr>
        <w:pStyle w:val="ListParagraph"/>
        <w:spacing w:after="0"/>
        <w:ind w:left="0"/>
        <w:rPr>
          <w:rFonts w:ascii="var(--font-din)" w:eastAsia="Times New Roman" w:hAnsi="var(--font-din)"/>
          <w:color w:val="auto"/>
          <w:spacing w:val="-2"/>
          <w:kern w:val="0"/>
          <w:lang w:val="en-IN" w:eastAsia="en-IN"/>
        </w:rPr>
      </w:pPr>
      <w:r w:rsidRPr="006D1E83">
        <w:rPr>
          <w:rFonts w:ascii="var(--font-din)" w:eastAsia="Times New Roman" w:hAnsi="var(--font-din)"/>
          <w:color w:val="auto"/>
          <w:spacing w:val="-2"/>
          <w:kern w:val="0"/>
          <w:lang w:val="en-IN" w:eastAsia="en-IN"/>
        </w:rPr>
        <w:t>The membership function is a function which represents the graph of fuzzy sets, and allows users to quantify the linguistic term. It is a graph which is used for mapping each element of x to the value between 0 and 1.</w:t>
      </w:r>
      <w:r>
        <w:rPr>
          <w:rFonts w:ascii="var(--font-din)" w:eastAsia="Times New Roman" w:hAnsi="var(--font-din)"/>
          <w:color w:val="auto"/>
          <w:spacing w:val="-2"/>
          <w:kern w:val="0"/>
          <w:lang w:val="en-IN" w:eastAsia="en-IN"/>
        </w:rPr>
        <w:t xml:space="preserve"> </w:t>
      </w:r>
      <w:r w:rsidRPr="006D1E83">
        <w:rPr>
          <w:rFonts w:ascii="var(--font-din)" w:eastAsia="Times New Roman" w:hAnsi="var(--font-din)"/>
          <w:color w:val="auto"/>
          <w:spacing w:val="-2"/>
          <w:kern w:val="0"/>
          <w:lang w:val="en-IN" w:eastAsia="en-IN"/>
        </w:rPr>
        <w:t>This function is also known as indicator or characteristics function.</w:t>
      </w:r>
      <w:r>
        <w:rPr>
          <w:rFonts w:ascii="var(--font-din)" w:eastAsia="Times New Roman" w:hAnsi="var(--font-din)"/>
          <w:color w:val="auto"/>
          <w:spacing w:val="-2"/>
          <w:kern w:val="0"/>
          <w:lang w:val="en-IN" w:eastAsia="en-IN"/>
        </w:rPr>
        <w:t xml:space="preserve"> </w:t>
      </w:r>
      <w:r w:rsidRPr="006D1E83">
        <w:rPr>
          <w:rFonts w:ascii="var(--font-din)" w:eastAsia="Times New Roman" w:hAnsi="var(--font-din)"/>
          <w:color w:val="auto"/>
          <w:spacing w:val="-2"/>
          <w:kern w:val="0"/>
          <w:lang w:val="en-IN" w:eastAsia="en-IN"/>
        </w:rPr>
        <w:t xml:space="preserve">This function of Membership was introduced in the first papers of fuzzy set by Zadeh. For the Fuzzy set B, the membership function for X is defined as: </w:t>
      </w:r>
      <w:proofErr w:type="spellStart"/>
      <w:r w:rsidRPr="006D1E83">
        <w:rPr>
          <w:rFonts w:ascii="var(--font-din)" w:eastAsia="Times New Roman" w:hAnsi="var(--font-din)"/>
          <w:color w:val="auto"/>
          <w:spacing w:val="-2"/>
          <w:kern w:val="0"/>
          <w:lang w:val="en-IN" w:eastAsia="en-IN"/>
        </w:rPr>
        <w:t>μB:X</w:t>
      </w:r>
      <w:proofErr w:type="spellEnd"/>
      <w:r w:rsidRPr="006D1E83">
        <w:rPr>
          <w:rFonts w:ascii="var(--font-din)" w:eastAsia="Times New Roman" w:hAnsi="var(--font-din)"/>
          <w:color w:val="auto"/>
          <w:spacing w:val="-2"/>
          <w:kern w:val="0"/>
          <w:lang w:val="en-IN" w:eastAsia="en-IN"/>
        </w:rPr>
        <w:t xml:space="preserve"> → [0,1]. In this function X, each element of set B is mapped to the value between 0 and 1. This is called a degree of membership or membership value.</w:t>
      </w:r>
    </w:p>
    <w:p w14:paraId="21DE235B" w14:textId="77777777" w:rsidR="006D1E83" w:rsidRDefault="006D1E83" w:rsidP="000C458A">
      <w:pPr>
        <w:pStyle w:val="ListParagraph"/>
        <w:spacing w:after="0"/>
        <w:ind w:left="0"/>
        <w:rPr>
          <w:b/>
        </w:rPr>
      </w:pPr>
    </w:p>
    <w:p w14:paraId="61FF0D4F" w14:textId="77777777" w:rsidR="00963A5D" w:rsidRDefault="00963A5D" w:rsidP="000C458A">
      <w:pPr>
        <w:pStyle w:val="ListParagraph"/>
        <w:spacing w:after="0"/>
        <w:ind w:left="0"/>
        <w:rPr>
          <w:b/>
        </w:rPr>
      </w:pPr>
    </w:p>
    <w:p w14:paraId="10AE72D5" w14:textId="77777777" w:rsidR="000C458A" w:rsidRDefault="000C458A" w:rsidP="000C458A">
      <w:pPr>
        <w:pStyle w:val="ListParagraph"/>
        <w:spacing w:after="0"/>
        <w:ind w:left="0"/>
      </w:pPr>
      <w:r>
        <w:rPr>
          <w:b/>
        </w:rPr>
        <w:t>Designing of Fuzzy Controller</w:t>
      </w:r>
    </w:p>
    <w:p w14:paraId="0F7814C6" w14:textId="77777777" w:rsidR="000C458A" w:rsidRPr="00ED3CFB" w:rsidRDefault="00ED3CFB" w:rsidP="00ED3CFB">
      <w:pPr>
        <w:pStyle w:val="NormalWeb"/>
        <w:rPr>
          <w:rFonts w:ascii="var(--font-din)" w:hAnsi="var(--font-din)"/>
          <w:color w:val="auto"/>
          <w:spacing w:val="-2"/>
          <w:kern w:val="0"/>
          <w:lang w:val="en-IN" w:eastAsia="en-IN"/>
        </w:rPr>
      </w:pPr>
      <w:r w:rsidRPr="00ED3CFB">
        <w:rPr>
          <w:rFonts w:ascii="var(--font-din)" w:hAnsi="var(--font-din)"/>
          <w:color w:val="auto"/>
          <w:spacing w:val="-2"/>
          <w:kern w:val="0"/>
          <w:lang w:val="en-IN" w:eastAsia="en-IN"/>
        </w:rPr>
        <w:t>The following diagram shows the architecture of Fuzzy Logic Control (FLC).</w:t>
      </w:r>
    </w:p>
    <w:p w14:paraId="0CC196AC" w14:textId="77777777" w:rsidR="00ED3CFB" w:rsidRDefault="00ED3CFB" w:rsidP="00ED3CFB">
      <w:pPr>
        <w:pStyle w:val="NormalWeb"/>
        <w:rPr>
          <w:noProof/>
          <w:lang w:val="en-IN" w:eastAsia="en-IN"/>
        </w:rPr>
      </w:pPr>
    </w:p>
    <w:p w14:paraId="79BDF46F" w14:textId="77777777" w:rsidR="00ED3CFB" w:rsidRDefault="009459D1" w:rsidP="00ED3CFB">
      <w:pPr>
        <w:pStyle w:val="NormalWeb"/>
        <w:rPr>
          <w:noProof/>
          <w:lang w:val="en-IN" w:eastAsia="en-IN"/>
        </w:rPr>
      </w:pPr>
      <w:r w:rsidRPr="00ED3CFB">
        <w:rPr>
          <w:noProof/>
          <w:lang w:val="en-IN" w:eastAsia="en-IN"/>
        </w:rPr>
        <w:lastRenderedPageBreak/>
        <w:drawing>
          <wp:inline distT="0" distB="0" distL="0" distR="0" wp14:anchorId="08988531" wp14:editId="5E3A4E57">
            <wp:extent cx="6078220" cy="266636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8220" cy="2666365"/>
                    </a:xfrm>
                    <a:prstGeom prst="rect">
                      <a:avLst/>
                    </a:prstGeom>
                    <a:noFill/>
                    <a:ln>
                      <a:noFill/>
                    </a:ln>
                  </pic:spPr>
                </pic:pic>
              </a:graphicData>
            </a:graphic>
          </wp:inline>
        </w:drawing>
      </w:r>
    </w:p>
    <w:p w14:paraId="0757501F" w14:textId="77777777" w:rsidR="00ED3CFB" w:rsidRPr="00ED3CFB" w:rsidRDefault="00ED3CFB" w:rsidP="00ED3CFB">
      <w:pPr>
        <w:pStyle w:val="Heading2"/>
        <w:rPr>
          <w:rFonts w:ascii="var(--font-din)" w:hAnsi="var(--font-din)"/>
          <w:bCs w:val="0"/>
          <w:color w:val="auto"/>
          <w:spacing w:val="-2"/>
          <w:kern w:val="0"/>
          <w:sz w:val="24"/>
          <w:szCs w:val="24"/>
          <w:lang w:val="en-IN" w:eastAsia="en-IN"/>
        </w:rPr>
      </w:pPr>
      <w:r w:rsidRPr="00ED3CFB">
        <w:rPr>
          <w:rFonts w:ascii="var(--font-din)" w:hAnsi="var(--font-din)"/>
          <w:bCs w:val="0"/>
          <w:color w:val="auto"/>
          <w:spacing w:val="-2"/>
          <w:kern w:val="0"/>
          <w:sz w:val="24"/>
          <w:szCs w:val="24"/>
          <w:lang w:val="en-IN" w:eastAsia="en-IN"/>
        </w:rPr>
        <w:t>Major Components of FLC</w:t>
      </w:r>
    </w:p>
    <w:p w14:paraId="3BA96A3D" w14:textId="77777777" w:rsidR="00ED3CFB" w:rsidRPr="00ED3CFB" w:rsidRDefault="00ED3CFB" w:rsidP="00ED3CFB">
      <w:pPr>
        <w:pStyle w:val="NormalWeb"/>
        <w:spacing w:before="120" w:after="144"/>
        <w:ind w:left="48" w:right="48"/>
        <w:jc w:val="both"/>
        <w:rPr>
          <w:rFonts w:ascii="var(--font-din)" w:hAnsi="var(--font-din)"/>
          <w:color w:val="auto"/>
          <w:spacing w:val="-2"/>
          <w:kern w:val="0"/>
          <w:lang w:val="en-IN" w:eastAsia="en-IN"/>
        </w:rPr>
      </w:pPr>
      <w:r w:rsidRPr="00ED3CFB">
        <w:rPr>
          <w:rFonts w:ascii="var(--font-din)" w:hAnsi="var(--font-din)"/>
          <w:color w:val="auto"/>
          <w:spacing w:val="-2"/>
          <w:kern w:val="0"/>
          <w:lang w:val="en-IN" w:eastAsia="en-IN"/>
        </w:rPr>
        <w:t>Followings are the major components of the FLC as shown in the above figure −</w:t>
      </w:r>
    </w:p>
    <w:p w14:paraId="6D5D69BE" w14:textId="77777777" w:rsidR="00ED3CFB" w:rsidRPr="00ED3CFB" w:rsidRDefault="00ED3CFB" w:rsidP="00ED3CFB">
      <w:pPr>
        <w:pStyle w:val="NormalWeb"/>
        <w:numPr>
          <w:ilvl w:val="0"/>
          <w:numId w:val="17"/>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Fuzzifier</w:t>
      </w:r>
      <w:r w:rsidRPr="00ED3CFB">
        <w:rPr>
          <w:rFonts w:ascii="var(--font-din)" w:hAnsi="var(--font-din)"/>
          <w:color w:val="auto"/>
          <w:spacing w:val="-2"/>
          <w:kern w:val="0"/>
          <w:lang w:val="en-IN" w:eastAsia="en-IN"/>
        </w:rPr>
        <w:t> − the role of fuzzifier is to convert the crisp input values into fuzzy values.</w:t>
      </w:r>
    </w:p>
    <w:p w14:paraId="33AE9815" w14:textId="77777777" w:rsidR="00ED3CFB" w:rsidRPr="00ED3CFB" w:rsidRDefault="00ED3CFB" w:rsidP="00ED3CFB">
      <w:pPr>
        <w:pStyle w:val="NormalWeb"/>
        <w:numPr>
          <w:ilvl w:val="0"/>
          <w:numId w:val="17"/>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Fuzzy Knowledge Base</w:t>
      </w:r>
      <w:r w:rsidRPr="00ED3CFB">
        <w:rPr>
          <w:rFonts w:ascii="var(--font-din)" w:hAnsi="var(--font-din)"/>
          <w:color w:val="auto"/>
          <w:spacing w:val="-2"/>
          <w:kern w:val="0"/>
          <w:lang w:val="en-IN" w:eastAsia="en-IN"/>
        </w:rPr>
        <w:t> − It stores the knowledge about all the input-output fuzzy relationships. It also has the membership function which defines the input variables to the fuzzy rule base and the output variables to the plant under control.</w:t>
      </w:r>
    </w:p>
    <w:p w14:paraId="4C0D336C" w14:textId="77777777" w:rsidR="00ED3CFB" w:rsidRPr="00ED3CFB" w:rsidRDefault="00ED3CFB" w:rsidP="00ED3CFB">
      <w:pPr>
        <w:pStyle w:val="NormalWeb"/>
        <w:numPr>
          <w:ilvl w:val="0"/>
          <w:numId w:val="17"/>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Fuzzy Rule Base</w:t>
      </w:r>
      <w:r w:rsidRPr="00ED3CFB">
        <w:rPr>
          <w:rFonts w:ascii="var(--font-din)" w:hAnsi="var(--font-din)"/>
          <w:color w:val="auto"/>
          <w:spacing w:val="-2"/>
          <w:kern w:val="0"/>
          <w:lang w:val="en-IN" w:eastAsia="en-IN"/>
        </w:rPr>
        <w:t> − It stores the knowledge about the operation of the process of domain.</w:t>
      </w:r>
    </w:p>
    <w:p w14:paraId="317A8F40" w14:textId="77777777" w:rsidR="00ED3CFB" w:rsidRPr="00ED3CFB" w:rsidRDefault="00ED3CFB" w:rsidP="00ED3CFB">
      <w:pPr>
        <w:pStyle w:val="NormalWeb"/>
        <w:numPr>
          <w:ilvl w:val="0"/>
          <w:numId w:val="17"/>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Inference Engine</w:t>
      </w:r>
      <w:r w:rsidRPr="00ED3CFB">
        <w:rPr>
          <w:rFonts w:ascii="var(--font-din)" w:hAnsi="var(--font-din)"/>
          <w:color w:val="auto"/>
          <w:spacing w:val="-2"/>
          <w:kern w:val="0"/>
          <w:lang w:val="en-IN" w:eastAsia="en-IN"/>
        </w:rPr>
        <w:t> − It acts as a kernel of any FLC. Basically it simulates human decisions by performing approximate reasoning.</w:t>
      </w:r>
    </w:p>
    <w:p w14:paraId="45D65BFF" w14:textId="77777777" w:rsidR="00ED3CFB" w:rsidRPr="00ED3CFB" w:rsidRDefault="00ED3CFB" w:rsidP="00ED3CFB">
      <w:pPr>
        <w:pStyle w:val="NormalWeb"/>
        <w:numPr>
          <w:ilvl w:val="0"/>
          <w:numId w:val="17"/>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Defuzzifier</w:t>
      </w:r>
      <w:r w:rsidRPr="00ED3CFB">
        <w:rPr>
          <w:rFonts w:ascii="var(--font-din)" w:hAnsi="var(--font-din)"/>
          <w:color w:val="auto"/>
          <w:spacing w:val="-2"/>
          <w:kern w:val="0"/>
          <w:lang w:val="en-IN" w:eastAsia="en-IN"/>
        </w:rPr>
        <w:t> − The role of defuzzifier is to convert the fuzzy values into crisp values getting from fuzzy inference engine</w:t>
      </w:r>
    </w:p>
    <w:p w14:paraId="4B9425FE" w14:textId="77777777" w:rsidR="00ED3CFB" w:rsidRDefault="00ED3CFB" w:rsidP="00ED3CFB">
      <w:pPr>
        <w:pStyle w:val="NormalWeb"/>
        <w:suppressAutoHyphens w:val="0"/>
        <w:spacing w:before="120" w:after="144" w:line="240" w:lineRule="auto"/>
        <w:ind w:right="48"/>
        <w:jc w:val="both"/>
        <w:rPr>
          <w:rFonts w:ascii="Arial" w:hAnsi="Arial" w:cs="Arial"/>
          <w:b/>
          <w:bCs/>
        </w:rPr>
      </w:pPr>
    </w:p>
    <w:p w14:paraId="0D8271BF" w14:textId="77777777" w:rsidR="00ED3CFB" w:rsidRPr="00ED3CFB" w:rsidRDefault="00ED3CFB" w:rsidP="00ED3CFB">
      <w:pPr>
        <w:pStyle w:val="Heading2"/>
        <w:rPr>
          <w:rFonts w:ascii="var(--font-din)" w:hAnsi="var(--font-din)"/>
          <w:bCs w:val="0"/>
          <w:color w:val="auto"/>
          <w:spacing w:val="-2"/>
          <w:kern w:val="0"/>
          <w:sz w:val="24"/>
          <w:szCs w:val="24"/>
          <w:lang w:val="en-IN" w:eastAsia="en-IN"/>
        </w:rPr>
      </w:pPr>
      <w:r w:rsidRPr="00ED3CFB">
        <w:rPr>
          <w:rFonts w:ascii="var(--font-din)" w:hAnsi="var(--font-din)"/>
          <w:bCs w:val="0"/>
          <w:color w:val="auto"/>
          <w:spacing w:val="-2"/>
          <w:kern w:val="0"/>
          <w:sz w:val="24"/>
          <w:szCs w:val="24"/>
          <w:lang w:val="en-IN" w:eastAsia="en-IN"/>
        </w:rPr>
        <w:t>Steps in Designing FLC</w:t>
      </w:r>
    </w:p>
    <w:p w14:paraId="60525226" w14:textId="77777777" w:rsidR="00ED3CFB" w:rsidRPr="00ED3CFB" w:rsidRDefault="00ED3CFB" w:rsidP="00ED3CFB">
      <w:pPr>
        <w:pStyle w:val="NormalWeb"/>
        <w:spacing w:before="120" w:after="144"/>
        <w:ind w:left="48" w:right="48"/>
        <w:jc w:val="both"/>
        <w:rPr>
          <w:rFonts w:ascii="var(--font-din)" w:hAnsi="var(--font-din)"/>
          <w:color w:val="auto"/>
          <w:spacing w:val="-2"/>
          <w:kern w:val="0"/>
          <w:lang w:val="en-IN" w:eastAsia="en-IN"/>
        </w:rPr>
      </w:pPr>
      <w:r w:rsidRPr="00ED3CFB">
        <w:rPr>
          <w:rFonts w:ascii="var(--font-din)" w:hAnsi="var(--font-din)"/>
          <w:color w:val="auto"/>
          <w:spacing w:val="-2"/>
          <w:kern w:val="0"/>
          <w:lang w:val="en-IN" w:eastAsia="en-IN"/>
        </w:rPr>
        <w:t>Following are the steps involved in designing FLC −</w:t>
      </w:r>
    </w:p>
    <w:p w14:paraId="51266A9F"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Identification of variables</w:t>
      </w:r>
      <w:r w:rsidRPr="00ED3CFB">
        <w:rPr>
          <w:rFonts w:ascii="var(--font-din)" w:hAnsi="var(--font-din)"/>
          <w:color w:val="auto"/>
          <w:spacing w:val="-2"/>
          <w:kern w:val="0"/>
          <w:lang w:val="en-IN" w:eastAsia="en-IN"/>
        </w:rPr>
        <w:t> − Here, the input, output and state variables must be identified of the plant which is under consideration.</w:t>
      </w:r>
    </w:p>
    <w:p w14:paraId="49D54867"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Fuzzy subset configuration</w:t>
      </w:r>
      <w:r w:rsidRPr="00ED3CFB">
        <w:rPr>
          <w:rFonts w:ascii="var(--font-din)" w:hAnsi="var(--font-din)"/>
          <w:color w:val="auto"/>
          <w:spacing w:val="-2"/>
          <w:kern w:val="0"/>
          <w:lang w:val="en-IN" w:eastAsia="en-IN"/>
        </w:rPr>
        <w:t> − the universe of information is divided into number of fuzzy subsets and each subset is assigned a linguistic label. Always make sure that these fuzzy subsets include all the elements of universe.</w:t>
      </w:r>
    </w:p>
    <w:p w14:paraId="16476DD0"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Obtaining membership function</w:t>
      </w:r>
      <w:r w:rsidRPr="00ED3CFB">
        <w:rPr>
          <w:rFonts w:ascii="var(--font-din)" w:hAnsi="var(--font-din)"/>
          <w:color w:val="auto"/>
          <w:spacing w:val="-2"/>
          <w:kern w:val="0"/>
          <w:lang w:val="en-IN" w:eastAsia="en-IN"/>
        </w:rPr>
        <w:t> − Now obtain the membership function for each fuzzy subset that we get in the above step.</w:t>
      </w:r>
    </w:p>
    <w:p w14:paraId="4D4C8899"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lastRenderedPageBreak/>
        <w:t>Fuzzy rule base configuration</w:t>
      </w:r>
      <w:r w:rsidRPr="00ED3CFB">
        <w:rPr>
          <w:rFonts w:ascii="var(--font-din)" w:hAnsi="var(--font-din)"/>
          <w:color w:val="auto"/>
          <w:spacing w:val="-2"/>
          <w:kern w:val="0"/>
          <w:lang w:val="en-IN" w:eastAsia="en-IN"/>
        </w:rPr>
        <w:t> − Now formulate the fuzzy rule base by assigning relationship between fuzzy input and output.</w:t>
      </w:r>
    </w:p>
    <w:p w14:paraId="0C212CBA"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Fuzzification</w:t>
      </w:r>
      <w:r w:rsidRPr="00ED3CFB">
        <w:rPr>
          <w:rFonts w:ascii="var(--font-din)" w:hAnsi="var(--font-din)"/>
          <w:color w:val="auto"/>
          <w:spacing w:val="-2"/>
          <w:kern w:val="0"/>
          <w:lang w:val="en-IN" w:eastAsia="en-IN"/>
        </w:rPr>
        <w:t> − the fuzzification process is initiated in this step.</w:t>
      </w:r>
    </w:p>
    <w:p w14:paraId="6FBD988F"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Combining fuzzy outputs</w:t>
      </w:r>
      <w:r w:rsidRPr="00ED3CFB">
        <w:rPr>
          <w:rFonts w:ascii="var(--font-din)" w:hAnsi="var(--font-din)"/>
          <w:color w:val="auto"/>
          <w:spacing w:val="-2"/>
          <w:kern w:val="0"/>
          <w:lang w:val="en-IN" w:eastAsia="en-IN"/>
        </w:rPr>
        <w:t xml:space="preserve"> − </w:t>
      </w:r>
      <w:r>
        <w:rPr>
          <w:rFonts w:ascii="var(--font-din)" w:hAnsi="var(--font-din)"/>
          <w:color w:val="auto"/>
          <w:spacing w:val="-2"/>
          <w:kern w:val="0"/>
          <w:lang w:val="en-IN" w:eastAsia="en-IN"/>
        </w:rPr>
        <w:t>by</w:t>
      </w:r>
      <w:r w:rsidRPr="00ED3CFB">
        <w:rPr>
          <w:rFonts w:ascii="var(--font-din)" w:hAnsi="var(--font-din)"/>
          <w:color w:val="auto"/>
          <w:spacing w:val="-2"/>
          <w:kern w:val="0"/>
          <w:lang w:val="en-IN" w:eastAsia="en-IN"/>
        </w:rPr>
        <w:t xml:space="preserve"> applying fuzzy approximate reasoning, locate the fuzzy output and merge them.</w:t>
      </w:r>
    </w:p>
    <w:p w14:paraId="5792A09B" w14:textId="77777777" w:rsidR="00ED3CFB" w:rsidRPr="00ED3CFB" w:rsidRDefault="00ED3CFB" w:rsidP="00ED3CFB">
      <w:pPr>
        <w:pStyle w:val="NormalWeb"/>
        <w:numPr>
          <w:ilvl w:val="0"/>
          <w:numId w:val="18"/>
        </w:numPr>
        <w:suppressAutoHyphens w:val="0"/>
        <w:spacing w:before="120" w:after="144" w:line="240" w:lineRule="auto"/>
        <w:ind w:left="768" w:right="48"/>
        <w:jc w:val="both"/>
        <w:rPr>
          <w:rFonts w:ascii="var(--font-din)" w:hAnsi="var(--font-din)"/>
          <w:color w:val="auto"/>
          <w:spacing w:val="-2"/>
          <w:kern w:val="0"/>
          <w:lang w:val="en-IN" w:eastAsia="en-IN"/>
        </w:rPr>
      </w:pPr>
      <w:r w:rsidRPr="00ED3CFB">
        <w:rPr>
          <w:rFonts w:ascii="var(--font-din)" w:hAnsi="var(--font-din)"/>
          <w:b/>
          <w:color w:val="auto"/>
          <w:spacing w:val="-2"/>
          <w:kern w:val="0"/>
          <w:lang w:val="en-IN" w:eastAsia="en-IN"/>
        </w:rPr>
        <w:t>Defuzzification</w:t>
      </w:r>
      <w:r w:rsidRPr="00ED3CFB">
        <w:rPr>
          <w:rFonts w:ascii="var(--font-din)" w:hAnsi="var(--font-din)"/>
          <w:color w:val="auto"/>
          <w:spacing w:val="-2"/>
          <w:kern w:val="0"/>
          <w:lang w:val="en-IN" w:eastAsia="en-IN"/>
        </w:rPr>
        <w:t xml:space="preserve"> − </w:t>
      </w:r>
      <w:r>
        <w:rPr>
          <w:rFonts w:ascii="var(--font-din)" w:hAnsi="var(--font-din)"/>
          <w:color w:val="auto"/>
          <w:spacing w:val="-2"/>
          <w:kern w:val="0"/>
          <w:lang w:val="en-IN" w:eastAsia="en-IN"/>
        </w:rPr>
        <w:t>finally</w:t>
      </w:r>
      <w:r w:rsidRPr="00ED3CFB">
        <w:rPr>
          <w:rFonts w:ascii="var(--font-din)" w:hAnsi="var(--font-din)"/>
          <w:color w:val="auto"/>
          <w:spacing w:val="-2"/>
          <w:kern w:val="0"/>
          <w:lang w:val="en-IN" w:eastAsia="en-IN"/>
        </w:rPr>
        <w:t>, initiate defuzzification process to form a crisp output.</w:t>
      </w:r>
    </w:p>
    <w:p w14:paraId="2F28417C" w14:textId="77777777" w:rsidR="00ED3CFB" w:rsidRDefault="00ED3CFB" w:rsidP="00ED3CFB">
      <w:pPr>
        <w:pStyle w:val="NormalWeb"/>
        <w:rPr>
          <w:noProof/>
          <w:lang w:val="en-IN" w:eastAsia="en-IN"/>
        </w:rPr>
      </w:pPr>
    </w:p>
    <w:p w14:paraId="36651075" w14:textId="77777777" w:rsidR="00622477" w:rsidRPr="00622477" w:rsidRDefault="00622477" w:rsidP="00ED3CFB">
      <w:pPr>
        <w:pStyle w:val="NormalWeb"/>
        <w:rPr>
          <w:b/>
          <w:noProof/>
          <w:lang w:val="en-IN" w:eastAsia="en-IN"/>
        </w:rPr>
      </w:pPr>
      <w:r w:rsidRPr="00622477">
        <w:rPr>
          <w:b/>
          <w:noProof/>
          <w:lang w:val="en-IN" w:eastAsia="en-IN"/>
        </w:rPr>
        <w:t>Overall steps in designing a fuzzy logic controller:</w:t>
      </w:r>
    </w:p>
    <w:p w14:paraId="5E352D3F" w14:textId="77777777" w:rsidR="00085FDF" w:rsidRDefault="009459D1" w:rsidP="00085FDF">
      <w:pPr>
        <w:pStyle w:val="NormalWeb"/>
        <w:jc w:val="center"/>
        <w:rPr>
          <w:noProof/>
          <w:lang w:val="en-IN" w:eastAsia="en-IN"/>
        </w:rPr>
      </w:pPr>
      <w:r w:rsidRPr="00085FDF">
        <w:rPr>
          <w:noProof/>
          <w:lang w:val="en-IN" w:eastAsia="en-IN"/>
        </w:rPr>
        <w:drawing>
          <wp:inline distT="0" distB="0" distL="0" distR="0" wp14:anchorId="7DDC3984" wp14:editId="04977BF6">
            <wp:extent cx="4379595" cy="218249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9595" cy="2182495"/>
                    </a:xfrm>
                    <a:prstGeom prst="rect">
                      <a:avLst/>
                    </a:prstGeom>
                    <a:noFill/>
                    <a:ln>
                      <a:noFill/>
                    </a:ln>
                  </pic:spPr>
                </pic:pic>
              </a:graphicData>
            </a:graphic>
          </wp:inline>
        </w:drawing>
      </w:r>
    </w:p>
    <w:p w14:paraId="3915B46F" w14:textId="77777777" w:rsidR="00622477" w:rsidRDefault="00622477" w:rsidP="00622477">
      <w:pPr>
        <w:pStyle w:val="NormalWeb"/>
        <w:rPr>
          <w:noProof/>
          <w:lang w:val="en-IN" w:eastAsia="en-IN"/>
        </w:rPr>
      </w:pPr>
    </w:p>
    <w:p w14:paraId="10B7EB68" w14:textId="77777777" w:rsidR="00467922" w:rsidRDefault="00467922" w:rsidP="00622477">
      <w:pPr>
        <w:pStyle w:val="NormalWeb"/>
        <w:rPr>
          <w:noProof/>
          <w:lang w:val="en-IN" w:eastAsia="en-IN"/>
        </w:rPr>
      </w:pPr>
    </w:p>
    <w:p w14:paraId="7ACEA987" w14:textId="77777777" w:rsidR="00467922" w:rsidRDefault="00467922" w:rsidP="00467922">
      <w:pPr>
        <w:pStyle w:val="ListParagraph"/>
        <w:ind w:left="0"/>
        <w:rPr>
          <w:b/>
        </w:rPr>
      </w:pPr>
      <w:r>
        <w:rPr>
          <w:b/>
        </w:rPr>
        <w:t xml:space="preserve">Problem: </w:t>
      </w:r>
    </w:p>
    <w:p w14:paraId="654A9B73" w14:textId="77777777" w:rsidR="00467922" w:rsidRPr="00BE1489" w:rsidRDefault="00467922" w:rsidP="00467922">
      <w:pPr>
        <w:pStyle w:val="ListParagraph"/>
        <w:spacing w:after="0"/>
        <w:ind w:left="0"/>
        <w:rPr>
          <w:i/>
        </w:rPr>
      </w:pPr>
      <w:proofErr w:type="gramStart"/>
      <w:r w:rsidRPr="00BE1489">
        <w:rPr>
          <w:i/>
        </w:rPr>
        <w:t>Design  a</w:t>
      </w:r>
      <w:proofErr w:type="gramEnd"/>
      <w:r w:rsidRPr="00BE1489">
        <w:rPr>
          <w:i/>
        </w:rPr>
        <w:t xml:space="preserve"> controller to determine the wash time of a domestic washing machine. Assume the input is dirt and grease on cloths. Use 3 descriptors for input variables and five descriptors for output variables. Derive the set of rules for controller action and defuzzification. The design should be supported by figures wherever possible. Show that the cloths are soiled to larger degree the wash time will be more and vice-versa. </w:t>
      </w:r>
    </w:p>
    <w:p w14:paraId="7A3A6AE8" w14:textId="77777777" w:rsidR="00467922" w:rsidRPr="00BE1489" w:rsidRDefault="00467922" w:rsidP="00467922">
      <w:pPr>
        <w:pStyle w:val="ListParagraph"/>
        <w:spacing w:after="0"/>
        <w:ind w:left="0"/>
        <w:rPr>
          <w:i/>
        </w:rPr>
      </w:pPr>
      <w:r w:rsidRPr="00BE1489">
        <w:rPr>
          <w:i/>
        </w:rPr>
        <w:t xml:space="preserve">(Assume the </w:t>
      </w:r>
      <w:proofErr w:type="spellStart"/>
      <w:r w:rsidRPr="00BE1489">
        <w:rPr>
          <w:i/>
        </w:rPr>
        <w:t>the</w:t>
      </w:r>
      <w:proofErr w:type="spellEnd"/>
      <w:r w:rsidRPr="00BE1489">
        <w:rPr>
          <w:i/>
        </w:rPr>
        <w:t xml:space="preserve"> inputs dirt and grease measured in percentage and wash time in minutes).</w:t>
      </w:r>
    </w:p>
    <w:p w14:paraId="2E244835" w14:textId="77777777" w:rsidR="00467922" w:rsidRPr="00BE1489" w:rsidRDefault="00467922" w:rsidP="00467922">
      <w:pPr>
        <w:pStyle w:val="ListParagraph"/>
        <w:spacing w:after="0"/>
        <w:ind w:left="0"/>
      </w:pPr>
      <w:r w:rsidRPr="00BE1489">
        <w:rPr>
          <w:i/>
        </w:rPr>
        <w:t xml:space="preserve">Evaluate the rule for dirt=60% and grease=70% using appropriate </w:t>
      </w:r>
      <w:proofErr w:type="spellStart"/>
      <w:r w:rsidRPr="00BE1489">
        <w:rPr>
          <w:i/>
        </w:rPr>
        <w:t>deffuzification</w:t>
      </w:r>
      <w:proofErr w:type="spellEnd"/>
      <w:r w:rsidRPr="00BE1489">
        <w:rPr>
          <w:i/>
        </w:rPr>
        <w:t xml:space="preserve"> method</w:t>
      </w:r>
      <w:r w:rsidRPr="00BE1489">
        <w:t xml:space="preserve"> </w:t>
      </w:r>
    </w:p>
    <w:p w14:paraId="40F2F1BF" w14:textId="77777777" w:rsidR="00467922" w:rsidRPr="00BE1489" w:rsidRDefault="00467922" w:rsidP="00467922">
      <w:pPr>
        <w:pStyle w:val="ListParagraph"/>
        <w:spacing w:after="0"/>
        <w:ind w:left="0"/>
      </w:pPr>
    </w:p>
    <w:p w14:paraId="4330F3B8" w14:textId="77777777" w:rsidR="00467922" w:rsidRDefault="00467922" w:rsidP="00622477">
      <w:pPr>
        <w:pStyle w:val="NormalWeb"/>
        <w:rPr>
          <w:noProof/>
          <w:lang w:val="en-IN" w:eastAsia="en-IN"/>
        </w:rPr>
      </w:pPr>
    </w:p>
    <w:p w14:paraId="4802B0AF" w14:textId="77777777" w:rsidR="00467922" w:rsidRDefault="00467922" w:rsidP="000C458A">
      <w:pPr>
        <w:spacing w:after="0" w:line="100" w:lineRule="atLeast"/>
        <w:jc w:val="both"/>
        <w:rPr>
          <w:b/>
          <w:iCs/>
        </w:rPr>
      </w:pPr>
    </w:p>
    <w:p w14:paraId="2A41176C" w14:textId="77777777" w:rsidR="000C458A" w:rsidRDefault="00467922" w:rsidP="000C458A">
      <w:pPr>
        <w:spacing w:after="0" w:line="100" w:lineRule="atLeast"/>
        <w:jc w:val="both"/>
        <w:rPr>
          <w:b/>
          <w:iCs/>
        </w:rPr>
      </w:pPr>
      <w:proofErr w:type="gramStart"/>
      <w:r>
        <w:rPr>
          <w:b/>
          <w:iCs/>
        </w:rPr>
        <w:t>Solution  for</w:t>
      </w:r>
      <w:proofErr w:type="gramEnd"/>
      <w:r>
        <w:rPr>
          <w:b/>
          <w:iCs/>
        </w:rPr>
        <w:t xml:space="preserve"> FLC design for washing machine </w:t>
      </w:r>
      <w:r w:rsidR="000C458A">
        <w:rPr>
          <w:b/>
          <w:iCs/>
        </w:rPr>
        <w:t>:</w:t>
      </w:r>
    </w:p>
    <w:p w14:paraId="1E2C48A7" w14:textId="77777777" w:rsidR="00467922" w:rsidRDefault="00467922" w:rsidP="000C458A">
      <w:pPr>
        <w:spacing w:after="0" w:line="100" w:lineRule="atLeast"/>
        <w:jc w:val="both"/>
      </w:pPr>
      <w:r>
        <w:rPr>
          <w:b/>
          <w:iCs/>
        </w:rPr>
        <w:t xml:space="preserve">(Write each of steps clearly and draw the </w:t>
      </w:r>
      <w:proofErr w:type="gramStart"/>
      <w:r>
        <w:rPr>
          <w:b/>
          <w:iCs/>
        </w:rPr>
        <w:t>graphs )</w:t>
      </w:r>
      <w:proofErr w:type="gramEnd"/>
      <w:r>
        <w:rPr>
          <w:b/>
          <w:iCs/>
        </w:rPr>
        <w:t xml:space="preserve">   </w:t>
      </w:r>
    </w:p>
    <w:p w14:paraId="23EBEDE9" w14:textId="77777777" w:rsidR="000C458A" w:rsidRDefault="000C458A" w:rsidP="000C458A">
      <w:pPr>
        <w:spacing w:after="0" w:line="100" w:lineRule="atLeast"/>
        <w:jc w:val="both"/>
      </w:pPr>
    </w:p>
    <w:p w14:paraId="71F3218D" w14:textId="77777777" w:rsidR="009459D1" w:rsidRDefault="009459D1" w:rsidP="00622477">
      <w:pPr>
        <w:pStyle w:val="ListParagraph"/>
        <w:spacing w:after="0" w:line="100" w:lineRule="atLeast"/>
        <w:jc w:val="both"/>
        <w:rPr>
          <w:sz w:val="28"/>
          <w:szCs w:val="28"/>
        </w:rPr>
      </w:pPr>
      <w:r>
        <w:rPr>
          <w:noProof/>
          <w:sz w:val="28"/>
          <w:szCs w:val="28"/>
        </w:rPr>
        <w:lastRenderedPageBreak/>
        <w:drawing>
          <wp:inline distT="0" distB="0" distL="0" distR="0" wp14:anchorId="0E01FD60" wp14:editId="2BB4994B">
            <wp:extent cx="7396154" cy="4302353"/>
            <wp:effectExtent l="0" t="2540" r="5715" b="5715"/>
            <wp:docPr id="136641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15489" name="Picture 1366415489"/>
                    <pic:cNvPicPr/>
                  </pic:nvPicPr>
                  <pic:blipFill rotWithShape="1">
                    <a:blip r:embed="rId12">
                      <a:extLst>
                        <a:ext uri="{28A0092B-C50C-407E-A947-70E740481C1C}">
                          <a14:useLocalDpi xmlns:a14="http://schemas.microsoft.com/office/drawing/2010/main" val="0"/>
                        </a:ext>
                      </a:extLst>
                    </a:blip>
                    <a:srcRect t="15112" b="7332"/>
                    <a:stretch/>
                  </pic:blipFill>
                  <pic:spPr bwMode="auto">
                    <a:xfrm rot="16200000">
                      <a:off x="0" y="0"/>
                      <a:ext cx="7416351" cy="4314102"/>
                    </a:xfrm>
                    <a:prstGeom prst="rect">
                      <a:avLst/>
                    </a:prstGeom>
                    <a:ln>
                      <a:noFill/>
                    </a:ln>
                    <a:extLst>
                      <a:ext uri="{53640926-AAD7-44D8-BBD7-CCE9431645EC}">
                        <a14:shadowObscured xmlns:a14="http://schemas.microsoft.com/office/drawing/2010/main"/>
                      </a:ext>
                    </a:extLst>
                  </pic:spPr>
                </pic:pic>
              </a:graphicData>
            </a:graphic>
          </wp:inline>
        </w:drawing>
      </w:r>
    </w:p>
    <w:p w14:paraId="0A9D26D8" w14:textId="77777777" w:rsidR="009459D1" w:rsidRDefault="009459D1" w:rsidP="00622477">
      <w:pPr>
        <w:pStyle w:val="ListParagraph"/>
        <w:spacing w:after="0" w:line="100" w:lineRule="atLeast"/>
        <w:jc w:val="both"/>
        <w:rPr>
          <w:sz w:val="28"/>
          <w:szCs w:val="28"/>
        </w:rPr>
      </w:pPr>
      <w:r>
        <w:rPr>
          <w:noProof/>
          <w:sz w:val="28"/>
          <w:szCs w:val="28"/>
        </w:rPr>
        <w:lastRenderedPageBreak/>
        <w:drawing>
          <wp:inline distT="0" distB="0" distL="0" distR="0" wp14:anchorId="1C0D1FF8" wp14:editId="1DFF9040">
            <wp:extent cx="4556760" cy="7640320"/>
            <wp:effectExtent l="0" t="0" r="2540" b="5080"/>
            <wp:docPr id="1973955736" name="Picture 7" descr="A hand holding 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955736" name="Picture 7" descr="A hand holding a piece of paper with writing on it&#10;&#10;Description automatically generated"/>
                    <pic:cNvPicPr/>
                  </pic:nvPicPr>
                  <pic:blipFill rotWithShape="1">
                    <a:blip r:embed="rId13">
                      <a:extLst>
                        <a:ext uri="{28A0092B-C50C-407E-A947-70E740481C1C}">
                          <a14:useLocalDpi xmlns:a14="http://schemas.microsoft.com/office/drawing/2010/main" val="0"/>
                        </a:ext>
                      </a:extLst>
                    </a:blip>
                    <a:srcRect l="19750" t="6000" r="5501"/>
                    <a:stretch/>
                  </pic:blipFill>
                  <pic:spPr bwMode="auto">
                    <a:xfrm>
                      <a:off x="0" y="0"/>
                      <a:ext cx="4556760" cy="7640320"/>
                    </a:xfrm>
                    <a:prstGeom prst="rect">
                      <a:avLst/>
                    </a:prstGeom>
                    <a:ln>
                      <a:noFill/>
                    </a:ln>
                    <a:extLst>
                      <a:ext uri="{53640926-AAD7-44D8-BBD7-CCE9431645EC}">
                        <a14:shadowObscured xmlns:a14="http://schemas.microsoft.com/office/drawing/2010/main"/>
                      </a:ext>
                    </a:extLst>
                  </pic:spPr>
                </pic:pic>
              </a:graphicData>
            </a:graphic>
          </wp:inline>
        </w:drawing>
      </w:r>
    </w:p>
    <w:p w14:paraId="15E0F1DA" w14:textId="77777777" w:rsidR="009459D1" w:rsidRDefault="009459D1" w:rsidP="00622477">
      <w:pPr>
        <w:pStyle w:val="ListParagraph"/>
        <w:spacing w:after="0" w:line="100" w:lineRule="atLeast"/>
        <w:jc w:val="both"/>
        <w:rPr>
          <w:sz w:val="28"/>
          <w:szCs w:val="28"/>
        </w:rPr>
      </w:pPr>
      <w:r>
        <w:rPr>
          <w:noProof/>
          <w:sz w:val="28"/>
          <w:szCs w:val="28"/>
        </w:rPr>
        <w:lastRenderedPageBreak/>
        <w:drawing>
          <wp:inline distT="0" distB="0" distL="0" distR="0" wp14:anchorId="5D483273" wp14:editId="52F13D98">
            <wp:extent cx="7514552" cy="4219927"/>
            <wp:effectExtent l="0" t="3810" r="635" b="635"/>
            <wp:docPr id="611592697" name="Picture 6"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92697" name="Picture 6" descr="A piece of paper with writing on it&#10;&#10;Description automatically generated"/>
                    <pic:cNvPicPr/>
                  </pic:nvPicPr>
                  <pic:blipFill rotWithShape="1">
                    <a:blip r:embed="rId14">
                      <a:extLst>
                        <a:ext uri="{28A0092B-C50C-407E-A947-70E740481C1C}">
                          <a14:useLocalDpi xmlns:a14="http://schemas.microsoft.com/office/drawing/2010/main" val="0"/>
                        </a:ext>
                      </a:extLst>
                    </a:blip>
                    <a:srcRect t="10016" r="4543" b="18515"/>
                    <a:stretch/>
                  </pic:blipFill>
                  <pic:spPr bwMode="auto">
                    <a:xfrm rot="5400000">
                      <a:off x="0" y="0"/>
                      <a:ext cx="7558737" cy="4244740"/>
                    </a:xfrm>
                    <a:prstGeom prst="rect">
                      <a:avLst/>
                    </a:prstGeom>
                    <a:ln>
                      <a:noFill/>
                    </a:ln>
                    <a:extLst>
                      <a:ext uri="{53640926-AAD7-44D8-BBD7-CCE9431645EC}">
                        <a14:shadowObscured xmlns:a14="http://schemas.microsoft.com/office/drawing/2010/main"/>
                      </a:ext>
                    </a:extLst>
                  </pic:spPr>
                </pic:pic>
              </a:graphicData>
            </a:graphic>
          </wp:inline>
        </w:drawing>
      </w:r>
    </w:p>
    <w:p w14:paraId="6A1AC8A4" w14:textId="4667F299" w:rsidR="00776C40" w:rsidRDefault="009459D1" w:rsidP="009459D1">
      <w:pPr>
        <w:pStyle w:val="ListParagraph"/>
        <w:spacing w:after="0" w:line="100" w:lineRule="atLeast"/>
        <w:jc w:val="both"/>
        <w:rPr>
          <w:sz w:val="28"/>
          <w:szCs w:val="28"/>
        </w:rPr>
      </w:pPr>
      <w:r>
        <w:rPr>
          <w:noProof/>
          <w:sz w:val="28"/>
          <w:szCs w:val="28"/>
        </w:rPr>
        <w:lastRenderedPageBreak/>
        <w:drawing>
          <wp:inline distT="0" distB="0" distL="0" distR="0" wp14:anchorId="4428C247" wp14:editId="08AC71BA">
            <wp:extent cx="7464857" cy="5100022"/>
            <wp:effectExtent l="1270" t="0" r="4445" b="4445"/>
            <wp:docPr id="667737537"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37537" name="Picture 4" descr="A piece of paper with writing on it&#10;&#10;Description automatically generated"/>
                    <pic:cNvPicPr/>
                  </pic:nvPicPr>
                  <pic:blipFill rotWithShape="1">
                    <a:blip r:embed="rId15">
                      <a:extLst>
                        <a:ext uri="{28A0092B-C50C-407E-A947-70E740481C1C}">
                          <a14:useLocalDpi xmlns:a14="http://schemas.microsoft.com/office/drawing/2010/main" val="0"/>
                        </a:ext>
                      </a:extLst>
                    </a:blip>
                    <a:srcRect l="9217" t="6429" r="2012" b="12712"/>
                    <a:stretch/>
                  </pic:blipFill>
                  <pic:spPr bwMode="auto">
                    <a:xfrm rot="5400000">
                      <a:off x="0" y="0"/>
                      <a:ext cx="7496760" cy="5121818"/>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lastRenderedPageBreak/>
        <w:drawing>
          <wp:inline distT="0" distB="0" distL="0" distR="0" wp14:anchorId="55B7E681" wp14:editId="1FC5F842">
            <wp:extent cx="5669280" cy="6093556"/>
            <wp:effectExtent l="0" t="0" r="0" b="2540"/>
            <wp:docPr id="1530733877" name="Picture 2" descr="A hand holding a piece of paper with graph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33877" name="Picture 2" descr="A hand holding a piece of paper with graph and lines&#10;&#10;Description automatically generated"/>
                    <pic:cNvPicPr/>
                  </pic:nvPicPr>
                  <pic:blipFill rotWithShape="1">
                    <a:blip r:embed="rId16">
                      <a:extLst>
                        <a:ext uri="{28A0092B-C50C-407E-A947-70E740481C1C}">
                          <a14:useLocalDpi xmlns:a14="http://schemas.microsoft.com/office/drawing/2010/main" val="0"/>
                        </a:ext>
                      </a:extLst>
                    </a:blip>
                    <a:srcRect l="21177" t="7544" r="10351" b="37258"/>
                    <a:stretch/>
                  </pic:blipFill>
                  <pic:spPr bwMode="auto">
                    <a:xfrm>
                      <a:off x="0" y="0"/>
                      <a:ext cx="5691878" cy="6117845"/>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lastRenderedPageBreak/>
        <w:drawing>
          <wp:inline distT="0" distB="0" distL="0" distR="0" wp14:anchorId="1D7A0670" wp14:editId="07732736">
            <wp:extent cx="6041158" cy="5688722"/>
            <wp:effectExtent l="0" t="1587" r="2857" b="2858"/>
            <wp:docPr id="584841187" name="Picture 3" descr="A hand holding a piece of paper with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41187" name="Picture 3" descr="A hand holding a piece of paper with graph&#10;&#10;Description automatically generated"/>
                    <pic:cNvPicPr/>
                  </pic:nvPicPr>
                  <pic:blipFill rotWithShape="1">
                    <a:blip r:embed="rId17">
                      <a:extLst>
                        <a:ext uri="{28A0092B-C50C-407E-A947-70E740481C1C}">
                          <a14:useLocalDpi xmlns:a14="http://schemas.microsoft.com/office/drawing/2010/main" val="0"/>
                        </a:ext>
                      </a:extLst>
                    </a:blip>
                    <a:srcRect l="18180" t="3455" r="29721" b="31137"/>
                    <a:stretch/>
                  </pic:blipFill>
                  <pic:spPr bwMode="auto">
                    <a:xfrm rot="5400000">
                      <a:off x="0" y="0"/>
                      <a:ext cx="6063729" cy="5709976"/>
                    </a:xfrm>
                    <a:prstGeom prst="rect">
                      <a:avLst/>
                    </a:prstGeom>
                    <a:ln>
                      <a:noFill/>
                    </a:ln>
                    <a:extLst>
                      <a:ext uri="{53640926-AAD7-44D8-BBD7-CCE9431645EC}">
                        <a14:shadowObscured xmlns:a14="http://schemas.microsoft.com/office/drawing/2010/main"/>
                      </a:ext>
                    </a:extLst>
                  </pic:spPr>
                </pic:pic>
              </a:graphicData>
            </a:graphic>
          </wp:inline>
        </w:drawing>
      </w:r>
    </w:p>
    <w:p w14:paraId="5A044CDF" w14:textId="77777777" w:rsidR="009459D1" w:rsidRDefault="009459D1" w:rsidP="009459D1">
      <w:pPr>
        <w:pStyle w:val="ListParagraph"/>
        <w:spacing w:after="0" w:line="100" w:lineRule="atLeast"/>
        <w:jc w:val="both"/>
        <w:rPr>
          <w:sz w:val="28"/>
          <w:szCs w:val="28"/>
        </w:rPr>
      </w:pPr>
    </w:p>
    <w:p w14:paraId="56864E05" w14:textId="77777777" w:rsidR="00776C40" w:rsidRDefault="00776C40" w:rsidP="000C458A">
      <w:pPr>
        <w:spacing w:after="0" w:line="100" w:lineRule="atLeast"/>
        <w:jc w:val="both"/>
        <w:rPr>
          <w:b/>
          <w:iCs/>
        </w:rPr>
      </w:pPr>
    </w:p>
    <w:p w14:paraId="796BF665" w14:textId="7FA85452" w:rsidR="000C458A" w:rsidRPr="009459D1" w:rsidRDefault="000C458A" w:rsidP="009459D1">
      <w:pPr>
        <w:spacing w:after="0" w:line="100" w:lineRule="atLeast"/>
        <w:ind w:firstLine="720"/>
        <w:jc w:val="both"/>
        <w:rPr>
          <w:bCs/>
          <w:iCs/>
        </w:rPr>
      </w:pPr>
      <w:r>
        <w:rPr>
          <w:b/>
          <w:iCs/>
        </w:rPr>
        <w:t xml:space="preserve">Conclusion: </w:t>
      </w:r>
      <w:r w:rsidR="009459D1" w:rsidRPr="009459D1">
        <w:rPr>
          <w:bCs/>
          <w:iCs/>
        </w:rPr>
        <w:t>Learnt about fuzzy logic and defuzzification techniques.</w:t>
      </w:r>
    </w:p>
    <w:p w14:paraId="503D3486" w14:textId="77777777" w:rsidR="009459D1" w:rsidRDefault="009459D1" w:rsidP="009459D1">
      <w:pPr>
        <w:spacing w:after="0" w:line="100" w:lineRule="atLeast"/>
        <w:ind w:firstLine="720"/>
        <w:jc w:val="both"/>
        <w:rPr>
          <w:b/>
          <w:iCs/>
        </w:rPr>
      </w:pPr>
    </w:p>
    <w:p w14:paraId="53C91667" w14:textId="77777777" w:rsidR="009459D1" w:rsidRDefault="009459D1" w:rsidP="009459D1">
      <w:pPr>
        <w:spacing w:after="0" w:line="100" w:lineRule="atLeast"/>
        <w:ind w:firstLine="720"/>
        <w:jc w:val="both"/>
        <w:rPr>
          <w:b/>
          <w:iCs/>
        </w:rPr>
      </w:pPr>
    </w:p>
    <w:p w14:paraId="3DE6B3F6" w14:textId="77777777" w:rsidR="009459D1" w:rsidRDefault="009459D1" w:rsidP="009459D1">
      <w:pPr>
        <w:spacing w:after="0" w:line="100" w:lineRule="atLeast"/>
        <w:ind w:firstLine="720"/>
        <w:jc w:val="both"/>
      </w:pPr>
    </w:p>
    <w:p w14:paraId="3DD88610" w14:textId="77777777" w:rsidR="000C458A" w:rsidRDefault="000C458A" w:rsidP="000C458A">
      <w:pPr>
        <w:spacing w:after="0"/>
        <w:jc w:val="center"/>
      </w:pPr>
    </w:p>
    <w:p w14:paraId="369BF9F1" w14:textId="77777777" w:rsidR="000C458A" w:rsidRPr="00526051" w:rsidRDefault="000C458A" w:rsidP="00526051">
      <w:pPr>
        <w:spacing w:after="0" w:line="100" w:lineRule="atLeast"/>
        <w:jc w:val="both"/>
        <w:rPr>
          <w:b/>
        </w:rPr>
      </w:pPr>
      <w:r>
        <w:rPr>
          <w:b/>
          <w:iCs/>
        </w:rPr>
        <w:t xml:space="preserve">Date: _____                                                                            </w:t>
      </w:r>
      <w:r>
        <w:rPr>
          <w:b/>
        </w:rPr>
        <w:t>Signature of faculty in-charge</w:t>
      </w:r>
    </w:p>
    <w:p w14:paraId="18D05C22" w14:textId="77777777" w:rsidR="000C458A" w:rsidRDefault="000C458A" w:rsidP="000C458A">
      <w:pPr>
        <w:spacing w:after="0"/>
        <w:jc w:val="center"/>
      </w:pPr>
    </w:p>
    <w:p w14:paraId="0C6B4611" w14:textId="77777777" w:rsidR="00467922" w:rsidRDefault="00BE1489" w:rsidP="000C458A">
      <w:pPr>
        <w:spacing w:after="0"/>
      </w:pPr>
      <w:proofErr w:type="gramStart"/>
      <w:r>
        <w:t>Post  lab</w:t>
      </w:r>
      <w:proofErr w:type="gramEnd"/>
      <w:r>
        <w:t xml:space="preserve"> question:</w:t>
      </w:r>
    </w:p>
    <w:p w14:paraId="0A6BB91F" w14:textId="77777777" w:rsidR="00BE1489" w:rsidRDefault="00BE1489" w:rsidP="000C458A">
      <w:pPr>
        <w:spacing w:after="0"/>
      </w:pPr>
    </w:p>
    <w:p w14:paraId="61A97D8D" w14:textId="77777777" w:rsidR="00BE1489" w:rsidRDefault="00BE1489" w:rsidP="00BE1489">
      <w:pPr>
        <w:numPr>
          <w:ilvl w:val="0"/>
          <w:numId w:val="19"/>
        </w:numPr>
        <w:spacing w:after="0"/>
      </w:pPr>
      <w:proofErr w:type="gramStart"/>
      <w:r>
        <w:t>Explain  application</w:t>
      </w:r>
      <w:proofErr w:type="gramEnd"/>
      <w:r>
        <w:t xml:space="preserve"> of fuzzy logic in image processing.</w:t>
      </w:r>
    </w:p>
    <w:p w14:paraId="3E427944" w14:textId="77777777" w:rsidR="00BE1489" w:rsidRDefault="00BE1489" w:rsidP="00BE1489">
      <w:pPr>
        <w:spacing w:after="0"/>
        <w:ind w:left="720"/>
      </w:pPr>
    </w:p>
    <w:p w14:paraId="01534F53" w14:textId="77777777" w:rsidR="009459D1" w:rsidRPr="009459D1" w:rsidRDefault="009459D1" w:rsidP="009459D1">
      <w:pPr>
        <w:spacing w:after="0"/>
        <w:ind w:left="360"/>
        <w:rPr>
          <w:lang w:val="en-IN"/>
        </w:rPr>
      </w:pPr>
      <w:r w:rsidRPr="009459D1">
        <w:rPr>
          <w:lang w:val="en-IN"/>
        </w:rPr>
        <w:t>Fuzzy logic is a mathematical framework that extends classical binary logic, which is based on "true" and "false" values, to handle partial truth and uncertainty. Fuzzy logic is widely applied in various fields, including image processing. Here are some of the key applications of fuzzy logic in image processing:</w:t>
      </w:r>
    </w:p>
    <w:p w14:paraId="7416C3AB" w14:textId="77777777" w:rsidR="009459D1" w:rsidRPr="009459D1" w:rsidRDefault="009459D1" w:rsidP="009459D1">
      <w:pPr>
        <w:numPr>
          <w:ilvl w:val="0"/>
          <w:numId w:val="20"/>
        </w:numPr>
        <w:spacing w:after="0"/>
        <w:rPr>
          <w:lang w:val="en-IN"/>
        </w:rPr>
      </w:pPr>
      <w:r w:rsidRPr="009459D1">
        <w:rPr>
          <w:b/>
          <w:bCs/>
          <w:lang w:val="en-IN"/>
        </w:rPr>
        <w:t>Image Enhancement:</w:t>
      </w:r>
      <w:r w:rsidRPr="009459D1">
        <w:rPr>
          <w:lang w:val="en-IN"/>
        </w:rPr>
        <w:t xml:space="preserve"> Fuzzy logic can be used to improve image quality by enhancing the contrast and reducing noise. Fuzzy enhancement techniques consider the ambiguity and imprecision in human perception. By defining membership functions that represent the degree of belongingness of pixel values to different contrast levels, fuzzy enhancement can effectively adjust the brightness and contrast of images.</w:t>
      </w:r>
    </w:p>
    <w:p w14:paraId="285D70E2" w14:textId="77777777" w:rsidR="009459D1" w:rsidRPr="009459D1" w:rsidRDefault="009459D1" w:rsidP="009459D1">
      <w:pPr>
        <w:numPr>
          <w:ilvl w:val="0"/>
          <w:numId w:val="20"/>
        </w:numPr>
        <w:spacing w:after="0"/>
        <w:rPr>
          <w:lang w:val="en-IN"/>
        </w:rPr>
      </w:pPr>
      <w:r w:rsidRPr="009459D1">
        <w:rPr>
          <w:b/>
          <w:bCs/>
          <w:lang w:val="en-IN"/>
        </w:rPr>
        <w:t>Image Segmentation:</w:t>
      </w:r>
      <w:r w:rsidRPr="009459D1">
        <w:rPr>
          <w:lang w:val="en-IN"/>
        </w:rPr>
        <w:t xml:space="preserve"> Fuzzy logic can be applied to image segmentation, which involves dividing an image into regions or objects of interest. Fuzzy clustering algorithms, such as Fuzzy C-Means (FCM), assign pixels to different clusters with degrees of membership. This allows for a more flexible and less rigid delineation of image regions.</w:t>
      </w:r>
    </w:p>
    <w:p w14:paraId="23C0536A" w14:textId="77777777" w:rsidR="009459D1" w:rsidRPr="009459D1" w:rsidRDefault="009459D1" w:rsidP="009459D1">
      <w:pPr>
        <w:numPr>
          <w:ilvl w:val="0"/>
          <w:numId w:val="20"/>
        </w:numPr>
        <w:spacing w:after="0"/>
        <w:rPr>
          <w:lang w:val="en-IN"/>
        </w:rPr>
      </w:pPr>
      <w:r w:rsidRPr="009459D1">
        <w:rPr>
          <w:b/>
          <w:bCs/>
          <w:lang w:val="en-IN"/>
        </w:rPr>
        <w:t>Image Thresholding:</w:t>
      </w:r>
      <w:r w:rsidRPr="009459D1">
        <w:rPr>
          <w:lang w:val="en-IN"/>
        </w:rPr>
        <w:t xml:space="preserve"> Fuzzy thresholding methods are used to partition an image into foreground and background regions based on the grayscale intensity of pixels. Unlike traditional binary thresholding, fuzzy thresholding assigns each pixel a degree of membership in both the foreground and background classes, which is particularly useful for images with complex or uneven lighting conditions.</w:t>
      </w:r>
    </w:p>
    <w:p w14:paraId="244CBDA9" w14:textId="77777777" w:rsidR="009459D1" w:rsidRPr="009459D1" w:rsidRDefault="009459D1" w:rsidP="009459D1">
      <w:pPr>
        <w:numPr>
          <w:ilvl w:val="0"/>
          <w:numId w:val="20"/>
        </w:numPr>
        <w:spacing w:after="0"/>
        <w:rPr>
          <w:lang w:val="en-IN"/>
        </w:rPr>
      </w:pPr>
      <w:r w:rsidRPr="009459D1">
        <w:rPr>
          <w:b/>
          <w:bCs/>
          <w:lang w:val="en-IN"/>
        </w:rPr>
        <w:t>Pattern Recognition:</w:t>
      </w:r>
      <w:r w:rsidRPr="009459D1">
        <w:rPr>
          <w:lang w:val="en-IN"/>
        </w:rPr>
        <w:t xml:space="preserve"> Fuzzy logic can be employed in image pattern recognition tasks, such as character recognition or object detection. Fuzzy systems can handle uncertainty in feature extraction and classification by assigning degrees of membership to different classes, making them suitable for applications where patterns may not be well-defined.</w:t>
      </w:r>
    </w:p>
    <w:p w14:paraId="2F14C00E" w14:textId="77777777" w:rsidR="009459D1" w:rsidRPr="009459D1" w:rsidRDefault="009459D1" w:rsidP="009459D1">
      <w:pPr>
        <w:numPr>
          <w:ilvl w:val="0"/>
          <w:numId w:val="20"/>
        </w:numPr>
        <w:spacing w:after="0"/>
        <w:rPr>
          <w:lang w:val="en-IN"/>
        </w:rPr>
      </w:pPr>
      <w:r w:rsidRPr="009459D1">
        <w:rPr>
          <w:b/>
          <w:bCs/>
          <w:lang w:val="en-IN"/>
        </w:rPr>
        <w:t>Image Fusion:</w:t>
      </w:r>
      <w:r w:rsidRPr="009459D1">
        <w:rPr>
          <w:lang w:val="en-IN"/>
        </w:rPr>
        <w:t xml:space="preserve"> In multispectral or multi-modal image processing, fuzzy logic can be used for image fusion. This involves combining information from different sources to create a more informative and comprehensive image. Fuzzy fusion techniques consider the uncertainty associated with each input source and allow for the weighted combination of data.</w:t>
      </w:r>
    </w:p>
    <w:p w14:paraId="4A18B3C0" w14:textId="77777777" w:rsidR="009459D1" w:rsidRPr="009459D1" w:rsidRDefault="009459D1" w:rsidP="009459D1">
      <w:pPr>
        <w:numPr>
          <w:ilvl w:val="0"/>
          <w:numId w:val="20"/>
        </w:numPr>
        <w:spacing w:after="0"/>
        <w:rPr>
          <w:lang w:val="en-IN"/>
        </w:rPr>
      </w:pPr>
      <w:r w:rsidRPr="009459D1">
        <w:rPr>
          <w:b/>
          <w:bCs/>
          <w:lang w:val="en-IN"/>
        </w:rPr>
        <w:t>Image Denoising:</w:t>
      </w:r>
      <w:r w:rsidRPr="009459D1">
        <w:rPr>
          <w:lang w:val="en-IN"/>
        </w:rPr>
        <w:t xml:space="preserve"> Fuzzy logic-based filters can effectively reduce noise in images. Fuzzy filters take into account the degree of uncertainty in the presence of noise, adaptively smoothing the image while preserving edges and important image features.</w:t>
      </w:r>
    </w:p>
    <w:p w14:paraId="30B49E59" w14:textId="77777777" w:rsidR="009459D1" w:rsidRPr="009459D1" w:rsidRDefault="009459D1" w:rsidP="009459D1">
      <w:pPr>
        <w:numPr>
          <w:ilvl w:val="0"/>
          <w:numId w:val="20"/>
        </w:numPr>
        <w:spacing w:after="0"/>
        <w:rPr>
          <w:lang w:val="en-IN"/>
        </w:rPr>
      </w:pPr>
      <w:r w:rsidRPr="009459D1">
        <w:rPr>
          <w:b/>
          <w:bCs/>
          <w:lang w:val="en-IN"/>
        </w:rPr>
        <w:t>Content-Based Image Retrieval:</w:t>
      </w:r>
      <w:r w:rsidRPr="009459D1">
        <w:rPr>
          <w:lang w:val="en-IN"/>
        </w:rPr>
        <w:t xml:space="preserve"> Fuzzy logic can be used to improve image retrieval systems by allowing for similarity measures that consider the fuzzy semantics of image content. This enables more flexible and context-aware retrieval based on user queries.</w:t>
      </w:r>
    </w:p>
    <w:p w14:paraId="1C2B8EC1" w14:textId="77777777" w:rsidR="009459D1" w:rsidRPr="009459D1" w:rsidRDefault="009459D1" w:rsidP="009459D1">
      <w:pPr>
        <w:numPr>
          <w:ilvl w:val="0"/>
          <w:numId w:val="20"/>
        </w:numPr>
        <w:spacing w:after="0"/>
        <w:rPr>
          <w:lang w:val="en-IN"/>
        </w:rPr>
      </w:pPr>
      <w:r w:rsidRPr="009459D1">
        <w:rPr>
          <w:b/>
          <w:bCs/>
          <w:lang w:val="en-IN"/>
        </w:rPr>
        <w:lastRenderedPageBreak/>
        <w:t>Medical Image Analysis:</w:t>
      </w:r>
      <w:r w:rsidRPr="009459D1">
        <w:rPr>
          <w:lang w:val="en-IN"/>
        </w:rPr>
        <w:t xml:space="preserve"> Fuzzy logic is applied in medical image processing for tasks like </w:t>
      </w:r>
      <w:proofErr w:type="spellStart"/>
      <w:r w:rsidRPr="009459D1">
        <w:rPr>
          <w:lang w:val="en-IN"/>
        </w:rPr>
        <w:t>tumor</w:t>
      </w:r>
      <w:proofErr w:type="spellEnd"/>
      <w:r w:rsidRPr="009459D1">
        <w:rPr>
          <w:lang w:val="en-IN"/>
        </w:rPr>
        <w:t xml:space="preserve"> detection, organ segmentation, and disease diagnosis. Fuzzy systems can handle the inherent uncertainty in medical images and provide more accurate and clinically relevant results.</w:t>
      </w:r>
    </w:p>
    <w:p w14:paraId="4E105475" w14:textId="77777777" w:rsidR="009459D1" w:rsidRPr="009459D1" w:rsidRDefault="009459D1" w:rsidP="009459D1">
      <w:pPr>
        <w:spacing w:after="0"/>
        <w:ind w:left="360"/>
        <w:rPr>
          <w:lang w:val="en-IN"/>
        </w:rPr>
      </w:pPr>
      <w:r w:rsidRPr="009459D1">
        <w:rPr>
          <w:lang w:val="en-IN"/>
        </w:rPr>
        <w:t>In all these applications, fuzzy logic allows for more human-like reasoning and decision-making, taking into account uncertainty, imprecision, and ambiguity in image data. It can lead to improved image processing results, making it a valuable tool in various image-related tasks.</w:t>
      </w:r>
    </w:p>
    <w:p w14:paraId="173306E3" w14:textId="77777777" w:rsidR="00467922" w:rsidRDefault="00467922" w:rsidP="009459D1">
      <w:pPr>
        <w:spacing w:after="0"/>
        <w:ind w:left="360"/>
      </w:pPr>
    </w:p>
    <w:sectPr w:rsidR="00467922" w:rsidSect="00F806CD">
      <w:headerReference w:type="even" r:id="rId18"/>
      <w:headerReference w:type="default" r:id="rId19"/>
      <w:footerReference w:type="even" r:id="rId20"/>
      <w:footerReference w:type="default" r:id="rId21"/>
      <w:headerReference w:type="first" r:id="rId22"/>
      <w:footerReference w:type="first" r:id="rId23"/>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0613F" w14:textId="77777777" w:rsidR="00B7628E" w:rsidRDefault="00B7628E">
      <w:pPr>
        <w:spacing w:after="0" w:line="240" w:lineRule="auto"/>
      </w:pPr>
      <w:r>
        <w:separator/>
      </w:r>
    </w:p>
  </w:endnote>
  <w:endnote w:type="continuationSeparator" w:id="0">
    <w:p w14:paraId="18463FDE" w14:textId="77777777" w:rsidR="00B7628E" w:rsidRDefault="00B76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Yu Gothic"/>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Arial">
    <w:panose1 w:val="020B0604020202020204"/>
    <w:charset w:val="00"/>
    <w:family w:val="swiss"/>
    <w:pitch w:val="variable"/>
    <w:sig w:usb0="E0002EFF" w:usb1="C000785B" w:usb2="00000009" w:usb3="00000000" w:csb0="000001FF" w:csb1="00000000"/>
  </w:font>
  <w:font w:name="var(--font-din)">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9B49A" w14:textId="77777777" w:rsidR="009459D1" w:rsidRDefault="009459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FF81" w14:textId="77777777" w:rsidR="00F806CD" w:rsidRDefault="00F806CD" w:rsidP="00F806CD">
    <w:pPr>
      <w:spacing w:after="0" w:line="100" w:lineRule="atLeast"/>
      <w:jc w:val="center"/>
      <w:rPr>
        <w:sz w:val="18"/>
        <w:szCs w:val="18"/>
      </w:rPr>
    </w:pPr>
    <w:r>
      <w:rPr>
        <w:b/>
        <w:iCs/>
        <w:sz w:val="18"/>
        <w:szCs w:val="18"/>
      </w:rPr>
      <w:t>Department of Computer Engineering</w:t>
    </w:r>
  </w:p>
  <w:p w14:paraId="5DE6B72D" w14:textId="77777777" w:rsidR="00F806CD" w:rsidRDefault="00F806CD" w:rsidP="00F806CD">
    <w:pPr>
      <w:pStyle w:val="Footer"/>
      <w:spacing w:after="0" w:line="100" w:lineRule="atLeast"/>
      <w:jc w:val="center"/>
      <w:rPr>
        <w:sz w:val="18"/>
        <w:szCs w:val="18"/>
      </w:rPr>
    </w:pPr>
  </w:p>
  <w:p w14:paraId="770E25D7" w14:textId="77777777" w:rsidR="00F806CD" w:rsidRDefault="00F806CD" w:rsidP="00F806CD">
    <w:pPr>
      <w:pStyle w:val="Footer"/>
    </w:pPr>
    <w:r>
      <w:rPr>
        <w:sz w:val="18"/>
        <w:szCs w:val="18"/>
      </w:rPr>
      <w:t xml:space="preserve"> Page No</w:t>
    </w:r>
    <w:proofErr w:type="gramStart"/>
    <w:r>
      <w:rPr>
        <w:sz w:val="18"/>
        <w:szCs w:val="18"/>
      </w:rPr>
      <w:tab/>
      <w:t xml:space="preserve"> :</w:t>
    </w:r>
    <w:proofErr w:type="gramEnd"/>
    <w:r>
      <w:rPr>
        <w:sz w:val="18"/>
        <w:szCs w:val="18"/>
      </w:rPr>
      <w:t xml:space="preserve">                                                                                                                                                           SC</w:t>
    </w:r>
    <w:r w:rsidR="00AC2AB0">
      <w:rPr>
        <w:sz w:val="18"/>
        <w:szCs w:val="18"/>
      </w:rPr>
      <w:t>/</w:t>
    </w:r>
    <w:r w:rsidR="00D46DC7">
      <w:rPr>
        <w:sz w:val="18"/>
        <w:szCs w:val="18"/>
      </w:rPr>
      <w:t xml:space="preserve"> Sem V</w:t>
    </w:r>
    <w:r>
      <w:rPr>
        <w:sz w:val="18"/>
        <w:szCs w:val="18"/>
      </w:rPr>
      <w:t xml:space="preserve">/  </w:t>
    </w:r>
    <w:r w:rsidR="00591E12">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50D86" w14:textId="77777777" w:rsidR="00D46DC7" w:rsidRDefault="00D46DC7">
    <w:pPr>
      <w:pStyle w:val="Footer"/>
    </w:pPr>
  </w:p>
  <w:p w14:paraId="0324C63E"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99476" w14:textId="77777777" w:rsidR="00B7628E" w:rsidRDefault="00B7628E">
      <w:pPr>
        <w:spacing w:after="0" w:line="240" w:lineRule="auto"/>
      </w:pPr>
      <w:r>
        <w:separator/>
      </w:r>
    </w:p>
  </w:footnote>
  <w:footnote w:type="continuationSeparator" w:id="0">
    <w:p w14:paraId="0FF82290" w14:textId="77777777" w:rsidR="00B7628E" w:rsidRDefault="00B76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E4F66" w14:textId="77777777" w:rsidR="009459D1" w:rsidRDefault="009459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1A610" w14:textId="77777777" w:rsidR="00AF4D7A" w:rsidRDefault="00994153" w:rsidP="00F806CD">
    <w:pPr>
      <w:pStyle w:val="Header"/>
      <w:rPr>
        <w:sz w:val="20"/>
        <w:szCs w:val="20"/>
      </w:rPr>
    </w:pPr>
    <w:r>
      <w:tab/>
      <w:t xml:space="preserve">                   </w:t>
    </w:r>
  </w:p>
  <w:p w14:paraId="3D4C8689" w14:textId="77777777" w:rsidR="00AF4D7A" w:rsidRDefault="009459D1"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04EEDB36" wp14:editId="5A5C61CF">
          <wp:simplePos x="0" y="0"/>
          <wp:positionH relativeFrom="column">
            <wp:posOffset>2973705</wp:posOffset>
          </wp:positionH>
          <wp:positionV relativeFrom="paragraph">
            <wp:posOffset>-204470</wp:posOffset>
          </wp:positionV>
          <wp:extent cx="497840" cy="422275"/>
          <wp:effectExtent l="0" t="0" r="0" b="0"/>
          <wp:wrapSquare wrapText="largest"/>
          <wp:docPr id="157367680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3BD1FDA0"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90C6A" w14:textId="77777777" w:rsidR="009459D1" w:rsidRDefault="009459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1D5736D6"/>
    <w:multiLevelType w:val="hybridMultilevel"/>
    <w:tmpl w:val="60982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4"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E4463B"/>
    <w:multiLevelType w:val="multilevel"/>
    <w:tmpl w:val="FDE62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8340D0"/>
    <w:multiLevelType w:val="multilevel"/>
    <w:tmpl w:val="3D8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8110EC"/>
    <w:multiLevelType w:val="multilevel"/>
    <w:tmpl w:val="E050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8B3994"/>
    <w:multiLevelType w:val="multilevel"/>
    <w:tmpl w:val="24B0E4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86677481">
    <w:abstractNumId w:val="0"/>
  </w:num>
  <w:num w:numId="2" w16cid:durableId="2143422846">
    <w:abstractNumId w:val="1"/>
  </w:num>
  <w:num w:numId="3" w16cid:durableId="1459881955">
    <w:abstractNumId w:val="2"/>
  </w:num>
  <w:num w:numId="4" w16cid:durableId="1389956267">
    <w:abstractNumId w:val="3"/>
  </w:num>
  <w:num w:numId="5" w16cid:durableId="643702398">
    <w:abstractNumId w:val="4"/>
  </w:num>
  <w:num w:numId="6" w16cid:durableId="207569837">
    <w:abstractNumId w:val="5"/>
  </w:num>
  <w:num w:numId="7" w16cid:durableId="57096461">
    <w:abstractNumId w:val="6"/>
  </w:num>
  <w:num w:numId="8" w16cid:durableId="1522889277">
    <w:abstractNumId w:val="7"/>
  </w:num>
  <w:num w:numId="9" w16cid:durableId="1753744878">
    <w:abstractNumId w:val="8"/>
  </w:num>
  <w:num w:numId="10" w16cid:durableId="560025586">
    <w:abstractNumId w:val="9"/>
  </w:num>
  <w:num w:numId="11" w16cid:durableId="893275252">
    <w:abstractNumId w:val="10"/>
  </w:num>
  <w:num w:numId="12" w16cid:durableId="1272012822">
    <w:abstractNumId w:val="11"/>
  </w:num>
  <w:num w:numId="13" w16cid:durableId="1831628134">
    <w:abstractNumId w:val="14"/>
  </w:num>
  <w:num w:numId="14" w16cid:durableId="624890683">
    <w:abstractNumId w:val="13"/>
  </w:num>
  <w:num w:numId="15" w16cid:durableId="1682930257">
    <w:abstractNumId w:val="18"/>
  </w:num>
  <w:num w:numId="16" w16cid:durableId="1331641592">
    <w:abstractNumId w:val="19"/>
  </w:num>
  <w:num w:numId="17" w16cid:durableId="911501894">
    <w:abstractNumId w:val="16"/>
  </w:num>
  <w:num w:numId="18" w16cid:durableId="1272325581">
    <w:abstractNumId w:val="17"/>
  </w:num>
  <w:num w:numId="19" w16cid:durableId="1424496367">
    <w:abstractNumId w:val="12"/>
  </w:num>
  <w:num w:numId="20" w16cid:durableId="15170387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311B6"/>
    <w:rsid w:val="0003476E"/>
    <w:rsid w:val="00037EA4"/>
    <w:rsid w:val="00085FDF"/>
    <w:rsid w:val="000C458A"/>
    <w:rsid w:val="000F211E"/>
    <w:rsid w:val="00134EBE"/>
    <w:rsid w:val="001D7B54"/>
    <w:rsid w:val="0021765B"/>
    <w:rsid w:val="00222FCD"/>
    <w:rsid w:val="00275739"/>
    <w:rsid w:val="002C4849"/>
    <w:rsid w:val="003242F5"/>
    <w:rsid w:val="00324396"/>
    <w:rsid w:val="003920B3"/>
    <w:rsid w:val="003D72BF"/>
    <w:rsid w:val="0041109C"/>
    <w:rsid w:val="0044595F"/>
    <w:rsid w:val="0045428D"/>
    <w:rsid w:val="00467922"/>
    <w:rsid w:val="004768D8"/>
    <w:rsid w:val="00526051"/>
    <w:rsid w:val="00591E12"/>
    <w:rsid w:val="005A6C9D"/>
    <w:rsid w:val="005C7471"/>
    <w:rsid w:val="005E6F4E"/>
    <w:rsid w:val="00622477"/>
    <w:rsid w:val="006504F0"/>
    <w:rsid w:val="00655ACD"/>
    <w:rsid w:val="006A765D"/>
    <w:rsid w:val="006B718F"/>
    <w:rsid w:val="006D1E83"/>
    <w:rsid w:val="006E7E30"/>
    <w:rsid w:val="00701005"/>
    <w:rsid w:val="00776C40"/>
    <w:rsid w:val="007B71E3"/>
    <w:rsid w:val="007C5401"/>
    <w:rsid w:val="007C786E"/>
    <w:rsid w:val="00825B4A"/>
    <w:rsid w:val="008B7A7D"/>
    <w:rsid w:val="008D3DEB"/>
    <w:rsid w:val="00914A7F"/>
    <w:rsid w:val="00935CE5"/>
    <w:rsid w:val="009459D1"/>
    <w:rsid w:val="00963A5D"/>
    <w:rsid w:val="00964424"/>
    <w:rsid w:val="009673DA"/>
    <w:rsid w:val="00982DBA"/>
    <w:rsid w:val="009922C4"/>
    <w:rsid w:val="00994153"/>
    <w:rsid w:val="009E7B40"/>
    <w:rsid w:val="00A030E1"/>
    <w:rsid w:val="00A24174"/>
    <w:rsid w:val="00A84EAA"/>
    <w:rsid w:val="00AA1331"/>
    <w:rsid w:val="00AA56F2"/>
    <w:rsid w:val="00AB4704"/>
    <w:rsid w:val="00AC2AB0"/>
    <w:rsid w:val="00AD1295"/>
    <w:rsid w:val="00AE3F33"/>
    <w:rsid w:val="00AF4D7A"/>
    <w:rsid w:val="00B0099B"/>
    <w:rsid w:val="00B0220D"/>
    <w:rsid w:val="00B0301C"/>
    <w:rsid w:val="00B27E95"/>
    <w:rsid w:val="00B54DF2"/>
    <w:rsid w:val="00B7628E"/>
    <w:rsid w:val="00BA6144"/>
    <w:rsid w:val="00BE1489"/>
    <w:rsid w:val="00C96572"/>
    <w:rsid w:val="00D159C5"/>
    <w:rsid w:val="00D46DC7"/>
    <w:rsid w:val="00D70903"/>
    <w:rsid w:val="00D9462A"/>
    <w:rsid w:val="00DE3BA9"/>
    <w:rsid w:val="00E0641D"/>
    <w:rsid w:val="00E52BEF"/>
    <w:rsid w:val="00EB6FC6"/>
    <w:rsid w:val="00ED3CFB"/>
    <w:rsid w:val="00F2488E"/>
    <w:rsid w:val="00F33284"/>
    <w:rsid w:val="00F54BF9"/>
    <w:rsid w:val="00F806CD"/>
    <w:rsid w:val="00FC0D3B"/>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135E42A"/>
  <w15:chartTrackingRefBased/>
  <w15:docId w15:val="{05A70E7A-8813-0444-B033-6816014D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0"/>
  </w:style>
  <w:style w:type="character" w:styleId="Emphasis">
    <w:name w:val="Emphasis"/>
    <w:qFormat/>
    <w:rPr>
      <w:i/>
      <w:iCs/>
    </w:rPr>
  </w:style>
  <w:style w:type="character" w:styleId="Strong">
    <w:name w:val="Strong"/>
    <w:uiPriority w:val="22"/>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lang/>
    </w:rPr>
  </w:style>
  <w:style w:type="character" w:customStyle="1" w:styleId="notlocalizable">
    <w:name w:val="notlocalizable"/>
    <w:basedOn w:val="DefaultParagraphFont0"/>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0"/>
  </w:style>
  <w:style w:type="character" w:customStyle="1" w:styleId="blue">
    <w:name w:val="blue"/>
    <w:basedOn w:val="DefaultParagraphFont0"/>
  </w:style>
  <w:style w:type="character" w:customStyle="1" w:styleId="red">
    <w:name w:val="red"/>
    <w:basedOn w:val="DefaultParagraphFont0"/>
  </w:style>
  <w:style w:type="character" w:customStyle="1" w:styleId="Caption1">
    <w:name w:val="Caption1"/>
    <w:basedOn w:val="DefaultParagraphFont0"/>
  </w:style>
  <w:style w:type="character" w:customStyle="1" w:styleId="blueelement">
    <w:name w:val="blueelement"/>
    <w:basedOn w:val="DefaultParagraphFont0"/>
  </w:style>
  <w:style w:type="character" w:customStyle="1" w:styleId="mw-headline">
    <w:name w:val="mw-headline"/>
    <w:basedOn w:val="DefaultParagraphFont0"/>
  </w:style>
  <w:style w:type="character" w:styleId="HTMLCode">
    <w:name w:val="HTML Code"/>
    <w:rPr>
      <w:rFonts w:ascii="Courier New" w:eastAsia="Times New Roman" w:hAnsi="Courier New" w:cs="Courier New"/>
      <w:sz w:val="20"/>
      <w:szCs w:val="20"/>
    </w:rPr>
  </w:style>
  <w:style w:type="character" w:customStyle="1" w:styleId="date">
    <w:name w:val="date"/>
    <w:basedOn w:val="DefaultParagraphFont0"/>
  </w:style>
  <w:style w:type="character" w:customStyle="1" w:styleId="id">
    <w:name w:val="id"/>
    <w:basedOn w:val="DefaultParagraphFont0"/>
  </w:style>
  <w:style w:type="character" w:customStyle="1" w:styleId="faqareaforautoringtable">
    <w:name w:val="faqareaforautoringtable"/>
    <w:basedOn w:val="DefaultParagraphFont0"/>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0"/>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0">
    <w:name w:val="caption"/>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86403">
      <w:bodyDiv w:val="1"/>
      <w:marLeft w:val="0"/>
      <w:marRight w:val="0"/>
      <w:marTop w:val="0"/>
      <w:marBottom w:val="0"/>
      <w:divBdr>
        <w:top w:val="none" w:sz="0" w:space="0" w:color="auto"/>
        <w:left w:val="none" w:sz="0" w:space="0" w:color="auto"/>
        <w:bottom w:val="none" w:sz="0" w:space="0" w:color="auto"/>
        <w:right w:val="none" w:sz="0" w:space="0" w:color="auto"/>
      </w:divBdr>
    </w:div>
    <w:div w:id="268315677">
      <w:bodyDiv w:val="1"/>
      <w:marLeft w:val="0"/>
      <w:marRight w:val="0"/>
      <w:marTop w:val="0"/>
      <w:marBottom w:val="0"/>
      <w:divBdr>
        <w:top w:val="none" w:sz="0" w:space="0" w:color="auto"/>
        <w:left w:val="none" w:sz="0" w:space="0" w:color="auto"/>
        <w:bottom w:val="none" w:sz="0" w:space="0" w:color="auto"/>
        <w:right w:val="none" w:sz="0" w:space="0" w:color="auto"/>
      </w:divBdr>
    </w:div>
    <w:div w:id="817497552">
      <w:bodyDiv w:val="1"/>
      <w:marLeft w:val="0"/>
      <w:marRight w:val="0"/>
      <w:marTop w:val="0"/>
      <w:marBottom w:val="0"/>
      <w:divBdr>
        <w:top w:val="none" w:sz="0" w:space="0" w:color="auto"/>
        <w:left w:val="none" w:sz="0" w:space="0" w:color="auto"/>
        <w:bottom w:val="none" w:sz="0" w:space="0" w:color="auto"/>
        <w:right w:val="none" w:sz="0" w:space="0" w:color="auto"/>
      </w:divBdr>
    </w:div>
    <w:div w:id="880483122">
      <w:bodyDiv w:val="1"/>
      <w:marLeft w:val="0"/>
      <w:marRight w:val="0"/>
      <w:marTop w:val="0"/>
      <w:marBottom w:val="0"/>
      <w:divBdr>
        <w:top w:val="none" w:sz="0" w:space="0" w:color="auto"/>
        <w:left w:val="none" w:sz="0" w:space="0" w:color="auto"/>
        <w:bottom w:val="none" w:sz="0" w:space="0" w:color="auto"/>
        <w:right w:val="none" w:sz="0" w:space="0" w:color="auto"/>
      </w:divBdr>
    </w:div>
    <w:div w:id="1009989495">
      <w:bodyDiv w:val="1"/>
      <w:marLeft w:val="0"/>
      <w:marRight w:val="0"/>
      <w:marTop w:val="0"/>
      <w:marBottom w:val="0"/>
      <w:divBdr>
        <w:top w:val="none" w:sz="0" w:space="0" w:color="auto"/>
        <w:left w:val="none" w:sz="0" w:space="0" w:color="auto"/>
        <w:bottom w:val="none" w:sz="0" w:space="0" w:color="auto"/>
        <w:right w:val="none" w:sz="0" w:space="0" w:color="auto"/>
      </w:divBdr>
    </w:div>
    <w:div w:id="1100832322">
      <w:bodyDiv w:val="1"/>
      <w:marLeft w:val="0"/>
      <w:marRight w:val="0"/>
      <w:marTop w:val="0"/>
      <w:marBottom w:val="0"/>
      <w:divBdr>
        <w:top w:val="none" w:sz="0" w:space="0" w:color="auto"/>
        <w:left w:val="none" w:sz="0" w:space="0" w:color="auto"/>
        <w:bottom w:val="none" w:sz="0" w:space="0" w:color="auto"/>
        <w:right w:val="none" w:sz="0" w:space="0" w:color="auto"/>
      </w:divBdr>
    </w:div>
    <w:div w:id="1447582741">
      <w:bodyDiv w:val="1"/>
      <w:marLeft w:val="0"/>
      <w:marRight w:val="0"/>
      <w:marTop w:val="0"/>
      <w:marBottom w:val="0"/>
      <w:divBdr>
        <w:top w:val="none" w:sz="0" w:space="0" w:color="auto"/>
        <w:left w:val="none" w:sz="0" w:space="0" w:color="auto"/>
        <w:bottom w:val="none" w:sz="0" w:space="0" w:color="auto"/>
        <w:right w:val="none" w:sz="0" w:space="0" w:color="auto"/>
      </w:divBdr>
    </w:div>
    <w:div w:id="1836844476">
      <w:bodyDiv w:val="1"/>
      <w:marLeft w:val="0"/>
      <w:marRight w:val="0"/>
      <w:marTop w:val="0"/>
      <w:marBottom w:val="0"/>
      <w:divBdr>
        <w:top w:val="none" w:sz="0" w:space="0" w:color="auto"/>
        <w:left w:val="none" w:sz="0" w:space="0" w:color="auto"/>
        <w:bottom w:val="none" w:sz="0" w:space="0" w:color="auto"/>
        <w:right w:val="none" w:sz="0" w:space="0" w:color="auto"/>
      </w:divBdr>
    </w:div>
    <w:div w:id="1864056399">
      <w:bodyDiv w:val="1"/>
      <w:marLeft w:val="0"/>
      <w:marRight w:val="0"/>
      <w:marTop w:val="0"/>
      <w:marBottom w:val="0"/>
      <w:divBdr>
        <w:top w:val="none" w:sz="0" w:space="0" w:color="auto"/>
        <w:left w:val="none" w:sz="0" w:space="0" w:color="auto"/>
        <w:bottom w:val="none" w:sz="0" w:space="0" w:color="auto"/>
        <w:right w:val="none" w:sz="0" w:space="0" w:color="auto"/>
      </w:divBdr>
      <w:divsChild>
        <w:div w:id="96213701">
          <w:marLeft w:val="0"/>
          <w:marRight w:val="0"/>
          <w:marTop w:val="0"/>
          <w:marBottom w:val="0"/>
          <w:divBdr>
            <w:top w:val="none" w:sz="0" w:space="0" w:color="auto"/>
            <w:left w:val="none" w:sz="0" w:space="0" w:color="auto"/>
            <w:bottom w:val="none" w:sz="0" w:space="0" w:color="auto"/>
            <w:right w:val="none" w:sz="0" w:space="0" w:color="auto"/>
          </w:divBdr>
        </w:div>
        <w:div w:id="130826517">
          <w:marLeft w:val="0"/>
          <w:marRight w:val="0"/>
          <w:marTop w:val="0"/>
          <w:marBottom w:val="0"/>
          <w:divBdr>
            <w:top w:val="none" w:sz="0" w:space="0" w:color="auto"/>
            <w:left w:val="none" w:sz="0" w:space="0" w:color="auto"/>
            <w:bottom w:val="none" w:sz="0" w:space="0" w:color="auto"/>
            <w:right w:val="none" w:sz="0" w:space="0" w:color="auto"/>
          </w:divBdr>
        </w:div>
        <w:div w:id="153376401">
          <w:marLeft w:val="0"/>
          <w:marRight w:val="0"/>
          <w:marTop w:val="0"/>
          <w:marBottom w:val="0"/>
          <w:divBdr>
            <w:top w:val="none" w:sz="0" w:space="0" w:color="auto"/>
            <w:left w:val="none" w:sz="0" w:space="0" w:color="auto"/>
            <w:bottom w:val="none" w:sz="0" w:space="0" w:color="auto"/>
            <w:right w:val="none" w:sz="0" w:space="0" w:color="auto"/>
          </w:divBdr>
        </w:div>
        <w:div w:id="156266456">
          <w:marLeft w:val="0"/>
          <w:marRight w:val="0"/>
          <w:marTop w:val="0"/>
          <w:marBottom w:val="0"/>
          <w:divBdr>
            <w:top w:val="none" w:sz="0" w:space="0" w:color="auto"/>
            <w:left w:val="none" w:sz="0" w:space="0" w:color="auto"/>
            <w:bottom w:val="none" w:sz="0" w:space="0" w:color="auto"/>
            <w:right w:val="none" w:sz="0" w:space="0" w:color="auto"/>
          </w:divBdr>
        </w:div>
        <w:div w:id="295137250">
          <w:marLeft w:val="0"/>
          <w:marRight w:val="0"/>
          <w:marTop w:val="0"/>
          <w:marBottom w:val="0"/>
          <w:divBdr>
            <w:top w:val="none" w:sz="0" w:space="0" w:color="auto"/>
            <w:left w:val="none" w:sz="0" w:space="0" w:color="auto"/>
            <w:bottom w:val="none" w:sz="0" w:space="0" w:color="auto"/>
            <w:right w:val="none" w:sz="0" w:space="0" w:color="auto"/>
          </w:divBdr>
        </w:div>
        <w:div w:id="425152224">
          <w:marLeft w:val="0"/>
          <w:marRight w:val="0"/>
          <w:marTop w:val="0"/>
          <w:marBottom w:val="0"/>
          <w:divBdr>
            <w:top w:val="none" w:sz="0" w:space="0" w:color="auto"/>
            <w:left w:val="none" w:sz="0" w:space="0" w:color="auto"/>
            <w:bottom w:val="none" w:sz="0" w:space="0" w:color="auto"/>
            <w:right w:val="none" w:sz="0" w:space="0" w:color="auto"/>
          </w:divBdr>
        </w:div>
        <w:div w:id="443693722">
          <w:marLeft w:val="0"/>
          <w:marRight w:val="0"/>
          <w:marTop w:val="0"/>
          <w:marBottom w:val="0"/>
          <w:divBdr>
            <w:top w:val="none" w:sz="0" w:space="0" w:color="auto"/>
            <w:left w:val="none" w:sz="0" w:space="0" w:color="auto"/>
            <w:bottom w:val="none" w:sz="0" w:space="0" w:color="auto"/>
            <w:right w:val="none" w:sz="0" w:space="0" w:color="auto"/>
          </w:divBdr>
        </w:div>
        <w:div w:id="477108977">
          <w:marLeft w:val="0"/>
          <w:marRight w:val="0"/>
          <w:marTop w:val="0"/>
          <w:marBottom w:val="0"/>
          <w:divBdr>
            <w:top w:val="none" w:sz="0" w:space="0" w:color="auto"/>
            <w:left w:val="none" w:sz="0" w:space="0" w:color="auto"/>
            <w:bottom w:val="none" w:sz="0" w:space="0" w:color="auto"/>
            <w:right w:val="none" w:sz="0" w:space="0" w:color="auto"/>
          </w:divBdr>
        </w:div>
        <w:div w:id="495195682">
          <w:marLeft w:val="0"/>
          <w:marRight w:val="0"/>
          <w:marTop w:val="0"/>
          <w:marBottom w:val="0"/>
          <w:divBdr>
            <w:top w:val="none" w:sz="0" w:space="0" w:color="auto"/>
            <w:left w:val="none" w:sz="0" w:space="0" w:color="auto"/>
            <w:bottom w:val="none" w:sz="0" w:space="0" w:color="auto"/>
            <w:right w:val="none" w:sz="0" w:space="0" w:color="auto"/>
          </w:divBdr>
        </w:div>
        <w:div w:id="498039619">
          <w:marLeft w:val="0"/>
          <w:marRight w:val="0"/>
          <w:marTop w:val="0"/>
          <w:marBottom w:val="0"/>
          <w:divBdr>
            <w:top w:val="none" w:sz="0" w:space="0" w:color="auto"/>
            <w:left w:val="none" w:sz="0" w:space="0" w:color="auto"/>
            <w:bottom w:val="none" w:sz="0" w:space="0" w:color="auto"/>
            <w:right w:val="none" w:sz="0" w:space="0" w:color="auto"/>
          </w:divBdr>
        </w:div>
        <w:div w:id="603149096">
          <w:marLeft w:val="0"/>
          <w:marRight w:val="0"/>
          <w:marTop w:val="0"/>
          <w:marBottom w:val="0"/>
          <w:divBdr>
            <w:top w:val="none" w:sz="0" w:space="0" w:color="auto"/>
            <w:left w:val="none" w:sz="0" w:space="0" w:color="auto"/>
            <w:bottom w:val="none" w:sz="0" w:space="0" w:color="auto"/>
            <w:right w:val="none" w:sz="0" w:space="0" w:color="auto"/>
          </w:divBdr>
        </w:div>
        <w:div w:id="643313447">
          <w:marLeft w:val="0"/>
          <w:marRight w:val="0"/>
          <w:marTop w:val="0"/>
          <w:marBottom w:val="0"/>
          <w:divBdr>
            <w:top w:val="none" w:sz="0" w:space="0" w:color="auto"/>
            <w:left w:val="none" w:sz="0" w:space="0" w:color="auto"/>
            <w:bottom w:val="none" w:sz="0" w:space="0" w:color="auto"/>
            <w:right w:val="none" w:sz="0" w:space="0" w:color="auto"/>
          </w:divBdr>
        </w:div>
        <w:div w:id="666177188">
          <w:marLeft w:val="0"/>
          <w:marRight w:val="0"/>
          <w:marTop w:val="0"/>
          <w:marBottom w:val="0"/>
          <w:divBdr>
            <w:top w:val="none" w:sz="0" w:space="0" w:color="auto"/>
            <w:left w:val="none" w:sz="0" w:space="0" w:color="auto"/>
            <w:bottom w:val="none" w:sz="0" w:space="0" w:color="auto"/>
            <w:right w:val="none" w:sz="0" w:space="0" w:color="auto"/>
          </w:divBdr>
        </w:div>
        <w:div w:id="708454896">
          <w:marLeft w:val="0"/>
          <w:marRight w:val="0"/>
          <w:marTop w:val="0"/>
          <w:marBottom w:val="0"/>
          <w:divBdr>
            <w:top w:val="none" w:sz="0" w:space="0" w:color="auto"/>
            <w:left w:val="none" w:sz="0" w:space="0" w:color="auto"/>
            <w:bottom w:val="none" w:sz="0" w:space="0" w:color="auto"/>
            <w:right w:val="none" w:sz="0" w:space="0" w:color="auto"/>
          </w:divBdr>
        </w:div>
        <w:div w:id="738404002">
          <w:marLeft w:val="0"/>
          <w:marRight w:val="0"/>
          <w:marTop w:val="0"/>
          <w:marBottom w:val="0"/>
          <w:divBdr>
            <w:top w:val="none" w:sz="0" w:space="0" w:color="auto"/>
            <w:left w:val="none" w:sz="0" w:space="0" w:color="auto"/>
            <w:bottom w:val="none" w:sz="0" w:space="0" w:color="auto"/>
            <w:right w:val="none" w:sz="0" w:space="0" w:color="auto"/>
          </w:divBdr>
        </w:div>
        <w:div w:id="783696042">
          <w:marLeft w:val="0"/>
          <w:marRight w:val="0"/>
          <w:marTop w:val="0"/>
          <w:marBottom w:val="0"/>
          <w:divBdr>
            <w:top w:val="none" w:sz="0" w:space="0" w:color="auto"/>
            <w:left w:val="none" w:sz="0" w:space="0" w:color="auto"/>
            <w:bottom w:val="none" w:sz="0" w:space="0" w:color="auto"/>
            <w:right w:val="none" w:sz="0" w:space="0" w:color="auto"/>
          </w:divBdr>
        </w:div>
        <w:div w:id="845171825">
          <w:marLeft w:val="0"/>
          <w:marRight w:val="0"/>
          <w:marTop w:val="0"/>
          <w:marBottom w:val="0"/>
          <w:divBdr>
            <w:top w:val="none" w:sz="0" w:space="0" w:color="auto"/>
            <w:left w:val="none" w:sz="0" w:space="0" w:color="auto"/>
            <w:bottom w:val="none" w:sz="0" w:space="0" w:color="auto"/>
            <w:right w:val="none" w:sz="0" w:space="0" w:color="auto"/>
          </w:divBdr>
        </w:div>
        <w:div w:id="853614148">
          <w:marLeft w:val="0"/>
          <w:marRight w:val="0"/>
          <w:marTop w:val="0"/>
          <w:marBottom w:val="0"/>
          <w:divBdr>
            <w:top w:val="none" w:sz="0" w:space="0" w:color="auto"/>
            <w:left w:val="none" w:sz="0" w:space="0" w:color="auto"/>
            <w:bottom w:val="none" w:sz="0" w:space="0" w:color="auto"/>
            <w:right w:val="none" w:sz="0" w:space="0" w:color="auto"/>
          </w:divBdr>
        </w:div>
        <w:div w:id="932664604">
          <w:marLeft w:val="0"/>
          <w:marRight w:val="0"/>
          <w:marTop w:val="0"/>
          <w:marBottom w:val="0"/>
          <w:divBdr>
            <w:top w:val="none" w:sz="0" w:space="0" w:color="auto"/>
            <w:left w:val="none" w:sz="0" w:space="0" w:color="auto"/>
            <w:bottom w:val="none" w:sz="0" w:space="0" w:color="auto"/>
            <w:right w:val="none" w:sz="0" w:space="0" w:color="auto"/>
          </w:divBdr>
        </w:div>
        <w:div w:id="955720986">
          <w:marLeft w:val="0"/>
          <w:marRight w:val="0"/>
          <w:marTop w:val="0"/>
          <w:marBottom w:val="0"/>
          <w:divBdr>
            <w:top w:val="none" w:sz="0" w:space="0" w:color="auto"/>
            <w:left w:val="none" w:sz="0" w:space="0" w:color="auto"/>
            <w:bottom w:val="none" w:sz="0" w:space="0" w:color="auto"/>
            <w:right w:val="none" w:sz="0" w:space="0" w:color="auto"/>
          </w:divBdr>
        </w:div>
        <w:div w:id="1028800959">
          <w:marLeft w:val="0"/>
          <w:marRight w:val="0"/>
          <w:marTop w:val="0"/>
          <w:marBottom w:val="0"/>
          <w:divBdr>
            <w:top w:val="none" w:sz="0" w:space="0" w:color="auto"/>
            <w:left w:val="none" w:sz="0" w:space="0" w:color="auto"/>
            <w:bottom w:val="none" w:sz="0" w:space="0" w:color="auto"/>
            <w:right w:val="none" w:sz="0" w:space="0" w:color="auto"/>
          </w:divBdr>
        </w:div>
        <w:div w:id="1126506592">
          <w:marLeft w:val="0"/>
          <w:marRight w:val="0"/>
          <w:marTop w:val="0"/>
          <w:marBottom w:val="0"/>
          <w:divBdr>
            <w:top w:val="none" w:sz="0" w:space="0" w:color="auto"/>
            <w:left w:val="none" w:sz="0" w:space="0" w:color="auto"/>
            <w:bottom w:val="none" w:sz="0" w:space="0" w:color="auto"/>
            <w:right w:val="none" w:sz="0" w:space="0" w:color="auto"/>
          </w:divBdr>
        </w:div>
        <w:div w:id="1174956009">
          <w:marLeft w:val="0"/>
          <w:marRight w:val="0"/>
          <w:marTop w:val="0"/>
          <w:marBottom w:val="0"/>
          <w:divBdr>
            <w:top w:val="none" w:sz="0" w:space="0" w:color="auto"/>
            <w:left w:val="none" w:sz="0" w:space="0" w:color="auto"/>
            <w:bottom w:val="none" w:sz="0" w:space="0" w:color="auto"/>
            <w:right w:val="none" w:sz="0" w:space="0" w:color="auto"/>
          </w:divBdr>
        </w:div>
        <w:div w:id="1186476672">
          <w:marLeft w:val="0"/>
          <w:marRight w:val="0"/>
          <w:marTop w:val="0"/>
          <w:marBottom w:val="0"/>
          <w:divBdr>
            <w:top w:val="none" w:sz="0" w:space="0" w:color="auto"/>
            <w:left w:val="none" w:sz="0" w:space="0" w:color="auto"/>
            <w:bottom w:val="none" w:sz="0" w:space="0" w:color="auto"/>
            <w:right w:val="none" w:sz="0" w:space="0" w:color="auto"/>
          </w:divBdr>
        </w:div>
        <w:div w:id="1223256078">
          <w:marLeft w:val="0"/>
          <w:marRight w:val="0"/>
          <w:marTop w:val="0"/>
          <w:marBottom w:val="0"/>
          <w:divBdr>
            <w:top w:val="none" w:sz="0" w:space="0" w:color="auto"/>
            <w:left w:val="none" w:sz="0" w:space="0" w:color="auto"/>
            <w:bottom w:val="none" w:sz="0" w:space="0" w:color="auto"/>
            <w:right w:val="none" w:sz="0" w:space="0" w:color="auto"/>
          </w:divBdr>
        </w:div>
        <w:div w:id="1288782910">
          <w:marLeft w:val="0"/>
          <w:marRight w:val="0"/>
          <w:marTop w:val="0"/>
          <w:marBottom w:val="0"/>
          <w:divBdr>
            <w:top w:val="none" w:sz="0" w:space="0" w:color="auto"/>
            <w:left w:val="none" w:sz="0" w:space="0" w:color="auto"/>
            <w:bottom w:val="none" w:sz="0" w:space="0" w:color="auto"/>
            <w:right w:val="none" w:sz="0" w:space="0" w:color="auto"/>
          </w:divBdr>
        </w:div>
        <w:div w:id="1292135006">
          <w:marLeft w:val="0"/>
          <w:marRight w:val="0"/>
          <w:marTop w:val="0"/>
          <w:marBottom w:val="0"/>
          <w:divBdr>
            <w:top w:val="none" w:sz="0" w:space="0" w:color="auto"/>
            <w:left w:val="none" w:sz="0" w:space="0" w:color="auto"/>
            <w:bottom w:val="none" w:sz="0" w:space="0" w:color="auto"/>
            <w:right w:val="none" w:sz="0" w:space="0" w:color="auto"/>
          </w:divBdr>
        </w:div>
        <w:div w:id="1379432387">
          <w:marLeft w:val="0"/>
          <w:marRight w:val="0"/>
          <w:marTop w:val="0"/>
          <w:marBottom w:val="0"/>
          <w:divBdr>
            <w:top w:val="none" w:sz="0" w:space="0" w:color="auto"/>
            <w:left w:val="none" w:sz="0" w:space="0" w:color="auto"/>
            <w:bottom w:val="none" w:sz="0" w:space="0" w:color="auto"/>
            <w:right w:val="none" w:sz="0" w:space="0" w:color="auto"/>
          </w:divBdr>
        </w:div>
        <w:div w:id="1443182280">
          <w:marLeft w:val="0"/>
          <w:marRight w:val="0"/>
          <w:marTop w:val="0"/>
          <w:marBottom w:val="0"/>
          <w:divBdr>
            <w:top w:val="none" w:sz="0" w:space="0" w:color="auto"/>
            <w:left w:val="none" w:sz="0" w:space="0" w:color="auto"/>
            <w:bottom w:val="none" w:sz="0" w:space="0" w:color="auto"/>
            <w:right w:val="none" w:sz="0" w:space="0" w:color="auto"/>
          </w:divBdr>
        </w:div>
        <w:div w:id="1537044743">
          <w:marLeft w:val="0"/>
          <w:marRight w:val="0"/>
          <w:marTop w:val="0"/>
          <w:marBottom w:val="0"/>
          <w:divBdr>
            <w:top w:val="none" w:sz="0" w:space="0" w:color="auto"/>
            <w:left w:val="none" w:sz="0" w:space="0" w:color="auto"/>
            <w:bottom w:val="none" w:sz="0" w:space="0" w:color="auto"/>
            <w:right w:val="none" w:sz="0" w:space="0" w:color="auto"/>
          </w:divBdr>
        </w:div>
        <w:div w:id="1631785838">
          <w:marLeft w:val="0"/>
          <w:marRight w:val="0"/>
          <w:marTop w:val="0"/>
          <w:marBottom w:val="0"/>
          <w:divBdr>
            <w:top w:val="none" w:sz="0" w:space="0" w:color="auto"/>
            <w:left w:val="none" w:sz="0" w:space="0" w:color="auto"/>
            <w:bottom w:val="none" w:sz="0" w:space="0" w:color="auto"/>
            <w:right w:val="none" w:sz="0" w:space="0" w:color="auto"/>
          </w:divBdr>
        </w:div>
        <w:div w:id="1645037510">
          <w:marLeft w:val="0"/>
          <w:marRight w:val="0"/>
          <w:marTop w:val="0"/>
          <w:marBottom w:val="0"/>
          <w:divBdr>
            <w:top w:val="none" w:sz="0" w:space="0" w:color="auto"/>
            <w:left w:val="none" w:sz="0" w:space="0" w:color="auto"/>
            <w:bottom w:val="none" w:sz="0" w:space="0" w:color="auto"/>
            <w:right w:val="none" w:sz="0" w:space="0" w:color="auto"/>
          </w:divBdr>
        </w:div>
        <w:div w:id="1659652578">
          <w:marLeft w:val="0"/>
          <w:marRight w:val="0"/>
          <w:marTop w:val="0"/>
          <w:marBottom w:val="0"/>
          <w:divBdr>
            <w:top w:val="none" w:sz="0" w:space="0" w:color="auto"/>
            <w:left w:val="none" w:sz="0" w:space="0" w:color="auto"/>
            <w:bottom w:val="none" w:sz="0" w:space="0" w:color="auto"/>
            <w:right w:val="none" w:sz="0" w:space="0" w:color="auto"/>
          </w:divBdr>
        </w:div>
        <w:div w:id="1665744520">
          <w:marLeft w:val="0"/>
          <w:marRight w:val="0"/>
          <w:marTop w:val="0"/>
          <w:marBottom w:val="0"/>
          <w:divBdr>
            <w:top w:val="none" w:sz="0" w:space="0" w:color="auto"/>
            <w:left w:val="none" w:sz="0" w:space="0" w:color="auto"/>
            <w:bottom w:val="none" w:sz="0" w:space="0" w:color="auto"/>
            <w:right w:val="none" w:sz="0" w:space="0" w:color="auto"/>
          </w:divBdr>
        </w:div>
        <w:div w:id="1712611250">
          <w:marLeft w:val="0"/>
          <w:marRight w:val="0"/>
          <w:marTop w:val="0"/>
          <w:marBottom w:val="0"/>
          <w:divBdr>
            <w:top w:val="none" w:sz="0" w:space="0" w:color="auto"/>
            <w:left w:val="none" w:sz="0" w:space="0" w:color="auto"/>
            <w:bottom w:val="none" w:sz="0" w:space="0" w:color="auto"/>
            <w:right w:val="none" w:sz="0" w:space="0" w:color="auto"/>
          </w:divBdr>
        </w:div>
        <w:div w:id="1765304126">
          <w:marLeft w:val="0"/>
          <w:marRight w:val="0"/>
          <w:marTop w:val="0"/>
          <w:marBottom w:val="0"/>
          <w:divBdr>
            <w:top w:val="none" w:sz="0" w:space="0" w:color="auto"/>
            <w:left w:val="none" w:sz="0" w:space="0" w:color="auto"/>
            <w:bottom w:val="none" w:sz="0" w:space="0" w:color="auto"/>
            <w:right w:val="none" w:sz="0" w:space="0" w:color="auto"/>
          </w:divBdr>
        </w:div>
        <w:div w:id="1824078481">
          <w:marLeft w:val="0"/>
          <w:marRight w:val="0"/>
          <w:marTop w:val="0"/>
          <w:marBottom w:val="0"/>
          <w:divBdr>
            <w:top w:val="none" w:sz="0" w:space="0" w:color="auto"/>
            <w:left w:val="none" w:sz="0" w:space="0" w:color="auto"/>
            <w:bottom w:val="none" w:sz="0" w:space="0" w:color="auto"/>
            <w:right w:val="none" w:sz="0" w:space="0" w:color="auto"/>
          </w:divBdr>
        </w:div>
        <w:div w:id="1952005198">
          <w:marLeft w:val="0"/>
          <w:marRight w:val="0"/>
          <w:marTop w:val="0"/>
          <w:marBottom w:val="0"/>
          <w:divBdr>
            <w:top w:val="none" w:sz="0" w:space="0" w:color="auto"/>
            <w:left w:val="none" w:sz="0" w:space="0" w:color="auto"/>
            <w:bottom w:val="none" w:sz="0" w:space="0" w:color="auto"/>
            <w:right w:val="none" w:sz="0" w:space="0" w:color="auto"/>
          </w:divBdr>
        </w:div>
        <w:div w:id="1956666465">
          <w:marLeft w:val="0"/>
          <w:marRight w:val="0"/>
          <w:marTop w:val="0"/>
          <w:marBottom w:val="0"/>
          <w:divBdr>
            <w:top w:val="none" w:sz="0" w:space="0" w:color="auto"/>
            <w:left w:val="none" w:sz="0" w:space="0" w:color="auto"/>
            <w:bottom w:val="none" w:sz="0" w:space="0" w:color="auto"/>
            <w:right w:val="none" w:sz="0" w:space="0" w:color="auto"/>
          </w:divBdr>
        </w:div>
        <w:div w:id="1969041591">
          <w:marLeft w:val="0"/>
          <w:marRight w:val="0"/>
          <w:marTop w:val="0"/>
          <w:marBottom w:val="0"/>
          <w:divBdr>
            <w:top w:val="none" w:sz="0" w:space="0" w:color="auto"/>
            <w:left w:val="none" w:sz="0" w:space="0" w:color="auto"/>
            <w:bottom w:val="none" w:sz="0" w:space="0" w:color="auto"/>
            <w:right w:val="none" w:sz="0" w:space="0" w:color="auto"/>
          </w:divBdr>
        </w:div>
        <w:div w:id="2042318503">
          <w:marLeft w:val="0"/>
          <w:marRight w:val="0"/>
          <w:marTop w:val="0"/>
          <w:marBottom w:val="0"/>
          <w:divBdr>
            <w:top w:val="none" w:sz="0" w:space="0" w:color="auto"/>
            <w:left w:val="none" w:sz="0" w:space="0" w:color="auto"/>
            <w:bottom w:val="none" w:sz="0" w:space="0" w:color="auto"/>
            <w:right w:val="none" w:sz="0" w:space="0" w:color="auto"/>
          </w:divBdr>
        </w:div>
        <w:div w:id="2048293858">
          <w:marLeft w:val="0"/>
          <w:marRight w:val="0"/>
          <w:marTop w:val="0"/>
          <w:marBottom w:val="0"/>
          <w:divBdr>
            <w:top w:val="none" w:sz="0" w:space="0" w:color="auto"/>
            <w:left w:val="none" w:sz="0" w:space="0" w:color="auto"/>
            <w:bottom w:val="none" w:sz="0" w:space="0" w:color="auto"/>
            <w:right w:val="none" w:sz="0" w:space="0" w:color="auto"/>
          </w:divBdr>
        </w:div>
        <w:div w:id="2095861294">
          <w:marLeft w:val="0"/>
          <w:marRight w:val="0"/>
          <w:marTop w:val="0"/>
          <w:marBottom w:val="0"/>
          <w:divBdr>
            <w:top w:val="none" w:sz="0" w:space="0" w:color="auto"/>
            <w:left w:val="none" w:sz="0" w:space="0" w:color="auto"/>
            <w:bottom w:val="none" w:sz="0" w:space="0" w:color="auto"/>
            <w:right w:val="none" w:sz="0" w:space="0" w:color="auto"/>
          </w:divBdr>
        </w:div>
        <w:div w:id="2115009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8E5905BDC7146A49E2B2567DC58E2" ma:contentTypeVersion="2" ma:contentTypeDescription="Create a new document." ma:contentTypeScope="" ma:versionID="92523c103978e7d9ed04a9926e005219">
  <xsd:schema xmlns:xsd="http://www.w3.org/2001/XMLSchema" xmlns:xs="http://www.w3.org/2001/XMLSchema" xmlns:p="http://schemas.microsoft.com/office/2006/metadata/properties" xmlns:ns2="15ee76be-a19a-4cd8-9d4c-b2777f72d796" targetNamespace="http://schemas.microsoft.com/office/2006/metadata/properties" ma:root="true" ma:fieldsID="726d1c3198df5bbe5bd6c9342f022e18" ns2:_="">
    <xsd:import namespace="15ee76be-a19a-4cd8-9d4c-b2777f72d7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76be-a19a-4cd8-9d4c-b2777f72d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64B39-5207-4C36-A088-B9C79F5EF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76be-a19a-4cd8-9d4c-b2777f72d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4FB6AA-F88C-4E6E-A9FA-C87758A99D5A}">
  <ds:schemaRefs>
    <ds:schemaRef ds:uri="http://schemas.microsoft.com/sharepoint/v3/contenttype/forms"/>
  </ds:schemaRefs>
</ds:datastoreItem>
</file>

<file path=customXml/itemProps3.xml><?xml version="1.0" encoding="utf-8"?>
<ds:datastoreItem xmlns:ds="http://schemas.openxmlformats.org/officeDocument/2006/customXml" ds:itemID="{41F01FD4-B022-4D6F-B1F5-AFF9C1EE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1434</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Zaheed</dc:creator>
  <cp:keywords/>
  <cp:lastModifiedBy>Pargat  Singh</cp:lastModifiedBy>
  <cp:revision>2</cp:revision>
  <cp:lastPrinted>2020-07-23T07:03:00Z</cp:lastPrinted>
  <dcterms:created xsi:type="dcterms:W3CDTF">2023-10-26T10:41:00Z</dcterms:created>
  <dcterms:modified xsi:type="dcterms:W3CDTF">2023-10-26T10:41:00Z</dcterms:modified>
</cp:coreProperties>
</file>