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7FAAB8" w14:textId="77777777" w:rsidR="00994153" w:rsidRDefault="00994153">
      <w:pPr>
        <w:spacing w:after="0" w:line="100" w:lineRule="atLeast"/>
      </w:pPr>
    </w:p>
    <w:p w14:paraId="16C50A0C" w14:textId="77777777" w:rsidR="00994153" w:rsidRDefault="000562EA" w:rsidP="00FC0D3B">
      <w:pPr>
        <w:spacing w:after="0"/>
      </w:pPr>
      <w:r>
        <w:rPr>
          <w:noProof/>
        </w:rPr>
        <mc:AlternateContent>
          <mc:Choice Requires="wps">
            <w:drawing>
              <wp:anchor distT="0" distB="0" distL="114300" distR="114300" simplePos="0" relativeHeight="251657728" behindDoc="0" locked="0" layoutInCell="1" allowOverlap="1" wp14:anchorId="6054F443" wp14:editId="362B9B96">
                <wp:simplePos x="0" y="0"/>
                <wp:positionH relativeFrom="column">
                  <wp:posOffset>3343275</wp:posOffset>
                </wp:positionH>
                <wp:positionV relativeFrom="paragraph">
                  <wp:posOffset>-156210</wp:posOffset>
                </wp:positionV>
                <wp:extent cx="3028950" cy="1724025"/>
                <wp:effectExtent l="0" t="0" r="6350" b="3175"/>
                <wp:wrapNone/>
                <wp:docPr id="66622373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8950" cy="1724025"/>
                        </a:xfrm>
                        <a:prstGeom prst="rect">
                          <a:avLst/>
                        </a:prstGeom>
                        <a:solidFill>
                          <a:srgbClr val="FFFFFF"/>
                        </a:solidFill>
                        <a:ln w="9525">
                          <a:solidFill>
                            <a:srgbClr val="000000"/>
                          </a:solidFill>
                          <a:miter lim="800000"/>
                          <a:headEnd/>
                          <a:tailEnd/>
                        </a:ln>
                      </wps:spPr>
                      <wps:txbx>
                        <w:txbxContent>
                          <w:p w14:paraId="6EE09364" w14:textId="595613EF" w:rsidR="00E0641D" w:rsidRDefault="00E0641D" w:rsidP="00E0641D">
                            <w:pPr>
                              <w:suppressAutoHyphens w:val="0"/>
                              <w:autoSpaceDE w:val="0"/>
                              <w:autoSpaceDN w:val="0"/>
                              <w:adjustRightInd w:val="0"/>
                              <w:spacing w:after="0" w:line="240" w:lineRule="auto"/>
                              <w:rPr>
                                <w:rFonts w:eastAsia="Times New Roman"/>
                                <w:b/>
                                <w:bCs/>
                                <w:color w:val="auto"/>
                                <w:kern w:val="0"/>
                              </w:rPr>
                            </w:pPr>
                            <w:r w:rsidRPr="00E0641D">
                              <w:rPr>
                                <w:rFonts w:eastAsia="Times New Roman"/>
                                <w:b/>
                                <w:bCs/>
                                <w:color w:val="auto"/>
                                <w:kern w:val="0"/>
                              </w:rPr>
                              <w:t xml:space="preserve">Batch: </w:t>
                            </w:r>
                            <w:r w:rsidR="000562EA">
                              <w:rPr>
                                <w:rFonts w:eastAsia="Times New Roman"/>
                                <w:b/>
                                <w:bCs/>
                                <w:color w:val="auto"/>
                                <w:kern w:val="0"/>
                              </w:rPr>
                              <w:t>A2</w:t>
                            </w:r>
                            <w:r w:rsidRPr="00E0641D">
                              <w:rPr>
                                <w:rFonts w:eastAsia="Times New Roman"/>
                                <w:b/>
                                <w:bCs/>
                                <w:color w:val="auto"/>
                                <w:kern w:val="0"/>
                              </w:rPr>
                              <w:t xml:space="preserve">         </w:t>
                            </w:r>
                            <w:r w:rsidR="00D9462A">
                              <w:rPr>
                                <w:rFonts w:eastAsia="Times New Roman"/>
                                <w:b/>
                                <w:bCs/>
                                <w:color w:val="auto"/>
                                <w:kern w:val="0"/>
                              </w:rPr>
                              <w:t xml:space="preserve">    </w:t>
                            </w:r>
                            <w:r w:rsidRPr="00E0641D">
                              <w:rPr>
                                <w:rFonts w:eastAsia="Times New Roman"/>
                                <w:b/>
                                <w:bCs/>
                                <w:color w:val="auto"/>
                                <w:kern w:val="0"/>
                              </w:rPr>
                              <w:t xml:space="preserve"> Roll No.:</w:t>
                            </w:r>
                            <w:r w:rsidR="00DA4F25">
                              <w:rPr>
                                <w:rFonts w:eastAsia="Times New Roman"/>
                                <w:b/>
                                <w:bCs/>
                                <w:color w:val="auto"/>
                                <w:kern w:val="0"/>
                              </w:rPr>
                              <w:t xml:space="preserve"> </w:t>
                            </w:r>
                            <w:r w:rsidR="000562EA">
                              <w:rPr>
                                <w:rFonts w:eastAsia="Times New Roman"/>
                                <w:b/>
                                <w:bCs/>
                                <w:color w:val="auto"/>
                                <w:kern w:val="0"/>
                              </w:rPr>
                              <w:t>16010121045</w:t>
                            </w:r>
                          </w:p>
                          <w:p w14:paraId="388363E8" w14:textId="77777777" w:rsidR="00E0641D" w:rsidRPr="00E0641D" w:rsidRDefault="00E0641D" w:rsidP="00E0641D">
                            <w:pPr>
                              <w:suppressAutoHyphens w:val="0"/>
                              <w:autoSpaceDE w:val="0"/>
                              <w:autoSpaceDN w:val="0"/>
                              <w:adjustRightInd w:val="0"/>
                              <w:spacing w:after="0" w:line="240" w:lineRule="auto"/>
                              <w:rPr>
                                <w:rFonts w:eastAsia="Times New Roman"/>
                                <w:b/>
                                <w:bCs/>
                                <w:color w:val="auto"/>
                                <w:kern w:val="0"/>
                              </w:rPr>
                            </w:pPr>
                          </w:p>
                          <w:p w14:paraId="239C896F" w14:textId="77777777" w:rsidR="00E0641D" w:rsidRDefault="00FC0D3B" w:rsidP="00E0641D">
                            <w:pPr>
                              <w:suppressAutoHyphens w:val="0"/>
                              <w:autoSpaceDE w:val="0"/>
                              <w:autoSpaceDN w:val="0"/>
                              <w:adjustRightInd w:val="0"/>
                              <w:spacing w:after="0" w:line="240" w:lineRule="auto"/>
                              <w:rPr>
                                <w:rFonts w:eastAsia="Times New Roman"/>
                                <w:b/>
                                <w:bCs/>
                                <w:color w:val="auto"/>
                                <w:kern w:val="0"/>
                              </w:rPr>
                            </w:pPr>
                            <w:r>
                              <w:rPr>
                                <w:rFonts w:eastAsia="Times New Roman"/>
                                <w:b/>
                                <w:bCs/>
                                <w:color w:val="auto"/>
                                <w:kern w:val="0"/>
                              </w:rPr>
                              <w:t>Experim</w:t>
                            </w:r>
                            <w:r w:rsidR="00526051">
                              <w:rPr>
                                <w:rFonts w:eastAsia="Times New Roman"/>
                                <w:b/>
                                <w:bCs/>
                                <w:color w:val="auto"/>
                                <w:kern w:val="0"/>
                              </w:rPr>
                              <w:t>ent No. 0</w:t>
                            </w:r>
                            <w:r w:rsidR="00AA7FE5">
                              <w:rPr>
                                <w:rFonts w:eastAsia="Times New Roman"/>
                                <w:b/>
                                <w:bCs/>
                                <w:color w:val="auto"/>
                                <w:kern w:val="0"/>
                              </w:rPr>
                              <w:t>2</w:t>
                            </w:r>
                          </w:p>
                          <w:p w14:paraId="47512C1C" w14:textId="77777777" w:rsidR="00E0641D" w:rsidRPr="00E0641D" w:rsidRDefault="00E0641D" w:rsidP="00E0641D">
                            <w:pPr>
                              <w:suppressAutoHyphens w:val="0"/>
                              <w:autoSpaceDE w:val="0"/>
                              <w:autoSpaceDN w:val="0"/>
                              <w:adjustRightInd w:val="0"/>
                              <w:spacing w:after="0" w:line="240" w:lineRule="auto"/>
                              <w:rPr>
                                <w:rFonts w:eastAsia="Times New Roman"/>
                                <w:b/>
                                <w:bCs/>
                                <w:color w:val="auto"/>
                                <w:kern w:val="0"/>
                              </w:rPr>
                            </w:pPr>
                          </w:p>
                          <w:p w14:paraId="1015FE46" w14:textId="77777777" w:rsidR="00E0641D" w:rsidRDefault="00E0641D" w:rsidP="00E0641D">
                            <w:pPr>
                              <w:suppressAutoHyphens w:val="0"/>
                              <w:autoSpaceDE w:val="0"/>
                              <w:autoSpaceDN w:val="0"/>
                              <w:adjustRightInd w:val="0"/>
                              <w:spacing w:after="0" w:line="240" w:lineRule="auto"/>
                              <w:rPr>
                                <w:rFonts w:eastAsia="Times New Roman"/>
                                <w:b/>
                                <w:bCs/>
                                <w:color w:val="auto"/>
                                <w:kern w:val="0"/>
                              </w:rPr>
                            </w:pPr>
                            <w:r w:rsidRPr="00E0641D">
                              <w:rPr>
                                <w:rFonts w:eastAsia="Times New Roman"/>
                                <w:b/>
                                <w:bCs/>
                                <w:color w:val="auto"/>
                                <w:kern w:val="0"/>
                              </w:rPr>
                              <w:t>Grade: AA / AB / BB / BC / CC / CD /DD</w:t>
                            </w:r>
                          </w:p>
                          <w:p w14:paraId="36C87D93" w14:textId="77777777" w:rsidR="00E0641D" w:rsidRDefault="00E0641D" w:rsidP="00E0641D">
                            <w:pPr>
                              <w:suppressAutoHyphens w:val="0"/>
                              <w:autoSpaceDE w:val="0"/>
                              <w:autoSpaceDN w:val="0"/>
                              <w:adjustRightInd w:val="0"/>
                              <w:spacing w:after="0" w:line="240" w:lineRule="auto"/>
                              <w:rPr>
                                <w:rFonts w:eastAsia="Times New Roman"/>
                                <w:b/>
                                <w:bCs/>
                                <w:color w:val="auto"/>
                                <w:kern w:val="0"/>
                              </w:rPr>
                            </w:pPr>
                          </w:p>
                          <w:p w14:paraId="44864871" w14:textId="77777777" w:rsidR="00E0641D" w:rsidRDefault="00E0641D" w:rsidP="00E0641D">
                            <w:pPr>
                              <w:suppressAutoHyphens w:val="0"/>
                              <w:autoSpaceDE w:val="0"/>
                              <w:autoSpaceDN w:val="0"/>
                              <w:adjustRightInd w:val="0"/>
                              <w:spacing w:after="0" w:line="240" w:lineRule="auto"/>
                              <w:rPr>
                                <w:rFonts w:eastAsia="Times New Roman"/>
                                <w:b/>
                                <w:bCs/>
                                <w:color w:val="auto"/>
                                <w:kern w:val="0"/>
                              </w:rPr>
                            </w:pPr>
                          </w:p>
                          <w:p w14:paraId="6E96014C" w14:textId="77777777" w:rsidR="00E0641D" w:rsidRPr="00E0641D" w:rsidRDefault="00E0641D" w:rsidP="00E0641D">
                            <w:r w:rsidRPr="00E0641D">
                              <w:rPr>
                                <w:rFonts w:eastAsia="Times New Roman"/>
                                <w:b/>
                                <w:bCs/>
                                <w:color w:val="auto"/>
                                <w:kern w:val="0"/>
                              </w:rPr>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4F443" id="Rectangle 57" o:spid="_x0000_s1026" style="position:absolute;margin-left:263.25pt;margin-top:-12.3pt;width:238.5pt;height:13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">
                <v:path arrowok="t"/>
                <v:textbox>
                  <w:txbxContent>
                    <w:p w14:paraId="6EE09364" w14:textId="595613EF" w:rsidR="00E0641D" w:rsidRDefault="00E0641D" w:rsidP="00E0641D">
                      <w:pPr>
                        <w:suppressAutoHyphens w:val="0"/>
                        <w:autoSpaceDE w:val="0"/>
                        <w:autoSpaceDN w:val="0"/>
                        <w:adjustRightInd w:val="0"/>
                        <w:spacing w:after="0" w:line="240" w:lineRule="auto"/>
                        <w:rPr>
                          <w:rFonts w:eastAsia="Times New Roman"/>
                          <w:b/>
                          <w:bCs/>
                          <w:color w:val="auto"/>
                          <w:kern w:val="0"/>
                        </w:rPr>
                      </w:pPr>
                      <w:r w:rsidRPr="00E0641D">
                        <w:rPr>
                          <w:rFonts w:eastAsia="Times New Roman"/>
                          <w:b/>
                          <w:bCs/>
                          <w:color w:val="auto"/>
                          <w:kern w:val="0"/>
                        </w:rPr>
                        <w:t xml:space="preserve">Batch: </w:t>
                      </w:r>
                      <w:r w:rsidR="000562EA">
                        <w:rPr>
                          <w:rFonts w:eastAsia="Times New Roman"/>
                          <w:b/>
                          <w:bCs/>
                          <w:color w:val="auto"/>
                          <w:kern w:val="0"/>
                        </w:rPr>
                        <w:t>A2</w:t>
                      </w:r>
                      <w:r w:rsidRPr="00E0641D">
                        <w:rPr>
                          <w:rFonts w:eastAsia="Times New Roman"/>
                          <w:b/>
                          <w:bCs/>
                          <w:color w:val="auto"/>
                          <w:kern w:val="0"/>
                        </w:rPr>
                        <w:t xml:space="preserve">         </w:t>
                      </w:r>
                      <w:r w:rsidR="00D9462A">
                        <w:rPr>
                          <w:rFonts w:eastAsia="Times New Roman"/>
                          <w:b/>
                          <w:bCs/>
                          <w:color w:val="auto"/>
                          <w:kern w:val="0"/>
                        </w:rPr>
                        <w:t xml:space="preserve">    </w:t>
                      </w:r>
                      <w:r w:rsidRPr="00E0641D">
                        <w:rPr>
                          <w:rFonts w:eastAsia="Times New Roman"/>
                          <w:b/>
                          <w:bCs/>
                          <w:color w:val="auto"/>
                          <w:kern w:val="0"/>
                        </w:rPr>
                        <w:t xml:space="preserve"> Roll No.:</w:t>
                      </w:r>
                      <w:r w:rsidR="00DA4F25">
                        <w:rPr>
                          <w:rFonts w:eastAsia="Times New Roman"/>
                          <w:b/>
                          <w:bCs/>
                          <w:color w:val="auto"/>
                          <w:kern w:val="0"/>
                        </w:rPr>
                        <w:t xml:space="preserve"> </w:t>
                      </w:r>
                      <w:r w:rsidR="000562EA">
                        <w:rPr>
                          <w:rFonts w:eastAsia="Times New Roman"/>
                          <w:b/>
                          <w:bCs/>
                          <w:color w:val="auto"/>
                          <w:kern w:val="0"/>
                        </w:rPr>
                        <w:t>16010121045</w:t>
                      </w:r>
                    </w:p>
                    <w:p w14:paraId="388363E8" w14:textId="77777777" w:rsidR="00E0641D" w:rsidRPr="00E0641D" w:rsidRDefault="00E0641D" w:rsidP="00E0641D">
                      <w:pPr>
                        <w:suppressAutoHyphens w:val="0"/>
                        <w:autoSpaceDE w:val="0"/>
                        <w:autoSpaceDN w:val="0"/>
                        <w:adjustRightInd w:val="0"/>
                        <w:spacing w:after="0" w:line="240" w:lineRule="auto"/>
                        <w:rPr>
                          <w:rFonts w:eastAsia="Times New Roman"/>
                          <w:b/>
                          <w:bCs/>
                          <w:color w:val="auto"/>
                          <w:kern w:val="0"/>
                        </w:rPr>
                      </w:pPr>
                    </w:p>
                    <w:p w14:paraId="239C896F" w14:textId="77777777" w:rsidR="00E0641D" w:rsidRDefault="00FC0D3B" w:rsidP="00E0641D">
                      <w:pPr>
                        <w:suppressAutoHyphens w:val="0"/>
                        <w:autoSpaceDE w:val="0"/>
                        <w:autoSpaceDN w:val="0"/>
                        <w:adjustRightInd w:val="0"/>
                        <w:spacing w:after="0" w:line="240" w:lineRule="auto"/>
                        <w:rPr>
                          <w:rFonts w:eastAsia="Times New Roman"/>
                          <w:b/>
                          <w:bCs/>
                          <w:color w:val="auto"/>
                          <w:kern w:val="0"/>
                        </w:rPr>
                      </w:pPr>
                      <w:r>
                        <w:rPr>
                          <w:rFonts w:eastAsia="Times New Roman"/>
                          <w:b/>
                          <w:bCs/>
                          <w:color w:val="auto"/>
                          <w:kern w:val="0"/>
                        </w:rPr>
                        <w:t>Experim</w:t>
                      </w:r>
                      <w:r w:rsidR="00526051">
                        <w:rPr>
                          <w:rFonts w:eastAsia="Times New Roman"/>
                          <w:b/>
                          <w:bCs/>
                          <w:color w:val="auto"/>
                          <w:kern w:val="0"/>
                        </w:rPr>
                        <w:t>ent No. 0</w:t>
                      </w:r>
                      <w:r w:rsidR="00AA7FE5">
                        <w:rPr>
                          <w:rFonts w:eastAsia="Times New Roman"/>
                          <w:b/>
                          <w:bCs/>
                          <w:color w:val="auto"/>
                          <w:kern w:val="0"/>
                        </w:rPr>
                        <w:t>2</w:t>
                      </w:r>
                    </w:p>
                    <w:p w14:paraId="47512C1C" w14:textId="77777777" w:rsidR="00E0641D" w:rsidRPr="00E0641D" w:rsidRDefault="00E0641D" w:rsidP="00E0641D">
                      <w:pPr>
                        <w:suppressAutoHyphens w:val="0"/>
                        <w:autoSpaceDE w:val="0"/>
                        <w:autoSpaceDN w:val="0"/>
                        <w:adjustRightInd w:val="0"/>
                        <w:spacing w:after="0" w:line="240" w:lineRule="auto"/>
                        <w:rPr>
                          <w:rFonts w:eastAsia="Times New Roman"/>
                          <w:b/>
                          <w:bCs/>
                          <w:color w:val="auto"/>
                          <w:kern w:val="0"/>
                        </w:rPr>
                      </w:pPr>
                    </w:p>
                    <w:p w14:paraId="1015FE46" w14:textId="77777777" w:rsidR="00E0641D" w:rsidRDefault="00E0641D" w:rsidP="00E0641D">
                      <w:pPr>
                        <w:suppressAutoHyphens w:val="0"/>
                        <w:autoSpaceDE w:val="0"/>
                        <w:autoSpaceDN w:val="0"/>
                        <w:adjustRightInd w:val="0"/>
                        <w:spacing w:after="0" w:line="240" w:lineRule="auto"/>
                        <w:rPr>
                          <w:rFonts w:eastAsia="Times New Roman"/>
                          <w:b/>
                          <w:bCs/>
                          <w:color w:val="auto"/>
                          <w:kern w:val="0"/>
                        </w:rPr>
                      </w:pPr>
                      <w:r w:rsidRPr="00E0641D">
                        <w:rPr>
                          <w:rFonts w:eastAsia="Times New Roman"/>
                          <w:b/>
                          <w:bCs/>
                          <w:color w:val="auto"/>
                          <w:kern w:val="0"/>
                        </w:rPr>
                        <w:t>Grade: AA / AB / BB / BC / CC / CD /DD</w:t>
                      </w:r>
                    </w:p>
                    <w:p w14:paraId="36C87D93" w14:textId="77777777" w:rsidR="00E0641D" w:rsidRDefault="00E0641D" w:rsidP="00E0641D">
                      <w:pPr>
                        <w:suppressAutoHyphens w:val="0"/>
                        <w:autoSpaceDE w:val="0"/>
                        <w:autoSpaceDN w:val="0"/>
                        <w:adjustRightInd w:val="0"/>
                        <w:spacing w:after="0" w:line="240" w:lineRule="auto"/>
                        <w:rPr>
                          <w:rFonts w:eastAsia="Times New Roman"/>
                          <w:b/>
                          <w:bCs/>
                          <w:color w:val="auto"/>
                          <w:kern w:val="0"/>
                        </w:rPr>
                      </w:pPr>
                    </w:p>
                    <w:p w14:paraId="44864871" w14:textId="77777777" w:rsidR="00E0641D" w:rsidRDefault="00E0641D" w:rsidP="00E0641D">
                      <w:pPr>
                        <w:suppressAutoHyphens w:val="0"/>
                        <w:autoSpaceDE w:val="0"/>
                        <w:autoSpaceDN w:val="0"/>
                        <w:adjustRightInd w:val="0"/>
                        <w:spacing w:after="0" w:line="240" w:lineRule="auto"/>
                        <w:rPr>
                          <w:rFonts w:eastAsia="Times New Roman"/>
                          <w:b/>
                          <w:bCs/>
                          <w:color w:val="auto"/>
                          <w:kern w:val="0"/>
                        </w:rPr>
                      </w:pPr>
                    </w:p>
                    <w:p w14:paraId="6E96014C" w14:textId="77777777" w:rsidR="00E0641D" w:rsidRPr="00E0641D" w:rsidRDefault="00E0641D" w:rsidP="00E0641D">
                      <w:r w:rsidRPr="00E0641D">
                        <w:rPr>
                          <w:rFonts w:eastAsia="Times New Roman"/>
                          <w:b/>
                          <w:bCs/>
                          <w:color w:val="auto"/>
                          <w:kern w:val="0"/>
                        </w:rPr>
                        <w:t>Signature of the Staff In-charge with date</w:t>
                      </w:r>
                    </w:p>
                  </w:txbxContent>
                </v:textbox>
              </v:rect>
            </w:pict>
          </mc:Fallback>
        </mc:AlternateContent>
      </w:r>
    </w:p>
    <w:p w14:paraId="201F207D" w14:textId="77777777" w:rsidR="00E0641D" w:rsidRDefault="00E0641D">
      <w:pPr>
        <w:spacing w:after="0"/>
        <w:jc w:val="center"/>
      </w:pPr>
    </w:p>
    <w:p w14:paraId="652E22BD" w14:textId="77777777" w:rsidR="00E0641D" w:rsidRDefault="00E0641D">
      <w:pPr>
        <w:spacing w:after="0"/>
        <w:jc w:val="center"/>
      </w:pPr>
    </w:p>
    <w:p w14:paraId="35F7A9DE" w14:textId="77777777" w:rsidR="00E0641D" w:rsidRDefault="00E0641D">
      <w:pPr>
        <w:spacing w:after="0"/>
        <w:jc w:val="center"/>
      </w:pPr>
    </w:p>
    <w:p w14:paraId="793C7120" w14:textId="77777777" w:rsidR="00E0641D" w:rsidRDefault="00E0641D">
      <w:pPr>
        <w:spacing w:after="0"/>
        <w:jc w:val="center"/>
      </w:pPr>
    </w:p>
    <w:p w14:paraId="1ECCE3C5" w14:textId="77777777" w:rsidR="00E0641D" w:rsidRDefault="00E0641D">
      <w:pPr>
        <w:spacing w:after="0"/>
        <w:jc w:val="center"/>
      </w:pPr>
    </w:p>
    <w:p w14:paraId="354ABBE2" w14:textId="77777777" w:rsidR="00E0641D" w:rsidRDefault="00E0641D">
      <w:pPr>
        <w:spacing w:after="0"/>
        <w:jc w:val="center"/>
      </w:pPr>
    </w:p>
    <w:p w14:paraId="0F16933D" w14:textId="77777777" w:rsidR="00E0641D" w:rsidRDefault="00E0641D">
      <w:pPr>
        <w:spacing w:after="0"/>
        <w:jc w:val="center"/>
      </w:pPr>
    </w:p>
    <w:tbl>
      <w:tblPr>
        <w:tblW w:w="0" w:type="auto"/>
        <w:tblInd w:w="108" w:type="dxa"/>
        <w:tblLayout w:type="fixed"/>
        <w:tblLook w:val="0000" w:firstRow="0" w:lastRow="0" w:firstColumn="0" w:lastColumn="0" w:noHBand="0" w:noVBand="0"/>
      </w:tblPr>
      <w:tblGrid>
        <w:gridCol w:w="9990"/>
      </w:tblGrid>
      <w:tr w:rsidR="00994153" w14:paraId="6055C3DA" w14:textId="77777777" w:rsidTr="00D9462A">
        <w:trPr>
          <w:trHeight w:val="467"/>
        </w:trPr>
        <w:tc>
          <w:tcPr>
            <w:tcW w:w="9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1B3F3C" w14:textId="77777777" w:rsidR="00994153" w:rsidRDefault="00994153" w:rsidP="004B4AF5">
            <w:pPr>
              <w:spacing w:after="0"/>
              <w:rPr>
                <w:b/>
              </w:rPr>
            </w:pPr>
            <w:r>
              <w:rPr>
                <w:rFonts w:eastAsia="Times New Roman"/>
                <w:b/>
                <w:iCs/>
              </w:rPr>
              <w:t>Title:</w:t>
            </w:r>
            <w:r w:rsidR="004B4AF5">
              <w:rPr>
                <w:rFonts w:eastAsia="Times New Roman"/>
                <w:b/>
                <w:iCs/>
              </w:rPr>
              <w:t xml:space="preserve">      </w:t>
            </w:r>
            <w:r w:rsidR="004B4AF5" w:rsidRPr="004B4AF5">
              <w:rPr>
                <w:rFonts w:eastAsia="Times New Roman"/>
                <w:b/>
                <w:iCs/>
              </w:rPr>
              <w:t xml:space="preserve">To implement XOR </w:t>
            </w:r>
            <w:proofErr w:type="gramStart"/>
            <w:r w:rsidR="004B4AF5" w:rsidRPr="004B4AF5">
              <w:rPr>
                <w:rFonts w:eastAsia="Times New Roman"/>
                <w:b/>
                <w:iCs/>
              </w:rPr>
              <w:t>LOGIC  using</w:t>
            </w:r>
            <w:proofErr w:type="gramEnd"/>
            <w:r w:rsidR="004B4AF5" w:rsidRPr="004B4AF5">
              <w:rPr>
                <w:rFonts w:eastAsia="Times New Roman"/>
                <w:b/>
                <w:iCs/>
              </w:rPr>
              <w:t xml:space="preserve"> perceptron network.</w:t>
            </w:r>
            <w:r w:rsidR="004B4AF5">
              <w:rPr>
                <w:rFonts w:eastAsia="Times New Roman"/>
                <w:b/>
                <w:iCs/>
              </w:rPr>
              <w:t xml:space="preserve"> </w:t>
            </w:r>
            <w:r>
              <w:t>.</w:t>
            </w:r>
          </w:p>
        </w:tc>
      </w:tr>
    </w:tbl>
    <w:p w14:paraId="554760FB" w14:textId="77777777" w:rsidR="00994153" w:rsidRDefault="00994153">
      <w:pPr>
        <w:rPr>
          <w:b/>
        </w:rPr>
      </w:pPr>
      <w:r>
        <w:rPr>
          <w:b/>
        </w:rPr>
        <w:t>_____________________________________________________________________</w:t>
      </w:r>
      <w:r w:rsidR="00D9462A">
        <w:rPr>
          <w:b/>
        </w:rPr>
        <w:t>______________</w:t>
      </w:r>
    </w:p>
    <w:p w14:paraId="2E604E68" w14:textId="77777777" w:rsidR="00D9462A" w:rsidRPr="00AA7FE5" w:rsidRDefault="00994153" w:rsidP="00D9462A">
      <w:r>
        <w:rPr>
          <w:b/>
        </w:rPr>
        <w:t>Objective:</w:t>
      </w:r>
      <w:r w:rsidR="00FC0D3B">
        <w:t xml:space="preserve"> </w:t>
      </w:r>
      <w:r w:rsidR="004B4AF5" w:rsidRPr="004B4AF5">
        <w:rPr>
          <w:rFonts w:eastAsia="Times New Roman"/>
          <w:iCs/>
        </w:rPr>
        <w:t xml:space="preserve">To implement </w:t>
      </w:r>
      <w:r w:rsidR="00AA7FE5">
        <w:rPr>
          <w:rFonts w:eastAsia="Times New Roman"/>
          <w:iCs/>
        </w:rPr>
        <w:t xml:space="preserve">classifier </w:t>
      </w:r>
      <w:proofErr w:type="gramStart"/>
      <w:r w:rsidR="00AA7FE5">
        <w:rPr>
          <w:rFonts w:eastAsia="Times New Roman"/>
          <w:iCs/>
        </w:rPr>
        <w:t xml:space="preserve">using </w:t>
      </w:r>
      <w:r w:rsidR="004B4AF5" w:rsidRPr="004B4AF5">
        <w:rPr>
          <w:rFonts w:eastAsia="Times New Roman"/>
          <w:iCs/>
        </w:rPr>
        <w:t xml:space="preserve"> </w:t>
      </w:r>
      <w:r w:rsidR="004B4AF5">
        <w:rPr>
          <w:rFonts w:eastAsia="Times New Roman"/>
          <w:iCs/>
        </w:rPr>
        <w:t>Multi</w:t>
      </w:r>
      <w:proofErr w:type="gramEnd"/>
      <w:r w:rsidR="004B4AF5">
        <w:rPr>
          <w:rFonts w:eastAsia="Times New Roman"/>
          <w:iCs/>
        </w:rPr>
        <w:t xml:space="preserve">-layer </w:t>
      </w:r>
      <w:r w:rsidR="004B4AF5" w:rsidRPr="004B4AF5">
        <w:rPr>
          <w:rFonts w:eastAsia="Times New Roman"/>
          <w:iCs/>
        </w:rPr>
        <w:t>perceptron network</w:t>
      </w:r>
      <w:r w:rsidR="00AA7FE5">
        <w:rPr>
          <w:rFonts w:eastAsia="Times New Roman"/>
          <w:b/>
          <w:iCs/>
        </w:rPr>
        <w:t xml:space="preserve"> </w:t>
      </w:r>
      <w:r w:rsidR="00AA7FE5">
        <w:rPr>
          <w:rFonts w:eastAsia="Times New Roman"/>
          <w:iCs/>
        </w:rPr>
        <w:t>for   XOR logic of   2 inputs.</w:t>
      </w:r>
    </w:p>
    <w:p w14:paraId="3FACC1B9" w14:textId="77777777" w:rsidR="00994153" w:rsidRDefault="00994153" w:rsidP="00D9462A">
      <w:r>
        <w:rPr>
          <w:b/>
        </w:rPr>
        <w:t>____________________________________________________________________</w:t>
      </w:r>
      <w:r w:rsidR="00D9462A">
        <w:rPr>
          <w:b/>
        </w:rPr>
        <w:t>_______________</w:t>
      </w:r>
    </w:p>
    <w:p w14:paraId="6190BD28" w14:textId="77777777" w:rsidR="00994153" w:rsidRDefault="00994153">
      <w:pPr>
        <w:spacing w:after="0"/>
      </w:pPr>
      <w:r>
        <w:rPr>
          <w:b/>
        </w:rPr>
        <w:t xml:space="preserve">Expected Outcome of Experiment: </w:t>
      </w:r>
    </w:p>
    <w:p w14:paraId="08B59767" w14:textId="77777777" w:rsidR="00994153" w:rsidRDefault="00994153">
      <w:pPr>
        <w:spacing w:after="0"/>
      </w:pPr>
    </w:p>
    <w:p w14:paraId="397E052A" w14:textId="77777777" w:rsidR="00994153" w:rsidRDefault="003242F5">
      <w:pPr>
        <w:spacing w:after="0"/>
      </w:pPr>
      <w:proofErr w:type="gramStart"/>
      <w:r>
        <w:rPr>
          <w:sz w:val="23"/>
          <w:szCs w:val="23"/>
        </w:rPr>
        <w:t>CO</w:t>
      </w:r>
      <w:r w:rsidR="004B4AF5">
        <w:rPr>
          <w:sz w:val="23"/>
          <w:szCs w:val="23"/>
        </w:rPr>
        <w:t>2</w:t>
      </w:r>
      <w:r>
        <w:rPr>
          <w:sz w:val="23"/>
          <w:szCs w:val="23"/>
        </w:rPr>
        <w:t xml:space="preserve"> :</w:t>
      </w:r>
      <w:proofErr w:type="gramEnd"/>
      <w:r>
        <w:rPr>
          <w:sz w:val="23"/>
          <w:szCs w:val="23"/>
        </w:rPr>
        <w:t xml:space="preserve"> </w:t>
      </w:r>
      <w:r w:rsidR="004B4AF5">
        <w:rPr>
          <w:sz w:val="23"/>
          <w:szCs w:val="23"/>
        </w:rPr>
        <w:t>Analyze various neural network architectures</w:t>
      </w:r>
      <w:r w:rsidR="004B4AF5">
        <w:rPr>
          <w:b/>
        </w:rPr>
        <w:t xml:space="preserve"> </w:t>
      </w:r>
      <w:r w:rsidR="00994153">
        <w:rPr>
          <w:b/>
        </w:rPr>
        <w:t>_____________________________________________________________________</w:t>
      </w:r>
      <w:r w:rsidR="00D9462A">
        <w:rPr>
          <w:b/>
        </w:rPr>
        <w:t>_______________</w:t>
      </w:r>
    </w:p>
    <w:p w14:paraId="3298DF52" w14:textId="77777777" w:rsidR="00994153" w:rsidRDefault="00994153">
      <w:pPr>
        <w:spacing w:after="0"/>
      </w:pPr>
      <w:r>
        <w:rPr>
          <w:b/>
        </w:rPr>
        <w:t xml:space="preserve">Books/ Journals/ Websites referred: </w:t>
      </w:r>
    </w:p>
    <w:p w14:paraId="2DBC1612" w14:textId="77777777" w:rsidR="00994153" w:rsidRDefault="00994153">
      <w:pPr>
        <w:spacing w:after="0"/>
      </w:pPr>
    </w:p>
    <w:p w14:paraId="23A77CBE" w14:textId="77777777" w:rsidR="00994153" w:rsidRDefault="00994153">
      <w:pPr>
        <w:pStyle w:val="ListParagraph"/>
        <w:numPr>
          <w:ilvl w:val="0"/>
          <w:numId w:val="1"/>
        </w:numPr>
      </w:pPr>
      <w:r>
        <w:t>.</w:t>
      </w:r>
    </w:p>
    <w:p w14:paraId="6B695472" w14:textId="77777777" w:rsidR="00994153" w:rsidRDefault="00D9462A" w:rsidP="00E64AFC">
      <w:pPr>
        <w:pStyle w:val="ListParagraph"/>
        <w:ind w:left="0"/>
        <w:rPr>
          <w:b/>
        </w:rPr>
      </w:pPr>
      <w:r>
        <w:t>____________________________________________________________________________________</w:t>
      </w:r>
      <w:r w:rsidR="00994153">
        <w:br/>
      </w:r>
      <w:r w:rsidR="00994153">
        <w:rPr>
          <w:b/>
        </w:rPr>
        <w:t xml:space="preserve">Pre Lab/ Prior Concepts: </w:t>
      </w:r>
    </w:p>
    <w:p w14:paraId="110B8DE8" w14:textId="77777777" w:rsidR="000562EA" w:rsidRDefault="000562EA" w:rsidP="00E64AFC">
      <w:pPr>
        <w:pStyle w:val="ListParagraph"/>
        <w:ind w:left="0"/>
        <w:rPr>
          <w:b/>
        </w:rPr>
      </w:pPr>
    </w:p>
    <w:p w14:paraId="0313119B" w14:textId="65DE024F" w:rsidR="00FE460D" w:rsidRDefault="00FE460D" w:rsidP="000562EA">
      <w:pPr>
        <w:pStyle w:val="ListParagraph"/>
        <w:ind w:left="0" w:firstLine="432"/>
        <w:rPr>
          <w:b/>
        </w:rPr>
      </w:pPr>
      <w:r w:rsidRPr="00FE460D">
        <w:rPr>
          <w:b/>
        </w:rPr>
        <w:t>Perceptron Model</w:t>
      </w:r>
    </w:p>
    <w:p w14:paraId="0276075D" w14:textId="77777777" w:rsidR="000562EA" w:rsidRPr="000562EA" w:rsidRDefault="000562EA" w:rsidP="000562EA">
      <w:pPr>
        <w:pStyle w:val="ListParagraph"/>
        <w:ind w:left="0" w:firstLine="432"/>
        <w:rPr>
          <w:bCs/>
        </w:rPr>
      </w:pPr>
      <w:r w:rsidRPr="000562EA">
        <w:rPr>
          <w:bCs/>
        </w:rPr>
        <w:t>The perceptron is a fundamental concept in artificial neural networks and machine learning.</w:t>
      </w:r>
    </w:p>
    <w:p w14:paraId="1DA7299A" w14:textId="0A8DB611" w:rsidR="000562EA" w:rsidRPr="000562EA" w:rsidRDefault="000562EA" w:rsidP="000562EA">
      <w:pPr>
        <w:pStyle w:val="ListParagraph"/>
        <w:ind w:left="432"/>
        <w:rPr>
          <w:bCs/>
        </w:rPr>
      </w:pPr>
      <w:r w:rsidRPr="000562EA">
        <w:rPr>
          <w:bCs/>
        </w:rPr>
        <w:t>It was introduced in the late 1950s by Frank Rosenblatt. The perceptron is a simplified model</w:t>
      </w:r>
      <w:r w:rsidRPr="000562EA">
        <w:rPr>
          <w:bCs/>
        </w:rPr>
        <w:t xml:space="preserve"> </w:t>
      </w:r>
      <w:r w:rsidRPr="000562EA">
        <w:rPr>
          <w:bCs/>
        </w:rPr>
        <w:t>of a biological neuron and serves as a building block for more complex neural network architectures.</w:t>
      </w:r>
    </w:p>
    <w:p w14:paraId="4B9F30AA" w14:textId="30F3B557" w:rsidR="000562EA" w:rsidRPr="000562EA" w:rsidRDefault="000562EA" w:rsidP="000562EA">
      <w:pPr>
        <w:pStyle w:val="ListParagraph"/>
        <w:ind w:left="432"/>
        <w:rPr>
          <w:bCs/>
        </w:rPr>
      </w:pPr>
      <w:r w:rsidRPr="000562EA">
        <w:rPr>
          <w:bCs/>
        </w:rPr>
        <w:t>At its core, a perceptron takes multiple input signals, each with an associated weight, and produces an output based on a weighted sum of these inputs. The perceptron's output is then typically passed through an activation function to produce the final output of the perceptron. Mathematically, the output of a perceptron can be represented as follows:</w:t>
      </w:r>
    </w:p>
    <w:p w14:paraId="5B1D1C5C" w14:textId="77777777" w:rsidR="000562EA" w:rsidRPr="000562EA" w:rsidRDefault="000562EA" w:rsidP="000562EA">
      <w:pPr>
        <w:pStyle w:val="ListParagraph"/>
        <w:ind w:left="432"/>
        <w:rPr>
          <w:bCs/>
        </w:rPr>
      </w:pPr>
    </w:p>
    <w:p w14:paraId="56A4D622" w14:textId="4C4ECF1C" w:rsidR="000562EA" w:rsidRPr="000562EA" w:rsidRDefault="000562EA" w:rsidP="000562EA">
      <w:pPr>
        <w:pStyle w:val="ListParagraph"/>
        <w:ind w:left="432"/>
        <w:rPr>
          <w:bCs/>
        </w:rPr>
      </w:pPr>
      <w:r w:rsidRPr="000562EA">
        <w:rPr>
          <w:bCs/>
        </w:rPr>
        <w:t xml:space="preserve">Output = </w:t>
      </w:r>
      <w:proofErr w:type="spellStart"/>
      <w:proofErr w:type="gramStart"/>
      <w:r w:rsidRPr="000562EA">
        <w:rPr>
          <w:bCs/>
        </w:rPr>
        <w:t>ActivationFunction</w:t>
      </w:r>
      <w:proofErr w:type="spellEnd"/>
      <w:r w:rsidRPr="000562EA">
        <w:rPr>
          <w:bCs/>
        </w:rPr>
        <w:t>(</w:t>
      </w:r>
      <w:proofErr w:type="spellStart"/>
      <w:proofErr w:type="gramEnd"/>
      <w:r w:rsidRPr="000562EA">
        <w:rPr>
          <w:bCs/>
        </w:rPr>
        <w:t>WeightedSum</w:t>
      </w:r>
      <w:proofErr w:type="spellEnd"/>
      <w:r w:rsidRPr="000562EA">
        <w:rPr>
          <w:bCs/>
        </w:rPr>
        <w:t xml:space="preserve"> + Bias)</w:t>
      </w:r>
    </w:p>
    <w:p w14:paraId="65322AAC" w14:textId="77777777" w:rsidR="000562EA" w:rsidRPr="000562EA" w:rsidRDefault="000562EA" w:rsidP="000562EA">
      <w:pPr>
        <w:pStyle w:val="ListParagraph"/>
        <w:ind w:left="0"/>
        <w:rPr>
          <w:bCs/>
        </w:rPr>
      </w:pPr>
    </w:p>
    <w:p w14:paraId="17F5F130" w14:textId="509BF834" w:rsidR="000562EA" w:rsidRPr="000562EA" w:rsidRDefault="000562EA" w:rsidP="000562EA">
      <w:pPr>
        <w:pStyle w:val="ListParagraph"/>
        <w:ind w:left="432"/>
        <w:rPr>
          <w:bCs/>
        </w:rPr>
      </w:pPr>
      <w:r w:rsidRPr="000562EA">
        <w:rPr>
          <w:bCs/>
        </w:rPr>
        <w:t>Where:</w:t>
      </w:r>
    </w:p>
    <w:p w14:paraId="51327EE0" w14:textId="77777777" w:rsidR="000562EA" w:rsidRPr="000562EA" w:rsidRDefault="000562EA" w:rsidP="000562EA">
      <w:pPr>
        <w:pStyle w:val="ListParagraph"/>
        <w:ind w:left="432"/>
        <w:rPr>
          <w:bCs/>
        </w:rPr>
      </w:pPr>
      <w:proofErr w:type="spellStart"/>
      <w:r w:rsidRPr="000562EA">
        <w:rPr>
          <w:bCs/>
        </w:rPr>
        <w:t>WeightedSum</w:t>
      </w:r>
      <w:proofErr w:type="spellEnd"/>
      <w:r w:rsidRPr="000562EA">
        <w:rPr>
          <w:bCs/>
        </w:rPr>
        <w:t xml:space="preserve"> is the sum of the products of input values and their corresponding weights.</w:t>
      </w:r>
    </w:p>
    <w:p w14:paraId="746A3BA6" w14:textId="77777777" w:rsidR="000562EA" w:rsidRDefault="000562EA" w:rsidP="000562EA">
      <w:pPr>
        <w:pStyle w:val="ListParagraph"/>
        <w:ind w:left="432"/>
        <w:rPr>
          <w:bCs/>
        </w:rPr>
      </w:pPr>
      <w:r w:rsidRPr="000562EA">
        <w:rPr>
          <w:bCs/>
        </w:rPr>
        <w:t>Bias is an additional constant term added to the weighted sum.</w:t>
      </w:r>
    </w:p>
    <w:p w14:paraId="69B54EAF" w14:textId="27EAC3E7" w:rsidR="000562EA" w:rsidRPr="000562EA" w:rsidRDefault="000562EA" w:rsidP="000562EA">
      <w:pPr>
        <w:pStyle w:val="ListParagraph"/>
        <w:ind w:left="432"/>
        <w:rPr>
          <w:bCs/>
        </w:rPr>
      </w:pPr>
      <w:proofErr w:type="spellStart"/>
      <w:r w:rsidRPr="000562EA">
        <w:rPr>
          <w:bCs/>
        </w:rPr>
        <w:lastRenderedPageBreak/>
        <w:t>ActivationFunction</w:t>
      </w:r>
      <w:proofErr w:type="spellEnd"/>
      <w:r w:rsidRPr="000562EA">
        <w:rPr>
          <w:bCs/>
        </w:rPr>
        <w:t xml:space="preserve"> is a non-linear function that determines whether the perceptron should "fire" (produce an output signal) based on the weighted sum.</w:t>
      </w:r>
    </w:p>
    <w:p w14:paraId="6B98783F" w14:textId="77777777" w:rsidR="000562EA" w:rsidRPr="000562EA" w:rsidRDefault="000562EA" w:rsidP="000562EA">
      <w:pPr>
        <w:pStyle w:val="ListParagraph"/>
        <w:ind w:left="432"/>
        <w:rPr>
          <w:bCs/>
        </w:rPr>
      </w:pPr>
      <w:r w:rsidRPr="000562EA">
        <w:rPr>
          <w:bCs/>
        </w:rPr>
        <w:t xml:space="preserve">The perceptron model can be trained using a learning algorithm, such as the perceptron learning rule, which adjusts the weights and bias </w:t>
      </w:r>
      <w:proofErr w:type="gramStart"/>
      <w:r w:rsidRPr="000562EA">
        <w:rPr>
          <w:bCs/>
        </w:rPr>
        <w:t>in order to</w:t>
      </w:r>
      <w:proofErr w:type="gramEnd"/>
      <w:r w:rsidRPr="000562EA">
        <w:rPr>
          <w:bCs/>
        </w:rPr>
        <w:t xml:space="preserve"> correctly classify input data. However, the perceptron has limitations; it can only classify linearly separable data.</w:t>
      </w:r>
    </w:p>
    <w:p w14:paraId="0D9725BA" w14:textId="77777777" w:rsidR="00D9462A" w:rsidRDefault="00D9462A" w:rsidP="00D9462A">
      <w:pPr>
        <w:spacing w:after="0" w:line="100" w:lineRule="atLeast"/>
        <w:jc w:val="both"/>
        <w:rPr>
          <w:rFonts w:eastAsia="Times New Roman"/>
        </w:rPr>
      </w:pPr>
    </w:p>
    <w:p w14:paraId="7A8F0FCF" w14:textId="77777777" w:rsidR="00994153" w:rsidRPr="002E2629" w:rsidRDefault="002040A4">
      <w:pPr>
        <w:spacing w:after="0" w:line="100" w:lineRule="atLeast"/>
        <w:ind w:firstLine="432"/>
        <w:rPr>
          <w:b/>
        </w:rPr>
      </w:pPr>
      <w:r w:rsidRPr="002E2629">
        <w:rPr>
          <w:b/>
        </w:rPr>
        <w:t xml:space="preserve">Linear </w:t>
      </w:r>
      <w:r w:rsidR="00AA7FE5" w:rsidRPr="002E2629">
        <w:rPr>
          <w:b/>
        </w:rPr>
        <w:t>separability</w:t>
      </w:r>
      <w:r w:rsidR="00FE460D" w:rsidRPr="002E2629">
        <w:rPr>
          <w:b/>
        </w:rPr>
        <w:t xml:space="preserve"> </w:t>
      </w:r>
    </w:p>
    <w:p w14:paraId="5D5E74BB" w14:textId="77777777" w:rsidR="002040A4" w:rsidRPr="002E2629" w:rsidRDefault="002040A4">
      <w:pPr>
        <w:spacing w:after="0" w:line="100" w:lineRule="atLeast"/>
        <w:ind w:firstLine="432"/>
        <w:rPr>
          <w:b/>
        </w:rPr>
      </w:pPr>
    </w:p>
    <w:p w14:paraId="3ED6CAF7" w14:textId="77777777" w:rsidR="000562EA" w:rsidRDefault="000562EA" w:rsidP="000562EA">
      <w:pPr>
        <w:spacing w:after="0" w:line="100" w:lineRule="atLeast"/>
        <w:ind w:left="432"/>
      </w:pPr>
      <w:r>
        <w:t xml:space="preserve">Linear separability is a concept in linear algebra and machine learning that relates to whether two classes of data points can be separated by a straight line (in 2D), a hyperplane (in higher dimensions), or a linear decision boundary in general. In the context of binary classification, if it's possible to draw a line, plane, or hyperplane that can </w:t>
      </w:r>
      <w:proofErr w:type="gramStart"/>
      <w:r>
        <w:t>completely separate</w:t>
      </w:r>
      <w:proofErr w:type="gramEnd"/>
      <w:r>
        <w:t xml:space="preserve"> the data points of one class from those of the other class, the data is considered linearly separable.</w:t>
      </w:r>
    </w:p>
    <w:p w14:paraId="5135457D" w14:textId="77777777" w:rsidR="000562EA" w:rsidRDefault="000562EA" w:rsidP="000562EA">
      <w:pPr>
        <w:spacing w:after="0" w:line="100" w:lineRule="atLeast"/>
        <w:ind w:firstLine="432"/>
      </w:pPr>
    </w:p>
    <w:p w14:paraId="03B7AB80" w14:textId="77777777" w:rsidR="000562EA" w:rsidRDefault="000562EA" w:rsidP="000562EA">
      <w:pPr>
        <w:spacing w:after="0" w:line="100" w:lineRule="atLeast"/>
        <w:ind w:left="432"/>
      </w:pPr>
      <w:r>
        <w:t>Linear separability is important because it defines the boundary between classes in a way that simplifies classification tasks. In the context of the perceptron model, it means that the perceptron can accurately classify the data if the data is linearly separable. If the data is not linearly separable, the perceptron learning algorithm might struggle to converge to a solution.</w:t>
      </w:r>
    </w:p>
    <w:p w14:paraId="383AEDDF" w14:textId="77777777" w:rsidR="000562EA" w:rsidRDefault="000562EA" w:rsidP="000562EA">
      <w:pPr>
        <w:spacing w:after="0" w:line="100" w:lineRule="atLeast"/>
        <w:ind w:firstLine="432"/>
      </w:pPr>
    </w:p>
    <w:p w14:paraId="47C44978" w14:textId="77777777" w:rsidR="000562EA" w:rsidRDefault="000562EA" w:rsidP="000562EA">
      <w:pPr>
        <w:spacing w:after="0" w:line="100" w:lineRule="atLeast"/>
        <w:ind w:left="432"/>
      </w:pPr>
      <w:r>
        <w:t>To determine if data is linearly separable, you typically need to analyze the distribution of data points and assess whether a linear decision boundary can cleanly separate the two classes. If the data is not linearly separable, more complex models or techniques such as kernel methods may be required to accurately classify the data.</w:t>
      </w:r>
    </w:p>
    <w:p w14:paraId="5043690B" w14:textId="77777777" w:rsidR="000562EA" w:rsidRDefault="000562EA" w:rsidP="000562EA">
      <w:pPr>
        <w:spacing w:after="0" w:line="100" w:lineRule="atLeast"/>
        <w:ind w:firstLine="432"/>
      </w:pPr>
    </w:p>
    <w:p w14:paraId="0BB0FF6E" w14:textId="4521ACC7" w:rsidR="002040A4" w:rsidRDefault="000562EA" w:rsidP="000562EA">
      <w:pPr>
        <w:spacing w:after="0" w:line="100" w:lineRule="atLeast"/>
        <w:ind w:left="432"/>
      </w:pPr>
      <w:r>
        <w:t>In summary, the perceptron model is a foundational concept in neural networks and machine learning, while linear separability refers to the property of data being separable by a linear decision boundary. Understanding these concepts lays the groundwork for exploring more advanced topics in machine learning and artificial intelligence.</w:t>
      </w:r>
    </w:p>
    <w:p w14:paraId="2043DC1B" w14:textId="77777777" w:rsidR="002040A4" w:rsidRDefault="00FE460D">
      <w:pPr>
        <w:spacing w:after="0" w:line="100" w:lineRule="atLeast"/>
        <w:ind w:firstLine="432"/>
      </w:pPr>
      <w:r>
        <w:t xml:space="preserve"> </w:t>
      </w:r>
    </w:p>
    <w:p w14:paraId="665FB3AD" w14:textId="77777777" w:rsidR="002040A4" w:rsidRDefault="002040A4">
      <w:pPr>
        <w:spacing w:after="0" w:line="100" w:lineRule="atLeast"/>
        <w:ind w:firstLine="432"/>
      </w:pPr>
    </w:p>
    <w:p w14:paraId="007CD2B6" w14:textId="77777777" w:rsidR="002E2629" w:rsidRDefault="002E2629">
      <w:pPr>
        <w:spacing w:after="0" w:line="100" w:lineRule="atLeast"/>
        <w:ind w:firstLine="432"/>
        <w:rPr>
          <w:b/>
        </w:rPr>
      </w:pPr>
    </w:p>
    <w:p w14:paraId="4FAC41F2" w14:textId="77777777" w:rsidR="002E2629" w:rsidRDefault="002E2629">
      <w:pPr>
        <w:spacing w:after="0" w:line="100" w:lineRule="atLeast"/>
        <w:ind w:firstLine="432"/>
        <w:rPr>
          <w:b/>
        </w:rPr>
      </w:pPr>
    </w:p>
    <w:p w14:paraId="1E6AB2BD" w14:textId="77777777" w:rsidR="002E2629" w:rsidRDefault="002E2629">
      <w:pPr>
        <w:spacing w:after="0" w:line="100" w:lineRule="atLeast"/>
        <w:ind w:firstLine="432"/>
        <w:rPr>
          <w:b/>
        </w:rPr>
      </w:pPr>
    </w:p>
    <w:p w14:paraId="7E57C915" w14:textId="77777777" w:rsidR="002E2629" w:rsidRDefault="002E2629">
      <w:pPr>
        <w:spacing w:after="0" w:line="100" w:lineRule="atLeast"/>
        <w:ind w:firstLine="432"/>
        <w:rPr>
          <w:b/>
        </w:rPr>
      </w:pPr>
    </w:p>
    <w:p w14:paraId="08CA3553" w14:textId="77777777" w:rsidR="002E2629" w:rsidRDefault="002E2629">
      <w:pPr>
        <w:spacing w:after="0" w:line="100" w:lineRule="atLeast"/>
        <w:ind w:firstLine="432"/>
        <w:rPr>
          <w:b/>
        </w:rPr>
      </w:pPr>
    </w:p>
    <w:p w14:paraId="506C6D05" w14:textId="77777777" w:rsidR="002E2629" w:rsidRDefault="002E2629">
      <w:pPr>
        <w:spacing w:after="0" w:line="100" w:lineRule="atLeast"/>
        <w:ind w:firstLine="432"/>
        <w:rPr>
          <w:b/>
        </w:rPr>
      </w:pPr>
    </w:p>
    <w:p w14:paraId="4967BD32" w14:textId="77777777" w:rsidR="000562EA" w:rsidRDefault="000562EA">
      <w:pPr>
        <w:spacing w:after="0" w:line="100" w:lineRule="atLeast"/>
        <w:ind w:firstLine="432"/>
        <w:rPr>
          <w:b/>
        </w:rPr>
      </w:pPr>
    </w:p>
    <w:p w14:paraId="2FFF31BF" w14:textId="77777777" w:rsidR="000562EA" w:rsidRDefault="000562EA">
      <w:pPr>
        <w:spacing w:after="0" w:line="100" w:lineRule="atLeast"/>
        <w:ind w:firstLine="432"/>
        <w:rPr>
          <w:b/>
        </w:rPr>
      </w:pPr>
    </w:p>
    <w:p w14:paraId="45B57B9B" w14:textId="77777777" w:rsidR="000562EA" w:rsidRDefault="000562EA">
      <w:pPr>
        <w:spacing w:after="0" w:line="100" w:lineRule="atLeast"/>
        <w:ind w:firstLine="432"/>
        <w:rPr>
          <w:b/>
        </w:rPr>
      </w:pPr>
    </w:p>
    <w:p w14:paraId="4E8399B3" w14:textId="77777777" w:rsidR="000562EA" w:rsidRDefault="000562EA">
      <w:pPr>
        <w:spacing w:after="0" w:line="100" w:lineRule="atLeast"/>
        <w:ind w:firstLine="432"/>
        <w:rPr>
          <w:b/>
        </w:rPr>
      </w:pPr>
    </w:p>
    <w:p w14:paraId="52619C8F" w14:textId="77777777" w:rsidR="000562EA" w:rsidRDefault="000562EA">
      <w:pPr>
        <w:spacing w:after="0" w:line="100" w:lineRule="atLeast"/>
        <w:ind w:firstLine="432"/>
        <w:rPr>
          <w:b/>
        </w:rPr>
      </w:pPr>
    </w:p>
    <w:p w14:paraId="307118A0" w14:textId="77777777" w:rsidR="000562EA" w:rsidRDefault="000562EA">
      <w:pPr>
        <w:spacing w:after="0" w:line="100" w:lineRule="atLeast"/>
        <w:ind w:firstLine="432"/>
        <w:rPr>
          <w:b/>
        </w:rPr>
      </w:pPr>
    </w:p>
    <w:p w14:paraId="6A9F37AC" w14:textId="77777777" w:rsidR="00AA7FE5" w:rsidRPr="002E2629" w:rsidRDefault="002E2629">
      <w:pPr>
        <w:spacing w:after="0" w:line="100" w:lineRule="atLeast"/>
        <w:ind w:firstLine="432"/>
        <w:rPr>
          <w:b/>
        </w:rPr>
      </w:pPr>
      <w:r w:rsidRPr="002E2629">
        <w:rPr>
          <w:b/>
        </w:rPr>
        <w:lastRenderedPageBreak/>
        <w:t xml:space="preserve">Design </w:t>
      </w:r>
      <w:proofErr w:type="gramStart"/>
      <w:r w:rsidRPr="002E2629">
        <w:rPr>
          <w:b/>
        </w:rPr>
        <w:t xml:space="preserve">of  </w:t>
      </w:r>
      <w:r w:rsidR="00AA7FE5" w:rsidRPr="002E2629">
        <w:rPr>
          <w:b/>
        </w:rPr>
        <w:t>Classifier</w:t>
      </w:r>
      <w:proofErr w:type="gramEnd"/>
      <w:r w:rsidR="00AA7FE5" w:rsidRPr="002E2629">
        <w:rPr>
          <w:b/>
        </w:rPr>
        <w:t xml:space="preserve"> using </w:t>
      </w:r>
      <w:r w:rsidR="002040A4" w:rsidRPr="002E2629">
        <w:rPr>
          <w:b/>
        </w:rPr>
        <w:t>Multi-layer Perceptron  model for  XOR logic</w:t>
      </w:r>
      <w:r w:rsidR="00AA7FE5" w:rsidRPr="002E2629">
        <w:rPr>
          <w:b/>
        </w:rPr>
        <w:t xml:space="preserve"> of 2 inputs</w:t>
      </w:r>
    </w:p>
    <w:p w14:paraId="7927C009" w14:textId="77777777" w:rsidR="002040A4" w:rsidRPr="002E2629" w:rsidRDefault="002040A4">
      <w:pPr>
        <w:spacing w:after="0" w:line="100" w:lineRule="atLeast"/>
        <w:ind w:firstLine="432"/>
        <w:rPr>
          <w:b/>
        </w:rPr>
      </w:pPr>
      <w:r w:rsidRPr="002E2629">
        <w:rPr>
          <w:b/>
        </w:rPr>
        <w:t xml:space="preserve"> (</w:t>
      </w:r>
      <w:proofErr w:type="gramStart"/>
      <w:r w:rsidRPr="002E2629">
        <w:rPr>
          <w:b/>
        </w:rPr>
        <w:t xml:space="preserve">Refer  </w:t>
      </w:r>
      <w:proofErr w:type="spellStart"/>
      <w:r w:rsidRPr="002E2629">
        <w:rPr>
          <w:b/>
        </w:rPr>
        <w:t>Zurada</w:t>
      </w:r>
      <w:proofErr w:type="spellEnd"/>
      <w:proofErr w:type="gramEnd"/>
      <w:r w:rsidRPr="002E2629">
        <w:rPr>
          <w:b/>
        </w:rPr>
        <w:t xml:space="preserve">   4.1 </w:t>
      </w:r>
      <w:r w:rsidR="00E83128" w:rsidRPr="002E2629">
        <w:rPr>
          <w:b/>
        </w:rPr>
        <w:t xml:space="preserve"> page no `68</w:t>
      </w:r>
      <w:r w:rsidRPr="002E2629">
        <w:rPr>
          <w:b/>
        </w:rPr>
        <w:t>)</w:t>
      </w:r>
    </w:p>
    <w:p w14:paraId="04FF1175" w14:textId="77777777" w:rsidR="002040A4" w:rsidRDefault="002040A4">
      <w:pPr>
        <w:spacing w:after="0" w:line="100" w:lineRule="atLeast"/>
        <w:ind w:firstLine="432"/>
      </w:pPr>
    </w:p>
    <w:p w14:paraId="484D7677" w14:textId="77777777" w:rsidR="002040A4" w:rsidRDefault="002040A4">
      <w:pPr>
        <w:spacing w:after="0" w:line="100" w:lineRule="atLeast"/>
        <w:ind w:firstLine="432"/>
      </w:pPr>
    </w:p>
    <w:p w14:paraId="5EC69F93" w14:textId="77777777" w:rsidR="002040A4" w:rsidRPr="002E2629" w:rsidRDefault="00E83128">
      <w:pPr>
        <w:spacing w:after="0" w:line="100" w:lineRule="atLeast"/>
        <w:ind w:firstLine="432"/>
        <w:rPr>
          <w:b/>
        </w:rPr>
      </w:pPr>
      <w:r w:rsidRPr="002E2629">
        <w:rPr>
          <w:b/>
        </w:rPr>
        <w:t>Truth table for XOR logic</w:t>
      </w:r>
    </w:p>
    <w:p w14:paraId="04E4BD45" w14:textId="77777777" w:rsidR="00E83128" w:rsidRDefault="000562EA">
      <w:pPr>
        <w:spacing w:after="0" w:line="100" w:lineRule="atLeast"/>
        <w:ind w:firstLine="432"/>
      </w:pPr>
      <w:r w:rsidRPr="00E83128">
        <w:rPr>
          <w:noProof/>
        </w:rPr>
        <w:drawing>
          <wp:inline distT="0" distB="0" distL="0" distR="0" wp14:anchorId="41FC9CE3" wp14:editId="131B90AD">
            <wp:extent cx="4965700" cy="1524000"/>
            <wp:effectExtent l="0" t="0" r="0" b="0"/>
            <wp:docPr id="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1524000"/>
                    </a:xfrm>
                    <a:prstGeom prst="rect">
                      <a:avLst/>
                    </a:prstGeom>
                    <a:noFill/>
                    <a:ln>
                      <a:noFill/>
                    </a:ln>
                  </pic:spPr>
                </pic:pic>
              </a:graphicData>
            </a:graphic>
          </wp:inline>
        </w:drawing>
      </w:r>
    </w:p>
    <w:p w14:paraId="563DC500" w14:textId="77777777" w:rsidR="00E83128" w:rsidRDefault="00E83128">
      <w:pPr>
        <w:spacing w:after="0" w:line="100" w:lineRule="atLeast"/>
        <w:ind w:firstLine="432"/>
      </w:pPr>
    </w:p>
    <w:p w14:paraId="1ABB6F0A" w14:textId="77777777" w:rsidR="00E83128" w:rsidRDefault="00E83128">
      <w:pPr>
        <w:spacing w:after="0" w:line="100" w:lineRule="atLeast"/>
        <w:ind w:firstLine="432"/>
      </w:pPr>
    </w:p>
    <w:p w14:paraId="239F848A" w14:textId="77777777" w:rsidR="002E2629" w:rsidRDefault="002E2629">
      <w:pPr>
        <w:spacing w:after="0" w:line="100" w:lineRule="atLeast"/>
        <w:ind w:firstLine="432"/>
        <w:rPr>
          <w:b/>
        </w:rPr>
      </w:pPr>
    </w:p>
    <w:p w14:paraId="39AC548F" w14:textId="77777777" w:rsidR="002E2629" w:rsidRDefault="002E2629">
      <w:pPr>
        <w:spacing w:after="0" w:line="100" w:lineRule="atLeast"/>
        <w:ind w:firstLine="432"/>
        <w:rPr>
          <w:b/>
        </w:rPr>
      </w:pPr>
    </w:p>
    <w:p w14:paraId="2334D528" w14:textId="77777777" w:rsidR="002E2629" w:rsidRDefault="002E2629">
      <w:pPr>
        <w:spacing w:after="0" w:line="100" w:lineRule="atLeast"/>
        <w:ind w:firstLine="432"/>
        <w:rPr>
          <w:b/>
        </w:rPr>
      </w:pPr>
    </w:p>
    <w:p w14:paraId="3CE225E4" w14:textId="77777777" w:rsidR="006368B7" w:rsidRPr="002E2629" w:rsidRDefault="00AA7FE5">
      <w:pPr>
        <w:spacing w:after="0" w:line="100" w:lineRule="atLeast"/>
        <w:ind w:firstLine="432"/>
        <w:rPr>
          <w:b/>
        </w:rPr>
      </w:pPr>
      <w:r w:rsidRPr="002E2629">
        <w:rPr>
          <w:b/>
        </w:rPr>
        <w:t>Perceptron (TLU #1 and TLU +2</w:t>
      </w:r>
      <w:proofErr w:type="gramStart"/>
      <w:r w:rsidRPr="002E2629">
        <w:rPr>
          <w:b/>
        </w:rPr>
        <w:t>)  for</w:t>
      </w:r>
      <w:proofErr w:type="gramEnd"/>
      <w:r w:rsidRPr="002E2629">
        <w:rPr>
          <w:b/>
        </w:rPr>
        <w:t xml:space="preserve"> first layer using bipolar activation function</w:t>
      </w:r>
    </w:p>
    <w:p w14:paraId="4AD464CF" w14:textId="77777777" w:rsidR="00E83128" w:rsidRPr="002E2629" w:rsidRDefault="000562EA">
      <w:pPr>
        <w:spacing w:after="0" w:line="100" w:lineRule="atLeast"/>
        <w:ind w:firstLine="432"/>
        <w:rPr>
          <w:b/>
        </w:rPr>
      </w:pPr>
      <w:r w:rsidRPr="002E2629">
        <w:rPr>
          <w:b/>
          <w:noProof/>
        </w:rPr>
        <w:drawing>
          <wp:inline distT="0" distB="0" distL="0" distR="0" wp14:anchorId="2389F904" wp14:editId="7F22E2D2">
            <wp:extent cx="4330700" cy="3479800"/>
            <wp:effectExtent l="0" t="0" r="0" b="0"/>
            <wp:docPr id="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700" cy="3479800"/>
                    </a:xfrm>
                    <a:prstGeom prst="rect">
                      <a:avLst/>
                    </a:prstGeom>
                    <a:noFill/>
                    <a:ln>
                      <a:noFill/>
                    </a:ln>
                  </pic:spPr>
                </pic:pic>
              </a:graphicData>
            </a:graphic>
          </wp:inline>
        </w:drawing>
      </w:r>
    </w:p>
    <w:p w14:paraId="512C2FE4" w14:textId="77777777" w:rsidR="00E83128" w:rsidRDefault="00E83128">
      <w:pPr>
        <w:spacing w:after="0" w:line="100" w:lineRule="atLeast"/>
        <w:ind w:firstLine="432"/>
      </w:pPr>
    </w:p>
    <w:p w14:paraId="27361DBD" w14:textId="77777777" w:rsidR="006368B7" w:rsidRDefault="00AA7FE5" w:rsidP="006368B7">
      <w:pPr>
        <w:suppressAutoHyphens w:val="0"/>
        <w:autoSpaceDE w:val="0"/>
        <w:autoSpaceDN w:val="0"/>
        <w:adjustRightInd w:val="0"/>
        <w:spacing w:after="0" w:line="240" w:lineRule="auto"/>
        <w:rPr>
          <w:rFonts w:eastAsia="Times New Roman"/>
          <w:color w:val="auto"/>
          <w:kern w:val="0"/>
          <w:sz w:val="21"/>
          <w:szCs w:val="21"/>
          <w:lang w:val="en-IN" w:eastAsia="en-IN"/>
        </w:rPr>
      </w:pPr>
      <w:r>
        <w:rPr>
          <w:rFonts w:eastAsia="Times New Roman"/>
          <w:color w:val="auto"/>
          <w:kern w:val="0"/>
          <w:sz w:val="21"/>
          <w:szCs w:val="21"/>
          <w:lang w:val="en-IN" w:eastAsia="en-IN"/>
        </w:rPr>
        <w:t xml:space="preserve">Two decision lines having equations using arbitrary selected partitioning as shown in above figure. </w:t>
      </w:r>
    </w:p>
    <w:p w14:paraId="621FA251" w14:textId="77777777" w:rsidR="006368B7" w:rsidRDefault="006368B7" w:rsidP="006368B7">
      <w:pPr>
        <w:spacing w:after="0" w:line="100" w:lineRule="atLeast"/>
        <w:ind w:firstLine="432"/>
        <w:rPr>
          <w:rFonts w:eastAsia="Times New Roman"/>
          <w:color w:val="auto"/>
          <w:kern w:val="0"/>
          <w:sz w:val="21"/>
          <w:szCs w:val="21"/>
          <w:lang w:val="en-IN" w:eastAsia="en-IN"/>
        </w:rPr>
      </w:pPr>
    </w:p>
    <w:p w14:paraId="72A2E247" w14:textId="77777777" w:rsidR="006368B7" w:rsidRDefault="006368B7" w:rsidP="006368B7">
      <w:pPr>
        <w:spacing w:after="0" w:line="100" w:lineRule="atLeast"/>
        <w:ind w:firstLine="432"/>
        <w:rPr>
          <w:rFonts w:eastAsia="Times New Roman"/>
          <w:color w:val="auto"/>
          <w:kern w:val="0"/>
          <w:sz w:val="21"/>
          <w:szCs w:val="21"/>
          <w:lang w:val="en-IN" w:eastAsia="en-IN"/>
        </w:rPr>
      </w:pPr>
    </w:p>
    <w:p w14:paraId="6DCFAA5D" w14:textId="77777777" w:rsidR="006368B7" w:rsidRDefault="000562EA" w:rsidP="006368B7">
      <w:pPr>
        <w:spacing w:after="0" w:line="100" w:lineRule="atLeast"/>
        <w:ind w:firstLine="432"/>
      </w:pPr>
      <w:r w:rsidRPr="006368B7">
        <w:rPr>
          <w:noProof/>
        </w:rPr>
        <w:lastRenderedPageBreak/>
        <w:drawing>
          <wp:inline distT="0" distB="0" distL="0" distR="0" wp14:anchorId="7864805B" wp14:editId="429D1CD1">
            <wp:extent cx="1358900" cy="609600"/>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8900" cy="609600"/>
                    </a:xfrm>
                    <a:prstGeom prst="rect">
                      <a:avLst/>
                    </a:prstGeom>
                    <a:noFill/>
                    <a:ln>
                      <a:noFill/>
                    </a:ln>
                  </pic:spPr>
                </pic:pic>
              </a:graphicData>
            </a:graphic>
          </wp:inline>
        </w:drawing>
      </w:r>
    </w:p>
    <w:p w14:paraId="52C79344" w14:textId="77777777" w:rsidR="006368B7" w:rsidRDefault="006368B7" w:rsidP="006368B7">
      <w:pPr>
        <w:spacing w:after="0" w:line="100" w:lineRule="atLeast"/>
        <w:ind w:firstLine="432"/>
      </w:pPr>
    </w:p>
    <w:p w14:paraId="4D697DAE" w14:textId="77777777" w:rsidR="006368B7" w:rsidRDefault="006368B7" w:rsidP="006368B7">
      <w:pPr>
        <w:spacing w:after="0" w:line="100" w:lineRule="atLeast"/>
        <w:ind w:firstLine="432"/>
      </w:pPr>
    </w:p>
    <w:p w14:paraId="63075E37" w14:textId="77777777" w:rsidR="00AA7FE5" w:rsidRDefault="00AA7FE5" w:rsidP="006368B7">
      <w:pPr>
        <w:spacing w:after="0" w:line="100" w:lineRule="atLeast"/>
        <w:ind w:firstLine="432"/>
      </w:pPr>
    </w:p>
    <w:p w14:paraId="2CB6544D" w14:textId="77777777" w:rsidR="00AA7FE5" w:rsidRPr="002E2629" w:rsidRDefault="002E2629" w:rsidP="006368B7">
      <w:pPr>
        <w:spacing w:after="0" w:line="100" w:lineRule="atLeast"/>
        <w:ind w:firstLine="432"/>
        <w:rPr>
          <w:b/>
        </w:rPr>
      </w:pPr>
      <w:r w:rsidRPr="002E2629">
        <w:rPr>
          <w:b/>
        </w:rPr>
        <w:t xml:space="preserve">Mapping performed by first layer perceptron’s </w:t>
      </w:r>
      <w:r w:rsidR="00AA7FE5" w:rsidRPr="002E2629">
        <w:rPr>
          <w:b/>
        </w:rPr>
        <w:t xml:space="preserve">   TLU#1 and TLU#2</w:t>
      </w:r>
    </w:p>
    <w:p w14:paraId="69CCCC29" w14:textId="77777777" w:rsidR="006368B7" w:rsidRDefault="000562EA">
      <w:pPr>
        <w:spacing w:after="0" w:line="100" w:lineRule="atLeast"/>
        <w:ind w:firstLine="432"/>
      </w:pPr>
      <w:r w:rsidRPr="006368B7">
        <w:rPr>
          <w:noProof/>
        </w:rPr>
        <w:drawing>
          <wp:inline distT="0" distB="0" distL="0" distR="0" wp14:anchorId="20675E36" wp14:editId="389600C1">
            <wp:extent cx="1892300" cy="736600"/>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0" cy="736600"/>
                    </a:xfrm>
                    <a:prstGeom prst="rect">
                      <a:avLst/>
                    </a:prstGeom>
                    <a:noFill/>
                    <a:ln>
                      <a:noFill/>
                    </a:ln>
                  </pic:spPr>
                </pic:pic>
              </a:graphicData>
            </a:graphic>
          </wp:inline>
        </w:drawing>
      </w:r>
    </w:p>
    <w:p w14:paraId="70C137F4" w14:textId="77777777" w:rsidR="00E83128" w:rsidRDefault="00E83128">
      <w:pPr>
        <w:spacing w:after="0" w:line="100" w:lineRule="atLeast"/>
        <w:ind w:firstLine="432"/>
      </w:pPr>
    </w:p>
    <w:p w14:paraId="3F8C7D88" w14:textId="77777777" w:rsidR="00E83128" w:rsidRPr="00AA7FE5" w:rsidRDefault="00AA7FE5">
      <w:pPr>
        <w:spacing w:after="0" w:line="100" w:lineRule="atLeast"/>
        <w:ind w:firstLine="432"/>
        <w:rPr>
          <w:b/>
        </w:rPr>
      </w:pPr>
      <w:r w:rsidRPr="00AA7FE5">
        <w:rPr>
          <w:b/>
        </w:rPr>
        <w:t xml:space="preserve">Final </w:t>
      </w:r>
      <w:proofErr w:type="gramStart"/>
      <w:r w:rsidR="00FE460D" w:rsidRPr="00AA7FE5">
        <w:rPr>
          <w:b/>
        </w:rPr>
        <w:t xml:space="preserve">Output </w:t>
      </w:r>
      <w:r w:rsidR="00E83128" w:rsidRPr="00AA7FE5">
        <w:rPr>
          <w:b/>
        </w:rPr>
        <w:t xml:space="preserve"> layer</w:t>
      </w:r>
      <w:proofErr w:type="gramEnd"/>
      <w:r w:rsidR="00E83128" w:rsidRPr="00AA7FE5">
        <w:rPr>
          <w:b/>
        </w:rPr>
        <w:t xml:space="preserve"> perceptron </w:t>
      </w:r>
      <w:r w:rsidRPr="00AA7FE5">
        <w:rPr>
          <w:b/>
        </w:rPr>
        <w:t xml:space="preserve"> TLU#</w:t>
      </w:r>
      <w:r w:rsidR="002E2629">
        <w:rPr>
          <w:b/>
        </w:rPr>
        <w:t>3</w:t>
      </w:r>
    </w:p>
    <w:p w14:paraId="0BB8A7D8" w14:textId="77777777" w:rsidR="00FE460D" w:rsidRDefault="000562EA">
      <w:pPr>
        <w:spacing w:after="0" w:line="100" w:lineRule="atLeast"/>
        <w:ind w:firstLine="432"/>
      </w:pPr>
      <w:r w:rsidRPr="00FE460D">
        <w:rPr>
          <w:noProof/>
        </w:rPr>
        <w:drawing>
          <wp:inline distT="0" distB="0" distL="0" distR="0" wp14:anchorId="6DA7BC5C" wp14:editId="56F203DD">
            <wp:extent cx="5321300" cy="3937000"/>
            <wp:effectExtent l="0" t="0" r="0" b="0"/>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300" cy="3937000"/>
                    </a:xfrm>
                    <a:prstGeom prst="rect">
                      <a:avLst/>
                    </a:prstGeom>
                    <a:noFill/>
                    <a:ln>
                      <a:noFill/>
                    </a:ln>
                  </pic:spPr>
                </pic:pic>
              </a:graphicData>
            </a:graphic>
          </wp:inline>
        </w:drawing>
      </w:r>
    </w:p>
    <w:p w14:paraId="460BD05A" w14:textId="77777777" w:rsidR="002040A4" w:rsidRDefault="002040A4">
      <w:pPr>
        <w:spacing w:after="0" w:line="100" w:lineRule="atLeast"/>
        <w:ind w:firstLine="432"/>
      </w:pPr>
    </w:p>
    <w:p w14:paraId="4E44E017" w14:textId="77777777" w:rsidR="002040A4" w:rsidRDefault="002040A4">
      <w:pPr>
        <w:spacing w:after="0" w:line="100" w:lineRule="atLeast"/>
        <w:ind w:firstLine="432"/>
      </w:pPr>
    </w:p>
    <w:p w14:paraId="4355B290" w14:textId="77777777" w:rsidR="002040A4" w:rsidRDefault="002040A4">
      <w:pPr>
        <w:spacing w:after="0" w:line="100" w:lineRule="atLeast"/>
        <w:ind w:firstLine="432"/>
      </w:pPr>
    </w:p>
    <w:p w14:paraId="49B020D8" w14:textId="77777777" w:rsidR="002040A4" w:rsidRDefault="002040A4">
      <w:pPr>
        <w:spacing w:after="0" w:line="100" w:lineRule="atLeast"/>
        <w:ind w:firstLine="432"/>
      </w:pPr>
    </w:p>
    <w:p w14:paraId="04E8D2D8" w14:textId="77777777" w:rsidR="002040A4" w:rsidRDefault="002040A4">
      <w:pPr>
        <w:spacing w:after="0" w:line="100" w:lineRule="atLeast"/>
        <w:ind w:firstLine="432"/>
      </w:pPr>
    </w:p>
    <w:p w14:paraId="72ED49CF" w14:textId="77777777" w:rsidR="002040A4" w:rsidRDefault="002040A4">
      <w:pPr>
        <w:spacing w:after="0" w:line="100" w:lineRule="atLeast"/>
        <w:ind w:firstLine="432"/>
      </w:pPr>
    </w:p>
    <w:p w14:paraId="143583E3" w14:textId="77777777" w:rsidR="002040A4" w:rsidRDefault="00AA7FE5">
      <w:pPr>
        <w:spacing w:after="0" w:line="100" w:lineRule="atLeast"/>
        <w:ind w:firstLine="432"/>
      </w:pPr>
      <w:r>
        <w:t xml:space="preserve">The decision line represents the </w:t>
      </w:r>
      <w:proofErr w:type="gramStart"/>
      <w:r>
        <w:t>equation</w:t>
      </w:r>
      <w:proofErr w:type="gramEnd"/>
    </w:p>
    <w:p w14:paraId="64114E57" w14:textId="77777777" w:rsidR="00AA7FE5" w:rsidRDefault="000562EA">
      <w:pPr>
        <w:spacing w:after="0" w:line="100" w:lineRule="atLeast"/>
        <w:ind w:firstLine="432"/>
      </w:pPr>
      <w:r w:rsidRPr="00AA7FE5">
        <w:rPr>
          <w:noProof/>
        </w:rPr>
        <w:lastRenderedPageBreak/>
        <w:drawing>
          <wp:inline distT="0" distB="0" distL="0" distR="0" wp14:anchorId="1D8B2B73" wp14:editId="7F0E9F68">
            <wp:extent cx="1193800" cy="177800"/>
            <wp:effectExtent l="0" t="0" r="0" b="0"/>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3800" cy="177800"/>
                    </a:xfrm>
                    <a:prstGeom prst="rect">
                      <a:avLst/>
                    </a:prstGeom>
                    <a:noFill/>
                    <a:ln>
                      <a:noFill/>
                    </a:ln>
                  </pic:spPr>
                </pic:pic>
              </a:graphicData>
            </a:graphic>
          </wp:inline>
        </w:drawing>
      </w:r>
    </w:p>
    <w:p w14:paraId="06F74643" w14:textId="77777777" w:rsidR="00AA7FE5" w:rsidRDefault="00AA7FE5">
      <w:pPr>
        <w:spacing w:after="0" w:line="100" w:lineRule="atLeast"/>
        <w:ind w:firstLine="432"/>
      </w:pPr>
    </w:p>
    <w:p w14:paraId="574F25F8" w14:textId="77777777" w:rsidR="00AA7FE5" w:rsidRDefault="00AA7FE5" w:rsidP="00AA7FE5">
      <w:pPr>
        <w:spacing w:after="0" w:line="100" w:lineRule="atLeast"/>
        <w:ind w:firstLine="432"/>
      </w:pPr>
      <w:r>
        <w:t xml:space="preserve">Mapping performed by output </w:t>
      </w:r>
      <w:proofErr w:type="gramStart"/>
      <w:r>
        <w:t>perceptron</w:t>
      </w:r>
      <w:proofErr w:type="gramEnd"/>
      <w:r>
        <w:t xml:space="preserve"> </w:t>
      </w:r>
    </w:p>
    <w:p w14:paraId="12708CB0" w14:textId="77777777" w:rsidR="00AA7FE5" w:rsidRDefault="00AA7FE5">
      <w:pPr>
        <w:spacing w:after="0" w:line="100" w:lineRule="atLeast"/>
        <w:ind w:firstLine="432"/>
      </w:pPr>
    </w:p>
    <w:p w14:paraId="02D1FD81" w14:textId="77777777" w:rsidR="00AA7FE5" w:rsidRDefault="00AA7FE5">
      <w:pPr>
        <w:spacing w:after="0" w:line="100" w:lineRule="atLeast"/>
        <w:ind w:firstLine="432"/>
      </w:pPr>
    </w:p>
    <w:p w14:paraId="4CF6EEDE" w14:textId="77777777" w:rsidR="00AA7FE5" w:rsidRDefault="000562EA">
      <w:pPr>
        <w:spacing w:after="0" w:line="100" w:lineRule="atLeast"/>
        <w:ind w:firstLine="432"/>
      </w:pPr>
      <w:r w:rsidRPr="00AA7FE5">
        <w:rPr>
          <w:noProof/>
        </w:rPr>
        <w:drawing>
          <wp:inline distT="0" distB="0" distL="0" distR="0" wp14:anchorId="6F0667AB" wp14:editId="63C3F3F2">
            <wp:extent cx="3175000" cy="431800"/>
            <wp:effectExtent l="0" t="0" r="0"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5000" cy="431800"/>
                    </a:xfrm>
                    <a:prstGeom prst="rect">
                      <a:avLst/>
                    </a:prstGeom>
                    <a:noFill/>
                    <a:ln>
                      <a:noFill/>
                    </a:ln>
                  </pic:spPr>
                </pic:pic>
              </a:graphicData>
            </a:graphic>
          </wp:inline>
        </w:drawing>
      </w:r>
    </w:p>
    <w:p w14:paraId="38368C8C" w14:textId="77777777" w:rsidR="002040A4" w:rsidRDefault="002040A4">
      <w:pPr>
        <w:spacing w:after="0" w:line="100" w:lineRule="atLeast"/>
        <w:ind w:firstLine="432"/>
      </w:pPr>
    </w:p>
    <w:p w14:paraId="1FBAB5CC" w14:textId="77777777" w:rsidR="002040A4" w:rsidRDefault="002040A4">
      <w:pPr>
        <w:spacing w:after="0" w:line="100" w:lineRule="atLeast"/>
        <w:ind w:firstLine="432"/>
      </w:pPr>
    </w:p>
    <w:p w14:paraId="58DD0BE7" w14:textId="77777777" w:rsidR="006368B7" w:rsidRPr="002E2629" w:rsidRDefault="00AA7FE5">
      <w:pPr>
        <w:spacing w:after="0" w:line="100" w:lineRule="atLeast"/>
        <w:ind w:firstLine="432"/>
        <w:rPr>
          <w:b/>
        </w:rPr>
      </w:pPr>
      <w:r w:rsidRPr="002E2629">
        <w:rPr>
          <w:b/>
        </w:rPr>
        <w:t xml:space="preserve">Classification summary table </w:t>
      </w:r>
    </w:p>
    <w:p w14:paraId="331E90FC" w14:textId="77777777" w:rsidR="006368B7" w:rsidRDefault="000562EA">
      <w:pPr>
        <w:spacing w:after="0" w:line="100" w:lineRule="atLeast"/>
        <w:ind w:firstLine="432"/>
      </w:pPr>
      <w:r w:rsidRPr="006368B7">
        <w:rPr>
          <w:noProof/>
          <w:lang w:val="en-IN" w:eastAsia="en-IN"/>
        </w:rPr>
        <w:drawing>
          <wp:inline distT="0" distB="0" distL="0" distR="0" wp14:anchorId="6F72693F" wp14:editId="133C8A07">
            <wp:extent cx="5943600" cy="177800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36ACD4E3" w14:textId="77777777" w:rsidR="00994153" w:rsidRDefault="00994153">
      <w:pPr>
        <w:spacing w:after="0" w:line="100" w:lineRule="atLeast"/>
        <w:ind w:firstLine="432"/>
      </w:pPr>
    </w:p>
    <w:p w14:paraId="1F6FCAEE" w14:textId="77777777" w:rsidR="00994153" w:rsidRDefault="000562EA">
      <w:pPr>
        <w:spacing w:after="0" w:line="100" w:lineRule="atLeast"/>
        <w:ind w:firstLine="432"/>
      </w:pPr>
      <w:r w:rsidRPr="00805A6D">
        <w:rPr>
          <w:noProof/>
        </w:rPr>
        <w:drawing>
          <wp:inline distT="0" distB="0" distL="0" distR="0" wp14:anchorId="1487F6DA" wp14:editId="3F15C789">
            <wp:extent cx="6413500" cy="234950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3500" cy="2349500"/>
                    </a:xfrm>
                    <a:prstGeom prst="rect">
                      <a:avLst/>
                    </a:prstGeom>
                    <a:noFill/>
                    <a:ln>
                      <a:noFill/>
                    </a:ln>
                  </pic:spPr>
                </pic:pic>
              </a:graphicData>
            </a:graphic>
          </wp:inline>
        </w:drawing>
      </w:r>
    </w:p>
    <w:p w14:paraId="1EC8C45C" w14:textId="77777777" w:rsidR="002E2629" w:rsidRPr="002E2629" w:rsidRDefault="002E2629" w:rsidP="002E2629">
      <w:pPr>
        <w:spacing w:after="0"/>
        <w:rPr>
          <w:b/>
        </w:rPr>
      </w:pPr>
      <w:r>
        <w:t xml:space="preserve">               </w:t>
      </w:r>
      <w:r w:rsidRPr="002E2629">
        <w:rPr>
          <w:b/>
        </w:rPr>
        <w:t>Classifier using Multi-layer Perception Network for implementing XOR logic for 2 inputs.</w:t>
      </w:r>
    </w:p>
    <w:p w14:paraId="1721C43B" w14:textId="77777777" w:rsidR="00994153" w:rsidRDefault="00994153">
      <w:pPr>
        <w:spacing w:after="0" w:line="100" w:lineRule="atLeast"/>
        <w:ind w:firstLine="432"/>
      </w:pPr>
    </w:p>
    <w:p w14:paraId="0571D7DD" w14:textId="77777777" w:rsidR="00994153" w:rsidRDefault="00994153">
      <w:pPr>
        <w:spacing w:after="0" w:line="100" w:lineRule="atLeast"/>
        <w:ind w:firstLine="720"/>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
    <w:p w14:paraId="7B72F73F" w14:textId="77777777" w:rsidR="00994153" w:rsidRDefault="00994153">
      <w:pPr>
        <w:spacing w:after="0"/>
      </w:pPr>
    </w:p>
    <w:p w14:paraId="04843469" w14:textId="77777777" w:rsidR="00994153" w:rsidRDefault="008946F9">
      <w:pPr>
        <w:spacing w:after="0"/>
      </w:pPr>
      <w:r>
        <w:tab/>
      </w:r>
    </w:p>
    <w:p w14:paraId="5EDB51AC" w14:textId="77777777" w:rsidR="00FE460D" w:rsidRDefault="00FE460D">
      <w:pPr>
        <w:spacing w:after="0"/>
      </w:pPr>
    </w:p>
    <w:p w14:paraId="1ED90FCC" w14:textId="77777777" w:rsidR="00FE460D" w:rsidRDefault="00FE460D">
      <w:pPr>
        <w:spacing w:after="0"/>
      </w:pPr>
    </w:p>
    <w:p w14:paraId="083FD68F" w14:textId="77777777" w:rsidR="00FE460D" w:rsidRDefault="00FE460D">
      <w:pPr>
        <w:spacing w:after="0"/>
      </w:pPr>
    </w:p>
    <w:p w14:paraId="1416F070" w14:textId="77777777" w:rsidR="00994153" w:rsidRDefault="00DA4F25" w:rsidP="00DA4F25">
      <w:pPr>
        <w:spacing w:after="0"/>
        <w:ind w:firstLine="720"/>
        <w:rPr>
          <w:b/>
          <w:bCs/>
        </w:rPr>
      </w:pPr>
      <w:r w:rsidRPr="00DA4F25">
        <w:rPr>
          <w:b/>
          <w:bCs/>
        </w:rPr>
        <w:t>Code</w:t>
      </w:r>
      <w:r>
        <w:rPr>
          <w:b/>
          <w:bCs/>
        </w:rPr>
        <w:t>:</w:t>
      </w:r>
    </w:p>
    <w:p w14:paraId="0BC8EF34"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i/>
          <w:iCs/>
          <w:color w:val="89DDFF"/>
          <w:kern w:val="0"/>
          <w:sz w:val="23"/>
          <w:szCs w:val="23"/>
          <w:lang w:val="en-IN" w:eastAsia="en-GB"/>
        </w:rPr>
        <w:t>import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numpy</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as</w:t>
      </w:r>
      <w:r w:rsidRPr="000562EA">
        <w:rPr>
          <w:rFonts w:ascii="Menlo" w:eastAsia="Times New Roman" w:hAnsi="Menlo" w:cs="Menlo"/>
          <w:color w:val="8F93A2"/>
          <w:kern w:val="0"/>
          <w:sz w:val="23"/>
          <w:szCs w:val="23"/>
          <w:lang w:val="en-IN" w:eastAsia="en-GB"/>
        </w:rPr>
        <w:t xml:space="preserve"> np</w:t>
      </w:r>
    </w:p>
    <w:p w14:paraId="368D5C62"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681DE1CF"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C792EA"/>
          <w:kern w:val="0"/>
          <w:sz w:val="23"/>
          <w:szCs w:val="23"/>
          <w:lang w:val="en-IN" w:eastAsia="en-GB"/>
        </w:rPr>
        <w:t>def</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2AAFF"/>
          <w:kern w:val="0"/>
          <w:sz w:val="23"/>
          <w:szCs w:val="23"/>
          <w:lang w:val="en-IN" w:eastAsia="en-GB"/>
        </w:rPr>
        <w:t>step_function</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FF5370"/>
          <w:kern w:val="0"/>
          <w:sz w:val="23"/>
          <w:szCs w:val="23"/>
          <w:lang w:val="en-IN" w:eastAsia="en-GB"/>
        </w:rPr>
        <w:t>value</w:t>
      </w:r>
      <w:r w:rsidRPr="000562EA">
        <w:rPr>
          <w:rFonts w:ascii="Menlo" w:eastAsia="Times New Roman" w:hAnsi="Menlo" w:cs="Menlo"/>
          <w:color w:val="89DDFF"/>
          <w:kern w:val="0"/>
          <w:sz w:val="23"/>
          <w:szCs w:val="23"/>
          <w:lang w:val="en-IN" w:eastAsia="en-GB"/>
        </w:rPr>
        <w:t>):</w:t>
      </w:r>
    </w:p>
    <w:p w14:paraId="5D6CA39B"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if</w:t>
      </w:r>
      <w:r w:rsidRPr="000562EA">
        <w:rPr>
          <w:rFonts w:ascii="Menlo" w:eastAsia="Times New Roman" w:hAnsi="Menlo" w:cs="Menlo"/>
          <w:color w:val="8F93A2"/>
          <w:kern w:val="0"/>
          <w:sz w:val="23"/>
          <w:szCs w:val="23"/>
          <w:lang w:val="en-IN" w:eastAsia="en-GB"/>
        </w:rPr>
        <w:t xml:space="preserve"> value </w:t>
      </w:r>
      <w:r w:rsidRPr="000562EA">
        <w:rPr>
          <w:rFonts w:ascii="Menlo" w:eastAsia="Times New Roman" w:hAnsi="Menlo" w:cs="Menlo"/>
          <w:color w:val="C792EA"/>
          <w:kern w:val="0"/>
          <w:sz w:val="23"/>
          <w:szCs w:val="23"/>
          <w:lang w:val="en-IN" w:eastAsia="en-GB"/>
        </w:rPr>
        <w:t>&gt;=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F78C6C"/>
          <w:kern w:val="0"/>
          <w:sz w:val="23"/>
          <w:szCs w:val="23"/>
          <w:lang w:val="en-IN" w:eastAsia="en-GB"/>
        </w:rPr>
        <w:t>0</w:t>
      </w:r>
      <w:r w:rsidRPr="000562EA">
        <w:rPr>
          <w:rFonts w:ascii="Menlo" w:eastAsia="Times New Roman" w:hAnsi="Menlo" w:cs="Menlo"/>
          <w:color w:val="89DDFF"/>
          <w:kern w:val="0"/>
          <w:sz w:val="23"/>
          <w:szCs w:val="23"/>
          <w:lang w:val="en-IN" w:eastAsia="en-GB"/>
        </w:rPr>
        <w:t>:</w:t>
      </w:r>
    </w:p>
    <w:p w14:paraId="2BCD503F"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return</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F78C6C"/>
          <w:kern w:val="0"/>
          <w:sz w:val="23"/>
          <w:szCs w:val="23"/>
          <w:lang w:val="en-IN" w:eastAsia="en-GB"/>
        </w:rPr>
        <w:t>1</w:t>
      </w:r>
    </w:p>
    <w:p w14:paraId="7E8C39AE"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else</w:t>
      </w:r>
      <w:r w:rsidRPr="000562EA">
        <w:rPr>
          <w:rFonts w:ascii="Menlo" w:eastAsia="Times New Roman" w:hAnsi="Menlo" w:cs="Menlo"/>
          <w:color w:val="89DDFF"/>
          <w:kern w:val="0"/>
          <w:sz w:val="23"/>
          <w:szCs w:val="23"/>
          <w:lang w:val="en-IN" w:eastAsia="en-GB"/>
        </w:rPr>
        <w:t>:</w:t>
      </w:r>
    </w:p>
    <w:p w14:paraId="648DBC46"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return</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F78C6C"/>
          <w:kern w:val="0"/>
          <w:sz w:val="23"/>
          <w:szCs w:val="23"/>
          <w:lang w:val="en-IN" w:eastAsia="en-GB"/>
        </w:rPr>
        <w:t>0</w:t>
      </w:r>
    </w:p>
    <w:p w14:paraId="2C7CB135"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46A707AF"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C792EA"/>
          <w:kern w:val="0"/>
          <w:sz w:val="23"/>
          <w:szCs w:val="23"/>
          <w:lang w:val="en-IN" w:eastAsia="en-GB"/>
        </w:rPr>
        <w:t>def</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82AAFF"/>
          <w:kern w:val="0"/>
          <w:sz w:val="23"/>
          <w:szCs w:val="23"/>
          <w:lang w:val="en-IN" w:eastAsia="en-GB"/>
        </w:rPr>
        <w:t>perceptron</w:t>
      </w:r>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FF5370"/>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FF5370"/>
          <w:kern w:val="0"/>
          <w:sz w:val="23"/>
          <w:szCs w:val="23"/>
          <w:lang w:val="en-IN" w:eastAsia="en-GB"/>
        </w:rPr>
        <w:t>weights</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FF5370"/>
          <w:kern w:val="0"/>
          <w:sz w:val="23"/>
          <w:szCs w:val="23"/>
          <w:lang w:val="en-IN" w:eastAsia="en-GB"/>
        </w:rPr>
        <w:t>bias</w:t>
      </w:r>
      <w:r w:rsidRPr="000562EA">
        <w:rPr>
          <w:rFonts w:ascii="Menlo" w:eastAsia="Times New Roman" w:hAnsi="Menlo" w:cs="Menlo"/>
          <w:color w:val="89DDFF"/>
          <w:kern w:val="0"/>
          <w:sz w:val="23"/>
          <w:szCs w:val="23"/>
          <w:lang w:val="en-IN" w:eastAsia="en-GB"/>
        </w:rPr>
        <w:t>):</w:t>
      </w:r>
    </w:p>
    <w:p w14:paraId="10DE9EB7"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weighted_sum</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np</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dot</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weights</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bias</w:t>
      </w:r>
    </w:p>
    <w:p w14:paraId="477B99AA"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output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step_function</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weighted_sum</w:t>
      </w:r>
      <w:proofErr w:type="spellEnd"/>
      <w:r w:rsidRPr="000562EA">
        <w:rPr>
          <w:rFonts w:ascii="Menlo" w:eastAsia="Times New Roman" w:hAnsi="Menlo" w:cs="Menlo"/>
          <w:color w:val="89DDFF"/>
          <w:kern w:val="0"/>
          <w:sz w:val="23"/>
          <w:szCs w:val="23"/>
          <w:lang w:val="en-IN" w:eastAsia="en-GB"/>
        </w:rPr>
        <w:t>)</w:t>
      </w:r>
    </w:p>
    <w:p w14:paraId="6BC2D7A9"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return</w:t>
      </w:r>
      <w:r w:rsidRPr="000562EA">
        <w:rPr>
          <w:rFonts w:ascii="Menlo" w:eastAsia="Times New Roman" w:hAnsi="Menlo" w:cs="Menlo"/>
          <w:color w:val="8F93A2"/>
          <w:kern w:val="0"/>
          <w:sz w:val="23"/>
          <w:szCs w:val="23"/>
          <w:lang w:val="en-IN" w:eastAsia="en-GB"/>
        </w:rPr>
        <w:t xml:space="preserve"> output</w:t>
      </w:r>
    </w:p>
    <w:p w14:paraId="2CD8647C"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0493A6B8"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C792EA"/>
          <w:kern w:val="0"/>
          <w:sz w:val="23"/>
          <w:szCs w:val="23"/>
          <w:lang w:val="en-IN" w:eastAsia="en-GB"/>
        </w:rPr>
        <w:t>def</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2AAFF"/>
          <w:kern w:val="0"/>
          <w:sz w:val="23"/>
          <w:szCs w:val="23"/>
          <w:lang w:val="en-IN" w:eastAsia="en-GB"/>
        </w:rPr>
        <w:t>NOT_logic</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FF5370"/>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p>
    <w:p w14:paraId="2F6F80C4"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not_weight</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F78C6C"/>
          <w:kern w:val="0"/>
          <w:sz w:val="23"/>
          <w:szCs w:val="23"/>
          <w:lang w:val="en-IN" w:eastAsia="en-GB"/>
        </w:rPr>
        <w:t>1</w:t>
      </w:r>
    </w:p>
    <w:p w14:paraId="63ABA137"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not_bias</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F78C6C"/>
          <w:kern w:val="0"/>
          <w:sz w:val="23"/>
          <w:szCs w:val="23"/>
          <w:lang w:val="en-IN" w:eastAsia="en-GB"/>
        </w:rPr>
        <w:t>0.7</w:t>
      </w:r>
    </w:p>
    <w:p w14:paraId="4A5495CB"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return</w:t>
      </w:r>
      <w:r w:rsidRPr="000562EA">
        <w:rPr>
          <w:rFonts w:ascii="Menlo" w:eastAsia="Times New Roman" w:hAnsi="Menlo" w:cs="Menlo"/>
          <w:color w:val="8F93A2"/>
          <w:kern w:val="0"/>
          <w:sz w:val="23"/>
          <w:szCs w:val="23"/>
          <w:lang w:val="en-IN" w:eastAsia="en-GB"/>
        </w:rPr>
        <w:t xml:space="preserve"> perceptron</w:t>
      </w:r>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not_weight</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not_bias</w:t>
      </w:r>
      <w:proofErr w:type="spellEnd"/>
      <w:r w:rsidRPr="000562EA">
        <w:rPr>
          <w:rFonts w:ascii="Menlo" w:eastAsia="Times New Roman" w:hAnsi="Menlo" w:cs="Menlo"/>
          <w:color w:val="89DDFF"/>
          <w:kern w:val="0"/>
          <w:sz w:val="23"/>
          <w:szCs w:val="23"/>
          <w:lang w:val="en-IN" w:eastAsia="en-GB"/>
        </w:rPr>
        <w:t>)</w:t>
      </w:r>
    </w:p>
    <w:p w14:paraId="2A036C48"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605DD055"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C792EA"/>
          <w:kern w:val="0"/>
          <w:sz w:val="23"/>
          <w:szCs w:val="23"/>
          <w:lang w:val="en-IN" w:eastAsia="en-GB"/>
        </w:rPr>
        <w:t>def</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2AAFF"/>
          <w:kern w:val="0"/>
          <w:sz w:val="23"/>
          <w:szCs w:val="23"/>
          <w:lang w:val="en-IN" w:eastAsia="en-GB"/>
        </w:rPr>
        <w:t>AND_logic</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FF5370"/>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p>
    <w:p w14:paraId="0A0E4657"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and_weights</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np</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array</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F78C6C"/>
          <w:kern w:val="0"/>
          <w:sz w:val="23"/>
          <w:szCs w:val="23"/>
          <w:lang w:val="en-IN" w:eastAsia="en-GB"/>
        </w:rPr>
        <w:t>1</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F78C6C"/>
          <w:kern w:val="0"/>
          <w:sz w:val="23"/>
          <w:szCs w:val="23"/>
          <w:lang w:val="en-IN" w:eastAsia="en-GB"/>
        </w:rPr>
        <w:t>1</w:t>
      </w:r>
      <w:r w:rsidRPr="000562EA">
        <w:rPr>
          <w:rFonts w:ascii="Menlo" w:eastAsia="Times New Roman" w:hAnsi="Menlo" w:cs="Menlo"/>
          <w:color w:val="89DDFF"/>
          <w:kern w:val="0"/>
          <w:sz w:val="23"/>
          <w:szCs w:val="23"/>
          <w:lang w:val="en-IN" w:eastAsia="en-GB"/>
        </w:rPr>
        <w:t>])</w:t>
      </w:r>
    </w:p>
    <w:p w14:paraId="60AD3BF0"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and_bias</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F78C6C"/>
          <w:kern w:val="0"/>
          <w:sz w:val="23"/>
          <w:szCs w:val="23"/>
          <w:lang w:val="en-IN" w:eastAsia="en-GB"/>
        </w:rPr>
        <w:t>1.7</w:t>
      </w:r>
    </w:p>
    <w:p w14:paraId="70E15933"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return</w:t>
      </w:r>
      <w:r w:rsidRPr="000562EA">
        <w:rPr>
          <w:rFonts w:ascii="Menlo" w:eastAsia="Times New Roman" w:hAnsi="Menlo" w:cs="Menlo"/>
          <w:color w:val="8F93A2"/>
          <w:kern w:val="0"/>
          <w:sz w:val="23"/>
          <w:szCs w:val="23"/>
          <w:lang w:val="en-IN" w:eastAsia="en-GB"/>
        </w:rPr>
        <w:t xml:space="preserve"> perceptron</w:t>
      </w:r>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and_weights</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and_bias</w:t>
      </w:r>
      <w:proofErr w:type="spellEnd"/>
      <w:r w:rsidRPr="000562EA">
        <w:rPr>
          <w:rFonts w:ascii="Menlo" w:eastAsia="Times New Roman" w:hAnsi="Menlo" w:cs="Menlo"/>
          <w:color w:val="89DDFF"/>
          <w:kern w:val="0"/>
          <w:sz w:val="23"/>
          <w:szCs w:val="23"/>
          <w:lang w:val="en-IN" w:eastAsia="en-GB"/>
        </w:rPr>
        <w:t>)</w:t>
      </w:r>
    </w:p>
    <w:p w14:paraId="1027F2C4"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6798F8A1"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C792EA"/>
          <w:kern w:val="0"/>
          <w:sz w:val="23"/>
          <w:szCs w:val="23"/>
          <w:lang w:val="en-IN" w:eastAsia="en-GB"/>
        </w:rPr>
        <w:t>def</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2AAFF"/>
          <w:kern w:val="0"/>
          <w:sz w:val="23"/>
          <w:szCs w:val="23"/>
          <w:lang w:val="en-IN" w:eastAsia="en-GB"/>
        </w:rPr>
        <w:t>OR_logic</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FF5370"/>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p>
    <w:p w14:paraId="728737DD"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or_weights</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np</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array</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F78C6C"/>
          <w:kern w:val="0"/>
          <w:sz w:val="23"/>
          <w:szCs w:val="23"/>
          <w:lang w:val="en-IN" w:eastAsia="en-GB"/>
        </w:rPr>
        <w:t>1</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F78C6C"/>
          <w:kern w:val="0"/>
          <w:sz w:val="23"/>
          <w:szCs w:val="23"/>
          <w:lang w:val="en-IN" w:eastAsia="en-GB"/>
        </w:rPr>
        <w:t>1</w:t>
      </w:r>
      <w:r w:rsidRPr="000562EA">
        <w:rPr>
          <w:rFonts w:ascii="Menlo" w:eastAsia="Times New Roman" w:hAnsi="Menlo" w:cs="Menlo"/>
          <w:color w:val="89DDFF"/>
          <w:kern w:val="0"/>
          <w:sz w:val="23"/>
          <w:szCs w:val="23"/>
          <w:lang w:val="en-IN" w:eastAsia="en-GB"/>
        </w:rPr>
        <w:t>])</w:t>
      </w:r>
    </w:p>
    <w:p w14:paraId="48771165"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or_bias</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F78C6C"/>
          <w:kern w:val="0"/>
          <w:sz w:val="23"/>
          <w:szCs w:val="23"/>
          <w:lang w:val="en-IN" w:eastAsia="en-GB"/>
        </w:rPr>
        <w:t>0.5</w:t>
      </w:r>
    </w:p>
    <w:p w14:paraId="1AE33020"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return</w:t>
      </w:r>
      <w:r w:rsidRPr="000562EA">
        <w:rPr>
          <w:rFonts w:ascii="Menlo" w:eastAsia="Times New Roman" w:hAnsi="Menlo" w:cs="Menlo"/>
          <w:color w:val="8F93A2"/>
          <w:kern w:val="0"/>
          <w:sz w:val="23"/>
          <w:szCs w:val="23"/>
          <w:lang w:val="en-IN" w:eastAsia="en-GB"/>
        </w:rPr>
        <w:t xml:space="preserve"> perceptron</w:t>
      </w:r>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or_weights</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or_bias</w:t>
      </w:r>
      <w:proofErr w:type="spellEnd"/>
      <w:r w:rsidRPr="000562EA">
        <w:rPr>
          <w:rFonts w:ascii="Menlo" w:eastAsia="Times New Roman" w:hAnsi="Menlo" w:cs="Menlo"/>
          <w:color w:val="89DDFF"/>
          <w:kern w:val="0"/>
          <w:sz w:val="23"/>
          <w:szCs w:val="23"/>
          <w:lang w:val="en-IN" w:eastAsia="en-GB"/>
        </w:rPr>
        <w:t>)</w:t>
      </w:r>
    </w:p>
    <w:p w14:paraId="18BA0CB3"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3485F709"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C792EA"/>
          <w:kern w:val="0"/>
          <w:sz w:val="23"/>
          <w:szCs w:val="23"/>
          <w:lang w:val="en-IN" w:eastAsia="en-GB"/>
        </w:rPr>
        <w:t>def</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2AAFF"/>
          <w:kern w:val="0"/>
          <w:sz w:val="23"/>
          <w:szCs w:val="23"/>
          <w:lang w:val="en-IN" w:eastAsia="en-GB"/>
        </w:rPr>
        <w:t>NAND_logic</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FF5370"/>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p>
    <w:p w14:paraId="1262DD1A"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nand_weights</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np</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array</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F78C6C"/>
          <w:kern w:val="0"/>
          <w:sz w:val="23"/>
          <w:szCs w:val="23"/>
          <w:lang w:val="en-IN" w:eastAsia="en-GB"/>
        </w:rPr>
        <w:t>1</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F78C6C"/>
          <w:kern w:val="0"/>
          <w:sz w:val="23"/>
          <w:szCs w:val="23"/>
          <w:lang w:val="en-IN" w:eastAsia="en-GB"/>
        </w:rPr>
        <w:t>1</w:t>
      </w:r>
      <w:r w:rsidRPr="000562EA">
        <w:rPr>
          <w:rFonts w:ascii="Menlo" w:eastAsia="Times New Roman" w:hAnsi="Menlo" w:cs="Menlo"/>
          <w:color w:val="89DDFF"/>
          <w:kern w:val="0"/>
          <w:sz w:val="23"/>
          <w:szCs w:val="23"/>
          <w:lang w:val="en-IN" w:eastAsia="en-GB"/>
        </w:rPr>
        <w:t>])</w:t>
      </w:r>
    </w:p>
    <w:p w14:paraId="75C8F733"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nand_bias</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F78C6C"/>
          <w:kern w:val="0"/>
          <w:sz w:val="23"/>
          <w:szCs w:val="23"/>
          <w:lang w:val="en-IN" w:eastAsia="en-GB"/>
        </w:rPr>
        <w:t>1.5</w:t>
      </w:r>
    </w:p>
    <w:p w14:paraId="39C047AE"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return</w:t>
      </w:r>
      <w:r w:rsidRPr="000562EA">
        <w:rPr>
          <w:rFonts w:ascii="Menlo" w:eastAsia="Times New Roman" w:hAnsi="Menlo" w:cs="Menlo"/>
          <w:color w:val="8F93A2"/>
          <w:kern w:val="0"/>
          <w:sz w:val="23"/>
          <w:szCs w:val="23"/>
          <w:lang w:val="en-IN" w:eastAsia="en-GB"/>
        </w:rPr>
        <w:t xml:space="preserve"> perceptron</w:t>
      </w:r>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nand_weights</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nand_bias</w:t>
      </w:r>
      <w:proofErr w:type="spellEnd"/>
      <w:r w:rsidRPr="000562EA">
        <w:rPr>
          <w:rFonts w:ascii="Menlo" w:eastAsia="Times New Roman" w:hAnsi="Menlo" w:cs="Menlo"/>
          <w:color w:val="89DDFF"/>
          <w:kern w:val="0"/>
          <w:sz w:val="23"/>
          <w:szCs w:val="23"/>
          <w:lang w:val="en-IN" w:eastAsia="en-GB"/>
        </w:rPr>
        <w:t>)</w:t>
      </w:r>
    </w:p>
    <w:p w14:paraId="208AA41F"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01C6FECD"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C792EA"/>
          <w:kern w:val="0"/>
          <w:sz w:val="23"/>
          <w:szCs w:val="23"/>
          <w:lang w:val="en-IN" w:eastAsia="en-GB"/>
        </w:rPr>
        <w:t>def</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2AAFF"/>
          <w:kern w:val="0"/>
          <w:sz w:val="23"/>
          <w:szCs w:val="23"/>
          <w:lang w:val="en-IN" w:eastAsia="en-GB"/>
        </w:rPr>
        <w:t>XOR_logic</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FF5370"/>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p>
    <w:p w14:paraId="4A29A12A"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nand_output</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NAND_logic</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p>
    <w:p w14:paraId="3A18A5EC"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or_output</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OR_logic</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input_data</w:t>
      </w:r>
      <w:proofErr w:type="spellEnd"/>
      <w:r w:rsidRPr="000562EA">
        <w:rPr>
          <w:rFonts w:ascii="Menlo" w:eastAsia="Times New Roman" w:hAnsi="Menlo" w:cs="Menlo"/>
          <w:color w:val="89DDFF"/>
          <w:kern w:val="0"/>
          <w:sz w:val="23"/>
          <w:szCs w:val="23"/>
          <w:lang w:val="en-IN" w:eastAsia="en-GB"/>
        </w:rPr>
        <w:t>)</w:t>
      </w:r>
    </w:p>
    <w:p w14:paraId="5EA21B29"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combined_input</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np</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array</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nand_output</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or_output</w:t>
      </w:r>
      <w:proofErr w:type="spellEnd"/>
      <w:r w:rsidRPr="000562EA">
        <w:rPr>
          <w:rFonts w:ascii="Menlo" w:eastAsia="Times New Roman" w:hAnsi="Menlo" w:cs="Menlo"/>
          <w:color w:val="89DDFF"/>
          <w:kern w:val="0"/>
          <w:sz w:val="23"/>
          <w:szCs w:val="23"/>
          <w:lang w:val="en-IN" w:eastAsia="en-GB"/>
        </w:rPr>
        <w:t>])</w:t>
      </w:r>
    </w:p>
    <w:p w14:paraId="0BF8D83A"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xor_output</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AND_logic</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combined_input</w:t>
      </w:r>
      <w:proofErr w:type="spellEnd"/>
      <w:r w:rsidRPr="000562EA">
        <w:rPr>
          <w:rFonts w:ascii="Menlo" w:eastAsia="Times New Roman" w:hAnsi="Menlo" w:cs="Menlo"/>
          <w:color w:val="89DDFF"/>
          <w:kern w:val="0"/>
          <w:sz w:val="23"/>
          <w:szCs w:val="23"/>
          <w:lang w:val="en-IN" w:eastAsia="en-GB"/>
        </w:rPr>
        <w:t>)</w:t>
      </w:r>
    </w:p>
    <w:p w14:paraId="648BE4DC"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return</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xor_output</w:t>
      </w:r>
      <w:proofErr w:type="spellEnd"/>
    </w:p>
    <w:p w14:paraId="65D7CA2D"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2273FCA9"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C792EA"/>
          <w:kern w:val="0"/>
          <w:sz w:val="23"/>
          <w:szCs w:val="23"/>
          <w:lang w:val="en-IN" w:eastAsia="en-GB"/>
        </w:rPr>
        <w:t>def</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2AAFF"/>
          <w:kern w:val="0"/>
          <w:sz w:val="23"/>
          <w:szCs w:val="23"/>
          <w:lang w:val="en-IN" w:eastAsia="en-GB"/>
        </w:rPr>
        <w:t>test_logic_function</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FF5370"/>
          <w:kern w:val="0"/>
          <w:sz w:val="23"/>
          <w:szCs w:val="23"/>
          <w:lang w:val="en-IN" w:eastAsia="en-GB"/>
        </w:rPr>
        <w:t>logic_func</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FF5370"/>
          <w:kern w:val="0"/>
          <w:sz w:val="23"/>
          <w:szCs w:val="23"/>
          <w:lang w:val="en-IN" w:eastAsia="en-GB"/>
        </w:rPr>
        <w:t>test_input</w:t>
      </w:r>
      <w:proofErr w:type="spellEnd"/>
      <w:r w:rsidRPr="000562EA">
        <w:rPr>
          <w:rFonts w:ascii="Menlo" w:eastAsia="Times New Roman" w:hAnsi="Menlo" w:cs="Menlo"/>
          <w:color w:val="89DDFF"/>
          <w:kern w:val="0"/>
          <w:sz w:val="23"/>
          <w:szCs w:val="23"/>
          <w:lang w:val="en-IN" w:eastAsia="en-GB"/>
        </w:rPr>
        <w:t>):</w:t>
      </w:r>
    </w:p>
    <w:p w14:paraId="56B0B0D7"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result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logic_func</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test_input</w:t>
      </w:r>
      <w:proofErr w:type="spellEnd"/>
      <w:r w:rsidRPr="000562EA">
        <w:rPr>
          <w:rFonts w:ascii="Menlo" w:eastAsia="Times New Roman" w:hAnsi="Menlo" w:cs="Menlo"/>
          <w:color w:val="89DDFF"/>
          <w:kern w:val="0"/>
          <w:sz w:val="23"/>
          <w:szCs w:val="23"/>
          <w:lang w:val="en-IN" w:eastAsia="en-GB"/>
        </w:rPr>
        <w:t>)</w:t>
      </w:r>
    </w:p>
    <w:p w14:paraId="537D12F4"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i/>
          <w:iCs/>
          <w:color w:val="89DDFF"/>
          <w:kern w:val="0"/>
          <w:sz w:val="23"/>
          <w:szCs w:val="23"/>
          <w:lang w:val="en-IN" w:eastAsia="en-GB"/>
        </w:rPr>
        <w:t>return</w:t>
      </w:r>
      <w:r w:rsidRPr="000562EA">
        <w:rPr>
          <w:rFonts w:ascii="Menlo" w:eastAsia="Times New Roman" w:hAnsi="Menlo" w:cs="Menlo"/>
          <w:color w:val="8F93A2"/>
          <w:kern w:val="0"/>
          <w:sz w:val="23"/>
          <w:szCs w:val="23"/>
          <w:lang w:val="en-IN" w:eastAsia="en-GB"/>
        </w:rPr>
        <w:t xml:space="preserve"> result</w:t>
      </w:r>
    </w:p>
    <w:p w14:paraId="004CF53C"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2368A310"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num1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B2CCD6"/>
          <w:kern w:val="0"/>
          <w:sz w:val="23"/>
          <w:szCs w:val="23"/>
          <w:lang w:val="en-IN" w:eastAsia="en-GB"/>
        </w:rPr>
        <w:t>int</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2AAFF"/>
          <w:kern w:val="0"/>
          <w:sz w:val="23"/>
          <w:szCs w:val="23"/>
          <w:lang w:val="en-IN" w:eastAsia="en-GB"/>
        </w:rPr>
        <w:t>input</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C3E88D"/>
          <w:kern w:val="0"/>
          <w:sz w:val="23"/>
          <w:szCs w:val="23"/>
          <w:lang w:val="en-IN" w:eastAsia="en-GB"/>
        </w:rPr>
        <w:t xml:space="preserve">Enter the first number: </w:t>
      </w:r>
      <w:r w:rsidRPr="000562EA">
        <w:rPr>
          <w:rFonts w:ascii="Menlo" w:eastAsia="Times New Roman" w:hAnsi="Menlo" w:cs="Menlo"/>
          <w:color w:val="89DDFF"/>
          <w:kern w:val="0"/>
          <w:sz w:val="23"/>
          <w:szCs w:val="23"/>
          <w:lang w:val="en-IN" w:eastAsia="en-GB"/>
        </w:rPr>
        <w:t>"))</w:t>
      </w:r>
    </w:p>
    <w:p w14:paraId="0044735C"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F93A2"/>
          <w:kern w:val="0"/>
          <w:sz w:val="23"/>
          <w:szCs w:val="23"/>
          <w:lang w:val="en-IN" w:eastAsia="en-GB"/>
        </w:rPr>
        <w:t xml:space="preserve">num2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B2CCD6"/>
          <w:kern w:val="0"/>
          <w:sz w:val="23"/>
          <w:szCs w:val="23"/>
          <w:lang w:val="en-IN" w:eastAsia="en-GB"/>
        </w:rPr>
        <w:t>int</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2AAFF"/>
          <w:kern w:val="0"/>
          <w:sz w:val="23"/>
          <w:szCs w:val="23"/>
          <w:lang w:val="en-IN" w:eastAsia="en-GB"/>
        </w:rPr>
        <w:t>input</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C3E88D"/>
          <w:kern w:val="0"/>
          <w:sz w:val="23"/>
          <w:szCs w:val="23"/>
          <w:lang w:val="en-IN" w:eastAsia="en-GB"/>
        </w:rPr>
        <w:t xml:space="preserve">Enter the second number: </w:t>
      </w:r>
      <w:r w:rsidRPr="000562EA">
        <w:rPr>
          <w:rFonts w:ascii="Menlo" w:eastAsia="Times New Roman" w:hAnsi="Menlo" w:cs="Menlo"/>
          <w:color w:val="89DDFF"/>
          <w:kern w:val="0"/>
          <w:sz w:val="23"/>
          <w:szCs w:val="23"/>
          <w:lang w:val="en-IN" w:eastAsia="en-GB"/>
        </w:rPr>
        <w:t>"))</w:t>
      </w:r>
    </w:p>
    <w:p w14:paraId="5D0A4A6A"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0562EA">
        <w:rPr>
          <w:rFonts w:ascii="Menlo" w:eastAsia="Times New Roman" w:hAnsi="Menlo" w:cs="Menlo"/>
          <w:color w:val="8F93A2"/>
          <w:kern w:val="0"/>
          <w:sz w:val="23"/>
          <w:szCs w:val="23"/>
          <w:lang w:val="en-IN" w:eastAsia="en-GB"/>
        </w:rPr>
        <w:t>test_input</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num1</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num2</w:t>
      </w:r>
      <w:r w:rsidRPr="000562EA">
        <w:rPr>
          <w:rFonts w:ascii="Menlo" w:eastAsia="Times New Roman" w:hAnsi="Menlo" w:cs="Menlo"/>
          <w:color w:val="89DDFF"/>
          <w:kern w:val="0"/>
          <w:sz w:val="23"/>
          <w:szCs w:val="23"/>
          <w:lang w:val="en-IN" w:eastAsia="en-GB"/>
        </w:rPr>
        <w:t>]</w:t>
      </w:r>
    </w:p>
    <w:p w14:paraId="6ED5B4F9"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178CB556"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0562EA">
        <w:rPr>
          <w:rFonts w:ascii="Menlo" w:eastAsia="Times New Roman" w:hAnsi="Menlo" w:cs="Menlo"/>
          <w:color w:val="8F93A2"/>
          <w:kern w:val="0"/>
          <w:sz w:val="23"/>
          <w:szCs w:val="23"/>
          <w:lang w:val="en-IN" w:eastAsia="en-GB"/>
        </w:rPr>
        <w:t>xor_result</w:t>
      </w:r>
      <w:proofErr w:type="spellEnd"/>
      <w:r w:rsidRPr="000562EA">
        <w:rPr>
          <w:rFonts w:ascii="Menlo" w:eastAsia="Times New Roman" w:hAnsi="Menlo" w:cs="Menlo"/>
          <w:color w:val="8F93A2"/>
          <w:kern w:val="0"/>
          <w:sz w:val="23"/>
          <w:szCs w:val="23"/>
          <w:lang w:val="en-IN" w:eastAsia="en-GB"/>
        </w:rPr>
        <w:t xml:space="preserve"> </w:t>
      </w:r>
      <w:r w:rsidRPr="000562EA">
        <w:rPr>
          <w:rFonts w:ascii="Menlo" w:eastAsia="Times New Roman" w:hAnsi="Menlo" w:cs="Menlo"/>
          <w:color w:val="C792EA"/>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test_logic_function</w:t>
      </w:r>
      <w:proofErr w:type="spellEnd"/>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XOR_logic</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test_input</w:t>
      </w:r>
      <w:proofErr w:type="spellEnd"/>
      <w:r w:rsidRPr="000562EA">
        <w:rPr>
          <w:rFonts w:ascii="Menlo" w:eastAsia="Times New Roman" w:hAnsi="Menlo" w:cs="Menlo"/>
          <w:color w:val="89DDFF"/>
          <w:kern w:val="0"/>
          <w:sz w:val="23"/>
          <w:szCs w:val="23"/>
          <w:lang w:val="en-IN" w:eastAsia="en-GB"/>
        </w:rPr>
        <w:t>)</w:t>
      </w:r>
    </w:p>
    <w:p w14:paraId="0C1567E8"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0562EA">
        <w:rPr>
          <w:rFonts w:ascii="Menlo" w:eastAsia="Times New Roman" w:hAnsi="Menlo" w:cs="Menlo"/>
          <w:color w:val="82AAFF"/>
          <w:kern w:val="0"/>
          <w:sz w:val="23"/>
          <w:szCs w:val="23"/>
          <w:lang w:val="en-IN" w:eastAsia="en-GB"/>
        </w:rPr>
        <w:t>print</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C3E88D"/>
          <w:kern w:val="0"/>
          <w:sz w:val="23"/>
          <w:szCs w:val="23"/>
          <w:lang w:val="en-IN" w:eastAsia="en-GB"/>
        </w:rPr>
        <w:t>XOR(</w:t>
      </w:r>
      <w:r w:rsidRPr="000562EA">
        <w:rPr>
          <w:rFonts w:ascii="Menlo" w:eastAsia="Times New Roman" w:hAnsi="Menlo" w:cs="Menlo"/>
          <w:color w:val="F78C6C"/>
          <w:kern w:val="0"/>
          <w:sz w:val="23"/>
          <w:szCs w:val="23"/>
          <w:lang w:val="en-IN" w:eastAsia="en-GB"/>
        </w:rPr>
        <w:t>{}</w:t>
      </w:r>
      <w:r w:rsidRPr="000562EA">
        <w:rPr>
          <w:rFonts w:ascii="Menlo" w:eastAsia="Times New Roman" w:hAnsi="Menlo" w:cs="Menlo"/>
          <w:color w:val="C3E88D"/>
          <w:kern w:val="0"/>
          <w:sz w:val="23"/>
          <w:szCs w:val="23"/>
          <w:lang w:val="en-IN" w:eastAsia="en-GB"/>
        </w:rPr>
        <w:t xml:space="preserve">, </w:t>
      </w:r>
      <w:r w:rsidRPr="000562EA">
        <w:rPr>
          <w:rFonts w:ascii="Menlo" w:eastAsia="Times New Roman" w:hAnsi="Menlo" w:cs="Menlo"/>
          <w:color w:val="F78C6C"/>
          <w:kern w:val="0"/>
          <w:sz w:val="23"/>
          <w:szCs w:val="23"/>
          <w:lang w:val="en-IN" w:eastAsia="en-GB"/>
        </w:rPr>
        <w:t>{}</w:t>
      </w:r>
      <w:r w:rsidRPr="000562EA">
        <w:rPr>
          <w:rFonts w:ascii="Menlo" w:eastAsia="Times New Roman" w:hAnsi="Menlo" w:cs="Menlo"/>
          <w:color w:val="C3E88D"/>
          <w:kern w:val="0"/>
          <w:sz w:val="23"/>
          <w:szCs w:val="23"/>
          <w:lang w:val="en-IN" w:eastAsia="en-GB"/>
        </w:rPr>
        <w:t xml:space="preserve">) = </w:t>
      </w:r>
      <w:r w:rsidRPr="000562EA">
        <w:rPr>
          <w:rFonts w:ascii="Menlo" w:eastAsia="Times New Roman" w:hAnsi="Menlo" w:cs="Menlo"/>
          <w:color w:val="F78C6C"/>
          <w:kern w:val="0"/>
          <w:sz w:val="23"/>
          <w:szCs w:val="23"/>
          <w:lang w:val="en-IN" w:eastAsia="en-GB"/>
        </w:rPr>
        <w:t>{}</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format</w:t>
      </w:r>
      <w:r w:rsidRPr="000562EA">
        <w:rPr>
          <w:rFonts w:ascii="Menlo" w:eastAsia="Times New Roman" w:hAnsi="Menlo" w:cs="Menlo"/>
          <w:color w:val="89DDFF"/>
          <w:kern w:val="0"/>
          <w:sz w:val="23"/>
          <w:szCs w:val="23"/>
          <w:lang w:val="en-IN" w:eastAsia="en-GB"/>
        </w:rPr>
        <w:t>(</w:t>
      </w:r>
      <w:proofErr w:type="spellStart"/>
      <w:r w:rsidRPr="000562EA">
        <w:rPr>
          <w:rFonts w:ascii="Menlo" w:eastAsia="Times New Roman" w:hAnsi="Menlo" w:cs="Menlo"/>
          <w:color w:val="8F93A2"/>
          <w:kern w:val="0"/>
          <w:sz w:val="23"/>
          <w:szCs w:val="23"/>
          <w:lang w:val="en-IN" w:eastAsia="en-GB"/>
        </w:rPr>
        <w:t>test_input</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F78C6C"/>
          <w:kern w:val="0"/>
          <w:sz w:val="23"/>
          <w:szCs w:val="23"/>
          <w:lang w:val="en-IN" w:eastAsia="en-GB"/>
        </w:rPr>
        <w:t>0</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test_input</w:t>
      </w:r>
      <w:proofErr w:type="spellEnd"/>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F78C6C"/>
          <w:kern w:val="0"/>
          <w:sz w:val="23"/>
          <w:szCs w:val="23"/>
          <w:lang w:val="en-IN" w:eastAsia="en-GB"/>
        </w:rPr>
        <w:t>1</w:t>
      </w:r>
      <w:r w:rsidRPr="000562EA">
        <w:rPr>
          <w:rFonts w:ascii="Menlo" w:eastAsia="Times New Roman" w:hAnsi="Menlo" w:cs="Menlo"/>
          <w:color w:val="89DDFF"/>
          <w:kern w:val="0"/>
          <w:sz w:val="23"/>
          <w:szCs w:val="23"/>
          <w:lang w:val="en-IN" w:eastAsia="en-GB"/>
        </w:rPr>
        <w:t>],</w:t>
      </w:r>
      <w:r w:rsidRPr="000562EA">
        <w:rPr>
          <w:rFonts w:ascii="Menlo" w:eastAsia="Times New Roman" w:hAnsi="Menlo" w:cs="Menlo"/>
          <w:color w:val="8F93A2"/>
          <w:kern w:val="0"/>
          <w:sz w:val="23"/>
          <w:szCs w:val="23"/>
          <w:lang w:val="en-IN" w:eastAsia="en-GB"/>
        </w:rPr>
        <w:t xml:space="preserve"> </w:t>
      </w:r>
      <w:proofErr w:type="spellStart"/>
      <w:r w:rsidRPr="000562EA">
        <w:rPr>
          <w:rFonts w:ascii="Menlo" w:eastAsia="Times New Roman" w:hAnsi="Menlo" w:cs="Menlo"/>
          <w:color w:val="8F93A2"/>
          <w:kern w:val="0"/>
          <w:sz w:val="23"/>
          <w:szCs w:val="23"/>
          <w:lang w:val="en-IN" w:eastAsia="en-GB"/>
        </w:rPr>
        <w:t>xor_result</w:t>
      </w:r>
      <w:proofErr w:type="spellEnd"/>
      <w:r w:rsidRPr="000562EA">
        <w:rPr>
          <w:rFonts w:ascii="Menlo" w:eastAsia="Times New Roman" w:hAnsi="Menlo" w:cs="Menlo"/>
          <w:color w:val="89DDFF"/>
          <w:kern w:val="0"/>
          <w:sz w:val="23"/>
          <w:szCs w:val="23"/>
          <w:lang w:val="en-IN" w:eastAsia="en-GB"/>
        </w:rPr>
        <w:t>))</w:t>
      </w:r>
    </w:p>
    <w:p w14:paraId="2C3FE395" w14:textId="77777777" w:rsidR="000562EA" w:rsidRPr="000562EA" w:rsidRDefault="000562EA" w:rsidP="000562EA">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7E602CAC" w14:textId="66894885" w:rsidR="00D9462A" w:rsidRPr="000562EA" w:rsidRDefault="00D9462A">
      <w:pPr>
        <w:spacing w:after="0"/>
        <w:rPr>
          <w:b/>
          <w:bCs/>
        </w:rPr>
      </w:pPr>
    </w:p>
    <w:p w14:paraId="18E3EEA1" w14:textId="0575BA61" w:rsidR="000562EA" w:rsidRDefault="003E3D8B" w:rsidP="00991E38">
      <w:pPr>
        <w:spacing w:after="0"/>
        <w:ind w:left="720"/>
        <w:rPr>
          <w:b/>
          <w:bCs/>
        </w:rPr>
      </w:pPr>
      <w:r w:rsidRPr="003E3D8B">
        <w:rPr>
          <w:b/>
          <w:bCs/>
        </w:rPr>
        <w:t>Output:</w:t>
      </w:r>
    </w:p>
    <w:p w14:paraId="457F4DD8" w14:textId="5F11AEF0" w:rsidR="003E3D8B" w:rsidRPr="003E3D8B" w:rsidRDefault="00991E38" w:rsidP="00991E38">
      <w:pPr>
        <w:spacing w:after="0"/>
        <w:ind w:left="720"/>
        <w:rPr>
          <w:b/>
          <w:bCs/>
        </w:rPr>
      </w:pPr>
      <w:r>
        <w:rPr>
          <w:b/>
          <w:bCs/>
          <w:noProof/>
        </w:rPr>
        <w:drawing>
          <wp:inline distT="0" distB="0" distL="0" distR="0" wp14:anchorId="18A35D2E" wp14:editId="6C8C57D0">
            <wp:extent cx="5526470" cy="2720051"/>
            <wp:effectExtent l="0" t="0" r="0" b="0"/>
            <wp:docPr id="8498926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92694" name="Picture 849892694"/>
                    <pic:cNvPicPr/>
                  </pic:nvPicPr>
                  <pic:blipFill>
                    <a:blip r:embed="rId19">
                      <a:extLst>
                        <a:ext uri="{28A0092B-C50C-407E-A947-70E740481C1C}">
                          <a14:useLocalDpi xmlns:a14="http://schemas.microsoft.com/office/drawing/2010/main" val="0"/>
                        </a:ext>
                      </a:extLst>
                    </a:blip>
                    <a:stretch>
                      <a:fillRect/>
                    </a:stretch>
                  </pic:blipFill>
                  <pic:spPr>
                    <a:xfrm>
                      <a:off x="0" y="0"/>
                      <a:ext cx="5612117" cy="2762205"/>
                    </a:xfrm>
                    <a:prstGeom prst="rect">
                      <a:avLst/>
                    </a:prstGeom>
                  </pic:spPr>
                </pic:pic>
              </a:graphicData>
            </a:graphic>
          </wp:inline>
        </w:drawing>
      </w:r>
    </w:p>
    <w:p w14:paraId="3FDA2EE9" w14:textId="77777777" w:rsidR="0003476E" w:rsidRDefault="0003476E">
      <w:pPr>
        <w:spacing w:after="0"/>
      </w:pPr>
    </w:p>
    <w:p w14:paraId="30467983" w14:textId="77777777" w:rsidR="00994153" w:rsidRDefault="00994153" w:rsidP="006F5266">
      <w:pPr>
        <w:spacing w:after="0"/>
        <w:ind w:left="720"/>
      </w:pPr>
      <w:r>
        <w:rPr>
          <w:b/>
          <w:iCs/>
        </w:rPr>
        <w:t xml:space="preserve">Conclusion: </w:t>
      </w:r>
      <w:r>
        <w:rPr>
          <w:iCs/>
        </w:rPr>
        <w:t xml:space="preserve">Thus, we have successfully implemented </w:t>
      </w:r>
      <w:r w:rsidR="002E2629">
        <w:rPr>
          <w:iCs/>
        </w:rPr>
        <w:t>classifier using MLP for linearly non-separable XOR functions of 2 inputs</w:t>
      </w:r>
    </w:p>
    <w:p w14:paraId="1AB05A67" w14:textId="77777777" w:rsidR="00994153" w:rsidRDefault="00994153">
      <w:pPr>
        <w:spacing w:after="0"/>
      </w:pPr>
    </w:p>
    <w:p w14:paraId="7A88E3A7" w14:textId="77777777" w:rsidR="00994153" w:rsidRDefault="00994153" w:rsidP="006F5266">
      <w:pPr>
        <w:spacing w:after="0" w:line="100" w:lineRule="atLeast"/>
        <w:ind w:firstLine="360"/>
        <w:jc w:val="both"/>
        <w:rPr>
          <w:b/>
          <w:iCs/>
        </w:rPr>
      </w:pPr>
      <w:r>
        <w:rPr>
          <w:b/>
          <w:iCs/>
        </w:rPr>
        <w:t xml:space="preserve">Post Lab Descriptive </w:t>
      </w:r>
      <w:proofErr w:type="gramStart"/>
      <w:r>
        <w:rPr>
          <w:b/>
          <w:iCs/>
        </w:rPr>
        <w:t>Questions :</w:t>
      </w:r>
      <w:proofErr w:type="gramEnd"/>
    </w:p>
    <w:p w14:paraId="70926D62" w14:textId="77777777" w:rsidR="002E2629" w:rsidRDefault="002E2629" w:rsidP="006F5266">
      <w:pPr>
        <w:spacing w:after="0" w:line="100" w:lineRule="atLeast"/>
        <w:ind w:firstLine="360"/>
        <w:jc w:val="both"/>
        <w:rPr>
          <w:b/>
          <w:iCs/>
        </w:rPr>
      </w:pPr>
    </w:p>
    <w:p w14:paraId="3C7B4236" w14:textId="77777777" w:rsidR="002E2629" w:rsidRDefault="002E2629" w:rsidP="002E2629">
      <w:pPr>
        <w:spacing w:after="0" w:line="100" w:lineRule="atLeast"/>
        <w:ind w:firstLine="432"/>
        <w:rPr>
          <w:b/>
          <w:iCs/>
        </w:rPr>
      </w:pPr>
      <w:r>
        <w:rPr>
          <w:b/>
          <w:iCs/>
        </w:rPr>
        <w:t xml:space="preserve"> </w:t>
      </w:r>
    </w:p>
    <w:p w14:paraId="5FA7E3F6" w14:textId="77777777" w:rsidR="002E2629" w:rsidRDefault="002E2629" w:rsidP="002E2629">
      <w:pPr>
        <w:numPr>
          <w:ilvl w:val="0"/>
          <w:numId w:val="18"/>
        </w:numPr>
        <w:spacing w:after="0" w:line="100" w:lineRule="atLeast"/>
        <w:rPr>
          <w:b/>
          <w:bCs/>
        </w:rPr>
      </w:pPr>
      <w:r w:rsidRPr="00991E38">
        <w:rPr>
          <w:b/>
          <w:bCs/>
          <w:iCs/>
        </w:rPr>
        <w:t xml:space="preserve">  Why </w:t>
      </w:r>
      <w:proofErr w:type="gramStart"/>
      <w:r w:rsidRPr="00991E38">
        <w:rPr>
          <w:b/>
          <w:bCs/>
          <w:iCs/>
        </w:rPr>
        <w:t xml:space="preserve">is  </w:t>
      </w:r>
      <w:r w:rsidRPr="00991E38">
        <w:rPr>
          <w:b/>
          <w:bCs/>
        </w:rPr>
        <w:t>XOR</w:t>
      </w:r>
      <w:proofErr w:type="gramEnd"/>
      <w:r w:rsidRPr="00991E38">
        <w:rPr>
          <w:b/>
          <w:bCs/>
        </w:rPr>
        <w:t xml:space="preserve">-logic  function being  Linearly </w:t>
      </w:r>
      <w:proofErr w:type="spellStart"/>
      <w:r w:rsidRPr="00991E38">
        <w:rPr>
          <w:b/>
          <w:bCs/>
        </w:rPr>
        <w:t>notseparable</w:t>
      </w:r>
      <w:proofErr w:type="spellEnd"/>
      <w:r w:rsidRPr="00991E38">
        <w:rPr>
          <w:b/>
          <w:bCs/>
        </w:rPr>
        <w:t>?</w:t>
      </w:r>
    </w:p>
    <w:p w14:paraId="7691A8FE" w14:textId="77777777" w:rsidR="00991E38" w:rsidRDefault="00991E38" w:rsidP="00991E38">
      <w:pPr>
        <w:spacing w:after="0" w:line="100" w:lineRule="atLeast"/>
        <w:rPr>
          <w:b/>
          <w:bCs/>
        </w:rPr>
      </w:pPr>
    </w:p>
    <w:p w14:paraId="5BFB41E5" w14:textId="06BB35AF" w:rsidR="00991E38" w:rsidRDefault="00991E38" w:rsidP="00991E38">
      <w:pPr>
        <w:spacing w:after="0" w:line="100" w:lineRule="atLeast"/>
        <w:ind w:left="432"/>
      </w:pPr>
      <w:r w:rsidRPr="00991E38">
        <w:t>The XOR (exclusive OR) function is linearly non-separable because it cannot be represented using a single linear decision boundary. In a two-dimensional input space, where the two input features are plotted on the axes, XOR's truth table has the following structure:</w:t>
      </w:r>
    </w:p>
    <w:p w14:paraId="49696C85" w14:textId="77777777" w:rsidR="00991E38" w:rsidRDefault="00991E38" w:rsidP="00991E38">
      <w:pPr>
        <w:spacing w:after="0" w:line="100" w:lineRule="atLeast"/>
        <w:ind w:left="432"/>
      </w:pPr>
    </w:p>
    <w:p w14:paraId="473134E8" w14:textId="1E3F37B8" w:rsidR="00991E38" w:rsidRDefault="00991E38" w:rsidP="00991E38">
      <w:pPr>
        <w:spacing w:after="0" w:line="100" w:lineRule="atLeast"/>
        <w:ind w:left="432"/>
      </w:pPr>
      <w:r>
        <w:rPr>
          <w:noProof/>
        </w:rPr>
        <w:drawing>
          <wp:inline distT="0" distB="0" distL="0" distR="0" wp14:anchorId="7A4955B3" wp14:editId="40BDA8D4">
            <wp:extent cx="1944547" cy="1535522"/>
            <wp:effectExtent l="0" t="0" r="0" b="0"/>
            <wp:docPr id="8142139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13955" name="Picture 81421395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0288" cy="1547952"/>
                    </a:xfrm>
                    <a:prstGeom prst="rect">
                      <a:avLst/>
                    </a:prstGeom>
                  </pic:spPr>
                </pic:pic>
              </a:graphicData>
            </a:graphic>
          </wp:inline>
        </w:drawing>
      </w:r>
    </w:p>
    <w:p w14:paraId="5E307B18" w14:textId="77777777" w:rsidR="00991E38" w:rsidRDefault="00991E38" w:rsidP="00991E38">
      <w:pPr>
        <w:spacing w:after="0" w:line="100" w:lineRule="atLeast"/>
        <w:ind w:left="432"/>
      </w:pPr>
    </w:p>
    <w:p w14:paraId="186189C5" w14:textId="77777777" w:rsidR="00991E38" w:rsidRDefault="00991E38" w:rsidP="00991E38">
      <w:pPr>
        <w:spacing w:after="0" w:line="100" w:lineRule="atLeast"/>
        <w:ind w:left="432"/>
      </w:pPr>
      <w:r>
        <w:t>If you try to draw a single straight line (a linear decision boundary) to separate the points representing output 1 from output 0, you'll find that it's impossible. The points are interspersed in such a way that no single straight line can separate them into two distinct regions.</w:t>
      </w:r>
    </w:p>
    <w:p w14:paraId="70EF0216" w14:textId="77777777" w:rsidR="00991E38" w:rsidRDefault="00991E38" w:rsidP="00991E38">
      <w:pPr>
        <w:spacing w:after="0" w:line="100" w:lineRule="atLeast"/>
      </w:pPr>
    </w:p>
    <w:p w14:paraId="64ECFC5C" w14:textId="1C2FF6B0" w:rsidR="00991E38" w:rsidRDefault="00991E38" w:rsidP="00991E38">
      <w:pPr>
        <w:spacing w:after="0" w:line="100" w:lineRule="atLeast"/>
        <w:ind w:left="432"/>
      </w:pPr>
      <w:r>
        <w:t>Linearly separable problems are those where you can draw a single straight line to classify points of different classes. In contrast, XOR requires a nonlinear decision boundary, which cannot be achieved using a single-layer perceptron with linear activation functions.</w:t>
      </w:r>
    </w:p>
    <w:p w14:paraId="11E6104A" w14:textId="77777777" w:rsidR="00991E38" w:rsidRDefault="00991E38" w:rsidP="00991E38">
      <w:pPr>
        <w:spacing w:after="0" w:line="100" w:lineRule="atLeast"/>
        <w:ind w:left="432"/>
      </w:pPr>
    </w:p>
    <w:p w14:paraId="54C58F38" w14:textId="77777777" w:rsidR="00991E38" w:rsidRPr="00991E38" w:rsidRDefault="00991E38" w:rsidP="00991E38">
      <w:pPr>
        <w:spacing w:after="0" w:line="100" w:lineRule="atLeast"/>
        <w:ind w:left="432"/>
      </w:pPr>
    </w:p>
    <w:p w14:paraId="57E8D40C" w14:textId="3883DD83" w:rsidR="00991E38" w:rsidRDefault="002E2629" w:rsidP="00991E38">
      <w:pPr>
        <w:numPr>
          <w:ilvl w:val="0"/>
          <w:numId w:val="18"/>
        </w:numPr>
        <w:spacing w:after="0" w:line="100" w:lineRule="atLeast"/>
        <w:rPr>
          <w:b/>
          <w:bCs/>
        </w:rPr>
      </w:pPr>
      <w:r w:rsidRPr="00991E38">
        <w:rPr>
          <w:b/>
          <w:bCs/>
        </w:rPr>
        <w:t xml:space="preserve">   Design a classifier using MLP perceptron model </w:t>
      </w:r>
      <w:proofErr w:type="gramStart"/>
      <w:r w:rsidRPr="00991E38">
        <w:rPr>
          <w:b/>
          <w:bCs/>
        </w:rPr>
        <w:t>for  implementing</w:t>
      </w:r>
      <w:proofErr w:type="gramEnd"/>
      <w:r w:rsidRPr="00991E38">
        <w:rPr>
          <w:b/>
          <w:bCs/>
        </w:rPr>
        <w:t xml:space="preserve"> NOT XOR logic </w:t>
      </w:r>
    </w:p>
    <w:p w14:paraId="630336F8" w14:textId="77777777" w:rsidR="00991E38" w:rsidRPr="00991E38" w:rsidRDefault="00991E38" w:rsidP="00991E38">
      <w:pPr>
        <w:spacing w:after="0" w:line="100" w:lineRule="atLeast"/>
      </w:pPr>
    </w:p>
    <w:p w14:paraId="5FA4878F" w14:textId="77777777" w:rsidR="00991E38" w:rsidRDefault="00991E38" w:rsidP="00991E38">
      <w:pPr>
        <w:spacing w:after="0" w:line="100" w:lineRule="atLeast"/>
        <w:ind w:left="720"/>
        <w:jc w:val="both"/>
      </w:pPr>
      <w:r w:rsidRPr="00991E38">
        <w:t>To implement the NOT XOR logic using a Multi-Layer Perceptron (MLP), we need to use at least one hidden layer with nonlinear activation functions. Let's design a simple MLP with one hidden layer to achieve NOT XOR logic.</w:t>
      </w:r>
      <w:r w:rsidRPr="00991E38">
        <w:t xml:space="preserve"> </w:t>
      </w:r>
    </w:p>
    <w:p w14:paraId="1A806F88" w14:textId="653FE797" w:rsidR="00991E38" w:rsidRDefault="00991E38" w:rsidP="00991E38">
      <w:pPr>
        <w:spacing w:after="0" w:line="100" w:lineRule="atLeast"/>
        <w:ind w:left="720"/>
        <w:jc w:val="both"/>
      </w:pPr>
      <w:r w:rsidRPr="00991E38">
        <w:t xml:space="preserve">In this example, we use the sigmoid activation function for both the hidden layer and the output layer. The hidden layer with appropriate weights and biases effectively transforms the input space into a form where the NOT XOR logic can be separated linearly. The output layer then produces </w:t>
      </w:r>
      <w:proofErr w:type="gramStart"/>
      <w:r w:rsidRPr="00991E38">
        <w:t>the final result</w:t>
      </w:r>
      <w:proofErr w:type="gramEnd"/>
      <w:r w:rsidRPr="00991E38">
        <w:t>.</w:t>
      </w:r>
    </w:p>
    <w:p w14:paraId="7DBB9667" w14:textId="4C4383AE" w:rsidR="00991E38" w:rsidRDefault="00991E38" w:rsidP="00991E38">
      <w:pPr>
        <w:spacing w:after="0" w:line="100" w:lineRule="atLeast"/>
        <w:ind w:left="432"/>
      </w:pPr>
    </w:p>
    <w:p w14:paraId="7C5021BF"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i/>
          <w:iCs/>
          <w:color w:val="89DDFF"/>
          <w:kern w:val="0"/>
          <w:sz w:val="23"/>
          <w:szCs w:val="23"/>
          <w:lang w:val="en-IN" w:eastAsia="en-GB"/>
        </w:rPr>
        <w:lastRenderedPageBreak/>
        <w:t>import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numpy</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i/>
          <w:iCs/>
          <w:color w:val="89DDFF"/>
          <w:kern w:val="0"/>
          <w:sz w:val="23"/>
          <w:szCs w:val="23"/>
          <w:lang w:val="en-IN" w:eastAsia="en-GB"/>
        </w:rPr>
        <w:t>as</w:t>
      </w:r>
      <w:r w:rsidRPr="00991E38">
        <w:rPr>
          <w:rFonts w:ascii="Menlo" w:eastAsia="Times New Roman" w:hAnsi="Menlo" w:cs="Menlo"/>
          <w:color w:val="8F93A2"/>
          <w:kern w:val="0"/>
          <w:sz w:val="23"/>
          <w:szCs w:val="23"/>
          <w:lang w:val="en-IN" w:eastAsia="en-GB"/>
        </w:rPr>
        <w:t xml:space="preserve"> np</w:t>
      </w:r>
    </w:p>
    <w:p w14:paraId="292B9267"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079C3032"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C792EA"/>
          <w:kern w:val="0"/>
          <w:sz w:val="23"/>
          <w:szCs w:val="23"/>
          <w:lang w:val="en-IN" w:eastAsia="en-GB"/>
        </w:rPr>
        <w:t>def</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82AAFF"/>
          <w:kern w:val="0"/>
          <w:sz w:val="23"/>
          <w:szCs w:val="23"/>
          <w:lang w:val="en-IN" w:eastAsia="en-GB"/>
        </w:rPr>
        <w:t>sigmoid</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FF5370"/>
          <w:kern w:val="0"/>
          <w:sz w:val="23"/>
          <w:szCs w:val="23"/>
          <w:lang w:val="en-IN" w:eastAsia="en-GB"/>
        </w:rPr>
        <w:t>x</w:t>
      </w:r>
      <w:r w:rsidRPr="00991E38">
        <w:rPr>
          <w:rFonts w:ascii="Menlo" w:eastAsia="Times New Roman" w:hAnsi="Menlo" w:cs="Menlo"/>
          <w:color w:val="89DDFF"/>
          <w:kern w:val="0"/>
          <w:sz w:val="23"/>
          <w:szCs w:val="23"/>
          <w:lang w:val="en-IN" w:eastAsia="en-GB"/>
        </w:rPr>
        <w:t>):</w:t>
      </w:r>
    </w:p>
    <w:p w14:paraId="0DF1992D"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i/>
          <w:iCs/>
          <w:color w:val="89DDFF"/>
          <w:kern w:val="0"/>
          <w:sz w:val="23"/>
          <w:szCs w:val="23"/>
          <w:lang w:val="en-IN" w:eastAsia="en-GB"/>
        </w:rPr>
        <w:t>return</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F78C6C"/>
          <w:kern w:val="0"/>
          <w:sz w:val="23"/>
          <w:szCs w:val="23"/>
          <w:lang w:val="en-IN" w:eastAsia="en-GB"/>
        </w:rPr>
        <w:t>1</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F78C6C"/>
          <w:kern w:val="0"/>
          <w:sz w:val="23"/>
          <w:szCs w:val="23"/>
          <w:lang w:val="en-IN" w:eastAsia="en-GB"/>
        </w:rPr>
        <w:t>1</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np</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exp</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x</w:t>
      </w:r>
      <w:r w:rsidRPr="00991E38">
        <w:rPr>
          <w:rFonts w:ascii="Menlo" w:eastAsia="Times New Roman" w:hAnsi="Menlo" w:cs="Menlo"/>
          <w:color w:val="89DDFF"/>
          <w:kern w:val="0"/>
          <w:sz w:val="23"/>
          <w:szCs w:val="23"/>
          <w:lang w:val="en-IN" w:eastAsia="en-GB"/>
        </w:rPr>
        <w:t>))</w:t>
      </w:r>
    </w:p>
    <w:p w14:paraId="088E10DE"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4D29CCFE"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C792EA"/>
          <w:kern w:val="0"/>
          <w:sz w:val="23"/>
          <w:szCs w:val="23"/>
          <w:lang w:val="en-IN" w:eastAsia="en-GB"/>
        </w:rPr>
        <w:t>def</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82AAFF"/>
          <w:kern w:val="0"/>
          <w:sz w:val="23"/>
          <w:szCs w:val="23"/>
          <w:lang w:val="en-IN" w:eastAsia="en-GB"/>
        </w:rPr>
        <w:t>perceptron</w:t>
      </w:r>
      <w:r w:rsidRPr="00991E38">
        <w:rPr>
          <w:rFonts w:ascii="Menlo" w:eastAsia="Times New Roman" w:hAnsi="Menlo" w:cs="Menlo"/>
          <w:color w:val="89DDFF"/>
          <w:kern w:val="0"/>
          <w:sz w:val="23"/>
          <w:szCs w:val="23"/>
          <w:lang w:val="en-IN" w:eastAsia="en-GB"/>
        </w:rPr>
        <w:t>(</w:t>
      </w:r>
      <w:proofErr w:type="spellStart"/>
      <w:r w:rsidRPr="00991E38">
        <w:rPr>
          <w:rFonts w:ascii="Menlo" w:eastAsia="Times New Roman" w:hAnsi="Menlo" w:cs="Menlo"/>
          <w:color w:val="FF5370"/>
          <w:kern w:val="0"/>
          <w:sz w:val="23"/>
          <w:szCs w:val="23"/>
          <w:lang w:val="en-IN" w:eastAsia="en-GB"/>
        </w:rPr>
        <w:t>input_data</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FF5370"/>
          <w:kern w:val="0"/>
          <w:sz w:val="23"/>
          <w:szCs w:val="23"/>
          <w:lang w:val="en-IN" w:eastAsia="en-GB"/>
        </w:rPr>
        <w:t>weights</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FF5370"/>
          <w:kern w:val="0"/>
          <w:sz w:val="23"/>
          <w:szCs w:val="23"/>
          <w:lang w:val="en-IN" w:eastAsia="en-GB"/>
        </w:rPr>
        <w:t>bias</w:t>
      </w:r>
      <w:r w:rsidRPr="00991E38">
        <w:rPr>
          <w:rFonts w:ascii="Menlo" w:eastAsia="Times New Roman" w:hAnsi="Menlo" w:cs="Menlo"/>
          <w:color w:val="89DDFF"/>
          <w:kern w:val="0"/>
          <w:sz w:val="23"/>
          <w:szCs w:val="23"/>
          <w:lang w:val="en-IN" w:eastAsia="en-GB"/>
        </w:rPr>
        <w:t>):</w:t>
      </w:r>
    </w:p>
    <w:p w14:paraId="57AA1CE4"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weighted_sum</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np</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dot</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weights</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input_data</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bias</w:t>
      </w:r>
    </w:p>
    <w:p w14:paraId="342330E5"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output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sigmoid</w:t>
      </w:r>
      <w:r w:rsidRPr="00991E38">
        <w:rPr>
          <w:rFonts w:ascii="Menlo" w:eastAsia="Times New Roman" w:hAnsi="Menlo" w:cs="Menlo"/>
          <w:color w:val="89DDFF"/>
          <w:kern w:val="0"/>
          <w:sz w:val="23"/>
          <w:szCs w:val="23"/>
          <w:lang w:val="en-IN" w:eastAsia="en-GB"/>
        </w:rPr>
        <w:t>(</w:t>
      </w:r>
      <w:proofErr w:type="spellStart"/>
      <w:r w:rsidRPr="00991E38">
        <w:rPr>
          <w:rFonts w:ascii="Menlo" w:eastAsia="Times New Roman" w:hAnsi="Menlo" w:cs="Menlo"/>
          <w:color w:val="8F93A2"/>
          <w:kern w:val="0"/>
          <w:sz w:val="23"/>
          <w:szCs w:val="23"/>
          <w:lang w:val="en-IN" w:eastAsia="en-GB"/>
        </w:rPr>
        <w:t>weighted_sum</w:t>
      </w:r>
      <w:proofErr w:type="spellEnd"/>
      <w:r w:rsidRPr="00991E38">
        <w:rPr>
          <w:rFonts w:ascii="Menlo" w:eastAsia="Times New Roman" w:hAnsi="Menlo" w:cs="Menlo"/>
          <w:color w:val="89DDFF"/>
          <w:kern w:val="0"/>
          <w:sz w:val="23"/>
          <w:szCs w:val="23"/>
          <w:lang w:val="en-IN" w:eastAsia="en-GB"/>
        </w:rPr>
        <w:t>)</w:t>
      </w:r>
    </w:p>
    <w:p w14:paraId="45178168"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i/>
          <w:iCs/>
          <w:color w:val="89DDFF"/>
          <w:kern w:val="0"/>
          <w:sz w:val="23"/>
          <w:szCs w:val="23"/>
          <w:lang w:val="en-IN" w:eastAsia="en-GB"/>
        </w:rPr>
        <w:t>return</w:t>
      </w:r>
      <w:r w:rsidRPr="00991E38">
        <w:rPr>
          <w:rFonts w:ascii="Menlo" w:eastAsia="Times New Roman" w:hAnsi="Menlo" w:cs="Menlo"/>
          <w:color w:val="8F93A2"/>
          <w:kern w:val="0"/>
          <w:sz w:val="23"/>
          <w:szCs w:val="23"/>
          <w:lang w:val="en-IN" w:eastAsia="en-GB"/>
        </w:rPr>
        <w:t xml:space="preserve"> output</w:t>
      </w:r>
    </w:p>
    <w:p w14:paraId="31CC3FCF"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03B8B78D"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C792EA"/>
          <w:kern w:val="0"/>
          <w:sz w:val="23"/>
          <w:szCs w:val="23"/>
          <w:lang w:val="en-IN" w:eastAsia="en-GB"/>
        </w:rPr>
        <w:t>def</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2AAFF"/>
          <w:kern w:val="0"/>
          <w:sz w:val="23"/>
          <w:szCs w:val="23"/>
          <w:lang w:val="en-IN" w:eastAsia="en-GB"/>
        </w:rPr>
        <w:t>mlp_xor_not</w:t>
      </w:r>
      <w:proofErr w:type="spellEnd"/>
      <w:r w:rsidRPr="00991E38">
        <w:rPr>
          <w:rFonts w:ascii="Menlo" w:eastAsia="Times New Roman" w:hAnsi="Menlo" w:cs="Menlo"/>
          <w:color w:val="89DDFF"/>
          <w:kern w:val="0"/>
          <w:sz w:val="23"/>
          <w:szCs w:val="23"/>
          <w:lang w:val="en-IN" w:eastAsia="en-GB"/>
        </w:rPr>
        <w:t>(</w:t>
      </w:r>
      <w:proofErr w:type="spellStart"/>
      <w:r w:rsidRPr="00991E38">
        <w:rPr>
          <w:rFonts w:ascii="Menlo" w:eastAsia="Times New Roman" w:hAnsi="Menlo" w:cs="Menlo"/>
          <w:color w:val="FF5370"/>
          <w:kern w:val="0"/>
          <w:sz w:val="23"/>
          <w:szCs w:val="23"/>
          <w:lang w:val="en-IN" w:eastAsia="en-GB"/>
        </w:rPr>
        <w:t>input_data</w:t>
      </w:r>
      <w:proofErr w:type="spellEnd"/>
      <w:r w:rsidRPr="00991E38">
        <w:rPr>
          <w:rFonts w:ascii="Menlo" w:eastAsia="Times New Roman" w:hAnsi="Menlo" w:cs="Menlo"/>
          <w:color w:val="89DDFF"/>
          <w:kern w:val="0"/>
          <w:sz w:val="23"/>
          <w:szCs w:val="23"/>
          <w:lang w:val="en-IN" w:eastAsia="en-GB"/>
        </w:rPr>
        <w:t>):</w:t>
      </w:r>
    </w:p>
    <w:p w14:paraId="60665D69"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i/>
          <w:iCs/>
          <w:color w:val="464B5D"/>
          <w:kern w:val="0"/>
          <w:sz w:val="23"/>
          <w:szCs w:val="23"/>
          <w:lang w:val="en-IN" w:eastAsia="en-GB"/>
        </w:rPr>
        <w:t># Hidden layer weights and biases</w:t>
      </w:r>
    </w:p>
    <w:p w14:paraId="521A6008"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hidden_weights</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np</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array</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F78C6C"/>
          <w:kern w:val="0"/>
          <w:sz w:val="23"/>
          <w:szCs w:val="23"/>
          <w:lang w:val="en-IN" w:eastAsia="en-GB"/>
        </w:rPr>
        <w:t>20</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F78C6C"/>
          <w:kern w:val="0"/>
          <w:sz w:val="23"/>
          <w:szCs w:val="23"/>
          <w:lang w:val="en-IN" w:eastAsia="en-GB"/>
        </w:rPr>
        <w:t>20</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F78C6C"/>
          <w:kern w:val="0"/>
          <w:sz w:val="23"/>
          <w:szCs w:val="23"/>
          <w:lang w:val="en-IN" w:eastAsia="en-GB"/>
        </w:rPr>
        <w:t>20</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F78C6C"/>
          <w:kern w:val="0"/>
          <w:sz w:val="23"/>
          <w:szCs w:val="23"/>
          <w:lang w:val="en-IN" w:eastAsia="en-GB"/>
        </w:rPr>
        <w:t>20</w:t>
      </w:r>
      <w:r w:rsidRPr="00991E38">
        <w:rPr>
          <w:rFonts w:ascii="Menlo" w:eastAsia="Times New Roman" w:hAnsi="Menlo" w:cs="Menlo"/>
          <w:color w:val="89DDFF"/>
          <w:kern w:val="0"/>
          <w:sz w:val="23"/>
          <w:szCs w:val="23"/>
          <w:lang w:val="en-IN" w:eastAsia="en-GB"/>
        </w:rPr>
        <w:t>]])</w:t>
      </w:r>
    </w:p>
    <w:p w14:paraId="58E2F968"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hidden_bias</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np</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array</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F78C6C"/>
          <w:kern w:val="0"/>
          <w:sz w:val="23"/>
          <w:szCs w:val="23"/>
          <w:lang w:val="en-IN" w:eastAsia="en-GB"/>
        </w:rPr>
        <w:t>10</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F78C6C"/>
          <w:kern w:val="0"/>
          <w:sz w:val="23"/>
          <w:szCs w:val="23"/>
          <w:lang w:val="en-IN" w:eastAsia="en-GB"/>
        </w:rPr>
        <w:t>30</w:t>
      </w:r>
      <w:r w:rsidRPr="00991E38">
        <w:rPr>
          <w:rFonts w:ascii="Menlo" w:eastAsia="Times New Roman" w:hAnsi="Menlo" w:cs="Menlo"/>
          <w:color w:val="89DDFF"/>
          <w:kern w:val="0"/>
          <w:sz w:val="23"/>
          <w:szCs w:val="23"/>
          <w:lang w:val="en-IN" w:eastAsia="en-GB"/>
        </w:rPr>
        <w:t>])</w:t>
      </w:r>
    </w:p>
    <w:p w14:paraId="1686F735"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
    <w:p w14:paraId="52C6595C"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i/>
          <w:iCs/>
          <w:color w:val="464B5D"/>
          <w:kern w:val="0"/>
          <w:sz w:val="23"/>
          <w:szCs w:val="23"/>
          <w:lang w:val="en-IN" w:eastAsia="en-GB"/>
        </w:rPr>
        <w:t># Output layer weights and bias</w:t>
      </w:r>
    </w:p>
    <w:p w14:paraId="1E5F059A"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output_weights</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np</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array</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F78C6C"/>
          <w:kern w:val="0"/>
          <w:sz w:val="23"/>
          <w:szCs w:val="23"/>
          <w:lang w:val="en-IN" w:eastAsia="en-GB"/>
        </w:rPr>
        <w:t>20</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F78C6C"/>
          <w:kern w:val="0"/>
          <w:sz w:val="23"/>
          <w:szCs w:val="23"/>
          <w:lang w:val="en-IN" w:eastAsia="en-GB"/>
        </w:rPr>
        <w:t>20</w:t>
      </w:r>
      <w:r w:rsidRPr="00991E38">
        <w:rPr>
          <w:rFonts w:ascii="Menlo" w:eastAsia="Times New Roman" w:hAnsi="Menlo" w:cs="Menlo"/>
          <w:color w:val="89DDFF"/>
          <w:kern w:val="0"/>
          <w:sz w:val="23"/>
          <w:szCs w:val="23"/>
          <w:lang w:val="en-IN" w:eastAsia="en-GB"/>
        </w:rPr>
        <w:t>]])</w:t>
      </w:r>
    </w:p>
    <w:p w14:paraId="3E669CFE"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output_bias</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np</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array</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F78C6C"/>
          <w:kern w:val="0"/>
          <w:sz w:val="23"/>
          <w:szCs w:val="23"/>
          <w:lang w:val="en-IN" w:eastAsia="en-GB"/>
        </w:rPr>
        <w:t>10</w:t>
      </w:r>
      <w:r w:rsidRPr="00991E38">
        <w:rPr>
          <w:rFonts w:ascii="Menlo" w:eastAsia="Times New Roman" w:hAnsi="Menlo" w:cs="Menlo"/>
          <w:color w:val="89DDFF"/>
          <w:kern w:val="0"/>
          <w:sz w:val="23"/>
          <w:szCs w:val="23"/>
          <w:lang w:val="en-IN" w:eastAsia="en-GB"/>
        </w:rPr>
        <w:t>])</w:t>
      </w:r>
    </w:p>
    <w:p w14:paraId="01A19105"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2E453101"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i/>
          <w:iCs/>
          <w:color w:val="464B5D"/>
          <w:kern w:val="0"/>
          <w:sz w:val="23"/>
          <w:szCs w:val="23"/>
          <w:lang w:val="en-IN" w:eastAsia="en-GB"/>
        </w:rPr>
        <w:t># Calculate hidden layer outputs</w:t>
      </w:r>
    </w:p>
    <w:p w14:paraId="2F75B215"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hidden_output</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perceptron</w:t>
      </w:r>
      <w:r w:rsidRPr="00991E38">
        <w:rPr>
          <w:rFonts w:ascii="Menlo" w:eastAsia="Times New Roman" w:hAnsi="Menlo" w:cs="Menlo"/>
          <w:color w:val="89DDFF"/>
          <w:kern w:val="0"/>
          <w:sz w:val="23"/>
          <w:szCs w:val="23"/>
          <w:lang w:val="en-IN" w:eastAsia="en-GB"/>
        </w:rPr>
        <w:t>(</w:t>
      </w:r>
      <w:proofErr w:type="spellStart"/>
      <w:r w:rsidRPr="00991E38">
        <w:rPr>
          <w:rFonts w:ascii="Menlo" w:eastAsia="Times New Roman" w:hAnsi="Menlo" w:cs="Menlo"/>
          <w:color w:val="8F93A2"/>
          <w:kern w:val="0"/>
          <w:sz w:val="23"/>
          <w:szCs w:val="23"/>
          <w:lang w:val="en-IN" w:eastAsia="en-GB"/>
        </w:rPr>
        <w:t>input_data</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hidden_weights</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hidden_bias</w:t>
      </w:r>
      <w:proofErr w:type="spellEnd"/>
      <w:r w:rsidRPr="00991E38">
        <w:rPr>
          <w:rFonts w:ascii="Menlo" w:eastAsia="Times New Roman" w:hAnsi="Menlo" w:cs="Menlo"/>
          <w:color w:val="89DDFF"/>
          <w:kern w:val="0"/>
          <w:sz w:val="23"/>
          <w:szCs w:val="23"/>
          <w:lang w:val="en-IN" w:eastAsia="en-GB"/>
        </w:rPr>
        <w:t>)</w:t>
      </w:r>
    </w:p>
    <w:p w14:paraId="513D8FE1"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
    <w:p w14:paraId="41C58E6E"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i/>
          <w:iCs/>
          <w:color w:val="464B5D"/>
          <w:kern w:val="0"/>
          <w:sz w:val="23"/>
          <w:szCs w:val="23"/>
          <w:lang w:val="en-IN" w:eastAsia="en-GB"/>
        </w:rPr>
        <w:t># Calculate final output using hidden layer outputs</w:t>
      </w:r>
    </w:p>
    <w:p w14:paraId="52F5F278"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final_output</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perceptron</w:t>
      </w:r>
      <w:r w:rsidRPr="00991E38">
        <w:rPr>
          <w:rFonts w:ascii="Menlo" w:eastAsia="Times New Roman" w:hAnsi="Menlo" w:cs="Menlo"/>
          <w:color w:val="89DDFF"/>
          <w:kern w:val="0"/>
          <w:sz w:val="23"/>
          <w:szCs w:val="23"/>
          <w:lang w:val="en-IN" w:eastAsia="en-GB"/>
        </w:rPr>
        <w:t>(</w:t>
      </w:r>
      <w:proofErr w:type="spellStart"/>
      <w:r w:rsidRPr="00991E38">
        <w:rPr>
          <w:rFonts w:ascii="Menlo" w:eastAsia="Times New Roman" w:hAnsi="Menlo" w:cs="Menlo"/>
          <w:color w:val="8F93A2"/>
          <w:kern w:val="0"/>
          <w:sz w:val="23"/>
          <w:szCs w:val="23"/>
          <w:lang w:val="en-IN" w:eastAsia="en-GB"/>
        </w:rPr>
        <w:t>hidden_output</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output_weights</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output_bias</w:t>
      </w:r>
      <w:proofErr w:type="spellEnd"/>
      <w:r w:rsidRPr="00991E38">
        <w:rPr>
          <w:rFonts w:ascii="Menlo" w:eastAsia="Times New Roman" w:hAnsi="Menlo" w:cs="Menlo"/>
          <w:color w:val="89DDFF"/>
          <w:kern w:val="0"/>
          <w:sz w:val="23"/>
          <w:szCs w:val="23"/>
          <w:lang w:val="en-IN" w:eastAsia="en-GB"/>
        </w:rPr>
        <w:t>)</w:t>
      </w:r>
    </w:p>
    <w:p w14:paraId="4063BDA3"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p>
    <w:p w14:paraId="4D6EDA19"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i/>
          <w:iCs/>
          <w:color w:val="89DDFF"/>
          <w:kern w:val="0"/>
          <w:sz w:val="23"/>
          <w:szCs w:val="23"/>
          <w:lang w:val="en-IN" w:eastAsia="en-GB"/>
        </w:rPr>
        <w:t>return</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np</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round</w:t>
      </w:r>
      <w:proofErr w:type="spellEnd"/>
      <w:r w:rsidRPr="00991E38">
        <w:rPr>
          <w:rFonts w:ascii="Menlo" w:eastAsia="Times New Roman" w:hAnsi="Menlo" w:cs="Menlo"/>
          <w:color w:val="89DDFF"/>
          <w:kern w:val="0"/>
          <w:sz w:val="23"/>
          <w:szCs w:val="23"/>
          <w:lang w:val="en-IN" w:eastAsia="en-GB"/>
        </w:rPr>
        <w:t>(</w:t>
      </w:r>
      <w:proofErr w:type="spellStart"/>
      <w:r w:rsidRPr="00991E38">
        <w:rPr>
          <w:rFonts w:ascii="Menlo" w:eastAsia="Times New Roman" w:hAnsi="Menlo" w:cs="Menlo"/>
          <w:color w:val="8F93A2"/>
          <w:kern w:val="0"/>
          <w:sz w:val="23"/>
          <w:szCs w:val="23"/>
          <w:lang w:val="en-IN" w:eastAsia="en-GB"/>
        </w:rPr>
        <w:t>final_output</w:t>
      </w:r>
      <w:proofErr w:type="spellEnd"/>
      <w:r w:rsidRPr="00991E38">
        <w:rPr>
          <w:rFonts w:ascii="Menlo" w:eastAsia="Times New Roman" w:hAnsi="Menlo" w:cs="Menlo"/>
          <w:color w:val="89DDFF"/>
          <w:kern w:val="0"/>
          <w:sz w:val="23"/>
          <w:szCs w:val="23"/>
          <w:lang w:val="en-IN" w:eastAsia="en-GB"/>
        </w:rPr>
        <w:t>)</w:t>
      </w:r>
    </w:p>
    <w:p w14:paraId="30B1E0A7"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33042BE7"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F93A2"/>
          <w:kern w:val="0"/>
          <w:sz w:val="23"/>
          <w:szCs w:val="23"/>
          <w:lang w:val="en-IN" w:eastAsia="en-GB"/>
        </w:rPr>
        <w:t xml:space="preserve">num1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B2CCD6"/>
          <w:kern w:val="0"/>
          <w:sz w:val="23"/>
          <w:szCs w:val="23"/>
          <w:lang w:val="en-IN" w:eastAsia="en-GB"/>
        </w:rPr>
        <w:t>int</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2AAFF"/>
          <w:kern w:val="0"/>
          <w:sz w:val="23"/>
          <w:szCs w:val="23"/>
          <w:lang w:val="en-IN" w:eastAsia="en-GB"/>
        </w:rPr>
        <w:t>input</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C3E88D"/>
          <w:kern w:val="0"/>
          <w:sz w:val="23"/>
          <w:szCs w:val="23"/>
          <w:lang w:val="en-IN" w:eastAsia="en-GB"/>
        </w:rPr>
        <w:t xml:space="preserve">Enter the number: </w:t>
      </w:r>
      <w:r w:rsidRPr="00991E38">
        <w:rPr>
          <w:rFonts w:ascii="Menlo" w:eastAsia="Times New Roman" w:hAnsi="Menlo" w:cs="Menlo"/>
          <w:color w:val="89DDFF"/>
          <w:kern w:val="0"/>
          <w:sz w:val="23"/>
          <w:szCs w:val="23"/>
          <w:lang w:val="en-IN" w:eastAsia="en-GB"/>
        </w:rPr>
        <w:t>"))</w:t>
      </w:r>
    </w:p>
    <w:p w14:paraId="42151077"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991E38">
        <w:rPr>
          <w:rFonts w:ascii="Menlo" w:eastAsia="Times New Roman" w:hAnsi="Menlo" w:cs="Menlo"/>
          <w:color w:val="8F93A2"/>
          <w:kern w:val="0"/>
          <w:sz w:val="23"/>
          <w:szCs w:val="23"/>
          <w:lang w:val="en-IN" w:eastAsia="en-GB"/>
        </w:rPr>
        <w:t>test_input</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np</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array</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num1</w:t>
      </w:r>
      <w:r w:rsidRPr="00991E38">
        <w:rPr>
          <w:rFonts w:ascii="Menlo" w:eastAsia="Times New Roman" w:hAnsi="Menlo" w:cs="Menlo"/>
          <w:color w:val="89DDFF"/>
          <w:kern w:val="0"/>
          <w:sz w:val="23"/>
          <w:szCs w:val="23"/>
          <w:lang w:val="en-IN" w:eastAsia="en-GB"/>
        </w:rPr>
        <w:t>])</w:t>
      </w:r>
    </w:p>
    <w:p w14:paraId="3D256D03"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roofErr w:type="spellStart"/>
      <w:r w:rsidRPr="00991E38">
        <w:rPr>
          <w:rFonts w:ascii="Menlo" w:eastAsia="Times New Roman" w:hAnsi="Menlo" w:cs="Menlo"/>
          <w:color w:val="8F93A2"/>
          <w:kern w:val="0"/>
          <w:sz w:val="23"/>
          <w:szCs w:val="23"/>
          <w:lang w:val="en-IN" w:eastAsia="en-GB"/>
        </w:rPr>
        <w:t>xor_not_result</w:t>
      </w:r>
      <w:proofErr w:type="spellEnd"/>
      <w:r w:rsidRPr="00991E38">
        <w:rPr>
          <w:rFonts w:ascii="Menlo" w:eastAsia="Times New Roman" w:hAnsi="Menlo" w:cs="Menlo"/>
          <w:color w:val="8F93A2"/>
          <w:kern w:val="0"/>
          <w:sz w:val="23"/>
          <w:szCs w:val="23"/>
          <w:lang w:val="en-IN" w:eastAsia="en-GB"/>
        </w:rPr>
        <w:t xml:space="preserve"> </w:t>
      </w:r>
      <w:r w:rsidRPr="00991E38">
        <w:rPr>
          <w:rFonts w:ascii="Menlo" w:eastAsia="Times New Roman" w:hAnsi="Menlo" w:cs="Menlo"/>
          <w:color w:val="C792EA"/>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mlp_xor_not</w:t>
      </w:r>
      <w:proofErr w:type="spellEnd"/>
      <w:r w:rsidRPr="00991E38">
        <w:rPr>
          <w:rFonts w:ascii="Menlo" w:eastAsia="Times New Roman" w:hAnsi="Menlo" w:cs="Menlo"/>
          <w:color w:val="89DDFF"/>
          <w:kern w:val="0"/>
          <w:sz w:val="23"/>
          <w:szCs w:val="23"/>
          <w:lang w:val="en-IN" w:eastAsia="en-GB"/>
        </w:rPr>
        <w:t>(</w:t>
      </w:r>
      <w:proofErr w:type="spellStart"/>
      <w:r w:rsidRPr="00991E38">
        <w:rPr>
          <w:rFonts w:ascii="Menlo" w:eastAsia="Times New Roman" w:hAnsi="Menlo" w:cs="Menlo"/>
          <w:color w:val="8F93A2"/>
          <w:kern w:val="0"/>
          <w:sz w:val="23"/>
          <w:szCs w:val="23"/>
          <w:lang w:val="en-IN" w:eastAsia="en-GB"/>
        </w:rPr>
        <w:t>test_input</w:t>
      </w:r>
      <w:proofErr w:type="spellEnd"/>
      <w:r w:rsidRPr="00991E38">
        <w:rPr>
          <w:rFonts w:ascii="Menlo" w:eastAsia="Times New Roman" w:hAnsi="Menlo" w:cs="Menlo"/>
          <w:color w:val="89DDFF"/>
          <w:kern w:val="0"/>
          <w:sz w:val="23"/>
          <w:szCs w:val="23"/>
          <w:lang w:val="en-IN" w:eastAsia="en-GB"/>
        </w:rPr>
        <w:t>)</w:t>
      </w:r>
    </w:p>
    <w:p w14:paraId="5FD3E660" w14:textId="77777777" w:rsidR="00991E38" w:rsidRPr="00991E38" w:rsidRDefault="00991E38" w:rsidP="00991E38">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91E38">
        <w:rPr>
          <w:rFonts w:ascii="Menlo" w:eastAsia="Times New Roman" w:hAnsi="Menlo" w:cs="Menlo"/>
          <w:color w:val="82AAFF"/>
          <w:kern w:val="0"/>
          <w:sz w:val="23"/>
          <w:szCs w:val="23"/>
          <w:lang w:val="en-IN" w:eastAsia="en-GB"/>
        </w:rPr>
        <w:t>print</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C3E88D"/>
          <w:kern w:val="0"/>
          <w:sz w:val="23"/>
          <w:szCs w:val="23"/>
          <w:lang w:val="en-IN" w:eastAsia="en-GB"/>
        </w:rPr>
        <w:t>NOT XOR(</w:t>
      </w:r>
      <w:r w:rsidRPr="00991E38">
        <w:rPr>
          <w:rFonts w:ascii="Menlo" w:eastAsia="Times New Roman" w:hAnsi="Menlo" w:cs="Menlo"/>
          <w:color w:val="F78C6C"/>
          <w:kern w:val="0"/>
          <w:sz w:val="23"/>
          <w:szCs w:val="23"/>
          <w:lang w:val="en-IN" w:eastAsia="en-GB"/>
        </w:rPr>
        <w:t>{}</w:t>
      </w:r>
      <w:r w:rsidRPr="00991E38">
        <w:rPr>
          <w:rFonts w:ascii="Menlo" w:eastAsia="Times New Roman" w:hAnsi="Menlo" w:cs="Menlo"/>
          <w:color w:val="C3E88D"/>
          <w:kern w:val="0"/>
          <w:sz w:val="23"/>
          <w:szCs w:val="23"/>
          <w:lang w:val="en-IN" w:eastAsia="en-GB"/>
        </w:rPr>
        <w:t xml:space="preserve">) = </w:t>
      </w:r>
      <w:r w:rsidRPr="00991E38">
        <w:rPr>
          <w:rFonts w:ascii="Menlo" w:eastAsia="Times New Roman" w:hAnsi="Menlo" w:cs="Menlo"/>
          <w:color w:val="F78C6C"/>
          <w:kern w:val="0"/>
          <w:sz w:val="23"/>
          <w:szCs w:val="23"/>
          <w:lang w:val="en-IN" w:eastAsia="en-GB"/>
        </w:rPr>
        <w:t>{}</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format</w:t>
      </w:r>
      <w:r w:rsidRPr="00991E38">
        <w:rPr>
          <w:rFonts w:ascii="Menlo" w:eastAsia="Times New Roman" w:hAnsi="Menlo" w:cs="Menlo"/>
          <w:color w:val="89DDFF"/>
          <w:kern w:val="0"/>
          <w:sz w:val="23"/>
          <w:szCs w:val="23"/>
          <w:lang w:val="en-IN" w:eastAsia="en-GB"/>
        </w:rPr>
        <w:t>(</w:t>
      </w:r>
      <w:proofErr w:type="spellStart"/>
      <w:r w:rsidRPr="00991E38">
        <w:rPr>
          <w:rFonts w:ascii="Menlo" w:eastAsia="Times New Roman" w:hAnsi="Menlo" w:cs="Menlo"/>
          <w:color w:val="8F93A2"/>
          <w:kern w:val="0"/>
          <w:sz w:val="23"/>
          <w:szCs w:val="23"/>
          <w:lang w:val="en-IN" w:eastAsia="en-GB"/>
        </w:rPr>
        <w:t>test_input</w:t>
      </w:r>
      <w:proofErr w:type="spellEnd"/>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F78C6C"/>
          <w:kern w:val="0"/>
          <w:sz w:val="23"/>
          <w:szCs w:val="23"/>
          <w:lang w:val="en-IN" w:eastAsia="en-GB"/>
        </w:rPr>
        <w:t>0</w:t>
      </w:r>
      <w:r w:rsidRPr="00991E38">
        <w:rPr>
          <w:rFonts w:ascii="Menlo" w:eastAsia="Times New Roman" w:hAnsi="Menlo" w:cs="Menlo"/>
          <w:color w:val="89DDFF"/>
          <w:kern w:val="0"/>
          <w:sz w:val="23"/>
          <w:szCs w:val="23"/>
          <w:lang w:val="en-IN" w:eastAsia="en-GB"/>
        </w:rPr>
        <w:t>],</w:t>
      </w:r>
      <w:r w:rsidRPr="00991E38">
        <w:rPr>
          <w:rFonts w:ascii="Menlo" w:eastAsia="Times New Roman" w:hAnsi="Menlo" w:cs="Menlo"/>
          <w:color w:val="8F93A2"/>
          <w:kern w:val="0"/>
          <w:sz w:val="23"/>
          <w:szCs w:val="23"/>
          <w:lang w:val="en-IN" w:eastAsia="en-GB"/>
        </w:rPr>
        <w:t xml:space="preserve"> </w:t>
      </w:r>
      <w:proofErr w:type="spellStart"/>
      <w:r w:rsidRPr="00991E38">
        <w:rPr>
          <w:rFonts w:ascii="Menlo" w:eastAsia="Times New Roman" w:hAnsi="Menlo" w:cs="Menlo"/>
          <w:color w:val="8F93A2"/>
          <w:kern w:val="0"/>
          <w:sz w:val="23"/>
          <w:szCs w:val="23"/>
          <w:lang w:val="en-IN" w:eastAsia="en-GB"/>
        </w:rPr>
        <w:t>xor_not_result</w:t>
      </w:r>
      <w:proofErr w:type="spellEnd"/>
      <w:r w:rsidRPr="00991E38">
        <w:rPr>
          <w:rFonts w:ascii="Menlo" w:eastAsia="Times New Roman" w:hAnsi="Menlo" w:cs="Menlo"/>
          <w:color w:val="89DDFF"/>
          <w:kern w:val="0"/>
          <w:sz w:val="23"/>
          <w:szCs w:val="23"/>
          <w:lang w:val="en-IN" w:eastAsia="en-GB"/>
        </w:rPr>
        <w:t>))</w:t>
      </w:r>
    </w:p>
    <w:p w14:paraId="09AAA88C" w14:textId="77777777" w:rsidR="00991E38" w:rsidRDefault="00991E38" w:rsidP="00991E38">
      <w:pPr>
        <w:spacing w:after="0"/>
      </w:pPr>
    </w:p>
    <w:p w14:paraId="502AF186" w14:textId="77777777" w:rsidR="00991E38" w:rsidRDefault="00991E38" w:rsidP="00991E38">
      <w:pPr>
        <w:spacing w:after="0"/>
      </w:pPr>
    </w:p>
    <w:p w14:paraId="3C0CE701" w14:textId="77777777" w:rsidR="004C0DA3" w:rsidRDefault="004C0DA3" w:rsidP="00DA4F25">
      <w:pPr>
        <w:spacing w:after="0" w:line="100" w:lineRule="atLeast"/>
        <w:jc w:val="both"/>
      </w:pPr>
    </w:p>
    <w:p w14:paraId="5606DCE4" w14:textId="77777777" w:rsidR="00AA56F2" w:rsidRPr="00DA4F25" w:rsidRDefault="00F33284" w:rsidP="00DA4F25">
      <w:pPr>
        <w:spacing w:after="0" w:line="100" w:lineRule="atLeast"/>
        <w:jc w:val="both"/>
        <w:rPr>
          <w:b/>
          <w:iCs/>
        </w:rPr>
      </w:pPr>
      <w:r>
        <w:rPr>
          <w:b/>
          <w:iCs/>
        </w:rPr>
        <w:t xml:space="preserve">Date: _____________                                                   </w:t>
      </w:r>
      <w:r w:rsidR="0003476E">
        <w:rPr>
          <w:b/>
          <w:iCs/>
        </w:rPr>
        <w:t xml:space="preserve">                         </w:t>
      </w:r>
      <w:r>
        <w:rPr>
          <w:b/>
          <w:iCs/>
        </w:rPr>
        <w:t xml:space="preserve"> </w:t>
      </w:r>
      <w:r>
        <w:rPr>
          <w:b/>
        </w:rPr>
        <w:t>Signature of faculty in-charge</w:t>
      </w:r>
    </w:p>
    <w:sectPr w:rsidR="00AA56F2" w:rsidRPr="00DA4F25" w:rsidSect="00F806CD">
      <w:headerReference w:type="even" r:id="rId21"/>
      <w:headerReference w:type="default" r:id="rId22"/>
      <w:footerReference w:type="even" r:id="rId23"/>
      <w:footerReference w:type="default" r:id="rId24"/>
      <w:headerReference w:type="first" r:id="rId25"/>
      <w:footerReference w:type="first" r:id="rId26"/>
      <w:pgSz w:w="12240" w:h="15840"/>
      <w:pgMar w:top="1470" w:right="1230" w:bottom="1470" w:left="900" w:header="736" w:footer="736" w:gutter="0"/>
      <w:pgBorders>
        <w:top w:val="double" w:sz="4" w:space="0" w:color="000000"/>
        <w:left w:val="double" w:sz="4" w:space="0" w:color="000000"/>
        <w:bottom w:val="double" w:sz="4" w:space="0" w:color="000000"/>
        <w:right w:val="double" w:sz="4" w:space="0" w:color="000000"/>
      </w:pgBorders>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57CD" w14:textId="77777777" w:rsidR="000B10E1" w:rsidRDefault="000B10E1">
      <w:pPr>
        <w:spacing w:after="0" w:line="240" w:lineRule="auto"/>
      </w:pPr>
      <w:r>
        <w:separator/>
      </w:r>
    </w:p>
  </w:endnote>
  <w:endnote w:type="continuationSeparator" w:id="0">
    <w:p w14:paraId="1AE01B61" w14:textId="77777777" w:rsidR="000B10E1" w:rsidRDefault="000B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Yu Gothic"/>
    <w:panose1 w:val="020B0604020202020204"/>
    <w:charset w:val="80"/>
    <w:family w:val="swiss"/>
    <w:pitch w:val="variable"/>
  </w:font>
  <w:font w:name="DejaVu Sans">
    <w:panose1 w:val="020B0604020202020204"/>
    <w:charset w:val="00"/>
    <w:family w:val="swiss"/>
    <w:pitch w:val="variable"/>
    <w:sig w:usb0="E7002EFF" w:usb1="D200FDFF" w:usb2="0A246029" w:usb3="00000000" w:csb0="000001FF" w:csb1="00000000"/>
  </w:font>
  <w:font w:name="Lohit Hindi">
    <w:altName w:val="MS Gothic"/>
    <w:panose1 w:val="020B0604020202020204"/>
    <w:charset w:val="80"/>
    <w:family w:val="auto"/>
    <w:pitch w:val="variable"/>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D790" w14:textId="77777777" w:rsidR="000562EA" w:rsidRDefault="00056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4A92" w14:textId="77777777" w:rsidR="00F806CD" w:rsidRDefault="00F806CD" w:rsidP="00F806CD">
    <w:pPr>
      <w:spacing w:after="0" w:line="100" w:lineRule="atLeast"/>
      <w:jc w:val="center"/>
      <w:rPr>
        <w:sz w:val="18"/>
        <w:szCs w:val="18"/>
      </w:rPr>
    </w:pPr>
    <w:r>
      <w:rPr>
        <w:b/>
        <w:iCs/>
        <w:sz w:val="18"/>
        <w:szCs w:val="18"/>
      </w:rPr>
      <w:t>Department of Computer Engineering</w:t>
    </w:r>
  </w:p>
  <w:p w14:paraId="3C37ADE3" w14:textId="77777777" w:rsidR="00F806CD" w:rsidRDefault="00F806CD" w:rsidP="00F806CD">
    <w:pPr>
      <w:pStyle w:val="Footer"/>
      <w:spacing w:after="0" w:line="100" w:lineRule="atLeast"/>
      <w:jc w:val="center"/>
      <w:rPr>
        <w:sz w:val="18"/>
        <w:szCs w:val="18"/>
      </w:rPr>
    </w:pPr>
  </w:p>
  <w:p w14:paraId="3F16B80E" w14:textId="77777777" w:rsidR="00F806CD" w:rsidRDefault="00F806CD" w:rsidP="00F806CD">
    <w:pPr>
      <w:pStyle w:val="Footer"/>
    </w:pPr>
    <w:r>
      <w:rPr>
        <w:sz w:val="18"/>
        <w:szCs w:val="18"/>
      </w:rPr>
      <w:t xml:space="preserve"> Page No</w:t>
    </w:r>
    <w:proofErr w:type="gramStart"/>
    <w:r>
      <w:rPr>
        <w:sz w:val="18"/>
        <w:szCs w:val="18"/>
      </w:rPr>
      <w:tab/>
      <w:t xml:space="preserve"> :</w:t>
    </w:r>
    <w:proofErr w:type="gramEnd"/>
    <w:r>
      <w:rPr>
        <w:sz w:val="18"/>
        <w:szCs w:val="18"/>
      </w:rPr>
      <w:t xml:space="preserve">                                                                                                                                                           SC</w:t>
    </w:r>
    <w:r w:rsidR="00AC2AB0">
      <w:rPr>
        <w:sz w:val="18"/>
        <w:szCs w:val="18"/>
      </w:rPr>
      <w:t>/</w:t>
    </w:r>
    <w:r w:rsidR="00D46DC7">
      <w:rPr>
        <w:sz w:val="18"/>
        <w:szCs w:val="18"/>
      </w:rPr>
      <w:t xml:space="preserve"> Sem V</w:t>
    </w:r>
    <w:r>
      <w:rPr>
        <w:sz w:val="18"/>
        <w:szCs w:val="18"/>
      </w:rPr>
      <w:t xml:space="preserve">/  </w:t>
    </w:r>
    <w:r w:rsidR="00736BE6">
      <w:rPr>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C111" w14:textId="77777777" w:rsidR="00D46DC7" w:rsidRDefault="00D46DC7">
    <w:pPr>
      <w:pStyle w:val="Footer"/>
    </w:pPr>
  </w:p>
  <w:p w14:paraId="2D038D48" w14:textId="77777777" w:rsidR="00D46DC7" w:rsidRDefault="00D4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663B4" w14:textId="77777777" w:rsidR="000B10E1" w:rsidRDefault="000B10E1">
      <w:pPr>
        <w:spacing w:after="0" w:line="240" w:lineRule="auto"/>
      </w:pPr>
      <w:r>
        <w:separator/>
      </w:r>
    </w:p>
  </w:footnote>
  <w:footnote w:type="continuationSeparator" w:id="0">
    <w:p w14:paraId="1D0E9607" w14:textId="77777777" w:rsidR="000B10E1" w:rsidRDefault="000B1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EC72" w14:textId="77777777" w:rsidR="000562EA" w:rsidRDefault="000562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88DE" w14:textId="77777777" w:rsidR="00AF4D7A" w:rsidRDefault="00994153" w:rsidP="00F806CD">
    <w:pPr>
      <w:pStyle w:val="Header"/>
      <w:rPr>
        <w:sz w:val="20"/>
        <w:szCs w:val="20"/>
      </w:rPr>
    </w:pPr>
    <w:r>
      <w:tab/>
      <w:t xml:space="preserve">                   </w:t>
    </w:r>
  </w:p>
  <w:p w14:paraId="679B9F70" w14:textId="77777777" w:rsidR="00AF4D7A" w:rsidRDefault="000562EA" w:rsidP="00AF4D7A">
    <w:pPr>
      <w:pStyle w:val="Header"/>
      <w:tabs>
        <w:tab w:val="clear" w:pos="4680"/>
        <w:tab w:val="clear" w:pos="9360"/>
        <w:tab w:val="center" w:pos="5055"/>
      </w:tabs>
    </w:pPr>
    <w:r>
      <w:rPr>
        <w:noProof/>
      </w:rPr>
      <w:drawing>
        <wp:anchor distT="0" distB="0" distL="0" distR="0" simplePos="0" relativeHeight="251657728" behindDoc="0" locked="0" layoutInCell="1" allowOverlap="1" wp14:anchorId="6D44FDE3" wp14:editId="0ACCE8CD">
          <wp:simplePos x="0" y="0"/>
          <wp:positionH relativeFrom="column">
            <wp:posOffset>2973705</wp:posOffset>
          </wp:positionH>
          <wp:positionV relativeFrom="paragraph">
            <wp:posOffset>-204470</wp:posOffset>
          </wp:positionV>
          <wp:extent cx="497840" cy="422275"/>
          <wp:effectExtent l="0" t="0" r="0" b="0"/>
          <wp:wrapSquare wrapText="largest"/>
          <wp:docPr id="5861235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994153">
      <w:t xml:space="preserve">  </w:t>
    </w:r>
    <w:r w:rsidR="00AF4D7A">
      <w:tab/>
    </w:r>
  </w:p>
  <w:p w14:paraId="58407004" w14:textId="77777777" w:rsidR="00994153" w:rsidRPr="00F806CD" w:rsidRDefault="007C786E" w:rsidP="00AF4D7A">
    <w:pPr>
      <w:pStyle w:val="Header"/>
      <w:tabs>
        <w:tab w:val="clear" w:pos="4680"/>
        <w:tab w:val="clear" w:pos="9360"/>
        <w:tab w:val="center" w:pos="5055"/>
      </w:tabs>
      <w:jc w:val="center"/>
      <w:rPr>
        <w:b/>
        <w:iCs/>
      </w:rPr>
    </w:pPr>
    <w:r>
      <w:rPr>
        <w:b/>
        <w:iCs/>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3206" w14:textId="77777777" w:rsidR="000562EA" w:rsidRDefault="00056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07"/>
    <w:multiLevelType w:val="multilevel"/>
    <w:tmpl w:val="00000007"/>
    <w:name w:val="WW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000008"/>
    <w:multiLevelType w:val="multilevel"/>
    <w:tmpl w:val="00000008"/>
    <w:name w:val="WW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0A"/>
    <w:multiLevelType w:val="multilevel"/>
    <w:tmpl w:val="0000000A"/>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00000B"/>
    <w:multiLevelType w:val="multilevel"/>
    <w:tmpl w:val="0000000B"/>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26B0D34"/>
    <w:multiLevelType w:val="hybridMultilevel"/>
    <w:tmpl w:val="93103AB0"/>
    <w:lvl w:ilvl="0" w:tplc="E286B72C">
      <w:start w:val="1"/>
      <w:numFmt w:val="decimal"/>
      <w:lvlText w:val="%1."/>
      <w:lvlJc w:val="left"/>
      <w:pPr>
        <w:ind w:left="792" w:hanging="360"/>
      </w:pPr>
      <w:rPr>
        <w:rFonts w:hint="default"/>
        <w:b/>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3" w15:restartNumberingAfterBreak="0">
    <w:nsid w:val="3717220B"/>
    <w:multiLevelType w:val="hybridMultilevel"/>
    <w:tmpl w:val="1264DF1C"/>
    <w:lvl w:ilvl="0" w:tplc="AECEC56A">
      <w:start w:val="1"/>
      <w:numFmt w:val="decimal"/>
      <w:lvlText w:val="%1)"/>
      <w:lvlJc w:val="left"/>
      <w:pPr>
        <w:ind w:left="1392" w:hanging="60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3777009A"/>
    <w:multiLevelType w:val="hybridMultilevel"/>
    <w:tmpl w:val="A32C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1498B"/>
    <w:multiLevelType w:val="hybridMultilevel"/>
    <w:tmpl w:val="F9143D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746C6B"/>
    <w:multiLevelType w:val="hybridMultilevel"/>
    <w:tmpl w:val="2940F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91F82"/>
    <w:multiLevelType w:val="hybridMultilevel"/>
    <w:tmpl w:val="88161E7C"/>
    <w:lvl w:ilvl="0" w:tplc="7A14EB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5650249">
    <w:abstractNumId w:val="0"/>
  </w:num>
  <w:num w:numId="2" w16cid:durableId="1121536385">
    <w:abstractNumId w:val="1"/>
  </w:num>
  <w:num w:numId="3" w16cid:durableId="283006441">
    <w:abstractNumId w:val="2"/>
  </w:num>
  <w:num w:numId="4" w16cid:durableId="570434898">
    <w:abstractNumId w:val="3"/>
  </w:num>
  <w:num w:numId="5" w16cid:durableId="2086994799">
    <w:abstractNumId w:val="4"/>
  </w:num>
  <w:num w:numId="6" w16cid:durableId="1942256094">
    <w:abstractNumId w:val="5"/>
  </w:num>
  <w:num w:numId="7" w16cid:durableId="2043480688">
    <w:abstractNumId w:val="6"/>
  </w:num>
  <w:num w:numId="8" w16cid:durableId="671643527">
    <w:abstractNumId w:val="7"/>
  </w:num>
  <w:num w:numId="9" w16cid:durableId="1148791165">
    <w:abstractNumId w:val="8"/>
  </w:num>
  <w:num w:numId="10" w16cid:durableId="1355114927">
    <w:abstractNumId w:val="9"/>
  </w:num>
  <w:num w:numId="11" w16cid:durableId="772017809">
    <w:abstractNumId w:val="10"/>
  </w:num>
  <w:num w:numId="12" w16cid:durableId="2010787443">
    <w:abstractNumId w:val="11"/>
  </w:num>
  <w:num w:numId="13" w16cid:durableId="996878333">
    <w:abstractNumId w:val="14"/>
  </w:num>
  <w:num w:numId="14" w16cid:durableId="1106386418">
    <w:abstractNumId w:val="13"/>
  </w:num>
  <w:num w:numId="15" w16cid:durableId="305666271">
    <w:abstractNumId w:val="16"/>
  </w:num>
  <w:num w:numId="16" w16cid:durableId="1733115788">
    <w:abstractNumId w:val="15"/>
  </w:num>
  <w:num w:numId="17" w16cid:durableId="616063201">
    <w:abstractNumId w:val="17"/>
  </w:num>
  <w:num w:numId="18" w16cid:durableId="1451432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3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5D"/>
    <w:rsid w:val="000148AE"/>
    <w:rsid w:val="0003476E"/>
    <w:rsid w:val="00037EA4"/>
    <w:rsid w:val="000562EA"/>
    <w:rsid w:val="000A6F4D"/>
    <w:rsid w:val="000B10E1"/>
    <w:rsid w:val="000C1DEB"/>
    <w:rsid w:val="000C458A"/>
    <w:rsid w:val="000D1E95"/>
    <w:rsid w:val="000E63A0"/>
    <w:rsid w:val="000F211E"/>
    <w:rsid w:val="00134EBE"/>
    <w:rsid w:val="001D7B54"/>
    <w:rsid w:val="002040A4"/>
    <w:rsid w:val="0021765B"/>
    <w:rsid w:val="00222FCD"/>
    <w:rsid w:val="00275739"/>
    <w:rsid w:val="002B47FC"/>
    <w:rsid w:val="002E2629"/>
    <w:rsid w:val="003242F5"/>
    <w:rsid w:val="00324396"/>
    <w:rsid w:val="003920B3"/>
    <w:rsid w:val="003B5B3B"/>
    <w:rsid w:val="003D72BF"/>
    <w:rsid w:val="003E3D8B"/>
    <w:rsid w:val="003F18D2"/>
    <w:rsid w:val="0044595F"/>
    <w:rsid w:val="0045428D"/>
    <w:rsid w:val="004768D8"/>
    <w:rsid w:val="004B4AF5"/>
    <w:rsid w:val="004C0DA3"/>
    <w:rsid w:val="004F38DE"/>
    <w:rsid w:val="00500AEF"/>
    <w:rsid w:val="00526051"/>
    <w:rsid w:val="005556FB"/>
    <w:rsid w:val="005A6C9D"/>
    <w:rsid w:val="005C7471"/>
    <w:rsid w:val="005E6F4E"/>
    <w:rsid w:val="006077CB"/>
    <w:rsid w:val="006368B7"/>
    <w:rsid w:val="00640B84"/>
    <w:rsid w:val="006504F0"/>
    <w:rsid w:val="00653DFD"/>
    <w:rsid w:val="00655ACD"/>
    <w:rsid w:val="006A765D"/>
    <w:rsid w:val="006B718F"/>
    <w:rsid w:val="006E7E30"/>
    <w:rsid w:val="006F5266"/>
    <w:rsid w:val="00701005"/>
    <w:rsid w:val="00707326"/>
    <w:rsid w:val="00736BE6"/>
    <w:rsid w:val="00777281"/>
    <w:rsid w:val="007B71E3"/>
    <w:rsid w:val="007C5401"/>
    <w:rsid w:val="007C786E"/>
    <w:rsid w:val="00805A6D"/>
    <w:rsid w:val="00824FDD"/>
    <w:rsid w:val="00892927"/>
    <w:rsid w:val="008946F9"/>
    <w:rsid w:val="00897233"/>
    <w:rsid w:val="008B7A7D"/>
    <w:rsid w:val="008D3DEB"/>
    <w:rsid w:val="008D46E9"/>
    <w:rsid w:val="00904EA3"/>
    <w:rsid w:val="00932B86"/>
    <w:rsid w:val="00935CE5"/>
    <w:rsid w:val="00936420"/>
    <w:rsid w:val="009673DA"/>
    <w:rsid w:val="009750C5"/>
    <w:rsid w:val="00982DBA"/>
    <w:rsid w:val="00991E38"/>
    <w:rsid w:val="009922C4"/>
    <w:rsid w:val="00994153"/>
    <w:rsid w:val="009E7B40"/>
    <w:rsid w:val="00A030E1"/>
    <w:rsid w:val="00A13407"/>
    <w:rsid w:val="00A24174"/>
    <w:rsid w:val="00A44344"/>
    <w:rsid w:val="00A5140B"/>
    <w:rsid w:val="00A84EAA"/>
    <w:rsid w:val="00AA56F2"/>
    <w:rsid w:val="00AA7FE5"/>
    <w:rsid w:val="00AC2AB0"/>
    <w:rsid w:val="00AE3F33"/>
    <w:rsid w:val="00AF4D7A"/>
    <w:rsid w:val="00B0099B"/>
    <w:rsid w:val="00B0220D"/>
    <w:rsid w:val="00B0301C"/>
    <w:rsid w:val="00B37333"/>
    <w:rsid w:val="00B54DF2"/>
    <w:rsid w:val="00BA6144"/>
    <w:rsid w:val="00C65934"/>
    <w:rsid w:val="00C96572"/>
    <w:rsid w:val="00CD6D8B"/>
    <w:rsid w:val="00D46DC7"/>
    <w:rsid w:val="00D70903"/>
    <w:rsid w:val="00D9462A"/>
    <w:rsid w:val="00DA36B9"/>
    <w:rsid w:val="00DA4F25"/>
    <w:rsid w:val="00DE3BA9"/>
    <w:rsid w:val="00E0641D"/>
    <w:rsid w:val="00E52BEF"/>
    <w:rsid w:val="00E64AFC"/>
    <w:rsid w:val="00E83128"/>
    <w:rsid w:val="00EB6FC6"/>
    <w:rsid w:val="00EE6696"/>
    <w:rsid w:val="00F2488E"/>
    <w:rsid w:val="00F33284"/>
    <w:rsid w:val="00F54BF9"/>
    <w:rsid w:val="00F806CD"/>
    <w:rsid w:val="00FA78CC"/>
    <w:rsid w:val="00FC0D3B"/>
    <w:rsid w:val="00FE460D"/>
    <w:rsid w:val="00FF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5085C8A"/>
  <w15:chartTrackingRefBased/>
  <w15:docId w15:val="{F36FE582-A57C-7F42-B74C-73D0C80E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color w:val="000000"/>
      <w:kern w:val="1"/>
      <w:sz w:val="24"/>
      <w:szCs w:val="24"/>
      <w:lang w:val="en-US" w:eastAsia="en-US"/>
    </w:rPr>
  </w:style>
  <w:style w:type="paragraph" w:styleId="Heading2">
    <w:name w:val="heading 2"/>
    <w:basedOn w:val="Normal"/>
    <w:qFormat/>
    <w:pPr>
      <w:spacing w:before="100" w:after="100" w:line="100" w:lineRule="atLeast"/>
      <w:outlineLvl w:val="1"/>
    </w:pPr>
    <w:rPr>
      <w:rFonts w:eastAsia="Times New Roman"/>
      <w:b/>
      <w:bCs/>
      <w:sz w:val="36"/>
      <w:szCs w:val="36"/>
    </w:rPr>
  </w:style>
  <w:style w:type="paragraph" w:styleId="Heading3">
    <w:name w:val="heading 3"/>
    <w:basedOn w:val="Normal"/>
    <w:qFormat/>
    <w:pPr>
      <w:spacing w:before="100" w:after="100" w:line="100" w:lineRule="atLeast"/>
      <w:outlineLvl w:val="2"/>
    </w:pPr>
    <w:rPr>
      <w:rFonts w:eastAsia="Times New Roman"/>
      <w:b/>
      <w:bCs/>
      <w:sz w:val="27"/>
      <w:szCs w:val="27"/>
    </w:rPr>
  </w:style>
  <w:style w:type="paragraph" w:styleId="Heading4">
    <w:name w:val="heading 4"/>
    <w:basedOn w:val="Normal"/>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2Char">
    <w:name w:val="Heading 2 Char"/>
    <w:rPr>
      <w:rFonts w:ascii="Times New Roman" w:eastAsia="Times New Roman" w:hAnsi="Times New Roman" w:cs="Times New Roman"/>
      <w:b/>
      <w:bCs/>
      <w:sz w:val="36"/>
      <w:szCs w:val="36"/>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eaderChar">
    <w:name w:val="Header Char"/>
    <w:rPr>
      <w:rFonts w:ascii="Calibri" w:eastAsia="Calibri" w:hAnsi="Calibri" w:cs="Times New Roman"/>
      <w:lang w:val="en-IN"/>
    </w:rPr>
  </w:style>
  <w:style w:type="character" w:customStyle="1" w:styleId="FooterChar">
    <w:name w:val="Footer Char"/>
    <w:uiPriority w:val="99"/>
    <w:rPr>
      <w:rFonts w:ascii="Calibri" w:eastAsia="Calibri" w:hAnsi="Calibri" w:cs="Times New Roman"/>
      <w:lang w:val="en-IN"/>
    </w:rPr>
  </w:style>
  <w:style w:type="character" w:customStyle="1" w:styleId="apple-converted-space">
    <w:name w:val="apple-converted-space"/>
    <w:basedOn w:val="DefaultParagraphFont0"/>
  </w:style>
  <w:style w:type="character" w:styleId="Emphasis">
    <w:name w:val="Emphasis"/>
    <w:qFormat/>
    <w:rPr>
      <w:i/>
      <w:iCs/>
    </w:rPr>
  </w:style>
  <w:style w:type="character" w:styleId="Strong">
    <w:name w:val="Strong"/>
    <w:uiPriority w:val="22"/>
    <w:qFormat/>
    <w:rPr>
      <w:b/>
      <w:bCs/>
    </w:rPr>
  </w:style>
  <w:style w:type="character" w:customStyle="1" w:styleId="BalloonTextChar">
    <w:name w:val="Balloon Text Char"/>
    <w:rPr>
      <w:rFonts w:ascii="Tahoma" w:eastAsia="Calibri" w:hAnsi="Tahoma" w:cs="Tahoma"/>
      <w:sz w:val="16"/>
      <w:szCs w:val="16"/>
      <w:lang w:val="en-IN"/>
    </w:rPr>
  </w:style>
  <w:style w:type="character" w:styleId="Hyperlink">
    <w:name w:val="Hyperlink"/>
    <w:rPr>
      <w:color w:val="0000FF"/>
      <w:u w:val="single"/>
      <w:lang/>
    </w:rPr>
  </w:style>
  <w:style w:type="character" w:customStyle="1" w:styleId="notlocalizable">
    <w:name w:val="notlocalizable"/>
    <w:basedOn w:val="DefaultParagraphFont0"/>
  </w:style>
  <w:style w:type="character" w:customStyle="1" w:styleId="Heading4Char">
    <w:name w:val="Heading 4 Char"/>
    <w:rPr>
      <w:rFonts w:ascii="Cambria" w:eastAsia="Times New Roman" w:hAnsi="Cambria" w:cs="Times New Roman"/>
      <w:b/>
      <w:bCs/>
      <w:i/>
      <w:iCs/>
      <w:color w:val="4F81BD"/>
      <w:lang w:val="en-IN"/>
    </w:rPr>
  </w:style>
  <w:style w:type="character" w:customStyle="1" w:styleId="green">
    <w:name w:val="green"/>
    <w:basedOn w:val="DefaultParagraphFont0"/>
  </w:style>
  <w:style w:type="character" w:customStyle="1" w:styleId="blue">
    <w:name w:val="blue"/>
    <w:basedOn w:val="DefaultParagraphFont0"/>
  </w:style>
  <w:style w:type="character" w:customStyle="1" w:styleId="red">
    <w:name w:val="red"/>
    <w:basedOn w:val="DefaultParagraphFont0"/>
  </w:style>
  <w:style w:type="character" w:customStyle="1" w:styleId="Caption1">
    <w:name w:val="Caption1"/>
    <w:basedOn w:val="DefaultParagraphFont0"/>
  </w:style>
  <w:style w:type="character" w:customStyle="1" w:styleId="blueelement">
    <w:name w:val="blueelement"/>
    <w:basedOn w:val="DefaultParagraphFont0"/>
  </w:style>
  <w:style w:type="character" w:customStyle="1" w:styleId="mw-headline">
    <w:name w:val="mw-headline"/>
    <w:basedOn w:val="DefaultParagraphFont0"/>
  </w:style>
  <w:style w:type="character" w:styleId="HTMLCode">
    <w:name w:val="HTML Code"/>
    <w:rPr>
      <w:rFonts w:ascii="Courier New" w:eastAsia="Times New Roman" w:hAnsi="Courier New" w:cs="Courier New"/>
      <w:sz w:val="20"/>
      <w:szCs w:val="20"/>
    </w:rPr>
  </w:style>
  <w:style w:type="character" w:customStyle="1" w:styleId="date">
    <w:name w:val="date"/>
    <w:basedOn w:val="DefaultParagraphFont0"/>
  </w:style>
  <w:style w:type="character" w:customStyle="1" w:styleId="id">
    <w:name w:val="id"/>
    <w:basedOn w:val="DefaultParagraphFont0"/>
  </w:style>
  <w:style w:type="character" w:customStyle="1" w:styleId="faqareaforautoringtable">
    <w:name w:val="faqareaforautoringtable"/>
    <w:basedOn w:val="DefaultParagraphFont0"/>
  </w:style>
  <w:style w:type="character" w:customStyle="1" w:styleId="HTMLPreformattedChar">
    <w:name w:val="HTML Preformatted Char"/>
    <w:rPr>
      <w:rFonts w:ascii="Courier New" w:eastAsia="Times New Roman" w:hAnsi="Courier New" w:cs="Courier New"/>
    </w:rPr>
  </w:style>
  <w:style w:type="character" w:customStyle="1" w:styleId="nowrap">
    <w:name w:val="nowrap"/>
    <w:basedOn w:val="DefaultParagraphFont0"/>
  </w:style>
  <w:style w:type="character" w:customStyle="1" w:styleId="ListLabel1">
    <w:name w:val="ListLabel 1"/>
    <w:rPr>
      <w:rFonts w:cs="Courier New"/>
    </w:rPr>
  </w:style>
  <w:style w:type="character" w:customStyle="1" w:styleId="ListLabel2">
    <w:name w:val="ListLabel 2"/>
    <w:rPr>
      <w:b/>
    </w:rPr>
  </w:style>
  <w:style w:type="character" w:customStyle="1" w:styleId="ListLabel3">
    <w:name w:val="ListLabel 3"/>
    <w:rPr>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after="100" w:line="100" w:lineRule="atLeast"/>
    </w:pPr>
    <w:rPr>
      <w:rFonts w:eastAsia="Times New Roman"/>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Heading33">
    <w:name w:val="Heading 33"/>
    <w:basedOn w:val="Normal"/>
    <w:pPr>
      <w:spacing w:before="360" w:after="360" w:line="100" w:lineRule="atLeast"/>
    </w:pPr>
    <w:rPr>
      <w:rFonts w:eastAsia="Times New Roman"/>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FirstParagraph">
    <w:name w:val="FirstParagraph"/>
    <w:basedOn w:val="Normal"/>
    <w:pPr>
      <w:tabs>
        <w:tab w:val="left" w:pos="999"/>
        <w:tab w:val="left" w:pos="1566"/>
      </w:tabs>
      <w:overflowPunct w:val="0"/>
      <w:spacing w:before="240" w:after="120" w:line="480" w:lineRule="auto"/>
      <w:ind w:left="432"/>
      <w:jc w:val="both"/>
    </w:pPr>
    <w:rPr>
      <w:rFonts w:eastAsia="Times New Roman"/>
      <w:szCs w:val="20"/>
    </w:rPr>
  </w:style>
  <w:style w:type="paragraph" w:customStyle="1" w:styleId="caption0">
    <w:name w:val="caption"/>
    <w:basedOn w:val="Normal"/>
    <w:pPr>
      <w:spacing w:before="120" w:after="120" w:line="480" w:lineRule="auto"/>
      <w:ind w:left="360"/>
    </w:pPr>
    <w:rPr>
      <w:rFonts w:eastAsia="Times New Roman"/>
      <w:bCs/>
      <w:sz w:val="20"/>
      <w:szCs w:val="20"/>
    </w:rPr>
  </w:style>
  <w:style w:type="paragraph" w:customStyle="1" w:styleId="FrameContents">
    <w:name w:val="Frame Contents"/>
    <w:basedOn w:val="BodyText"/>
  </w:style>
  <w:style w:type="paragraph" w:customStyle="1" w:styleId="TableContents">
    <w:name w:val="Table Contents"/>
    <w:basedOn w:val="Normal"/>
  </w:style>
  <w:style w:type="paragraph" w:customStyle="1" w:styleId="Default">
    <w:name w:val="Default"/>
    <w:rsid w:val="003242F5"/>
    <w:pPr>
      <w:autoSpaceDE w:val="0"/>
      <w:autoSpaceDN w:val="0"/>
      <w:adjustRightInd w:val="0"/>
    </w:pPr>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635">
      <w:bodyDiv w:val="1"/>
      <w:marLeft w:val="0"/>
      <w:marRight w:val="0"/>
      <w:marTop w:val="0"/>
      <w:marBottom w:val="0"/>
      <w:divBdr>
        <w:top w:val="none" w:sz="0" w:space="0" w:color="auto"/>
        <w:left w:val="none" w:sz="0" w:space="0" w:color="auto"/>
        <w:bottom w:val="none" w:sz="0" w:space="0" w:color="auto"/>
        <w:right w:val="none" w:sz="0" w:space="0" w:color="auto"/>
      </w:divBdr>
    </w:div>
    <w:div w:id="178085259">
      <w:bodyDiv w:val="1"/>
      <w:marLeft w:val="0"/>
      <w:marRight w:val="0"/>
      <w:marTop w:val="0"/>
      <w:marBottom w:val="0"/>
      <w:divBdr>
        <w:top w:val="none" w:sz="0" w:space="0" w:color="auto"/>
        <w:left w:val="none" w:sz="0" w:space="0" w:color="auto"/>
        <w:bottom w:val="none" w:sz="0" w:space="0" w:color="auto"/>
        <w:right w:val="none" w:sz="0" w:space="0" w:color="auto"/>
      </w:divBdr>
    </w:div>
    <w:div w:id="197351523">
      <w:bodyDiv w:val="1"/>
      <w:marLeft w:val="0"/>
      <w:marRight w:val="0"/>
      <w:marTop w:val="0"/>
      <w:marBottom w:val="0"/>
      <w:divBdr>
        <w:top w:val="none" w:sz="0" w:space="0" w:color="auto"/>
        <w:left w:val="none" w:sz="0" w:space="0" w:color="auto"/>
        <w:bottom w:val="none" w:sz="0" w:space="0" w:color="auto"/>
        <w:right w:val="none" w:sz="0" w:space="0" w:color="auto"/>
      </w:divBdr>
      <w:divsChild>
        <w:div w:id="1401824752">
          <w:marLeft w:val="0"/>
          <w:marRight w:val="0"/>
          <w:marTop w:val="0"/>
          <w:marBottom w:val="0"/>
          <w:divBdr>
            <w:top w:val="none" w:sz="0" w:space="0" w:color="auto"/>
            <w:left w:val="none" w:sz="0" w:space="0" w:color="auto"/>
            <w:bottom w:val="none" w:sz="0" w:space="0" w:color="auto"/>
            <w:right w:val="none" w:sz="0" w:space="0" w:color="auto"/>
          </w:divBdr>
          <w:divsChild>
            <w:div w:id="1187671117">
              <w:marLeft w:val="0"/>
              <w:marRight w:val="0"/>
              <w:marTop w:val="0"/>
              <w:marBottom w:val="0"/>
              <w:divBdr>
                <w:top w:val="none" w:sz="0" w:space="0" w:color="auto"/>
                <w:left w:val="none" w:sz="0" w:space="0" w:color="auto"/>
                <w:bottom w:val="none" w:sz="0" w:space="0" w:color="auto"/>
                <w:right w:val="none" w:sz="0" w:space="0" w:color="auto"/>
              </w:divBdr>
            </w:div>
            <w:div w:id="1971940087">
              <w:marLeft w:val="0"/>
              <w:marRight w:val="0"/>
              <w:marTop w:val="0"/>
              <w:marBottom w:val="0"/>
              <w:divBdr>
                <w:top w:val="none" w:sz="0" w:space="0" w:color="auto"/>
                <w:left w:val="none" w:sz="0" w:space="0" w:color="auto"/>
                <w:bottom w:val="none" w:sz="0" w:space="0" w:color="auto"/>
                <w:right w:val="none" w:sz="0" w:space="0" w:color="auto"/>
              </w:divBdr>
            </w:div>
            <w:div w:id="846558335">
              <w:marLeft w:val="0"/>
              <w:marRight w:val="0"/>
              <w:marTop w:val="0"/>
              <w:marBottom w:val="0"/>
              <w:divBdr>
                <w:top w:val="none" w:sz="0" w:space="0" w:color="auto"/>
                <w:left w:val="none" w:sz="0" w:space="0" w:color="auto"/>
                <w:bottom w:val="none" w:sz="0" w:space="0" w:color="auto"/>
                <w:right w:val="none" w:sz="0" w:space="0" w:color="auto"/>
              </w:divBdr>
            </w:div>
            <w:div w:id="1182935186">
              <w:marLeft w:val="0"/>
              <w:marRight w:val="0"/>
              <w:marTop w:val="0"/>
              <w:marBottom w:val="0"/>
              <w:divBdr>
                <w:top w:val="none" w:sz="0" w:space="0" w:color="auto"/>
                <w:left w:val="none" w:sz="0" w:space="0" w:color="auto"/>
                <w:bottom w:val="none" w:sz="0" w:space="0" w:color="auto"/>
                <w:right w:val="none" w:sz="0" w:space="0" w:color="auto"/>
              </w:divBdr>
            </w:div>
            <w:div w:id="2008942218">
              <w:marLeft w:val="0"/>
              <w:marRight w:val="0"/>
              <w:marTop w:val="0"/>
              <w:marBottom w:val="0"/>
              <w:divBdr>
                <w:top w:val="none" w:sz="0" w:space="0" w:color="auto"/>
                <w:left w:val="none" w:sz="0" w:space="0" w:color="auto"/>
                <w:bottom w:val="none" w:sz="0" w:space="0" w:color="auto"/>
                <w:right w:val="none" w:sz="0" w:space="0" w:color="auto"/>
              </w:divBdr>
            </w:div>
            <w:div w:id="1429155052">
              <w:marLeft w:val="0"/>
              <w:marRight w:val="0"/>
              <w:marTop w:val="0"/>
              <w:marBottom w:val="0"/>
              <w:divBdr>
                <w:top w:val="none" w:sz="0" w:space="0" w:color="auto"/>
                <w:left w:val="none" w:sz="0" w:space="0" w:color="auto"/>
                <w:bottom w:val="none" w:sz="0" w:space="0" w:color="auto"/>
                <w:right w:val="none" w:sz="0" w:space="0" w:color="auto"/>
              </w:divBdr>
            </w:div>
            <w:div w:id="1782652176">
              <w:marLeft w:val="0"/>
              <w:marRight w:val="0"/>
              <w:marTop w:val="0"/>
              <w:marBottom w:val="0"/>
              <w:divBdr>
                <w:top w:val="none" w:sz="0" w:space="0" w:color="auto"/>
                <w:left w:val="none" w:sz="0" w:space="0" w:color="auto"/>
                <w:bottom w:val="none" w:sz="0" w:space="0" w:color="auto"/>
                <w:right w:val="none" w:sz="0" w:space="0" w:color="auto"/>
              </w:divBdr>
            </w:div>
            <w:div w:id="1932543221">
              <w:marLeft w:val="0"/>
              <w:marRight w:val="0"/>
              <w:marTop w:val="0"/>
              <w:marBottom w:val="0"/>
              <w:divBdr>
                <w:top w:val="none" w:sz="0" w:space="0" w:color="auto"/>
                <w:left w:val="none" w:sz="0" w:space="0" w:color="auto"/>
                <w:bottom w:val="none" w:sz="0" w:space="0" w:color="auto"/>
                <w:right w:val="none" w:sz="0" w:space="0" w:color="auto"/>
              </w:divBdr>
            </w:div>
            <w:div w:id="127358666">
              <w:marLeft w:val="0"/>
              <w:marRight w:val="0"/>
              <w:marTop w:val="0"/>
              <w:marBottom w:val="0"/>
              <w:divBdr>
                <w:top w:val="none" w:sz="0" w:space="0" w:color="auto"/>
                <w:left w:val="none" w:sz="0" w:space="0" w:color="auto"/>
                <w:bottom w:val="none" w:sz="0" w:space="0" w:color="auto"/>
                <w:right w:val="none" w:sz="0" w:space="0" w:color="auto"/>
              </w:divBdr>
            </w:div>
            <w:div w:id="885146827">
              <w:marLeft w:val="0"/>
              <w:marRight w:val="0"/>
              <w:marTop w:val="0"/>
              <w:marBottom w:val="0"/>
              <w:divBdr>
                <w:top w:val="none" w:sz="0" w:space="0" w:color="auto"/>
                <w:left w:val="none" w:sz="0" w:space="0" w:color="auto"/>
                <w:bottom w:val="none" w:sz="0" w:space="0" w:color="auto"/>
                <w:right w:val="none" w:sz="0" w:space="0" w:color="auto"/>
              </w:divBdr>
            </w:div>
            <w:div w:id="982005311">
              <w:marLeft w:val="0"/>
              <w:marRight w:val="0"/>
              <w:marTop w:val="0"/>
              <w:marBottom w:val="0"/>
              <w:divBdr>
                <w:top w:val="none" w:sz="0" w:space="0" w:color="auto"/>
                <w:left w:val="none" w:sz="0" w:space="0" w:color="auto"/>
                <w:bottom w:val="none" w:sz="0" w:space="0" w:color="auto"/>
                <w:right w:val="none" w:sz="0" w:space="0" w:color="auto"/>
              </w:divBdr>
            </w:div>
            <w:div w:id="504394176">
              <w:marLeft w:val="0"/>
              <w:marRight w:val="0"/>
              <w:marTop w:val="0"/>
              <w:marBottom w:val="0"/>
              <w:divBdr>
                <w:top w:val="none" w:sz="0" w:space="0" w:color="auto"/>
                <w:left w:val="none" w:sz="0" w:space="0" w:color="auto"/>
                <w:bottom w:val="none" w:sz="0" w:space="0" w:color="auto"/>
                <w:right w:val="none" w:sz="0" w:space="0" w:color="auto"/>
              </w:divBdr>
            </w:div>
            <w:div w:id="2098746476">
              <w:marLeft w:val="0"/>
              <w:marRight w:val="0"/>
              <w:marTop w:val="0"/>
              <w:marBottom w:val="0"/>
              <w:divBdr>
                <w:top w:val="none" w:sz="0" w:space="0" w:color="auto"/>
                <w:left w:val="none" w:sz="0" w:space="0" w:color="auto"/>
                <w:bottom w:val="none" w:sz="0" w:space="0" w:color="auto"/>
                <w:right w:val="none" w:sz="0" w:space="0" w:color="auto"/>
              </w:divBdr>
            </w:div>
            <w:div w:id="1208879052">
              <w:marLeft w:val="0"/>
              <w:marRight w:val="0"/>
              <w:marTop w:val="0"/>
              <w:marBottom w:val="0"/>
              <w:divBdr>
                <w:top w:val="none" w:sz="0" w:space="0" w:color="auto"/>
                <w:left w:val="none" w:sz="0" w:space="0" w:color="auto"/>
                <w:bottom w:val="none" w:sz="0" w:space="0" w:color="auto"/>
                <w:right w:val="none" w:sz="0" w:space="0" w:color="auto"/>
              </w:divBdr>
            </w:div>
            <w:div w:id="691952690">
              <w:marLeft w:val="0"/>
              <w:marRight w:val="0"/>
              <w:marTop w:val="0"/>
              <w:marBottom w:val="0"/>
              <w:divBdr>
                <w:top w:val="none" w:sz="0" w:space="0" w:color="auto"/>
                <w:left w:val="none" w:sz="0" w:space="0" w:color="auto"/>
                <w:bottom w:val="none" w:sz="0" w:space="0" w:color="auto"/>
                <w:right w:val="none" w:sz="0" w:space="0" w:color="auto"/>
              </w:divBdr>
            </w:div>
            <w:div w:id="181555944">
              <w:marLeft w:val="0"/>
              <w:marRight w:val="0"/>
              <w:marTop w:val="0"/>
              <w:marBottom w:val="0"/>
              <w:divBdr>
                <w:top w:val="none" w:sz="0" w:space="0" w:color="auto"/>
                <w:left w:val="none" w:sz="0" w:space="0" w:color="auto"/>
                <w:bottom w:val="none" w:sz="0" w:space="0" w:color="auto"/>
                <w:right w:val="none" w:sz="0" w:space="0" w:color="auto"/>
              </w:divBdr>
            </w:div>
            <w:div w:id="680160412">
              <w:marLeft w:val="0"/>
              <w:marRight w:val="0"/>
              <w:marTop w:val="0"/>
              <w:marBottom w:val="0"/>
              <w:divBdr>
                <w:top w:val="none" w:sz="0" w:space="0" w:color="auto"/>
                <w:left w:val="none" w:sz="0" w:space="0" w:color="auto"/>
                <w:bottom w:val="none" w:sz="0" w:space="0" w:color="auto"/>
                <w:right w:val="none" w:sz="0" w:space="0" w:color="auto"/>
              </w:divBdr>
            </w:div>
            <w:div w:id="938684629">
              <w:marLeft w:val="0"/>
              <w:marRight w:val="0"/>
              <w:marTop w:val="0"/>
              <w:marBottom w:val="0"/>
              <w:divBdr>
                <w:top w:val="none" w:sz="0" w:space="0" w:color="auto"/>
                <w:left w:val="none" w:sz="0" w:space="0" w:color="auto"/>
                <w:bottom w:val="none" w:sz="0" w:space="0" w:color="auto"/>
                <w:right w:val="none" w:sz="0" w:space="0" w:color="auto"/>
              </w:divBdr>
            </w:div>
            <w:div w:id="47387937">
              <w:marLeft w:val="0"/>
              <w:marRight w:val="0"/>
              <w:marTop w:val="0"/>
              <w:marBottom w:val="0"/>
              <w:divBdr>
                <w:top w:val="none" w:sz="0" w:space="0" w:color="auto"/>
                <w:left w:val="none" w:sz="0" w:space="0" w:color="auto"/>
                <w:bottom w:val="none" w:sz="0" w:space="0" w:color="auto"/>
                <w:right w:val="none" w:sz="0" w:space="0" w:color="auto"/>
              </w:divBdr>
            </w:div>
            <w:div w:id="547692567">
              <w:marLeft w:val="0"/>
              <w:marRight w:val="0"/>
              <w:marTop w:val="0"/>
              <w:marBottom w:val="0"/>
              <w:divBdr>
                <w:top w:val="none" w:sz="0" w:space="0" w:color="auto"/>
                <w:left w:val="none" w:sz="0" w:space="0" w:color="auto"/>
                <w:bottom w:val="none" w:sz="0" w:space="0" w:color="auto"/>
                <w:right w:val="none" w:sz="0" w:space="0" w:color="auto"/>
              </w:divBdr>
            </w:div>
            <w:div w:id="811100422">
              <w:marLeft w:val="0"/>
              <w:marRight w:val="0"/>
              <w:marTop w:val="0"/>
              <w:marBottom w:val="0"/>
              <w:divBdr>
                <w:top w:val="none" w:sz="0" w:space="0" w:color="auto"/>
                <w:left w:val="none" w:sz="0" w:space="0" w:color="auto"/>
                <w:bottom w:val="none" w:sz="0" w:space="0" w:color="auto"/>
                <w:right w:val="none" w:sz="0" w:space="0" w:color="auto"/>
              </w:divBdr>
            </w:div>
            <w:div w:id="863136540">
              <w:marLeft w:val="0"/>
              <w:marRight w:val="0"/>
              <w:marTop w:val="0"/>
              <w:marBottom w:val="0"/>
              <w:divBdr>
                <w:top w:val="none" w:sz="0" w:space="0" w:color="auto"/>
                <w:left w:val="none" w:sz="0" w:space="0" w:color="auto"/>
                <w:bottom w:val="none" w:sz="0" w:space="0" w:color="auto"/>
                <w:right w:val="none" w:sz="0" w:space="0" w:color="auto"/>
              </w:divBdr>
            </w:div>
            <w:div w:id="1222714271">
              <w:marLeft w:val="0"/>
              <w:marRight w:val="0"/>
              <w:marTop w:val="0"/>
              <w:marBottom w:val="0"/>
              <w:divBdr>
                <w:top w:val="none" w:sz="0" w:space="0" w:color="auto"/>
                <w:left w:val="none" w:sz="0" w:space="0" w:color="auto"/>
                <w:bottom w:val="none" w:sz="0" w:space="0" w:color="auto"/>
                <w:right w:val="none" w:sz="0" w:space="0" w:color="auto"/>
              </w:divBdr>
            </w:div>
            <w:div w:id="714433480">
              <w:marLeft w:val="0"/>
              <w:marRight w:val="0"/>
              <w:marTop w:val="0"/>
              <w:marBottom w:val="0"/>
              <w:divBdr>
                <w:top w:val="none" w:sz="0" w:space="0" w:color="auto"/>
                <w:left w:val="none" w:sz="0" w:space="0" w:color="auto"/>
                <w:bottom w:val="none" w:sz="0" w:space="0" w:color="auto"/>
                <w:right w:val="none" w:sz="0" w:space="0" w:color="auto"/>
              </w:divBdr>
            </w:div>
            <w:div w:id="353969512">
              <w:marLeft w:val="0"/>
              <w:marRight w:val="0"/>
              <w:marTop w:val="0"/>
              <w:marBottom w:val="0"/>
              <w:divBdr>
                <w:top w:val="none" w:sz="0" w:space="0" w:color="auto"/>
                <w:left w:val="none" w:sz="0" w:space="0" w:color="auto"/>
                <w:bottom w:val="none" w:sz="0" w:space="0" w:color="auto"/>
                <w:right w:val="none" w:sz="0" w:space="0" w:color="auto"/>
              </w:divBdr>
            </w:div>
            <w:div w:id="367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7403">
      <w:bodyDiv w:val="1"/>
      <w:marLeft w:val="0"/>
      <w:marRight w:val="0"/>
      <w:marTop w:val="0"/>
      <w:marBottom w:val="0"/>
      <w:divBdr>
        <w:top w:val="none" w:sz="0" w:space="0" w:color="auto"/>
        <w:left w:val="none" w:sz="0" w:space="0" w:color="auto"/>
        <w:bottom w:val="none" w:sz="0" w:space="0" w:color="auto"/>
        <w:right w:val="none" w:sz="0" w:space="0" w:color="auto"/>
      </w:divBdr>
      <w:divsChild>
        <w:div w:id="1210921494">
          <w:marLeft w:val="0"/>
          <w:marRight w:val="0"/>
          <w:marTop w:val="0"/>
          <w:marBottom w:val="0"/>
          <w:divBdr>
            <w:top w:val="none" w:sz="0" w:space="0" w:color="auto"/>
            <w:left w:val="none" w:sz="0" w:space="0" w:color="auto"/>
            <w:bottom w:val="none" w:sz="0" w:space="0" w:color="auto"/>
            <w:right w:val="none" w:sz="0" w:space="0" w:color="auto"/>
          </w:divBdr>
          <w:divsChild>
            <w:div w:id="15540562">
              <w:marLeft w:val="0"/>
              <w:marRight w:val="0"/>
              <w:marTop w:val="0"/>
              <w:marBottom w:val="0"/>
              <w:divBdr>
                <w:top w:val="none" w:sz="0" w:space="0" w:color="auto"/>
                <w:left w:val="none" w:sz="0" w:space="0" w:color="auto"/>
                <w:bottom w:val="none" w:sz="0" w:space="0" w:color="auto"/>
                <w:right w:val="none" w:sz="0" w:space="0" w:color="auto"/>
              </w:divBdr>
            </w:div>
            <w:div w:id="60031511">
              <w:marLeft w:val="0"/>
              <w:marRight w:val="0"/>
              <w:marTop w:val="0"/>
              <w:marBottom w:val="0"/>
              <w:divBdr>
                <w:top w:val="none" w:sz="0" w:space="0" w:color="auto"/>
                <w:left w:val="none" w:sz="0" w:space="0" w:color="auto"/>
                <w:bottom w:val="none" w:sz="0" w:space="0" w:color="auto"/>
                <w:right w:val="none" w:sz="0" w:space="0" w:color="auto"/>
              </w:divBdr>
            </w:div>
            <w:div w:id="81875278">
              <w:marLeft w:val="0"/>
              <w:marRight w:val="0"/>
              <w:marTop w:val="0"/>
              <w:marBottom w:val="0"/>
              <w:divBdr>
                <w:top w:val="none" w:sz="0" w:space="0" w:color="auto"/>
                <w:left w:val="none" w:sz="0" w:space="0" w:color="auto"/>
                <w:bottom w:val="none" w:sz="0" w:space="0" w:color="auto"/>
                <w:right w:val="none" w:sz="0" w:space="0" w:color="auto"/>
              </w:divBdr>
            </w:div>
            <w:div w:id="95834425">
              <w:marLeft w:val="0"/>
              <w:marRight w:val="0"/>
              <w:marTop w:val="0"/>
              <w:marBottom w:val="0"/>
              <w:divBdr>
                <w:top w:val="none" w:sz="0" w:space="0" w:color="auto"/>
                <w:left w:val="none" w:sz="0" w:space="0" w:color="auto"/>
                <w:bottom w:val="none" w:sz="0" w:space="0" w:color="auto"/>
                <w:right w:val="none" w:sz="0" w:space="0" w:color="auto"/>
              </w:divBdr>
            </w:div>
            <w:div w:id="130679227">
              <w:marLeft w:val="0"/>
              <w:marRight w:val="0"/>
              <w:marTop w:val="0"/>
              <w:marBottom w:val="0"/>
              <w:divBdr>
                <w:top w:val="none" w:sz="0" w:space="0" w:color="auto"/>
                <w:left w:val="none" w:sz="0" w:space="0" w:color="auto"/>
                <w:bottom w:val="none" w:sz="0" w:space="0" w:color="auto"/>
                <w:right w:val="none" w:sz="0" w:space="0" w:color="auto"/>
              </w:divBdr>
            </w:div>
            <w:div w:id="146358107">
              <w:marLeft w:val="0"/>
              <w:marRight w:val="0"/>
              <w:marTop w:val="0"/>
              <w:marBottom w:val="0"/>
              <w:divBdr>
                <w:top w:val="none" w:sz="0" w:space="0" w:color="auto"/>
                <w:left w:val="none" w:sz="0" w:space="0" w:color="auto"/>
                <w:bottom w:val="none" w:sz="0" w:space="0" w:color="auto"/>
                <w:right w:val="none" w:sz="0" w:space="0" w:color="auto"/>
              </w:divBdr>
            </w:div>
            <w:div w:id="171802079">
              <w:marLeft w:val="0"/>
              <w:marRight w:val="0"/>
              <w:marTop w:val="0"/>
              <w:marBottom w:val="0"/>
              <w:divBdr>
                <w:top w:val="none" w:sz="0" w:space="0" w:color="auto"/>
                <w:left w:val="none" w:sz="0" w:space="0" w:color="auto"/>
                <w:bottom w:val="none" w:sz="0" w:space="0" w:color="auto"/>
                <w:right w:val="none" w:sz="0" w:space="0" w:color="auto"/>
              </w:divBdr>
            </w:div>
            <w:div w:id="182478105">
              <w:marLeft w:val="0"/>
              <w:marRight w:val="0"/>
              <w:marTop w:val="0"/>
              <w:marBottom w:val="0"/>
              <w:divBdr>
                <w:top w:val="none" w:sz="0" w:space="0" w:color="auto"/>
                <w:left w:val="none" w:sz="0" w:space="0" w:color="auto"/>
                <w:bottom w:val="none" w:sz="0" w:space="0" w:color="auto"/>
                <w:right w:val="none" w:sz="0" w:space="0" w:color="auto"/>
              </w:divBdr>
            </w:div>
            <w:div w:id="266281537">
              <w:marLeft w:val="0"/>
              <w:marRight w:val="0"/>
              <w:marTop w:val="0"/>
              <w:marBottom w:val="0"/>
              <w:divBdr>
                <w:top w:val="none" w:sz="0" w:space="0" w:color="auto"/>
                <w:left w:val="none" w:sz="0" w:space="0" w:color="auto"/>
                <w:bottom w:val="none" w:sz="0" w:space="0" w:color="auto"/>
                <w:right w:val="none" w:sz="0" w:space="0" w:color="auto"/>
              </w:divBdr>
            </w:div>
            <w:div w:id="314342670">
              <w:marLeft w:val="0"/>
              <w:marRight w:val="0"/>
              <w:marTop w:val="0"/>
              <w:marBottom w:val="0"/>
              <w:divBdr>
                <w:top w:val="none" w:sz="0" w:space="0" w:color="auto"/>
                <w:left w:val="none" w:sz="0" w:space="0" w:color="auto"/>
                <w:bottom w:val="none" w:sz="0" w:space="0" w:color="auto"/>
                <w:right w:val="none" w:sz="0" w:space="0" w:color="auto"/>
              </w:divBdr>
            </w:div>
            <w:div w:id="337469936">
              <w:marLeft w:val="0"/>
              <w:marRight w:val="0"/>
              <w:marTop w:val="0"/>
              <w:marBottom w:val="0"/>
              <w:divBdr>
                <w:top w:val="none" w:sz="0" w:space="0" w:color="auto"/>
                <w:left w:val="none" w:sz="0" w:space="0" w:color="auto"/>
                <w:bottom w:val="none" w:sz="0" w:space="0" w:color="auto"/>
                <w:right w:val="none" w:sz="0" w:space="0" w:color="auto"/>
              </w:divBdr>
            </w:div>
            <w:div w:id="442307404">
              <w:marLeft w:val="0"/>
              <w:marRight w:val="0"/>
              <w:marTop w:val="0"/>
              <w:marBottom w:val="0"/>
              <w:divBdr>
                <w:top w:val="none" w:sz="0" w:space="0" w:color="auto"/>
                <w:left w:val="none" w:sz="0" w:space="0" w:color="auto"/>
                <w:bottom w:val="none" w:sz="0" w:space="0" w:color="auto"/>
                <w:right w:val="none" w:sz="0" w:space="0" w:color="auto"/>
              </w:divBdr>
            </w:div>
            <w:div w:id="459421149">
              <w:marLeft w:val="0"/>
              <w:marRight w:val="0"/>
              <w:marTop w:val="0"/>
              <w:marBottom w:val="0"/>
              <w:divBdr>
                <w:top w:val="none" w:sz="0" w:space="0" w:color="auto"/>
                <w:left w:val="none" w:sz="0" w:space="0" w:color="auto"/>
                <w:bottom w:val="none" w:sz="0" w:space="0" w:color="auto"/>
                <w:right w:val="none" w:sz="0" w:space="0" w:color="auto"/>
              </w:divBdr>
            </w:div>
            <w:div w:id="492139296">
              <w:marLeft w:val="0"/>
              <w:marRight w:val="0"/>
              <w:marTop w:val="0"/>
              <w:marBottom w:val="0"/>
              <w:divBdr>
                <w:top w:val="none" w:sz="0" w:space="0" w:color="auto"/>
                <w:left w:val="none" w:sz="0" w:space="0" w:color="auto"/>
                <w:bottom w:val="none" w:sz="0" w:space="0" w:color="auto"/>
                <w:right w:val="none" w:sz="0" w:space="0" w:color="auto"/>
              </w:divBdr>
            </w:div>
            <w:div w:id="588076353">
              <w:marLeft w:val="0"/>
              <w:marRight w:val="0"/>
              <w:marTop w:val="0"/>
              <w:marBottom w:val="0"/>
              <w:divBdr>
                <w:top w:val="none" w:sz="0" w:space="0" w:color="auto"/>
                <w:left w:val="none" w:sz="0" w:space="0" w:color="auto"/>
                <w:bottom w:val="none" w:sz="0" w:space="0" w:color="auto"/>
                <w:right w:val="none" w:sz="0" w:space="0" w:color="auto"/>
              </w:divBdr>
            </w:div>
            <w:div w:id="601306690">
              <w:marLeft w:val="0"/>
              <w:marRight w:val="0"/>
              <w:marTop w:val="0"/>
              <w:marBottom w:val="0"/>
              <w:divBdr>
                <w:top w:val="none" w:sz="0" w:space="0" w:color="auto"/>
                <w:left w:val="none" w:sz="0" w:space="0" w:color="auto"/>
                <w:bottom w:val="none" w:sz="0" w:space="0" w:color="auto"/>
                <w:right w:val="none" w:sz="0" w:space="0" w:color="auto"/>
              </w:divBdr>
            </w:div>
            <w:div w:id="619655370">
              <w:marLeft w:val="0"/>
              <w:marRight w:val="0"/>
              <w:marTop w:val="0"/>
              <w:marBottom w:val="0"/>
              <w:divBdr>
                <w:top w:val="none" w:sz="0" w:space="0" w:color="auto"/>
                <w:left w:val="none" w:sz="0" w:space="0" w:color="auto"/>
                <w:bottom w:val="none" w:sz="0" w:space="0" w:color="auto"/>
                <w:right w:val="none" w:sz="0" w:space="0" w:color="auto"/>
              </w:divBdr>
            </w:div>
            <w:div w:id="684018854">
              <w:marLeft w:val="0"/>
              <w:marRight w:val="0"/>
              <w:marTop w:val="0"/>
              <w:marBottom w:val="0"/>
              <w:divBdr>
                <w:top w:val="none" w:sz="0" w:space="0" w:color="auto"/>
                <w:left w:val="none" w:sz="0" w:space="0" w:color="auto"/>
                <w:bottom w:val="none" w:sz="0" w:space="0" w:color="auto"/>
                <w:right w:val="none" w:sz="0" w:space="0" w:color="auto"/>
              </w:divBdr>
            </w:div>
            <w:div w:id="691492597">
              <w:marLeft w:val="0"/>
              <w:marRight w:val="0"/>
              <w:marTop w:val="0"/>
              <w:marBottom w:val="0"/>
              <w:divBdr>
                <w:top w:val="none" w:sz="0" w:space="0" w:color="auto"/>
                <w:left w:val="none" w:sz="0" w:space="0" w:color="auto"/>
                <w:bottom w:val="none" w:sz="0" w:space="0" w:color="auto"/>
                <w:right w:val="none" w:sz="0" w:space="0" w:color="auto"/>
              </w:divBdr>
            </w:div>
            <w:div w:id="722607982">
              <w:marLeft w:val="0"/>
              <w:marRight w:val="0"/>
              <w:marTop w:val="0"/>
              <w:marBottom w:val="0"/>
              <w:divBdr>
                <w:top w:val="none" w:sz="0" w:space="0" w:color="auto"/>
                <w:left w:val="none" w:sz="0" w:space="0" w:color="auto"/>
                <w:bottom w:val="none" w:sz="0" w:space="0" w:color="auto"/>
                <w:right w:val="none" w:sz="0" w:space="0" w:color="auto"/>
              </w:divBdr>
            </w:div>
            <w:div w:id="843974923">
              <w:marLeft w:val="0"/>
              <w:marRight w:val="0"/>
              <w:marTop w:val="0"/>
              <w:marBottom w:val="0"/>
              <w:divBdr>
                <w:top w:val="none" w:sz="0" w:space="0" w:color="auto"/>
                <w:left w:val="none" w:sz="0" w:space="0" w:color="auto"/>
                <w:bottom w:val="none" w:sz="0" w:space="0" w:color="auto"/>
                <w:right w:val="none" w:sz="0" w:space="0" w:color="auto"/>
              </w:divBdr>
            </w:div>
            <w:div w:id="862783407">
              <w:marLeft w:val="0"/>
              <w:marRight w:val="0"/>
              <w:marTop w:val="0"/>
              <w:marBottom w:val="0"/>
              <w:divBdr>
                <w:top w:val="none" w:sz="0" w:space="0" w:color="auto"/>
                <w:left w:val="none" w:sz="0" w:space="0" w:color="auto"/>
                <w:bottom w:val="none" w:sz="0" w:space="0" w:color="auto"/>
                <w:right w:val="none" w:sz="0" w:space="0" w:color="auto"/>
              </w:divBdr>
            </w:div>
            <w:div w:id="891036676">
              <w:marLeft w:val="0"/>
              <w:marRight w:val="0"/>
              <w:marTop w:val="0"/>
              <w:marBottom w:val="0"/>
              <w:divBdr>
                <w:top w:val="none" w:sz="0" w:space="0" w:color="auto"/>
                <w:left w:val="none" w:sz="0" w:space="0" w:color="auto"/>
                <w:bottom w:val="none" w:sz="0" w:space="0" w:color="auto"/>
                <w:right w:val="none" w:sz="0" w:space="0" w:color="auto"/>
              </w:divBdr>
            </w:div>
            <w:div w:id="893584203">
              <w:marLeft w:val="0"/>
              <w:marRight w:val="0"/>
              <w:marTop w:val="0"/>
              <w:marBottom w:val="0"/>
              <w:divBdr>
                <w:top w:val="none" w:sz="0" w:space="0" w:color="auto"/>
                <w:left w:val="none" w:sz="0" w:space="0" w:color="auto"/>
                <w:bottom w:val="none" w:sz="0" w:space="0" w:color="auto"/>
                <w:right w:val="none" w:sz="0" w:space="0" w:color="auto"/>
              </w:divBdr>
            </w:div>
            <w:div w:id="955209289">
              <w:marLeft w:val="0"/>
              <w:marRight w:val="0"/>
              <w:marTop w:val="0"/>
              <w:marBottom w:val="0"/>
              <w:divBdr>
                <w:top w:val="none" w:sz="0" w:space="0" w:color="auto"/>
                <w:left w:val="none" w:sz="0" w:space="0" w:color="auto"/>
                <w:bottom w:val="none" w:sz="0" w:space="0" w:color="auto"/>
                <w:right w:val="none" w:sz="0" w:space="0" w:color="auto"/>
              </w:divBdr>
            </w:div>
            <w:div w:id="967661612">
              <w:marLeft w:val="0"/>
              <w:marRight w:val="0"/>
              <w:marTop w:val="0"/>
              <w:marBottom w:val="0"/>
              <w:divBdr>
                <w:top w:val="none" w:sz="0" w:space="0" w:color="auto"/>
                <w:left w:val="none" w:sz="0" w:space="0" w:color="auto"/>
                <w:bottom w:val="none" w:sz="0" w:space="0" w:color="auto"/>
                <w:right w:val="none" w:sz="0" w:space="0" w:color="auto"/>
              </w:divBdr>
            </w:div>
            <w:div w:id="973371340">
              <w:marLeft w:val="0"/>
              <w:marRight w:val="0"/>
              <w:marTop w:val="0"/>
              <w:marBottom w:val="0"/>
              <w:divBdr>
                <w:top w:val="none" w:sz="0" w:space="0" w:color="auto"/>
                <w:left w:val="none" w:sz="0" w:space="0" w:color="auto"/>
                <w:bottom w:val="none" w:sz="0" w:space="0" w:color="auto"/>
                <w:right w:val="none" w:sz="0" w:space="0" w:color="auto"/>
              </w:divBdr>
            </w:div>
            <w:div w:id="1019889673">
              <w:marLeft w:val="0"/>
              <w:marRight w:val="0"/>
              <w:marTop w:val="0"/>
              <w:marBottom w:val="0"/>
              <w:divBdr>
                <w:top w:val="none" w:sz="0" w:space="0" w:color="auto"/>
                <w:left w:val="none" w:sz="0" w:space="0" w:color="auto"/>
                <w:bottom w:val="none" w:sz="0" w:space="0" w:color="auto"/>
                <w:right w:val="none" w:sz="0" w:space="0" w:color="auto"/>
              </w:divBdr>
            </w:div>
            <w:div w:id="1060055873">
              <w:marLeft w:val="0"/>
              <w:marRight w:val="0"/>
              <w:marTop w:val="0"/>
              <w:marBottom w:val="0"/>
              <w:divBdr>
                <w:top w:val="none" w:sz="0" w:space="0" w:color="auto"/>
                <w:left w:val="none" w:sz="0" w:space="0" w:color="auto"/>
                <w:bottom w:val="none" w:sz="0" w:space="0" w:color="auto"/>
                <w:right w:val="none" w:sz="0" w:space="0" w:color="auto"/>
              </w:divBdr>
            </w:div>
            <w:div w:id="1062367983">
              <w:marLeft w:val="0"/>
              <w:marRight w:val="0"/>
              <w:marTop w:val="0"/>
              <w:marBottom w:val="0"/>
              <w:divBdr>
                <w:top w:val="none" w:sz="0" w:space="0" w:color="auto"/>
                <w:left w:val="none" w:sz="0" w:space="0" w:color="auto"/>
                <w:bottom w:val="none" w:sz="0" w:space="0" w:color="auto"/>
                <w:right w:val="none" w:sz="0" w:space="0" w:color="auto"/>
              </w:divBdr>
            </w:div>
            <w:div w:id="1084957044">
              <w:marLeft w:val="0"/>
              <w:marRight w:val="0"/>
              <w:marTop w:val="0"/>
              <w:marBottom w:val="0"/>
              <w:divBdr>
                <w:top w:val="none" w:sz="0" w:space="0" w:color="auto"/>
                <w:left w:val="none" w:sz="0" w:space="0" w:color="auto"/>
                <w:bottom w:val="none" w:sz="0" w:space="0" w:color="auto"/>
                <w:right w:val="none" w:sz="0" w:space="0" w:color="auto"/>
              </w:divBdr>
            </w:div>
            <w:div w:id="1091510902">
              <w:marLeft w:val="0"/>
              <w:marRight w:val="0"/>
              <w:marTop w:val="0"/>
              <w:marBottom w:val="0"/>
              <w:divBdr>
                <w:top w:val="none" w:sz="0" w:space="0" w:color="auto"/>
                <w:left w:val="none" w:sz="0" w:space="0" w:color="auto"/>
                <w:bottom w:val="none" w:sz="0" w:space="0" w:color="auto"/>
                <w:right w:val="none" w:sz="0" w:space="0" w:color="auto"/>
              </w:divBdr>
            </w:div>
            <w:div w:id="1174763313">
              <w:marLeft w:val="0"/>
              <w:marRight w:val="0"/>
              <w:marTop w:val="0"/>
              <w:marBottom w:val="0"/>
              <w:divBdr>
                <w:top w:val="none" w:sz="0" w:space="0" w:color="auto"/>
                <w:left w:val="none" w:sz="0" w:space="0" w:color="auto"/>
                <w:bottom w:val="none" w:sz="0" w:space="0" w:color="auto"/>
                <w:right w:val="none" w:sz="0" w:space="0" w:color="auto"/>
              </w:divBdr>
            </w:div>
            <w:div w:id="1219786178">
              <w:marLeft w:val="0"/>
              <w:marRight w:val="0"/>
              <w:marTop w:val="0"/>
              <w:marBottom w:val="0"/>
              <w:divBdr>
                <w:top w:val="none" w:sz="0" w:space="0" w:color="auto"/>
                <w:left w:val="none" w:sz="0" w:space="0" w:color="auto"/>
                <w:bottom w:val="none" w:sz="0" w:space="0" w:color="auto"/>
                <w:right w:val="none" w:sz="0" w:space="0" w:color="auto"/>
              </w:divBdr>
            </w:div>
            <w:div w:id="1252393552">
              <w:marLeft w:val="0"/>
              <w:marRight w:val="0"/>
              <w:marTop w:val="0"/>
              <w:marBottom w:val="0"/>
              <w:divBdr>
                <w:top w:val="none" w:sz="0" w:space="0" w:color="auto"/>
                <w:left w:val="none" w:sz="0" w:space="0" w:color="auto"/>
                <w:bottom w:val="none" w:sz="0" w:space="0" w:color="auto"/>
                <w:right w:val="none" w:sz="0" w:space="0" w:color="auto"/>
              </w:divBdr>
            </w:div>
            <w:div w:id="1320118181">
              <w:marLeft w:val="0"/>
              <w:marRight w:val="0"/>
              <w:marTop w:val="0"/>
              <w:marBottom w:val="0"/>
              <w:divBdr>
                <w:top w:val="none" w:sz="0" w:space="0" w:color="auto"/>
                <w:left w:val="none" w:sz="0" w:space="0" w:color="auto"/>
                <w:bottom w:val="none" w:sz="0" w:space="0" w:color="auto"/>
                <w:right w:val="none" w:sz="0" w:space="0" w:color="auto"/>
              </w:divBdr>
            </w:div>
            <w:div w:id="1344670979">
              <w:marLeft w:val="0"/>
              <w:marRight w:val="0"/>
              <w:marTop w:val="0"/>
              <w:marBottom w:val="0"/>
              <w:divBdr>
                <w:top w:val="none" w:sz="0" w:space="0" w:color="auto"/>
                <w:left w:val="none" w:sz="0" w:space="0" w:color="auto"/>
                <w:bottom w:val="none" w:sz="0" w:space="0" w:color="auto"/>
                <w:right w:val="none" w:sz="0" w:space="0" w:color="auto"/>
              </w:divBdr>
            </w:div>
            <w:div w:id="1347714705">
              <w:marLeft w:val="0"/>
              <w:marRight w:val="0"/>
              <w:marTop w:val="0"/>
              <w:marBottom w:val="0"/>
              <w:divBdr>
                <w:top w:val="none" w:sz="0" w:space="0" w:color="auto"/>
                <w:left w:val="none" w:sz="0" w:space="0" w:color="auto"/>
                <w:bottom w:val="none" w:sz="0" w:space="0" w:color="auto"/>
                <w:right w:val="none" w:sz="0" w:space="0" w:color="auto"/>
              </w:divBdr>
            </w:div>
            <w:div w:id="1369918765">
              <w:marLeft w:val="0"/>
              <w:marRight w:val="0"/>
              <w:marTop w:val="0"/>
              <w:marBottom w:val="0"/>
              <w:divBdr>
                <w:top w:val="none" w:sz="0" w:space="0" w:color="auto"/>
                <w:left w:val="none" w:sz="0" w:space="0" w:color="auto"/>
                <w:bottom w:val="none" w:sz="0" w:space="0" w:color="auto"/>
                <w:right w:val="none" w:sz="0" w:space="0" w:color="auto"/>
              </w:divBdr>
            </w:div>
            <w:div w:id="1382822966">
              <w:marLeft w:val="0"/>
              <w:marRight w:val="0"/>
              <w:marTop w:val="0"/>
              <w:marBottom w:val="0"/>
              <w:divBdr>
                <w:top w:val="none" w:sz="0" w:space="0" w:color="auto"/>
                <w:left w:val="none" w:sz="0" w:space="0" w:color="auto"/>
                <w:bottom w:val="none" w:sz="0" w:space="0" w:color="auto"/>
                <w:right w:val="none" w:sz="0" w:space="0" w:color="auto"/>
              </w:divBdr>
            </w:div>
            <w:div w:id="1411927634">
              <w:marLeft w:val="0"/>
              <w:marRight w:val="0"/>
              <w:marTop w:val="0"/>
              <w:marBottom w:val="0"/>
              <w:divBdr>
                <w:top w:val="none" w:sz="0" w:space="0" w:color="auto"/>
                <w:left w:val="none" w:sz="0" w:space="0" w:color="auto"/>
                <w:bottom w:val="none" w:sz="0" w:space="0" w:color="auto"/>
                <w:right w:val="none" w:sz="0" w:space="0" w:color="auto"/>
              </w:divBdr>
            </w:div>
            <w:div w:id="1446197778">
              <w:marLeft w:val="0"/>
              <w:marRight w:val="0"/>
              <w:marTop w:val="0"/>
              <w:marBottom w:val="0"/>
              <w:divBdr>
                <w:top w:val="none" w:sz="0" w:space="0" w:color="auto"/>
                <w:left w:val="none" w:sz="0" w:space="0" w:color="auto"/>
                <w:bottom w:val="none" w:sz="0" w:space="0" w:color="auto"/>
                <w:right w:val="none" w:sz="0" w:space="0" w:color="auto"/>
              </w:divBdr>
            </w:div>
            <w:div w:id="1455708796">
              <w:marLeft w:val="0"/>
              <w:marRight w:val="0"/>
              <w:marTop w:val="0"/>
              <w:marBottom w:val="0"/>
              <w:divBdr>
                <w:top w:val="none" w:sz="0" w:space="0" w:color="auto"/>
                <w:left w:val="none" w:sz="0" w:space="0" w:color="auto"/>
                <w:bottom w:val="none" w:sz="0" w:space="0" w:color="auto"/>
                <w:right w:val="none" w:sz="0" w:space="0" w:color="auto"/>
              </w:divBdr>
            </w:div>
            <w:div w:id="1476295233">
              <w:marLeft w:val="0"/>
              <w:marRight w:val="0"/>
              <w:marTop w:val="0"/>
              <w:marBottom w:val="0"/>
              <w:divBdr>
                <w:top w:val="none" w:sz="0" w:space="0" w:color="auto"/>
                <w:left w:val="none" w:sz="0" w:space="0" w:color="auto"/>
                <w:bottom w:val="none" w:sz="0" w:space="0" w:color="auto"/>
                <w:right w:val="none" w:sz="0" w:space="0" w:color="auto"/>
              </w:divBdr>
            </w:div>
            <w:div w:id="1500925113">
              <w:marLeft w:val="0"/>
              <w:marRight w:val="0"/>
              <w:marTop w:val="0"/>
              <w:marBottom w:val="0"/>
              <w:divBdr>
                <w:top w:val="none" w:sz="0" w:space="0" w:color="auto"/>
                <w:left w:val="none" w:sz="0" w:space="0" w:color="auto"/>
                <w:bottom w:val="none" w:sz="0" w:space="0" w:color="auto"/>
                <w:right w:val="none" w:sz="0" w:space="0" w:color="auto"/>
              </w:divBdr>
            </w:div>
            <w:div w:id="1505240428">
              <w:marLeft w:val="0"/>
              <w:marRight w:val="0"/>
              <w:marTop w:val="0"/>
              <w:marBottom w:val="0"/>
              <w:divBdr>
                <w:top w:val="none" w:sz="0" w:space="0" w:color="auto"/>
                <w:left w:val="none" w:sz="0" w:space="0" w:color="auto"/>
                <w:bottom w:val="none" w:sz="0" w:space="0" w:color="auto"/>
                <w:right w:val="none" w:sz="0" w:space="0" w:color="auto"/>
              </w:divBdr>
            </w:div>
            <w:div w:id="1534227207">
              <w:marLeft w:val="0"/>
              <w:marRight w:val="0"/>
              <w:marTop w:val="0"/>
              <w:marBottom w:val="0"/>
              <w:divBdr>
                <w:top w:val="none" w:sz="0" w:space="0" w:color="auto"/>
                <w:left w:val="none" w:sz="0" w:space="0" w:color="auto"/>
                <w:bottom w:val="none" w:sz="0" w:space="0" w:color="auto"/>
                <w:right w:val="none" w:sz="0" w:space="0" w:color="auto"/>
              </w:divBdr>
            </w:div>
            <w:div w:id="1566990722">
              <w:marLeft w:val="0"/>
              <w:marRight w:val="0"/>
              <w:marTop w:val="0"/>
              <w:marBottom w:val="0"/>
              <w:divBdr>
                <w:top w:val="none" w:sz="0" w:space="0" w:color="auto"/>
                <w:left w:val="none" w:sz="0" w:space="0" w:color="auto"/>
                <w:bottom w:val="none" w:sz="0" w:space="0" w:color="auto"/>
                <w:right w:val="none" w:sz="0" w:space="0" w:color="auto"/>
              </w:divBdr>
            </w:div>
            <w:div w:id="1681153662">
              <w:marLeft w:val="0"/>
              <w:marRight w:val="0"/>
              <w:marTop w:val="0"/>
              <w:marBottom w:val="0"/>
              <w:divBdr>
                <w:top w:val="none" w:sz="0" w:space="0" w:color="auto"/>
                <w:left w:val="none" w:sz="0" w:space="0" w:color="auto"/>
                <w:bottom w:val="none" w:sz="0" w:space="0" w:color="auto"/>
                <w:right w:val="none" w:sz="0" w:space="0" w:color="auto"/>
              </w:divBdr>
            </w:div>
            <w:div w:id="1726759979">
              <w:marLeft w:val="0"/>
              <w:marRight w:val="0"/>
              <w:marTop w:val="0"/>
              <w:marBottom w:val="0"/>
              <w:divBdr>
                <w:top w:val="none" w:sz="0" w:space="0" w:color="auto"/>
                <w:left w:val="none" w:sz="0" w:space="0" w:color="auto"/>
                <w:bottom w:val="none" w:sz="0" w:space="0" w:color="auto"/>
                <w:right w:val="none" w:sz="0" w:space="0" w:color="auto"/>
              </w:divBdr>
            </w:div>
            <w:div w:id="1727024149">
              <w:marLeft w:val="0"/>
              <w:marRight w:val="0"/>
              <w:marTop w:val="0"/>
              <w:marBottom w:val="0"/>
              <w:divBdr>
                <w:top w:val="none" w:sz="0" w:space="0" w:color="auto"/>
                <w:left w:val="none" w:sz="0" w:space="0" w:color="auto"/>
                <w:bottom w:val="none" w:sz="0" w:space="0" w:color="auto"/>
                <w:right w:val="none" w:sz="0" w:space="0" w:color="auto"/>
              </w:divBdr>
            </w:div>
            <w:div w:id="1752195771">
              <w:marLeft w:val="0"/>
              <w:marRight w:val="0"/>
              <w:marTop w:val="0"/>
              <w:marBottom w:val="0"/>
              <w:divBdr>
                <w:top w:val="none" w:sz="0" w:space="0" w:color="auto"/>
                <w:left w:val="none" w:sz="0" w:space="0" w:color="auto"/>
                <w:bottom w:val="none" w:sz="0" w:space="0" w:color="auto"/>
                <w:right w:val="none" w:sz="0" w:space="0" w:color="auto"/>
              </w:divBdr>
            </w:div>
            <w:div w:id="1768842134">
              <w:marLeft w:val="0"/>
              <w:marRight w:val="0"/>
              <w:marTop w:val="0"/>
              <w:marBottom w:val="0"/>
              <w:divBdr>
                <w:top w:val="none" w:sz="0" w:space="0" w:color="auto"/>
                <w:left w:val="none" w:sz="0" w:space="0" w:color="auto"/>
                <w:bottom w:val="none" w:sz="0" w:space="0" w:color="auto"/>
                <w:right w:val="none" w:sz="0" w:space="0" w:color="auto"/>
              </w:divBdr>
            </w:div>
            <w:div w:id="1798330178">
              <w:marLeft w:val="0"/>
              <w:marRight w:val="0"/>
              <w:marTop w:val="0"/>
              <w:marBottom w:val="0"/>
              <w:divBdr>
                <w:top w:val="none" w:sz="0" w:space="0" w:color="auto"/>
                <w:left w:val="none" w:sz="0" w:space="0" w:color="auto"/>
                <w:bottom w:val="none" w:sz="0" w:space="0" w:color="auto"/>
                <w:right w:val="none" w:sz="0" w:space="0" w:color="auto"/>
              </w:divBdr>
            </w:div>
            <w:div w:id="1832060450">
              <w:marLeft w:val="0"/>
              <w:marRight w:val="0"/>
              <w:marTop w:val="0"/>
              <w:marBottom w:val="0"/>
              <w:divBdr>
                <w:top w:val="none" w:sz="0" w:space="0" w:color="auto"/>
                <w:left w:val="none" w:sz="0" w:space="0" w:color="auto"/>
                <w:bottom w:val="none" w:sz="0" w:space="0" w:color="auto"/>
                <w:right w:val="none" w:sz="0" w:space="0" w:color="auto"/>
              </w:divBdr>
            </w:div>
            <w:div w:id="1883326304">
              <w:marLeft w:val="0"/>
              <w:marRight w:val="0"/>
              <w:marTop w:val="0"/>
              <w:marBottom w:val="0"/>
              <w:divBdr>
                <w:top w:val="none" w:sz="0" w:space="0" w:color="auto"/>
                <w:left w:val="none" w:sz="0" w:space="0" w:color="auto"/>
                <w:bottom w:val="none" w:sz="0" w:space="0" w:color="auto"/>
                <w:right w:val="none" w:sz="0" w:space="0" w:color="auto"/>
              </w:divBdr>
            </w:div>
            <w:div w:id="1939096866">
              <w:marLeft w:val="0"/>
              <w:marRight w:val="0"/>
              <w:marTop w:val="0"/>
              <w:marBottom w:val="0"/>
              <w:divBdr>
                <w:top w:val="none" w:sz="0" w:space="0" w:color="auto"/>
                <w:left w:val="none" w:sz="0" w:space="0" w:color="auto"/>
                <w:bottom w:val="none" w:sz="0" w:space="0" w:color="auto"/>
                <w:right w:val="none" w:sz="0" w:space="0" w:color="auto"/>
              </w:divBdr>
            </w:div>
            <w:div w:id="2004044816">
              <w:marLeft w:val="0"/>
              <w:marRight w:val="0"/>
              <w:marTop w:val="0"/>
              <w:marBottom w:val="0"/>
              <w:divBdr>
                <w:top w:val="none" w:sz="0" w:space="0" w:color="auto"/>
                <w:left w:val="none" w:sz="0" w:space="0" w:color="auto"/>
                <w:bottom w:val="none" w:sz="0" w:space="0" w:color="auto"/>
                <w:right w:val="none" w:sz="0" w:space="0" w:color="auto"/>
              </w:divBdr>
            </w:div>
            <w:div w:id="2077821599">
              <w:marLeft w:val="0"/>
              <w:marRight w:val="0"/>
              <w:marTop w:val="0"/>
              <w:marBottom w:val="0"/>
              <w:divBdr>
                <w:top w:val="none" w:sz="0" w:space="0" w:color="auto"/>
                <w:left w:val="none" w:sz="0" w:space="0" w:color="auto"/>
                <w:bottom w:val="none" w:sz="0" w:space="0" w:color="auto"/>
                <w:right w:val="none" w:sz="0" w:space="0" w:color="auto"/>
              </w:divBdr>
            </w:div>
            <w:div w:id="2095055492">
              <w:marLeft w:val="0"/>
              <w:marRight w:val="0"/>
              <w:marTop w:val="0"/>
              <w:marBottom w:val="0"/>
              <w:divBdr>
                <w:top w:val="none" w:sz="0" w:space="0" w:color="auto"/>
                <w:left w:val="none" w:sz="0" w:space="0" w:color="auto"/>
                <w:bottom w:val="none" w:sz="0" w:space="0" w:color="auto"/>
                <w:right w:val="none" w:sz="0" w:space="0" w:color="auto"/>
              </w:divBdr>
            </w:div>
            <w:div w:id="21207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2149">
      <w:bodyDiv w:val="1"/>
      <w:marLeft w:val="0"/>
      <w:marRight w:val="0"/>
      <w:marTop w:val="0"/>
      <w:marBottom w:val="0"/>
      <w:divBdr>
        <w:top w:val="none" w:sz="0" w:space="0" w:color="auto"/>
        <w:left w:val="none" w:sz="0" w:space="0" w:color="auto"/>
        <w:bottom w:val="none" w:sz="0" w:space="0" w:color="auto"/>
        <w:right w:val="none" w:sz="0" w:space="0" w:color="auto"/>
      </w:divBdr>
    </w:div>
    <w:div w:id="841159377">
      <w:bodyDiv w:val="1"/>
      <w:marLeft w:val="0"/>
      <w:marRight w:val="0"/>
      <w:marTop w:val="0"/>
      <w:marBottom w:val="0"/>
      <w:divBdr>
        <w:top w:val="none" w:sz="0" w:space="0" w:color="auto"/>
        <w:left w:val="none" w:sz="0" w:space="0" w:color="auto"/>
        <w:bottom w:val="none" w:sz="0" w:space="0" w:color="auto"/>
        <w:right w:val="none" w:sz="0" w:space="0" w:color="auto"/>
      </w:divBdr>
      <w:divsChild>
        <w:div w:id="2144228936">
          <w:marLeft w:val="0"/>
          <w:marRight w:val="0"/>
          <w:marTop w:val="0"/>
          <w:marBottom w:val="0"/>
          <w:divBdr>
            <w:top w:val="none" w:sz="0" w:space="0" w:color="auto"/>
            <w:left w:val="none" w:sz="0" w:space="0" w:color="auto"/>
            <w:bottom w:val="none" w:sz="0" w:space="0" w:color="auto"/>
            <w:right w:val="none" w:sz="0" w:space="0" w:color="auto"/>
          </w:divBdr>
          <w:divsChild>
            <w:div w:id="1908606252">
              <w:marLeft w:val="0"/>
              <w:marRight w:val="0"/>
              <w:marTop w:val="0"/>
              <w:marBottom w:val="0"/>
              <w:divBdr>
                <w:top w:val="none" w:sz="0" w:space="0" w:color="auto"/>
                <w:left w:val="none" w:sz="0" w:space="0" w:color="auto"/>
                <w:bottom w:val="none" w:sz="0" w:space="0" w:color="auto"/>
                <w:right w:val="none" w:sz="0" w:space="0" w:color="auto"/>
              </w:divBdr>
            </w:div>
            <w:div w:id="50273917">
              <w:marLeft w:val="0"/>
              <w:marRight w:val="0"/>
              <w:marTop w:val="0"/>
              <w:marBottom w:val="0"/>
              <w:divBdr>
                <w:top w:val="none" w:sz="0" w:space="0" w:color="auto"/>
                <w:left w:val="none" w:sz="0" w:space="0" w:color="auto"/>
                <w:bottom w:val="none" w:sz="0" w:space="0" w:color="auto"/>
                <w:right w:val="none" w:sz="0" w:space="0" w:color="auto"/>
              </w:divBdr>
            </w:div>
            <w:div w:id="938222294">
              <w:marLeft w:val="0"/>
              <w:marRight w:val="0"/>
              <w:marTop w:val="0"/>
              <w:marBottom w:val="0"/>
              <w:divBdr>
                <w:top w:val="none" w:sz="0" w:space="0" w:color="auto"/>
                <w:left w:val="none" w:sz="0" w:space="0" w:color="auto"/>
                <w:bottom w:val="none" w:sz="0" w:space="0" w:color="auto"/>
                <w:right w:val="none" w:sz="0" w:space="0" w:color="auto"/>
              </w:divBdr>
            </w:div>
            <w:div w:id="76942676">
              <w:marLeft w:val="0"/>
              <w:marRight w:val="0"/>
              <w:marTop w:val="0"/>
              <w:marBottom w:val="0"/>
              <w:divBdr>
                <w:top w:val="none" w:sz="0" w:space="0" w:color="auto"/>
                <w:left w:val="none" w:sz="0" w:space="0" w:color="auto"/>
                <w:bottom w:val="none" w:sz="0" w:space="0" w:color="auto"/>
                <w:right w:val="none" w:sz="0" w:space="0" w:color="auto"/>
              </w:divBdr>
            </w:div>
            <w:div w:id="1308361746">
              <w:marLeft w:val="0"/>
              <w:marRight w:val="0"/>
              <w:marTop w:val="0"/>
              <w:marBottom w:val="0"/>
              <w:divBdr>
                <w:top w:val="none" w:sz="0" w:space="0" w:color="auto"/>
                <w:left w:val="none" w:sz="0" w:space="0" w:color="auto"/>
                <w:bottom w:val="none" w:sz="0" w:space="0" w:color="auto"/>
                <w:right w:val="none" w:sz="0" w:space="0" w:color="auto"/>
              </w:divBdr>
            </w:div>
            <w:div w:id="517819924">
              <w:marLeft w:val="0"/>
              <w:marRight w:val="0"/>
              <w:marTop w:val="0"/>
              <w:marBottom w:val="0"/>
              <w:divBdr>
                <w:top w:val="none" w:sz="0" w:space="0" w:color="auto"/>
                <w:left w:val="none" w:sz="0" w:space="0" w:color="auto"/>
                <w:bottom w:val="none" w:sz="0" w:space="0" w:color="auto"/>
                <w:right w:val="none" w:sz="0" w:space="0" w:color="auto"/>
              </w:divBdr>
            </w:div>
            <w:div w:id="1712682871">
              <w:marLeft w:val="0"/>
              <w:marRight w:val="0"/>
              <w:marTop w:val="0"/>
              <w:marBottom w:val="0"/>
              <w:divBdr>
                <w:top w:val="none" w:sz="0" w:space="0" w:color="auto"/>
                <w:left w:val="none" w:sz="0" w:space="0" w:color="auto"/>
                <w:bottom w:val="none" w:sz="0" w:space="0" w:color="auto"/>
                <w:right w:val="none" w:sz="0" w:space="0" w:color="auto"/>
              </w:divBdr>
            </w:div>
            <w:div w:id="1215582868">
              <w:marLeft w:val="0"/>
              <w:marRight w:val="0"/>
              <w:marTop w:val="0"/>
              <w:marBottom w:val="0"/>
              <w:divBdr>
                <w:top w:val="none" w:sz="0" w:space="0" w:color="auto"/>
                <w:left w:val="none" w:sz="0" w:space="0" w:color="auto"/>
                <w:bottom w:val="none" w:sz="0" w:space="0" w:color="auto"/>
                <w:right w:val="none" w:sz="0" w:space="0" w:color="auto"/>
              </w:divBdr>
            </w:div>
            <w:div w:id="613488820">
              <w:marLeft w:val="0"/>
              <w:marRight w:val="0"/>
              <w:marTop w:val="0"/>
              <w:marBottom w:val="0"/>
              <w:divBdr>
                <w:top w:val="none" w:sz="0" w:space="0" w:color="auto"/>
                <w:left w:val="none" w:sz="0" w:space="0" w:color="auto"/>
                <w:bottom w:val="none" w:sz="0" w:space="0" w:color="auto"/>
                <w:right w:val="none" w:sz="0" w:space="0" w:color="auto"/>
              </w:divBdr>
            </w:div>
            <w:div w:id="1251280382">
              <w:marLeft w:val="0"/>
              <w:marRight w:val="0"/>
              <w:marTop w:val="0"/>
              <w:marBottom w:val="0"/>
              <w:divBdr>
                <w:top w:val="none" w:sz="0" w:space="0" w:color="auto"/>
                <w:left w:val="none" w:sz="0" w:space="0" w:color="auto"/>
                <w:bottom w:val="none" w:sz="0" w:space="0" w:color="auto"/>
                <w:right w:val="none" w:sz="0" w:space="0" w:color="auto"/>
              </w:divBdr>
            </w:div>
            <w:div w:id="2044284696">
              <w:marLeft w:val="0"/>
              <w:marRight w:val="0"/>
              <w:marTop w:val="0"/>
              <w:marBottom w:val="0"/>
              <w:divBdr>
                <w:top w:val="none" w:sz="0" w:space="0" w:color="auto"/>
                <w:left w:val="none" w:sz="0" w:space="0" w:color="auto"/>
                <w:bottom w:val="none" w:sz="0" w:space="0" w:color="auto"/>
                <w:right w:val="none" w:sz="0" w:space="0" w:color="auto"/>
              </w:divBdr>
            </w:div>
            <w:div w:id="1820613457">
              <w:marLeft w:val="0"/>
              <w:marRight w:val="0"/>
              <w:marTop w:val="0"/>
              <w:marBottom w:val="0"/>
              <w:divBdr>
                <w:top w:val="none" w:sz="0" w:space="0" w:color="auto"/>
                <w:left w:val="none" w:sz="0" w:space="0" w:color="auto"/>
                <w:bottom w:val="none" w:sz="0" w:space="0" w:color="auto"/>
                <w:right w:val="none" w:sz="0" w:space="0" w:color="auto"/>
              </w:divBdr>
            </w:div>
            <w:div w:id="1595942434">
              <w:marLeft w:val="0"/>
              <w:marRight w:val="0"/>
              <w:marTop w:val="0"/>
              <w:marBottom w:val="0"/>
              <w:divBdr>
                <w:top w:val="none" w:sz="0" w:space="0" w:color="auto"/>
                <w:left w:val="none" w:sz="0" w:space="0" w:color="auto"/>
                <w:bottom w:val="none" w:sz="0" w:space="0" w:color="auto"/>
                <w:right w:val="none" w:sz="0" w:space="0" w:color="auto"/>
              </w:divBdr>
            </w:div>
            <w:div w:id="85343129">
              <w:marLeft w:val="0"/>
              <w:marRight w:val="0"/>
              <w:marTop w:val="0"/>
              <w:marBottom w:val="0"/>
              <w:divBdr>
                <w:top w:val="none" w:sz="0" w:space="0" w:color="auto"/>
                <w:left w:val="none" w:sz="0" w:space="0" w:color="auto"/>
                <w:bottom w:val="none" w:sz="0" w:space="0" w:color="auto"/>
                <w:right w:val="none" w:sz="0" w:space="0" w:color="auto"/>
              </w:divBdr>
            </w:div>
            <w:div w:id="1903641756">
              <w:marLeft w:val="0"/>
              <w:marRight w:val="0"/>
              <w:marTop w:val="0"/>
              <w:marBottom w:val="0"/>
              <w:divBdr>
                <w:top w:val="none" w:sz="0" w:space="0" w:color="auto"/>
                <w:left w:val="none" w:sz="0" w:space="0" w:color="auto"/>
                <w:bottom w:val="none" w:sz="0" w:space="0" w:color="auto"/>
                <w:right w:val="none" w:sz="0" w:space="0" w:color="auto"/>
              </w:divBdr>
            </w:div>
            <w:div w:id="1122580306">
              <w:marLeft w:val="0"/>
              <w:marRight w:val="0"/>
              <w:marTop w:val="0"/>
              <w:marBottom w:val="0"/>
              <w:divBdr>
                <w:top w:val="none" w:sz="0" w:space="0" w:color="auto"/>
                <w:left w:val="none" w:sz="0" w:space="0" w:color="auto"/>
                <w:bottom w:val="none" w:sz="0" w:space="0" w:color="auto"/>
                <w:right w:val="none" w:sz="0" w:space="0" w:color="auto"/>
              </w:divBdr>
            </w:div>
            <w:div w:id="1299802972">
              <w:marLeft w:val="0"/>
              <w:marRight w:val="0"/>
              <w:marTop w:val="0"/>
              <w:marBottom w:val="0"/>
              <w:divBdr>
                <w:top w:val="none" w:sz="0" w:space="0" w:color="auto"/>
                <w:left w:val="none" w:sz="0" w:space="0" w:color="auto"/>
                <w:bottom w:val="none" w:sz="0" w:space="0" w:color="auto"/>
                <w:right w:val="none" w:sz="0" w:space="0" w:color="auto"/>
              </w:divBdr>
            </w:div>
            <w:div w:id="1191526429">
              <w:marLeft w:val="0"/>
              <w:marRight w:val="0"/>
              <w:marTop w:val="0"/>
              <w:marBottom w:val="0"/>
              <w:divBdr>
                <w:top w:val="none" w:sz="0" w:space="0" w:color="auto"/>
                <w:left w:val="none" w:sz="0" w:space="0" w:color="auto"/>
                <w:bottom w:val="none" w:sz="0" w:space="0" w:color="auto"/>
                <w:right w:val="none" w:sz="0" w:space="0" w:color="auto"/>
              </w:divBdr>
            </w:div>
            <w:div w:id="1012531391">
              <w:marLeft w:val="0"/>
              <w:marRight w:val="0"/>
              <w:marTop w:val="0"/>
              <w:marBottom w:val="0"/>
              <w:divBdr>
                <w:top w:val="none" w:sz="0" w:space="0" w:color="auto"/>
                <w:left w:val="none" w:sz="0" w:space="0" w:color="auto"/>
                <w:bottom w:val="none" w:sz="0" w:space="0" w:color="auto"/>
                <w:right w:val="none" w:sz="0" w:space="0" w:color="auto"/>
              </w:divBdr>
            </w:div>
            <w:div w:id="529756231">
              <w:marLeft w:val="0"/>
              <w:marRight w:val="0"/>
              <w:marTop w:val="0"/>
              <w:marBottom w:val="0"/>
              <w:divBdr>
                <w:top w:val="none" w:sz="0" w:space="0" w:color="auto"/>
                <w:left w:val="none" w:sz="0" w:space="0" w:color="auto"/>
                <w:bottom w:val="none" w:sz="0" w:space="0" w:color="auto"/>
                <w:right w:val="none" w:sz="0" w:space="0" w:color="auto"/>
              </w:divBdr>
            </w:div>
            <w:div w:id="143743786">
              <w:marLeft w:val="0"/>
              <w:marRight w:val="0"/>
              <w:marTop w:val="0"/>
              <w:marBottom w:val="0"/>
              <w:divBdr>
                <w:top w:val="none" w:sz="0" w:space="0" w:color="auto"/>
                <w:left w:val="none" w:sz="0" w:space="0" w:color="auto"/>
                <w:bottom w:val="none" w:sz="0" w:space="0" w:color="auto"/>
                <w:right w:val="none" w:sz="0" w:space="0" w:color="auto"/>
              </w:divBdr>
            </w:div>
            <w:div w:id="172575990">
              <w:marLeft w:val="0"/>
              <w:marRight w:val="0"/>
              <w:marTop w:val="0"/>
              <w:marBottom w:val="0"/>
              <w:divBdr>
                <w:top w:val="none" w:sz="0" w:space="0" w:color="auto"/>
                <w:left w:val="none" w:sz="0" w:space="0" w:color="auto"/>
                <w:bottom w:val="none" w:sz="0" w:space="0" w:color="auto"/>
                <w:right w:val="none" w:sz="0" w:space="0" w:color="auto"/>
              </w:divBdr>
            </w:div>
            <w:div w:id="651908322">
              <w:marLeft w:val="0"/>
              <w:marRight w:val="0"/>
              <w:marTop w:val="0"/>
              <w:marBottom w:val="0"/>
              <w:divBdr>
                <w:top w:val="none" w:sz="0" w:space="0" w:color="auto"/>
                <w:left w:val="none" w:sz="0" w:space="0" w:color="auto"/>
                <w:bottom w:val="none" w:sz="0" w:space="0" w:color="auto"/>
                <w:right w:val="none" w:sz="0" w:space="0" w:color="auto"/>
              </w:divBdr>
            </w:div>
            <w:div w:id="182521772">
              <w:marLeft w:val="0"/>
              <w:marRight w:val="0"/>
              <w:marTop w:val="0"/>
              <w:marBottom w:val="0"/>
              <w:divBdr>
                <w:top w:val="none" w:sz="0" w:space="0" w:color="auto"/>
                <w:left w:val="none" w:sz="0" w:space="0" w:color="auto"/>
                <w:bottom w:val="none" w:sz="0" w:space="0" w:color="auto"/>
                <w:right w:val="none" w:sz="0" w:space="0" w:color="auto"/>
              </w:divBdr>
            </w:div>
            <w:div w:id="1180663089">
              <w:marLeft w:val="0"/>
              <w:marRight w:val="0"/>
              <w:marTop w:val="0"/>
              <w:marBottom w:val="0"/>
              <w:divBdr>
                <w:top w:val="none" w:sz="0" w:space="0" w:color="auto"/>
                <w:left w:val="none" w:sz="0" w:space="0" w:color="auto"/>
                <w:bottom w:val="none" w:sz="0" w:space="0" w:color="auto"/>
                <w:right w:val="none" w:sz="0" w:space="0" w:color="auto"/>
              </w:divBdr>
            </w:div>
            <w:div w:id="1987590243">
              <w:marLeft w:val="0"/>
              <w:marRight w:val="0"/>
              <w:marTop w:val="0"/>
              <w:marBottom w:val="0"/>
              <w:divBdr>
                <w:top w:val="none" w:sz="0" w:space="0" w:color="auto"/>
                <w:left w:val="none" w:sz="0" w:space="0" w:color="auto"/>
                <w:bottom w:val="none" w:sz="0" w:space="0" w:color="auto"/>
                <w:right w:val="none" w:sz="0" w:space="0" w:color="auto"/>
              </w:divBdr>
            </w:div>
            <w:div w:id="908348963">
              <w:marLeft w:val="0"/>
              <w:marRight w:val="0"/>
              <w:marTop w:val="0"/>
              <w:marBottom w:val="0"/>
              <w:divBdr>
                <w:top w:val="none" w:sz="0" w:space="0" w:color="auto"/>
                <w:left w:val="none" w:sz="0" w:space="0" w:color="auto"/>
                <w:bottom w:val="none" w:sz="0" w:space="0" w:color="auto"/>
                <w:right w:val="none" w:sz="0" w:space="0" w:color="auto"/>
              </w:divBdr>
            </w:div>
            <w:div w:id="777070370">
              <w:marLeft w:val="0"/>
              <w:marRight w:val="0"/>
              <w:marTop w:val="0"/>
              <w:marBottom w:val="0"/>
              <w:divBdr>
                <w:top w:val="none" w:sz="0" w:space="0" w:color="auto"/>
                <w:left w:val="none" w:sz="0" w:space="0" w:color="auto"/>
                <w:bottom w:val="none" w:sz="0" w:space="0" w:color="auto"/>
                <w:right w:val="none" w:sz="0" w:space="0" w:color="auto"/>
              </w:divBdr>
            </w:div>
            <w:div w:id="1537499222">
              <w:marLeft w:val="0"/>
              <w:marRight w:val="0"/>
              <w:marTop w:val="0"/>
              <w:marBottom w:val="0"/>
              <w:divBdr>
                <w:top w:val="none" w:sz="0" w:space="0" w:color="auto"/>
                <w:left w:val="none" w:sz="0" w:space="0" w:color="auto"/>
                <w:bottom w:val="none" w:sz="0" w:space="0" w:color="auto"/>
                <w:right w:val="none" w:sz="0" w:space="0" w:color="auto"/>
              </w:divBdr>
            </w:div>
            <w:div w:id="1794323804">
              <w:marLeft w:val="0"/>
              <w:marRight w:val="0"/>
              <w:marTop w:val="0"/>
              <w:marBottom w:val="0"/>
              <w:divBdr>
                <w:top w:val="none" w:sz="0" w:space="0" w:color="auto"/>
                <w:left w:val="none" w:sz="0" w:space="0" w:color="auto"/>
                <w:bottom w:val="none" w:sz="0" w:space="0" w:color="auto"/>
                <w:right w:val="none" w:sz="0" w:space="0" w:color="auto"/>
              </w:divBdr>
            </w:div>
            <w:div w:id="671835536">
              <w:marLeft w:val="0"/>
              <w:marRight w:val="0"/>
              <w:marTop w:val="0"/>
              <w:marBottom w:val="0"/>
              <w:divBdr>
                <w:top w:val="none" w:sz="0" w:space="0" w:color="auto"/>
                <w:left w:val="none" w:sz="0" w:space="0" w:color="auto"/>
                <w:bottom w:val="none" w:sz="0" w:space="0" w:color="auto"/>
                <w:right w:val="none" w:sz="0" w:space="0" w:color="auto"/>
              </w:divBdr>
            </w:div>
            <w:div w:id="1697081240">
              <w:marLeft w:val="0"/>
              <w:marRight w:val="0"/>
              <w:marTop w:val="0"/>
              <w:marBottom w:val="0"/>
              <w:divBdr>
                <w:top w:val="none" w:sz="0" w:space="0" w:color="auto"/>
                <w:left w:val="none" w:sz="0" w:space="0" w:color="auto"/>
                <w:bottom w:val="none" w:sz="0" w:space="0" w:color="auto"/>
                <w:right w:val="none" w:sz="0" w:space="0" w:color="auto"/>
              </w:divBdr>
            </w:div>
            <w:div w:id="1786267377">
              <w:marLeft w:val="0"/>
              <w:marRight w:val="0"/>
              <w:marTop w:val="0"/>
              <w:marBottom w:val="0"/>
              <w:divBdr>
                <w:top w:val="none" w:sz="0" w:space="0" w:color="auto"/>
                <w:left w:val="none" w:sz="0" w:space="0" w:color="auto"/>
                <w:bottom w:val="none" w:sz="0" w:space="0" w:color="auto"/>
                <w:right w:val="none" w:sz="0" w:space="0" w:color="auto"/>
              </w:divBdr>
            </w:div>
            <w:div w:id="464196383">
              <w:marLeft w:val="0"/>
              <w:marRight w:val="0"/>
              <w:marTop w:val="0"/>
              <w:marBottom w:val="0"/>
              <w:divBdr>
                <w:top w:val="none" w:sz="0" w:space="0" w:color="auto"/>
                <w:left w:val="none" w:sz="0" w:space="0" w:color="auto"/>
                <w:bottom w:val="none" w:sz="0" w:space="0" w:color="auto"/>
                <w:right w:val="none" w:sz="0" w:space="0" w:color="auto"/>
              </w:divBdr>
            </w:div>
            <w:div w:id="673145604">
              <w:marLeft w:val="0"/>
              <w:marRight w:val="0"/>
              <w:marTop w:val="0"/>
              <w:marBottom w:val="0"/>
              <w:divBdr>
                <w:top w:val="none" w:sz="0" w:space="0" w:color="auto"/>
                <w:left w:val="none" w:sz="0" w:space="0" w:color="auto"/>
                <w:bottom w:val="none" w:sz="0" w:space="0" w:color="auto"/>
                <w:right w:val="none" w:sz="0" w:space="0" w:color="auto"/>
              </w:divBdr>
            </w:div>
            <w:div w:id="1135560766">
              <w:marLeft w:val="0"/>
              <w:marRight w:val="0"/>
              <w:marTop w:val="0"/>
              <w:marBottom w:val="0"/>
              <w:divBdr>
                <w:top w:val="none" w:sz="0" w:space="0" w:color="auto"/>
                <w:left w:val="none" w:sz="0" w:space="0" w:color="auto"/>
                <w:bottom w:val="none" w:sz="0" w:space="0" w:color="auto"/>
                <w:right w:val="none" w:sz="0" w:space="0" w:color="auto"/>
              </w:divBdr>
            </w:div>
            <w:div w:id="11763301">
              <w:marLeft w:val="0"/>
              <w:marRight w:val="0"/>
              <w:marTop w:val="0"/>
              <w:marBottom w:val="0"/>
              <w:divBdr>
                <w:top w:val="none" w:sz="0" w:space="0" w:color="auto"/>
                <w:left w:val="none" w:sz="0" w:space="0" w:color="auto"/>
                <w:bottom w:val="none" w:sz="0" w:space="0" w:color="auto"/>
                <w:right w:val="none" w:sz="0" w:space="0" w:color="auto"/>
              </w:divBdr>
            </w:div>
            <w:div w:id="551424198">
              <w:marLeft w:val="0"/>
              <w:marRight w:val="0"/>
              <w:marTop w:val="0"/>
              <w:marBottom w:val="0"/>
              <w:divBdr>
                <w:top w:val="none" w:sz="0" w:space="0" w:color="auto"/>
                <w:left w:val="none" w:sz="0" w:space="0" w:color="auto"/>
                <w:bottom w:val="none" w:sz="0" w:space="0" w:color="auto"/>
                <w:right w:val="none" w:sz="0" w:space="0" w:color="auto"/>
              </w:divBdr>
            </w:div>
            <w:div w:id="139999880">
              <w:marLeft w:val="0"/>
              <w:marRight w:val="0"/>
              <w:marTop w:val="0"/>
              <w:marBottom w:val="0"/>
              <w:divBdr>
                <w:top w:val="none" w:sz="0" w:space="0" w:color="auto"/>
                <w:left w:val="none" w:sz="0" w:space="0" w:color="auto"/>
                <w:bottom w:val="none" w:sz="0" w:space="0" w:color="auto"/>
                <w:right w:val="none" w:sz="0" w:space="0" w:color="auto"/>
              </w:divBdr>
            </w:div>
            <w:div w:id="534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1873">
      <w:bodyDiv w:val="1"/>
      <w:marLeft w:val="0"/>
      <w:marRight w:val="0"/>
      <w:marTop w:val="0"/>
      <w:marBottom w:val="0"/>
      <w:divBdr>
        <w:top w:val="none" w:sz="0" w:space="0" w:color="auto"/>
        <w:left w:val="none" w:sz="0" w:space="0" w:color="auto"/>
        <w:bottom w:val="none" w:sz="0" w:space="0" w:color="auto"/>
        <w:right w:val="none" w:sz="0" w:space="0" w:color="auto"/>
      </w:divBdr>
    </w:div>
    <w:div w:id="1227765240">
      <w:bodyDiv w:val="1"/>
      <w:marLeft w:val="0"/>
      <w:marRight w:val="0"/>
      <w:marTop w:val="0"/>
      <w:marBottom w:val="0"/>
      <w:divBdr>
        <w:top w:val="none" w:sz="0" w:space="0" w:color="auto"/>
        <w:left w:val="none" w:sz="0" w:space="0" w:color="auto"/>
        <w:bottom w:val="none" w:sz="0" w:space="0" w:color="auto"/>
        <w:right w:val="none" w:sz="0" w:space="0" w:color="auto"/>
      </w:divBdr>
    </w:div>
    <w:div w:id="1234005477">
      <w:bodyDiv w:val="1"/>
      <w:marLeft w:val="0"/>
      <w:marRight w:val="0"/>
      <w:marTop w:val="0"/>
      <w:marBottom w:val="0"/>
      <w:divBdr>
        <w:top w:val="none" w:sz="0" w:space="0" w:color="auto"/>
        <w:left w:val="none" w:sz="0" w:space="0" w:color="auto"/>
        <w:bottom w:val="none" w:sz="0" w:space="0" w:color="auto"/>
        <w:right w:val="none" w:sz="0" w:space="0" w:color="auto"/>
      </w:divBdr>
    </w:div>
    <w:div w:id="1265266098">
      <w:bodyDiv w:val="1"/>
      <w:marLeft w:val="0"/>
      <w:marRight w:val="0"/>
      <w:marTop w:val="0"/>
      <w:marBottom w:val="0"/>
      <w:divBdr>
        <w:top w:val="none" w:sz="0" w:space="0" w:color="auto"/>
        <w:left w:val="none" w:sz="0" w:space="0" w:color="auto"/>
        <w:bottom w:val="none" w:sz="0" w:space="0" w:color="auto"/>
        <w:right w:val="none" w:sz="0" w:space="0" w:color="auto"/>
      </w:divBdr>
    </w:div>
    <w:div w:id="1286617698">
      <w:bodyDiv w:val="1"/>
      <w:marLeft w:val="0"/>
      <w:marRight w:val="0"/>
      <w:marTop w:val="0"/>
      <w:marBottom w:val="0"/>
      <w:divBdr>
        <w:top w:val="none" w:sz="0" w:space="0" w:color="auto"/>
        <w:left w:val="none" w:sz="0" w:space="0" w:color="auto"/>
        <w:bottom w:val="none" w:sz="0" w:space="0" w:color="auto"/>
        <w:right w:val="none" w:sz="0" w:space="0" w:color="auto"/>
      </w:divBdr>
    </w:div>
    <w:div w:id="1543521095">
      <w:bodyDiv w:val="1"/>
      <w:marLeft w:val="0"/>
      <w:marRight w:val="0"/>
      <w:marTop w:val="0"/>
      <w:marBottom w:val="0"/>
      <w:divBdr>
        <w:top w:val="none" w:sz="0" w:space="0" w:color="auto"/>
        <w:left w:val="none" w:sz="0" w:space="0" w:color="auto"/>
        <w:bottom w:val="none" w:sz="0" w:space="0" w:color="auto"/>
        <w:right w:val="none" w:sz="0" w:space="0" w:color="auto"/>
      </w:divBdr>
    </w:div>
    <w:div w:id="1704212978">
      <w:bodyDiv w:val="1"/>
      <w:marLeft w:val="0"/>
      <w:marRight w:val="0"/>
      <w:marTop w:val="0"/>
      <w:marBottom w:val="0"/>
      <w:divBdr>
        <w:top w:val="none" w:sz="0" w:space="0" w:color="auto"/>
        <w:left w:val="none" w:sz="0" w:space="0" w:color="auto"/>
        <w:bottom w:val="none" w:sz="0" w:space="0" w:color="auto"/>
        <w:right w:val="none" w:sz="0" w:space="0" w:color="auto"/>
      </w:divBdr>
    </w:div>
    <w:div w:id="196431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B8E5905BDC7146A49E2B2567DC58E2" ma:contentTypeVersion="2" ma:contentTypeDescription="Create a new document." ma:contentTypeScope="" ma:versionID="92523c103978e7d9ed04a9926e005219">
  <xsd:schema xmlns:xsd="http://www.w3.org/2001/XMLSchema" xmlns:xs="http://www.w3.org/2001/XMLSchema" xmlns:p="http://schemas.microsoft.com/office/2006/metadata/properties" xmlns:ns2="15ee76be-a19a-4cd8-9d4c-b2777f72d796" targetNamespace="http://schemas.microsoft.com/office/2006/metadata/properties" ma:root="true" ma:fieldsID="726d1c3198df5bbe5bd6c9342f022e18" ns2:_="">
    <xsd:import namespace="15ee76be-a19a-4cd8-9d4c-b2777f72d79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e76be-a19a-4cd8-9d4c-b2777f72d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F5E572-B15F-4242-AFFD-4CA0B9357DE9}">
  <ds:schemaRefs>
    <ds:schemaRef ds:uri="http://schemas.openxmlformats.org/officeDocument/2006/bibliography"/>
  </ds:schemaRefs>
</ds:datastoreItem>
</file>

<file path=customXml/itemProps2.xml><?xml version="1.0" encoding="utf-8"?>
<ds:datastoreItem xmlns:ds="http://schemas.openxmlformats.org/officeDocument/2006/customXml" ds:itemID="{2CB64B39-5207-4C36-A088-B9C79F5EF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e76be-a19a-4cd8-9d4c-b2777f72d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FB6AA-F88C-4E6E-A9FA-C87758A99D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Zaheed</dc:creator>
  <cp:keywords/>
  <cp:lastModifiedBy>Pargat  Singh</cp:lastModifiedBy>
  <cp:revision>2</cp:revision>
  <cp:lastPrinted>2020-07-23T07:03:00Z</cp:lastPrinted>
  <dcterms:created xsi:type="dcterms:W3CDTF">2023-08-17T09:21:00Z</dcterms:created>
  <dcterms:modified xsi:type="dcterms:W3CDTF">2023-08-17T09:21:00Z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