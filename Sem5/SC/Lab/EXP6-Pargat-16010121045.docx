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2AC29A" w14:textId="7DF46B05" w:rsidR="00711E28" w:rsidRDefault="00314927" w:rsidP="0003476E">
      <w:pPr>
        <w:tabs>
          <w:tab w:val="left" w:pos="5520"/>
        </w:tabs>
        <w:spacing w:after="0"/>
      </w:pPr>
      <w:r>
        <w:rPr>
          <w:noProof/>
        </w:rPr>
        <mc:AlternateContent>
          <mc:Choice Requires="wps">
            <w:drawing>
              <wp:anchor distT="72390" distB="72390" distL="72390" distR="72390" simplePos="0" relativeHeight="251657728" behindDoc="0" locked="0" layoutInCell="1" allowOverlap="1" wp14:anchorId="522E8140" wp14:editId="72D23533">
                <wp:simplePos x="0" y="0"/>
                <wp:positionH relativeFrom="column">
                  <wp:posOffset>3276829</wp:posOffset>
                </wp:positionH>
                <wp:positionV relativeFrom="paragraph">
                  <wp:posOffset>-37174</wp:posOffset>
                </wp:positionV>
                <wp:extent cx="2924175" cy="1581150"/>
                <wp:effectExtent l="0" t="0" r="0" b="6350"/>
                <wp:wrapNone/>
                <wp:docPr id="97520525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24175" cy="1581150"/>
                        </a:xfrm>
                        <a:prstGeom prst="rect">
                          <a:avLst/>
                        </a:prstGeom>
                        <a:solidFill>
                          <a:srgbClr val="FFFFFF"/>
                        </a:solidFill>
                        <a:ln w="635">
                          <a:solidFill>
                            <a:srgbClr val="000000"/>
                          </a:solidFill>
                          <a:miter lim="800000"/>
                          <a:headEnd/>
                          <a:tailEnd/>
                        </a:ln>
                      </wps:spPr>
                      <wps:txbx>
                        <w:txbxContent>
                          <w:p w14:paraId="4B50C38C" w14:textId="3A0234C0" w:rsidR="006E7E30" w:rsidRPr="00EA0DD4" w:rsidRDefault="006E7E30" w:rsidP="006E7E30">
                            <w:pPr>
                              <w:pStyle w:val="FrameContents"/>
                              <w:shd w:val="clear" w:color="auto" w:fill="FFFFFF"/>
                              <w:spacing w:before="60" w:after="60" w:line="360" w:lineRule="auto"/>
                              <w:rPr>
                                <w:b/>
                              </w:rPr>
                            </w:pPr>
                            <w:r w:rsidRPr="00EA0DD4">
                              <w:rPr>
                                <w:rFonts w:eastAsia="Times New Roman"/>
                                <w:b/>
                                <w:iCs/>
                              </w:rPr>
                              <w:t xml:space="preserve">Batch: </w:t>
                            </w:r>
                            <w:r w:rsidR="00A64C2B">
                              <w:rPr>
                                <w:rFonts w:eastAsia="Times New Roman"/>
                                <w:b/>
                                <w:iCs/>
                              </w:rPr>
                              <w:t>A2</w:t>
                            </w:r>
                            <w:r w:rsidRPr="00EA0DD4">
                              <w:rPr>
                                <w:rFonts w:eastAsia="Times New Roman"/>
                                <w:b/>
                                <w:iCs/>
                              </w:rPr>
                              <w:t xml:space="preserve">        Roll No</w:t>
                            </w:r>
                            <w:r w:rsidR="00A64C2B">
                              <w:rPr>
                                <w:rFonts w:eastAsia="Times New Roman"/>
                                <w:b/>
                                <w:iCs/>
                              </w:rPr>
                              <w:t xml:space="preserve">: 16010121045 </w:t>
                            </w:r>
                            <w:r w:rsidRPr="00EA0DD4">
                              <w:rPr>
                                <w:rFonts w:eastAsia="Times New Roman"/>
                                <w:b/>
                                <w:iCs/>
                              </w:rPr>
                              <w:t xml:space="preserve"> </w:t>
                            </w:r>
                          </w:p>
                          <w:p w14:paraId="746A9CDC" w14:textId="77777777" w:rsidR="006E7E30" w:rsidRPr="00EA0DD4" w:rsidRDefault="006E7E30" w:rsidP="006E7E30">
                            <w:pPr>
                              <w:pStyle w:val="FrameContents"/>
                              <w:shd w:val="clear" w:color="auto" w:fill="FFFFFF"/>
                              <w:spacing w:before="60" w:after="60" w:line="360" w:lineRule="auto"/>
                              <w:rPr>
                                <w:b/>
                              </w:rPr>
                            </w:pPr>
                            <w:r w:rsidRPr="00EA0DD4">
                              <w:rPr>
                                <w:b/>
                              </w:rPr>
                              <w:t xml:space="preserve">Experiment </w:t>
                            </w:r>
                            <w:proofErr w:type="gramStart"/>
                            <w:r w:rsidR="008B7A7D">
                              <w:rPr>
                                <w:b/>
                              </w:rPr>
                              <w:t>No. :</w:t>
                            </w:r>
                            <w:proofErr w:type="gramEnd"/>
                            <w:r w:rsidR="008B7A7D">
                              <w:rPr>
                                <w:b/>
                              </w:rPr>
                              <w:t xml:space="preserve"> 06</w:t>
                            </w:r>
                          </w:p>
                          <w:p w14:paraId="39109D4E" w14:textId="77777777" w:rsidR="006E7E30" w:rsidRPr="00EA0DD4" w:rsidRDefault="006E7E30" w:rsidP="006E7E30">
                            <w:pPr>
                              <w:pStyle w:val="FrameContents"/>
                              <w:shd w:val="clear" w:color="auto" w:fill="FFFFFF"/>
                              <w:spacing w:before="60" w:after="60" w:line="360" w:lineRule="auto"/>
                              <w:rPr>
                                <w:b/>
                              </w:rPr>
                            </w:pPr>
                            <w:r w:rsidRPr="00EA0DD4">
                              <w:rPr>
                                <w:b/>
                              </w:rPr>
                              <w:t>Grade: AA / AB / BB / BC / CC / CD /DD</w:t>
                            </w:r>
                          </w:p>
                          <w:p w14:paraId="4D6F9D11" w14:textId="77777777" w:rsidR="006E7E30" w:rsidRPr="00EA0DD4" w:rsidRDefault="006E7E30" w:rsidP="006E7E30">
                            <w:pPr>
                              <w:pStyle w:val="FrameContents"/>
                              <w:shd w:val="clear" w:color="auto" w:fill="FFFFFF"/>
                              <w:spacing w:before="60" w:after="60" w:line="360" w:lineRule="auto"/>
                              <w:rPr>
                                <w:b/>
                              </w:rPr>
                            </w:pPr>
                          </w:p>
                          <w:p w14:paraId="4DE965F3" w14:textId="77777777" w:rsidR="006E7E30" w:rsidRPr="00EA0DD4" w:rsidRDefault="006E7E30" w:rsidP="006E7E30">
                            <w:pPr>
                              <w:pStyle w:val="FrameContents"/>
                              <w:shd w:val="clear" w:color="auto" w:fill="FFFFFF"/>
                              <w:spacing w:before="60" w:after="60" w:line="360" w:lineRule="auto"/>
                            </w:pPr>
                            <w:r w:rsidRPr="00EA0DD4">
                              <w:rPr>
                                <w:b/>
                              </w:rPr>
                              <w:t>Signature of the Staff In-charge with date</w:t>
                            </w:r>
                            <w:r w:rsidRPr="00EA0DD4">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2E8140" id="_x0000_t202" coordsize="21600,21600" o:spt="202" path="m,l,21600r21600,l21600,xe">
                <v:stroke joinstyle="miter"/>
                <v:path gradientshapeok="t" o:connecttype="rect"/>
              </v:shapetype>
              <v:shape id="Text Box 63" o:spid="_x0000_s1026" type="#_x0000_t202" style="position:absolute;margin-left:258pt;margin-top:-2.95pt;width:230.25pt;height:124.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" strokeweight=".05pt">
                <v:path arrowok="t"/>
                <v:textbox>
                  <w:txbxContent>
                    <w:p w14:paraId="4B50C38C" w14:textId="3A0234C0" w:rsidR="006E7E30" w:rsidRPr="00EA0DD4" w:rsidRDefault="006E7E30" w:rsidP="006E7E30">
                      <w:pPr>
                        <w:pStyle w:val="FrameContents"/>
                        <w:shd w:val="clear" w:color="auto" w:fill="FFFFFF"/>
                        <w:spacing w:before="60" w:after="60" w:line="360" w:lineRule="auto"/>
                        <w:rPr>
                          <w:b/>
                        </w:rPr>
                      </w:pPr>
                      <w:r w:rsidRPr="00EA0DD4">
                        <w:rPr>
                          <w:rFonts w:eastAsia="Times New Roman"/>
                          <w:b/>
                          <w:iCs/>
                        </w:rPr>
                        <w:t xml:space="preserve">Batch: </w:t>
                      </w:r>
                      <w:r w:rsidR="00A64C2B">
                        <w:rPr>
                          <w:rFonts w:eastAsia="Times New Roman"/>
                          <w:b/>
                          <w:iCs/>
                        </w:rPr>
                        <w:t>A2</w:t>
                      </w:r>
                      <w:r w:rsidRPr="00EA0DD4">
                        <w:rPr>
                          <w:rFonts w:eastAsia="Times New Roman"/>
                          <w:b/>
                          <w:iCs/>
                        </w:rPr>
                        <w:t xml:space="preserve">        Roll No</w:t>
                      </w:r>
                      <w:r w:rsidR="00A64C2B">
                        <w:rPr>
                          <w:rFonts w:eastAsia="Times New Roman"/>
                          <w:b/>
                          <w:iCs/>
                        </w:rPr>
                        <w:t xml:space="preserve">: 16010121045 </w:t>
                      </w:r>
                      <w:r w:rsidRPr="00EA0DD4">
                        <w:rPr>
                          <w:rFonts w:eastAsia="Times New Roman"/>
                          <w:b/>
                          <w:iCs/>
                        </w:rPr>
                        <w:t xml:space="preserve"> </w:t>
                      </w:r>
                    </w:p>
                    <w:p w14:paraId="746A9CDC" w14:textId="77777777" w:rsidR="006E7E30" w:rsidRPr="00EA0DD4" w:rsidRDefault="006E7E30" w:rsidP="006E7E30">
                      <w:pPr>
                        <w:pStyle w:val="FrameContents"/>
                        <w:shd w:val="clear" w:color="auto" w:fill="FFFFFF"/>
                        <w:spacing w:before="60" w:after="60" w:line="360" w:lineRule="auto"/>
                        <w:rPr>
                          <w:b/>
                        </w:rPr>
                      </w:pPr>
                      <w:r w:rsidRPr="00EA0DD4">
                        <w:rPr>
                          <w:b/>
                        </w:rPr>
                        <w:t xml:space="preserve">Experiment </w:t>
                      </w:r>
                      <w:proofErr w:type="gramStart"/>
                      <w:r w:rsidR="008B7A7D">
                        <w:rPr>
                          <w:b/>
                        </w:rPr>
                        <w:t>No. :</w:t>
                      </w:r>
                      <w:proofErr w:type="gramEnd"/>
                      <w:r w:rsidR="008B7A7D">
                        <w:rPr>
                          <w:b/>
                        </w:rPr>
                        <w:t xml:space="preserve"> 06</w:t>
                      </w:r>
                    </w:p>
                    <w:p w14:paraId="39109D4E" w14:textId="77777777" w:rsidR="006E7E30" w:rsidRPr="00EA0DD4" w:rsidRDefault="006E7E30" w:rsidP="006E7E30">
                      <w:pPr>
                        <w:pStyle w:val="FrameContents"/>
                        <w:shd w:val="clear" w:color="auto" w:fill="FFFFFF"/>
                        <w:spacing w:before="60" w:after="60" w:line="360" w:lineRule="auto"/>
                        <w:rPr>
                          <w:b/>
                        </w:rPr>
                      </w:pPr>
                      <w:r w:rsidRPr="00EA0DD4">
                        <w:rPr>
                          <w:b/>
                        </w:rPr>
                        <w:t>Grade: AA / AB / BB / BC / CC / CD /DD</w:t>
                      </w:r>
                    </w:p>
                    <w:p w14:paraId="4D6F9D11" w14:textId="77777777" w:rsidR="006E7E30" w:rsidRPr="00EA0DD4" w:rsidRDefault="006E7E30" w:rsidP="006E7E30">
                      <w:pPr>
                        <w:pStyle w:val="FrameContents"/>
                        <w:shd w:val="clear" w:color="auto" w:fill="FFFFFF"/>
                        <w:spacing w:before="60" w:after="60" w:line="360" w:lineRule="auto"/>
                        <w:rPr>
                          <w:b/>
                        </w:rPr>
                      </w:pPr>
                    </w:p>
                    <w:p w14:paraId="4DE965F3" w14:textId="77777777" w:rsidR="006E7E30" w:rsidRPr="00EA0DD4" w:rsidRDefault="006E7E30" w:rsidP="006E7E30">
                      <w:pPr>
                        <w:pStyle w:val="FrameContents"/>
                        <w:shd w:val="clear" w:color="auto" w:fill="FFFFFF"/>
                        <w:spacing w:before="60" w:after="60" w:line="360" w:lineRule="auto"/>
                      </w:pPr>
                      <w:r w:rsidRPr="00EA0DD4">
                        <w:rPr>
                          <w:b/>
                        </w:rPr>
                        <w:t>Signature of the Staff In-charge with date</w:t>
                      </w:r>
                      <w:r w:rsidRPr="00EA0DD4">
                        <w:rPr>
                          <w:b/>
                          <w:sz w:val="32"/>
                          <w:szCs w:val="32"/>
                        </w:rPr>
                        <w:tab/>
                      </w:r>
                    </w:p>
                  </w:txbxContent>
                </v:textbox>
              </v:shape>
            </w:pict>
          </mc:Fallback>
        </mc:AlternateContent>
      </w:r>
    </w:p>
    <w:p w14:paraId="36786D7B" w14:textId="4418940C" w:rsidR="0003476E" w:rsidRDefault="0003476E" w:rsidP="0003476E">
      <w:pPr>
        <w:tabs>
          <w:tab w:val="left" w:pos="5520"/>
        </w:tabs>
        <w:spacing w:after="0"/>
      </w:pPr>
    </w:p>
    <w:p w14:paraId="450CD1DD" w14:textId="77777777" w:rsidR="00994153" w:rsidRDefault="006E7E30" w:rsidP="0003476E">
      <w:pPr>
        <w:tabs>
          <w:tab w:val="left" w:pos="5520"/>
        </w:tabs>
        <w:spacing w:after="0"/>
      </w:pPr>
      <w:r>
        <w:tab/>
      </w:r>
      <w:r>
        <w:tab/>
      </w:r>
    </w:p>
    <w:p w14:paraId="17DBDE62" w14:textId="77777777" w:rsidR="006E7E30" w:rsidRDefault="006E7E30" w:rsidP="006E7E30">
      <w:pPr>
        <w:tabs>
          <w:tab w:val="left" w:pos="2220"/>
          <w:tab w:val="left" w:pos="6435"/>
        </w:tabs>
        <w:spacing w:after="0"/>
      </w:pPr>
    </w:p>
    <w:p w14:paraId="68EF19EF" w14:textId="77777777" w:rsidR="006B718F" w:rsidRDefault="006B718F">
      <w:pPr>
        <w:spacing w:after="0"/>
        <w:jc w:val="center"/>
      </w:pPr>
    </w:p>
    <w:p w14:paraId="37C2D8D7" w14:textId="77777777" w:rsidR="006B718F" w:rsidRDefault="006B718F">
      <w:pPr>
        <w:spacing w:after="0"/>
        <w:jc w:val="center"/>
      </w:pPr>
    </w:p>
    <w:p w14:paraId="490582FA" w14:textId="77777777" w:rsidR="006B718F" w:rsidRDefault="006B718F">
      <w:pPr>
        <w:spacing w:after="0"/>
        <w:jc w:val="center"/>
      </w:pPr>
    </w:p>
    <w:p w14:paraId="737E869C" w14:textId="77777777" w:rsidR="006B718F" w:rsidRDefault="006B718F">
      <w:pPr>
        <w:spacing w:after="0"/>
        <w:jc w:val="center"/>
      </w:pPr>
    </w:p>
    <w:p w14:paraId="57FF0E0D" w14:textId="77777777" w:rsidR="006B718F" w:rsidRDefault="006B718F">
      <w:pPr>
        <w:spacing w:after="0"/>
        <w:jc w:val="center"/>
      </w:pPr>
    </w:p>
    <w:tbl>
      <w:tblPr>
        <w:tblW w:w="0" w:type="auto"/>
        <w:tblInd w:w="108" w:type="dxa"/>
        <w:tblLayout w:type="fixed"/>
        <w:tblLook w:val="0000" w:firstRow="0" w:lastRow="0" w:firstColumn="0" w:lastColumn="0" w:noHBand="0" w:noVBand="0"/>
      </w:tblPr>
      <w:tblGrid>
        <w:gridCol w:w="9990"/>
      </w:tblGrid>
      <w:tr w:rsidR="00994153" w14:paraId="772C0DF3" w14:textId="77777777" w:rsidTr="00AA56F2">
        <w:trPr>
          <w:trHeight w:val="467"/>
        </w:trPr>
        <w:tc>
          <w:tcPr>
            <w:tcW w:w="9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ECADA78" w14:textId="77777777" w:rsidR="00994153" w:rsidRDefault="00994153">
            <w:pPr>
              <w:spacing w:after="0"/>
              <w:rPr>
                <w:b/>
              </w:rPr>
            </w:pPr>
            <w:r>
              <w:rPr>
                <w:rFonts w:eastAsia="Times New Roman"/>
                <w:b/>
                <w:iCs/>
              </w:rPr>
              <w:t xml:space="preserve">Title: </w:t>
            </w:r>
            <w:r w:rsidR="00A31587" w:rsidRPr="00A31587">
              <w:rPr>
                <w:rFonts w:eastAsia="Times New Roman"/>
                <w:bCs/>
                <w:iCs/>
              </w:rPr>
              <w:t xml:space="preserve">Error </w:t>
            </w:r>
            <w:r w:rsidRPr="00A31587">
              <w:rPr>
                <w:bCs/>
              </w:rPr>
              <w:t>Back propagation</w:t>
            </w:r>
            <w:r>
              <w:t xml:space="preserve"> algorithm</w:t>
            </w:r>
          </w:p>
        </w:tc>
      </w:tr>
    </w:tbl>
    <w:p w14:paraId="702013BE" w14:textId="77777777" w:rsidR="00994153" w:rsidRDefault="00994153">
      <w:pPr>
        <w:rPr>
          <w:b/>
        </w:rPr>
      </w:pPr>
      <w:r>
        <w:rPr>
          <w:b/>
        </w:rPr>
        <w:t>_____________________________________________________________________</w:t>
      </w:r>
      <w:r w:rsidR="00AA56F2">
        <w:rPr>
          <w:b/>
        </w:rPr>
        <w:t>_______________</w:t>
      </w:r>
    </w:p>
    <w:p w14:paraId="19A25297" w14:textId="77777777" w:rsidR="00994153" w:rsidRDefault="00994153">
      <w:pPr>
        <w:rPr>
          <w:b/>
        </w:rPr>
      </w:pPr>
      <w:r>
        <w:rPr>
          <w:b/>
        </w:rPr>
        <w:t>Objective:</w:t>
      </w:r>
      <w:r>
        <w:t xml:space="preserve"> To Write a program to implement </w:t>
      </w:r>
      <w:r w:rsidR="00A31587">
        <w:t xml:space="preserve">error </w:t>
      </w:r>
      <w:r>
        <w:t>back propagation algorithm</w:t>
      </w:r>
      <w:r w:rsidR="00324396">
        <w:t xml:space="preserve"> in MLP</w:t>
      </w:r>
      <w:r>
        <w:t>.</w:t>
      </w:r>
    </w:p>
    <w:p w14:paraId="03473A5C" w14:textId="77777777" w:rsidR="00994153" w:rsidRDefault="00994153">
      <w:pPr>
        <w:spacing w:after="0"/>
      </w:pPr>
      <w:r>
        <w:rPr>
          <w:b/>
        </w:rPr>
        <w:t>_____________________________________________________________________</w:t>
      </w:r>
      <w:r w:rsidR="00AA56F2">
        <w:rPr>
          <w:b/>
        </w:rPr>
        <w:t>_______________</w:t>
      </w:r>
    </w:p>
    <w:p w14:paraId="5E96842E" w14:textId="77777777" w:rsidR="00994153" w:rsidRDefault="00994153">
      <w:pPr>
        <w:spacing w:after="0"/>
      </w:pPr>
      <w:r>
        <w:rPr>
          <w:b/>
        </w:rPr>
        <w:t xml:space="preserve">Expected Outcome of Experiment: </w:t>
      </w:r>
    </w:p>
    <w:p w14:paraId="4F59D1B9" w14:textId="77777777" w:rsidR="00994153" w:rsidRDefault="00994153">
      <w:pPr>
        <w:spacing w:after="0"/>
      </w:pPr>
    </w:p>
    <w:p w14:paraId="43CF7E19" w14:textId="77777777" w:rsidR="00982DBA" w:rsidRDefault="00982DBA" w:rsidP="00982DBA">
      <w:pPr>
        <w:autoSpaceDE w:val="0"/>
        <w:autoSpaceDN w:val="0"/>
        <w:adjustRightInd w:val="0"/>
        <w:spacing w:after="0" w:line="240" w:lineRule="auto"/>
      </w:pPr>
      <w:r>
        <w:t>CO</w:t>
      </w:r>
      <w:proofErr w:type="gramStart"/>
      <w:r>
        <w:t>3 :</w:t>
      </w:r>
      <w:proofErr w:type="gramEnd"/>
      <w:r>
        <w:t xml:space="preserve"> </w:t>
      </w:r>
      <w:r w:rsidR="003242F5">
        <w:rPr>
          <w:sz w:val="23"/>
          <w:szCs w:val="23"/>
        </w:rPr>
        <w:t>Understand perceptron’s and counter propagation networks</w:t>
      </w:r>
    </w:p>
    <w:p w14:paraId="0A256166" w14:textId="77777777" w:rsidR="00994153" w:rsidRDefault="00994153">
      <w:pPr>
        <w:spacing w:after="0"/>
      </w:pPr>
      <w:r>
        <w:rPr>
          <w:b/>
        </w:rPr>
        <w:t>_____________________________________________________________________</w:t>
      </w:r>
      <w:r w:rsidR="00AA56F2">
        <w:rPr>
          <w:b/>
        </w:rPr>
        <w:t>_______________</w:t>
      </w:r>
    </w:p>
    <w:p w14:paraId="57163123" w14:textId="77777777" w:rsidR="00994153" w:rsidRDefault="00994153">
      <w:pPr>
        <w:spacing w:after="0"/>
      </w:pPr>
      <w:r>
        <w:rPr>
          <w:b/>
        </w:rPr>
        <w:t xml:space="preserve">Books/ Journals/ Websites referred: </w:t>
      </w:r>
    </w:p>
    <w:p w14:paraId="746ACCE6" w14:textId="77777777" w:rsidR="00994153" w:rsidRDefault="00AA56F2" w:rsidP="00AA56F2">
      <w:pPr>
        <w:pStyle w:val="ListParagraph"/>
        <w:spacing w:after="0"/>
        <w:ind w:left="0"/>
        <w:rPr>
          <w:b/>
        </w:rPr>
      </w:pPr>
      <w:r>
        <w:t>____________________________________________________________________________________</w:t>
      </w:r>
      <w:r w:rsidR="00994153">
        <w:br/>
      </w:r>
      <w:r w:rsidR="00994153">
        <w:rPr>
          <w:b/>
        </w:rPr>
        <w:t xml:space="preserve">Pre Lab/ Prior Concepts: </w:t>
      </w:r>
    </w:p>
    <w:p w14:paraId="7F109587" w14:textId="77777777" w:rsidR="0005624F" w:rsidRDefault="0005624F" w:rsidP="0005624F">
      <w:pPr>
        <w:tabs>
          <w:tab w:val="left" w:pos="999"/>
          <w:tab w:val="left" w:pos="1566"/>
        </w:tabs>
        <w:overflowPunct w:val="0"/>
        <w:spacing w:before="240" w:after="120" w:line="100" w:lineRule="atLeast"/>
        <w:ind w:left="432"/>
        <w:jc w:val="both"/>
        <w:rPr>
          <w:rFonts w:eastAsia="Times New Roman"/>
        </w:rPr>
      </w:pPr>
      <w:r>
        <w:rPr>
          <w:rFonts w:eastAsia="Times New Roman"/>
        </w:rPr>
        <w:t>Neural networks, sometimes referred to as connectionist models, are parallel-distributed models that have several distinguishing features-</w:t>
      </w:r>
    </w:p>
    <w:p w14:paraId="3A456897" w14:textId="77777777" w:rsidR="0005624F" w:rsidRDefault="0005624F" w:rsidP="0005624F">
      <w:pPr>
        <w:spacing w:after="0" w:line="100" w:lineRule="atLeast"/>
        <w:ind w:firstLine="432"/>
        <w:jc w:val="both"/>
        <w:rPr>
          <w:rFonts w:eastAsia="Times New Roman"/>
        </w:rPr>
      </w:pPr>
      <w:r>
        <w:rPr>
          <w:rFonts w:eastAsia="Times New Roman"/>
        </w:rPr>
        <w:t xml:space="preserve">1)      A set of processing </w:t>
      </w:r>
      <w:proofErr w:type="gramStart"/>
      <w:r>
        <w:rPr>
          <w:rFonts w:eastAsia="Times New Roman"/>
        </w:rPr>
        <w:t>units;</w:t>
      </w:r>
      <w:proofErr w:type="gramEnd"/>
    </w:p>
    <w:p w14:paraId="13CA4133" w14:textId="77777777" w:rsidR="0005624F" w:rsidRDefault="0005624F" w:rsidP="0005624F">
      <w:pPr>
        <w:spacing w:after="0" w:line="100" w:lineRule="atLeast"/>
        <w:ind w:firstLine="432"/>
        <w:jc w:val="both"/>
        <w:rPr>
          <w:rFonts w:eastAsia="Times New Roman"/>
        </w:rPr>
      </w:pPr>
      <w:r>
        <w:rPr>
          <w:rFonts w:eastAsia="Times New Roman"/>
        </w:rPr>
        <w:t xml:space="preserve">2)      An activation state for each unit, which is equivalent to the output of the </w:t>
      </w:r>
      <w:proofErr w:type="gramStart"/>
      <w:r>
        <w:rPr>
          <w:rFonts w:eastAsia="Times New Roman"/>
        </w:rPr>
        <w:t>unit;</w:t>
      </w:r>
      <w:proofErr w:type="gramEnd"/>
    </w:p>
    <w:p w14:paraId="5133FAEC" w14:textId="77777777" w:rsidR="0005624F" w:rsidRDefault="0005624F" w:rsidP="0005624F">
      <w:pPr>
        <w:spacing w:after="0" w:line="100" w:lineRule="atLeast"/>
        <w:ind w:firstLine="432"/>
        <w:jc w:val="both"/>
        <w:rPr>
          <w:rFonts w:eastAsia="Times New Roman"/>
        </w:rPr>
      </w:pPr>
      <w:r>
        <w:rPr>
          <w:rFonts w:eastAsia="Times New Roman"/>
        </w:rPr>
        <w:t xml:space="preserve">3)      Connections between the units. Generally each connection is defined by a weight </w:t>
      </w:r>
      <w:proofErr w:type="spellStart"/>
      <w:proofErr w:type="gramStart"/>
      <w:r>
        <w:rPr>
          <w:rFonts w:eastAsia="Times New Roman"/>
          <w:i/>
        </w:rPr>
        <w:t>w</w:t>
      </w:r>
      <w:r>
        <w:rPr>
          <w:rFonts w:eastAsia="Times New Roman"/>
          <w:i/>
          <w:vertAlign w:val="subscript"/>
        </w:rPr>
        <w:t>jk</w:t>
      </w:r>
      <w:proofErr w:type="spellEnd"/>
      <w:r>
        <w:rPr>
          <w:rFonts w:eastAsia="Times New Roman"/>
          <w:i/>
          <w:vertAlign w:val="subscript"/>
        </w:rPr>
        <w:t xml:space="preserve"> </w:t>
      </w:r>
      <w:r>
        <w:rPr>
          <w:rFonts w:eastAsia="Times New Roman"/>
          <w:i/>
        </w:rPr>
        <w:t xml:space="preserve"> </w:t>
      </w:r>
      <w:r>
        <w:rPr>
          <w:rFonts w:eastAsia="Times New Roman"/>
        </w:rPr>
        <w:t>that</w:t>
      </w:r>
      <w:proofErr w:type="gramEnd"/>
      <w:r>
        <w:rPr>
          <w:rFonts w:eastAsia="Times New Roman"/>
        </w:rPr>
        <w:t xml:space="preserve"> </w:t>
      </w:r>
    </w:p>
    <w:p w14:paraId="522E0ED1" w14:textId="77777777" w:rsidR="0005624F" w:rsidRDefault="0005624F" w:rsidP="0005624F">
      <w:pPr>
        <w:spacing w:after="0" w:line="100" w:lineRule="atLeast"/>
        <w:ind w:firstLine="432"/>
        <w:jc w:val="both"/>
        <w:rPr>
          <w:rFonts w:eastAsia="Times New Roman"/>
        </w:rPr>
      </w:pPr>
      <w:r>
        <w:rPr>
          <w:rFonts w:eastAsia="Times New Roman"/>
        </w:rPr>
        <w:t xml:space="preserve">determines the effect that the signal of unit </w:t>
      </w:r>
      <w:r>
        <w:rPr>
          <w:rFonts w:eastAsia="Times New Roman"/>
          <w:i/>
        </w:rPr>
        <w:t xml:space="preserve">j </w:t>
      </w:r>
      <w:r>
        <w:rPr>
          <w:rFonts w:eastAsia="Times New Roman"/>
        </w:rPr>
        <w:t xml:space="preserve">has on unit </w:t>
      </w:r>
      <w:proofErr w:type="gramStart"/>
      <w:r>
        <w:rPr>
          <w:rFonts w:eastAsia="Times New Roman"/>
          <w:i/>
        </w:rPr>
        <w:t>k;</w:t>
      </w:r>
      <w:proofErr w:type="gramEnd"/>
      <w:r>
        <w:rPr>
          <w:rFonts w:eastAsia="Times New Roman"/>
        </w:rPr>
        <w:t xml:space="preserve"> </w:t>
      </w:r>
    </w:p>
    <w:p w14:paraId="4BFB5505" w14:textId="77777777" w:rsidR="0005624F" w:rsidRDefault="0005624F" w:rsidP="0005624F">
      <w:pPr>
        <w:spacing w:after="0" w:line="100" w:lineRule="atLeast"/>
        <w:ind w:firstLine="432"/>
        <w:jc w:val="both"/>
        <w:rPr>
          <w:rFonts w:eastAsia="Times New Roman"/>
        </w:rPr>
      </w:pPr>
      <w:r>
        <w:rPr>
          <w:rFonts w:eastAsia="Times New Roman"/>
        </w:rPr>
        <w:t xml:space="preserve">4)      A propagation rule, which determines the effective input of the unit from its external </w:t>
      </w:r>
      <w:proofErr w:type="gramStart"/>
      <w:r>
        <w:rPr>
          <w:rFonts w:eastAsia="Times New Roman"/>
        </w:rPr>
        <w:t>inputs;</w:t>
      </w:r>
      <w:proofErr w:type="gramEnd"/>
    </w:p>
    <w:p w14:paraId="03F98CA4" w14:textId="77777777" w:rsidR="0005624F" w:rsidRDefault="0005624F" w:rsidP="0005624F">
      <w:pPr>
        <w:spacing w:after="0" w:line="100" w:lineRule="atLeast"/>
        <w:ind w:firstLine="432"/>
        <w:jc w:val="both"/>
        <w:rPr>
          <w:rFonts w:eastAsia="Times New Roman"/>
        </w:rPr>
      </w:pPr>
      <w:r>
        <w:rPr>
          <w:rFonts w:eastAsia="Times New Roman"/>
        </w:rPr>
        <w:t xml:space="preserve">5)      An activation function, which determines the new level of activation based on the effective </w:t>
      </w:r>
    </w:p>
    <w:p w14:paraId="179531AB" w14:textId="77777777" w:rsidR="0005624F" w:rsidRDefault="0005624F" w:rsidP="0005624F">
      <w:pPr>
        <w:spacing w:after="0" w:line="100" w:lineRule="atLeast"/>
        <w:ind w:firstLine="432"/>
        <w:jc w:val="both"/>
        <w:rPr>
          <w:rFonts w:eastAsia="Times New Roman"/>
        </w:rPr>
      </w:pPr>
      <w:r>
        <w:rPr>
          <w:rFonts w:eastAsia="Times New Roman"/>
        </w:rPr>
        <w:t xml:space="preserve">input and the current </w:t>
      </w:r>
      <w:proofErr w:type="gramStart"/>
      <w:r>
        <w:rPr>
          <w:rFonts w:eastAsia="Times New Roman"/>
        </w:rPr>
        <w:t>activation;</w:t>
      </w:r>
      <w:proofErr w:type="gramEnd"/>
    </w:p>
    <w:p w14:paraId="519F288A" w14:textId="77777777" w:rsidR="0005624F" w:rsidRDefault="0005624F" w:rsidP="0005624F">
      <w:pPr>
        <w:spacing w:after="0" w:line="100" w:lineRule="atLeast"/>
        <w:ind w:firstLine="432"/>
        <w:jc w:val="both"/>
        <w:rPr>
          <w:rFonts w:eastAsia="Times New Roman"/>
        </w:rPr>
      </w:pPr>
      <w:r>
        <w:rPr>
          <w:rFonts w:eastAsia="Times New Roman"/>
        </w:rPr>
        <w:t xml:space="preserve">6)      An external input (bias, offset) for each </w:t>
      </w:r>
      <w:proofErr w:type="gramStart"/>
      <w:r>
        <w:rPr>
          <w:rFonts w:eastAsia="Times New Roman"/>
        </w:rPr>
        <w:t>unit;</w:t>
      </w:r>
      <w:proofErr w:type="gramEnd"/>
    </w:p>
    <w:p w14:paraId="61E3118B" w14:textId="77777777" w:rsidR="0005624F" w:rsidRDefault="0005624F" w:rsidP="0005624F">
      <w:pPr>
        <w:spacing w:after="0" w:line="100" w:lineRule="atLeast"/>
        <w:ind w:firstLine="432"/>
        <w:jc w:val="both"/>
        <w:rPr>
          <w:rFonts w:eastAsia="Times New Roman"/>
        </w:rPr>
      </w:pPr>
      <w:r>
        <w:rPr>
          <w:rFonts w:eastAsia="Times New Roman"/>
        </w:rPr>
        <w:t>7)      A method for information gathering (learning rule</w:t>
      </w:r>
      <w:proofErr w:type="gramStart"/>
      <w:r>
        <w:rPr>
          <w:rFonts w:eastAsia="Times New Roman"/>
        </w:rPr>
        <w:t>);</w:t>
      </w:r>
      <w:proofErr w:type="gramEnd"/>
    </w:p>
    <w:p w14:paraId="5F24F269" w14:textId="77777777" w:rsidR="0005624F" w:rsidRDefault="0005624F" w:rsidP="0005624F">
      <w:pPr>
        <w:spacing w:after="0" w:line="100" w:lineRule="atLeast"/>
        <w:ind w:firstLine="432"/>
        <w:jc w:val="both"/>
        <w:rPr>
          <w:rFonts w:eastAsia="Times New Roman"/>
        </w:rPr>
      </w:pPr>
      <w:r>
        <w:rPr>
          <w:rFonts w:eastAsia="Times New Roman"/>
        </w:rPr>
        <w:t xml:space="preserve">8)      An environment within which the system can operate, provide input signals and, if necessary, </w:t>
      </w:r>
    </w:p>
    <w:p w14:paraId="27749C15" w14:textId="77777777" w:rsidR="0005624F" w:rsidRDefault="0005624F" w:rsidP="0005624F">
      <w:pPr>
        <w:spacing w:after="0" w:line="100" w:lineRule="atLeast"/>
        <w:ind w:firstLine="432"/>
        <w:jc w:val="both"/>
        <w:rPr>
          <w:rFonts w:eastAsia="Times New Roman"/>
        </w:rPr>
      </w:pPr>
      <w:r>
        <w:rPr>
          <w:rFonts w:eastAsia="Times New Roman"/>
        </w:rPr>
        <w:t>error signals.</w:t>
      </w:r>
    </w:p>
    <w:p w14:paraId="0D9A99F2" w14:textId="77777777" w:rsidR="0005624F" w:rsidRDefault="0005624F" w:rsidP="00AA56F2">
      <w:pPr>
        <w:pStyle w:val="ListParagraph"/>
        <w:spacing w:after="0"/>
        <w:ind w:left="0"/>
        <w:rPr>
          <w:rFonts w:eastAsia="Times New Roman"/>
        </w:rPr>
      </w:pPr>
    </w:p>
    <w:p w14:paraId="4043848C" w14:textId="77777777" w:rsidR="00AA56F2" w:rsidRDefault="00AA56F2" w:rsidP="00AA56F2">
      <w:pPr>
        <w:spacing w:after="0" w:line="100" w:lineRule="atLeast"/>
        <w:jc w:val="both"/>
        <w:rPr>
          <w:b/>
        </w:rPr>
      </w:pPr>
      <w:r>
        <w:rPr>
          <w:rFonts w:eastAsia="Times New Roman"/>
        </w:rPr>
        <w:t>____________________________________________________________________________________</w:t>
      </w:r>
    </w:p>
    <w:p w14:paraId="7940C566" w14:textId="77777777" w:rsidR="009446AF" w:rsidRDefault="009446AF">
      <w:pPr>
        <w:spacing w:after="0" w:line="100" w:lineRule="atLeast"/>
        <w:jc w:val="both"/>
        <w:rPr>
          <w:b/>
          <w:iCs/>
        </w:rPr>
      </w:pPr>
    </w:p>
    <w:p w14:paraId="44E1D264" w14:textId="77777777" w:rsidR="009446AF" w:rsidRDefault="009446AF">
      <w:pPr>
        <w:spacing w:after="0" w:line="100" w:lineRule="atLeast"/>
        <w:jc w:val="both"/>
        <w:rPr>
          <w:b/>
          <w:iCs/>
        </w:rPr>
      </w:pPr>
    </w:p>
    <w:p w14:paraId="2651153B" w14:textId="77777777" w:rsidR="009446AF" w:rsidRDefault="009446AF">
      <w:pPr>
        <w:spacing w:after="0" w:line="100" w:lineRule="atLeast"/>
        <w:jc w:val="both"/>
        <w:rPr>
          <w:b/>
          <w:iCs/>
        </w:rPr>
      </w:pPr>
    </w:p>
    <w:p w14:paraId="0FA8362E" w14:textId="77777777" w:rsidR="009446AF" w:rsidRDefault="009446AF">
      <w:pPr>
        <w:spacing w:after="0" w:line="100" w:lineRule="atLeast"/>
        <w:jc w:val="both"/>
        <w:rPr>
          <w:b/>
          <w:iCs/>
        </w:rPr>
      </w:pPr>
    </w:p>
    <w:p w14:paraId="173D7C47" w14:textId="77777777" w:rsidR="0005624F" w:rsidRDefault="0005624F" w:rsidP="0005624F">
      <w:pPr>
        <w:spacing w:after="0" w:line="100" w:lineRule="atLeast"/>
        <w:ind w:left="720"/>
        <w:jc w:val="both"/>
      </w:pPr>
      <w:r>
        <w:rPr>
          <w:b/>
          <w:iCs/>
        </w:rPr>
        <w:lastRenderedPageBreak/>
        <w:t xml:space="preserve">Implementation </w:t>
      </w:r>
      <w:proofErr w:type="gramStart"/>
      <w:r>
        <w:rPr>
          <w:b/>
          <w:iCs/>
        </w:rPr>
        <w:t>Details :</w:t>
      </w:r>
      <w:proofErr w:type="gramEnd"/>
    </w:p>
    <w:p w14:paraId="2CD57DFB" w14:textId="77777777" w:rsidR="0005624F" w:rsidRDefault="0005624F" w:rsidP="0005624F">
      <w:pPr>
        <w:spacing w:after="0" w:line="100" w:lineRule="atLeast"/>
        <w:ind w:left="720"/>
        <w:jc w:val="both"/>
      </w:pPr>
    </w:p>
    <w:p w14:paraId="154EE1A3" w14:textId="77777777" w:rsidR="0005624F" w:rsidRDefault="0005624F" w:rsidP="0005624F">
      <w:pPr>
        <w:ind w:left="720"/>
      </w:pPr>
      <w:r>
        <w:t>The Back propagation algorithm searches for weight values that minimize the total error of the network over the set of training examples (training set).</w:t>
      </w:r>
    </w:p>
    <w:p w14:paraId="0E32E513" w14:textId="77777777" w:rsidR="0005624F" w:rsidRDefault="0005624F" w:rsidP="0005624F">
      <w:pPr>
        <w:ind w:left="720"/>
      </w:pPr>
      <w:r>
        <w:t>• Back propagation algorithm consists of the following two passes:</w:t>
      </w:r>
    </w:p>
    <w:p w14:paraId="518AC43C" w14:textId="77777777" w:rsidR="0005624F" w:rsidRDefault="0005624F" w:rsidP="0005624F">
      <w:pPr>
        <w:ind w:left="720"/>
      </w:pPr>
      <w:r>
        <w:t xml:space="preserve">– </w:t>
      </w:r>
      <w:r>
        <w:rPr>
          <w:b/>
          <w:bCs/>
        </w:rPr>
        <w:t>Forward pass</w:t>
      </w:r>
      <w:r>
        <w:t xml:space="preserve">: </w:t>
      </w:r>
    </w:p>
    <w:p w14:paraId="53970813" w14:textId="77777777" w:rsidR="0005624F" w:rsidRDefault="0005624F" w:rsidP="0005624F">
      <w:pPr>
        <w:ind w:left="720"/>
      </w:pPr>
      <w:r>
        <w:t>In this step the network is activated on one example and the error of (each neuron of) the output layer is computed.</w:t>
      </w:r>
    </w:p>
    <w:p w14:paraId="641DB411" w14:textId="77777777" w:rsidR="0005624F" w:rsidRDefault="0005624F" w:rsidP="0005624F">
      <w:pPr>
        <w:ind w:left="720"/>
      </w:pPr>
      <w:r>
        <w:t xml:space="preserve">– </w:t>
      </w:r>
      <w:r>
        <w:rPr>
          <w:b/>
          <w:bCs/>
        </w:rPr>
        <w:t>Backward pass</w:t>
      </w:r>
      <w:r>
        <w:t xml:space="preserve">: </w:t>
      </w:r>
    </w:p>
    <w:p w14:paraId="6291D0FB" w14:textId="77777777" w:rsidR="0005624F" w:rsidRDefault="0005624F" w:rsidP="0005624F">
      <w:pPr>
        <w:ind w:left="720"/>
      </w:pPr>
      <w:r>
        <w:t>In this step the network error is used for updating the weights. This process is more complex than the LMS algorithm for Adaline because hidden nodes are linked to the error not directly but by means of the nodes of the next layer. Therefore, starting at</w:t>
      </w:r>
    </w:p>
    <w:p w14:paraId="0F0B211A" w14:textId="77777777" w:rsidR="0005624F" w:rsidRDefault="0005624F" w:rsidP="0005624F">
      <w:pPr>
        <w:ind w:left="720"/>
      </w:pPr>
      <w:r>
        <w:t>the output layer, the error is propagated backwards through the network, layer by layer. This is done by recursively computing the local gradient of each weight.</w:t>
      </w:r>
    </w:p>
    <w:p w14:paraId="390195D9" w14:textId="77777777" w:rsidR="0005624F" w:rsidRDefault="0005624F" w:rsidP="0005624F">
      <w:pPr>
        <w:ind w:left="720"/>
        <w:rPr>
          <w:b/>
          <w:bCs/>
        </w:rPr>
      </w:pPr>
      <w:r>
        <w:rPr>
          <w:b/>
          <w:bCs/>
        </w:rPr>
        <w:t>Back-propagation training algorithm:</w:t>
      </w:r>
    </w:p>
    <w:p w14:paraId="0CDE708A" w14:textId="77777777" w:rsidR="0005624F" w:rsidRDefault="0005624F" w:rsidP="0005624F">
      <w:pPr>
        <w:ind w:left="720"/>
      </w:pPr>
      <w:r w:rsidRPr="00AD4F2B">
        <w:t xml:space="preserve">Backpropagation algorithm is probably the most fundamental building block in a neural network. It was first introduced in 1960s and almost 30 years later (1989) popularized by </w:t>
      </w:r>
      <w:proofErr w:type="spellStart"/>
      <w:r w:rsidRPr="00AD4F2B">
        <w:t>Rumelhart</w:t>
      </w:r>
      <w:proofErr w:type="spellEnd"/>
      <w:r w:rsidRPr="00AD4F2B">
        <w:t>, Hinton and Williams in a paper called “Learning representations by back-propagating errors”.</w:t>
      </w:r>
    </w:p>
    <w:p w14:paraId="4C901548" w14:textId="77777777" w:rsidR="0005624F" w:rsidRDefault="0005624F" w:rsidP="0005624F">
      <w:pPr>
        <w:ind w:left="720"/>
      </w:pPr>
      <w:r w:rsidRPr="00AD4F2B">
        <w:t>The algorithm is used to effectively train a neural network through a method called chain rule. In simple terms, after each forward pass through a network, backpropagation performs a backward pass while adjusting the model’s parameters (weights and biases).</w:t>
      </w:r>
    </w:p>
    <w:p w14:paraId="4E8D3902" w14:textId="77777777" w:rsidR="0005624F" w:rsidRPr="00AD4F2B" w:rsidRDefault="0005624F" w:rsidP="0005624F">
      <w:pPr>
        <w:suppressAutoHyphens w:val="0"/>
        <w:autoSpaceDE w:val="0"/>
        <w:autoSpaceDN w:val="0"/>
        <w:adjustRightInd w:val="0"/>
        <w:spacing w:after="0" w:line="240" w:lineRule="auto"/>
        <w:ind w:left="720"/>
        <w:rPr>
          <w:rFonts w:eastAsia="Times New Roman"/>
          <w:kern w:val="0"/>
          <w:lang w:val="en-IN" w:eastAsia="en-IN"/>
        </w:rPr>
      </w:pPr>
      <w:r w:rsidRPr="00AD4F2B">
        <w:rPr>
          <w:rFonts w:eastAsia="Times New Roman"/>
          <w:kern w:val="0"/>
          <w:lang w:val="en-IN" w:eastAsia="en-IN"/>
        </w:rPr>
        <w:t xml:space="preserve">Steps for Backpropagation Algorithm: </w:t>
      </w:r>
    </w:p>
    <w:p w14:paraId="1AD0D101" w14:textId="77777777" w:rsidR="0005624F" w:rsidRPr="00AD4F2B" w:rsidRDefault="0005624F" w:rsidP="0005624F">
      <w:pPr>
        <w:suppressAutoHyphens w:val="0"/>
        <w:autoSpaceDE w:val="0"/>
        <w:autoSpaceDN w:val="0"/>
        <w:adjustRightInd w:val="0"/>
        <w:spacing w:after="0" w:line="240" w:lineRule="auto"/>
        <w:ind w:left="720"/>
        <w:rPr>
          <w:rFonts w:eastAsia="Times New Roman"/>
          <w:kern w:val="0"/>
          <w:lang w:val="en-IN" w:eastAsia="en-IN"/>
        </w:rPr>
      </w:pPr>
      <w:r w:rsidRPr="00AD4F2B">
        <w:rPr>
          <w:rFonts w:eastAsia="Times New Roman"/>
          <w:kern w:val="0"/>
          <w:lang w:val="en-IN" w:eastAsia="en-IN"/>
        </w:rPr>
        <w:t xml:space="preserve">Calculate the error – How far is your model output from the actual output. </w:t>
      </w:r>
    </w:p>
    <w:p w14:paraId="57EECD95" w14:textId="77777777" w:rsidR="0005624F" w:rsidRPr="00AD4F2B" w:rsidRDefault="0005624F" w:rsidP="0005624F">
      <w:pPr>
        <w:suppressAutoHyphens w:val="0"/>
        <w:autoSpaceDE w:val="0"/>
        <w:autoSpaceDN w:val="0"/>
        <w:adjustRightInd w:val="0"/>
        <w:spacing w:after="0" w:line="240" w:lineRule="auto"/>
        <w:ind w:left="720"/>
        <w:rPr>
          <w:rFonts w:eastAsia="Times New Roman"/>
          <w:kern w:val="0"/>
          <w:lang w:val="en-IN" w:eastAsia="en-IN"/>
        </w:rPr>
      </w:pPr>
      <w:r w:rsidRPr="00AD4F2B">
        <w:rPr>
          <w:rFonts w:eastAsia="Times New Roman"/>
          <w:kern w:val="0"/>
          <w:lang w:val="en-IN" w:eastAsia="en-IN"/>
        </w:rPr>
        <w:t xml:space="preserve">Minimum Error – Check whether the error is minimized or not. </w:t>
      </w:r>
    </w:p>
    <w:p w14:paraId="7F51AC22" w14:textId="77777777" w:rsidR="0005624F" w:rsidRPr="00AD4F2B" w:rsidRDefault="0005624F" w:rsidP="0005624F">
      <w:pPr>
        <w:ind w:left="720"/>
        <w:rPr>
          <w:rFonts w:eastAsia="Times New Roman"/>
          <w:kern w:val="0"/>
          <w:lang w:val="en-IN" w:eastAsia="en-IN"/>
        </w:rPr>
      </w:pPr>
      <w:r w:rsidRPr="00AD4F2B">
        <w:rPr>
          <w:rFonts w:eastAsia="Times New Roman"/>
          <w:kern w:val="0"/>
          <w:lang w:val="en-IN" w:eastAsia="en-IN"/>
        </w:rPr>
        <w:t>Update the parameters – If the error is huge then, update the parameters (weights and biases). After that again check the error. Repeat the process until the error becomes minimum.</w:t>
      </w:r>
    </w:p>
    <w:p w14:paraId="7B45A0D7" w14:textId="77777777" w:rsidR="0005624F" w:rsidRPr="00AD4F2B" w:rsidRDefault="0005624F" w:rsidP="0005624F">
      <w:pPr>
        <w:ind w:left="720"/>
        <w:rPr>
          <w:b/>
          <w:bCs/>
        </w:rPr>
      </w:pPr>
      <w:r w:rsidRPr="00AD4F2B">
        <w:t xml:space="preserve">Model is ready to make a prediction – Once the error becomes minimum, you can feed some inputs to your </w:t>
      </w:r>
      <w:proofErr w:type="gramStart"/>
      <w:r w:rsidRPr="00AD4F2B">
        <w:t>model</w:t>
      </w:r>
      <w:proofErr w:type="gramEnd"/>
      <w:r w:rsidRPr="00AD4F2B">
        <w:t xml:space="preserve"> and it will produce the output.</w:t>
      </w:r>
    </w:p>
    <w:p w14:paraId="39384820" w14:textId="77777777" w:rsidR="0005624F" w:rsidRDefault="0005624F" w:rsidP="0005624F">
      <w:pPr>
        <w:ind w:left="720"/>
        <w:rPr>
          <w:b/>
          <w:bCs/>
        </w:rPr>
      </w:pPr>
      <w:r>
        <w:rPr>
          <w:b/>
          <w:bCs/>
        </w:rPr>
        <w:t>Network Architecture:</w:t>
      </w:r>
    </w:p>
    <w:p w14:paraId="3F33BC61" w14:textId="77777777" w:rsidR="0005624F" w:rsidRDefault="0005624F" w:rsidP="0005624F">
      <w:pPr>
        <w:ind w:left="720"/>
      </w:pPr>
      <w:r w:rsidRPr="00AD4F2B">
        <w:lastRenderedPageBreak/>
        <w:t xml:space="preserve">The </w:t>
      </w:r>
      <w:r w:rsidRPr="00AD4F2B">
        <w:rPr>
          <w:b/>
          <w:bCs/>
        </w:rPr>
        <w:t xml:space="preserve">4-layer </w:t>
      </w:r>
      <w:r w:rsidRPr="00AD4F2B">
        <w:t>neural network consists of 4 neurons for the input layer, 4 neurons for the hidden layers and 1 neuron for the output layer.</w:t>
      </w:r>
    </w:p>
    <w:p w14:paraId="3ECEBD64" w14:textId="77777777" w:rsidR="0005624F" w:rsidRDefault="0005624F" w:rsidP="0005624F">
      <w:pPr>
        <w:ind w:left="720"/>
        <w:jc w:val="center"/>
      </w:pPr>
      <w:r w:rsidRPr="00AD4F2B">
        <w:rPr>
          <w:noProof/>
        </w:rPr>
        <w:drawing>
          <wp:inline distT="0" distB="0" distL="0" distR="0" wp14:anchorId="66CDC1AA" wp14:editId="7E8B7D55">
            <wp:extent cx="4252595" cy="2214245"/>
            <wp:effectExtent l="0" t="0" r="0" b="0"/>
            <wp:docPr id="191179557" name="Picture 1911795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2595" cy="2214245"/>
                    </a:xfrm>
                    <a:prstGeom prst="rect">
                      <a:avLst/>
                    </a:prstGeom>
                    <a:noFill/>
                    <a:ln>
                      <a:noFill/>
                    </a:ln>
                  </pic:spPr>
                </pic:pic>
              </a:graphicData>
            </a:graphic>
          </wp:inline>
        </w:drawing>
      </w:r>
    </w:p>
    <w:p w14:paraId="1C446B3D" w14:textId="77777777" w:rsidR="0005624F" w:rsidRPr="00AD4F2B" w:rsidRDefault="0005624F" w:rsidP="0005624F">
      <w:pPr>
        <w:suppressAutoHyphens w:val="0"/>
        <w:autoSpaceDE w:val="0"/>
        <w:autoSpaceDN w:val="0"/>
        <w:adjustRightInd w:val="0"/>
        <w:spacing w:after="0" w:line="360" w:lineRule="auto"/>
        <w:ind w:left="720"/>
        <w:rPr>
          <w:rFonts w:eastAsia="Times New Roman"/>
          <w:kern w:val="0"/>
          <w:u w:val="single"/>
          <w:lang w:val="en-IN" w:eastAsia="en-IN"/>
        </w:rPr>
      </w:pPr>
      <w:r w:rsidRPr="00AD4F2B">
        <w:rPr>
          <w:rFonts w:eastAsia="Times New Roman"/>
          <w:kern w:val="0"/>
          <w:u w:val="single"/>
          <w:lang w:val="en-IN" w:eastAsia="en-IN"/>
        </w:rPr>
        <w:t>Input layer:</w:t>
      </w:r>
    </w:p>
    <w:p w14:paraId="07D2C8B3" w14:textId="77777777" w:rsidR="0005624F" w:rsidRPr="00AD4F2B" w:rsidRDefault="0005624F" w:rsidP="0005624F">
      <w:pPr>
        <w:suppressAutoHyphens w:val="0"/>
        <w:autoSpaceDE w:val="0"/>
        <w:autoSpaceDN w:val="0"/>
        <w:adjustRightInd w:val="0"/>
        <w:spacing w:after="0" w:line="240" w:lineRule="auto"/>
        <w:ind w:left="720"/>
        <w:rPr>
          <w:rFonts w:eastAsia="Times New Roman"/>
          <w:kern w:val="0"/>
          <w:lang w:val="en-IN" w:eastAsia="en-IN"/>
        </w:rPr>
      </w:pPr>
      <w:r w:rsidRPr="00AD4F2B">
        <w:rPr>
          <w:rFonts w:eastAsia="Times New Roman"/>
          <w:kern w:val="0"/>
          <w:lang w:val="en-IN" w:eastAsia="en-IN"/>
        </w:rPr>
        <w:t xml:space="preserve">The neurons, </w:t>
      </w:r>
      <w:proofErr w:type="spellStart"/>
      <w:r w:rsidRPr="00AD4F2B">
        <w:rPr>
          <w:rFonts w:eastAsia="Times New Roman"/>
          <w:kern w:val="0"/>
          <w:lang w:val="en-IN" w:eastAsia="en-IN"/>
        </w:rPr>
        <w:t>colored</w:t>
      </w:r>
      <w:proofErr w:type="spellEnd"/>
      <w:r w:rsidRPr="00AD4F2B">
        <w:rPr>
          <w:rFonts w:eastAsia="Times New Roman"/>
          <w:kern w:val="0"/>
          <w:lang w:val="en-IN" w:eastAsia="en-IN"/>
        </w:rPr>
        <w:t xml:space="preserve"> in purple, represent the input data. These can be as simple as scalars or more complex like vectors or multidimensional matrices. </w:t>
      </w:r>
    </w:p>
    <w:p w14:paraId="3C6A1DB8" w14:textId="77777777" w:rsidR="0005624F" w:rsidRPr="00AD4F2B" w:rsidRDefault="0005624F" w:rsidP="0005624F">
      <w:pPr>
        <w:ind w:left="720"/>
        <w:rPr>
          <w:rFonts w:eastAsia="Times New Roman"/>
          <w:kern w:val="0"/>
          <w:lang w:val="en-IN" w:eastAsia="en-IN"/>
        </w:rPr>
      </w:pPr>
      <w:r w:rsidRPr="00AD4F2B">
        <w:rPr>
          <w:rFonts w:eastAsia="Times New Roman"/>
          <w:kern w:val="0"/>
          <w:lang w:val="en-IN" w:eastAsia="en-IN"/>
        </w:rPr>
        <w:t>The first set of activations (a) are equal to the input values. NB: “activation” is the neuron’s value after applying an activation function.</w:t>
      </w:r>
    </w:p>
    <w:p w14:paraId="4E02F981" w14:textId="77777777" w:rsidR="0005624F" w:rsidRDefault="0005624F" w:rsidP="0005624F">
      <w:pPr>
        <w:ind w:left="720"/>
      </w:pPr>
      <w:r w:rsidRPr="00AD4F2B">
        <w:rPr>
          <w:noProof/>
        </w:rPr>
        <w:drawing>
          <wp:inline distT="0" distB="0" distL="0" distR="0" wp14:anchorId="48541945" wp14:editId="5D5A3B6A">
            <wp:extent cx="1795780" cy="27559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5780" cy="275590"/>
                    </a:xfrm>
                    <a:prstGeom prst="rect">
                      <a:avLst/>
                    </a:prstGeom>
                    <a:noFill/>
                    <a:ln>
                      <a:noFill/>
                    </a:ln>
                  </pic:spPr>
                </pic:pic>
              </a:graphicData>
            </a:graphic>
          </wp:inline>
        </w:drawing>
      </w:r>
    </w:p>
    <w:p w14:paraId="632AA5A6" w14:textId="77777777" w:rsidR="0005624F" w:rsidRPr="00AD4F2B" w:rsidRDefault="0005624F" w:rsidP="0005624F">
      <w:pPr>
        <w:suppressAutoHyphens w:val="0"/>
        <w:autoSpaceDE w:val="0"/>
        <w:autoSpaceDN w:val="0"/>
        <w:adjustRightInd w:val="0"/>
        <w:spacing w:after="0" w:line="360" w:lineRule="auto"/>
        <w:ind w:firstLine="720"/>
        <w:rPr>
          <w:rFonts w:eastAsia="Times New Roman"/>
          <w:kern w:val="0"/>
          <w:u w:val="single"/>
          <w:lang w:val="en-IN" w:eastAsia="en-IN"/>
        </w:rPr>
      </w:pPr>
      <w:r w:rsidRPr="00AD4F2B">
        <w:rPr>
          <w:rFonts w:eastAsia="Times New Roman"/>
          <w:kern w:val="0"/>
          <w:u w:val="single"/>
          <w:lang w:val="en-IN" w:eastAsia="en-IN"/>
        </w:rPr>
        <w:t>Hidden layers:</w:t>
      </w:r>
    </w:p>
    <w:p w14:paraId="7621BEB2" w14:textId="77777777" w:rsidR="0005624F" w:rsidRDefault="0005624F" w:rsidP="0005624F">
      <w:pPr>
        <w:ind w:left="720"/>
      </w:pPr>
      <w:r w:rsidRPr="00AD4F2B">
        <w:rPr>
          <w:rFonts w:eastAsia="Times New Roman"/>
          <w:kern w:val="0"/>
          <w:lang w:val="en-IN" w:eastAsia="en-IN"/>
        </w:rPr>
        <w:t xml:space="preserve">The final values at the hidden neurons, </w:t>
      </w:r>
      <w:proofErr w:type="spellStart"/>
      <w:r w:rsidRPr="00AD4F2B">
        <w:rPr>
          <w:rFonts w:eastAsia="Times New Roman"/>
          <w:kern w:val="0"/>
          <w:lang w:val="en-IN" w:eastAsia="en-IN"/>
        </w:rPr>
        <w:t>colored</w:t>
      </w:r>
      <w:proofErr w:type="spellEnd"/>
      <w:r w:rsidRPr="00AD4F2B">
        <w:rPr>
          <w:rFonts w:eastAsia="Times New Roman"/>
          <w:kern w:val="0"/>
          <w:lang w:val="en-IN" w:eastAsia="en-IN"/>
        </w:rPr>
        <w:t xml:space="preserve"> in green, are computed using </w:t>
      </w:r>
      <w:proofErr w:type="spellStart"/>
      <w:r w:rsidRPr="00AD4F2B">
        <w:rPr>
          <w:rFonts w:eastAsia="Times New Roman"/>
          <w:kern w:val="0"/>
          <w:lang w:val="en-IN" w:eastAsia="en-IN"/>
        </w:rPr>
        <w:t>z^l</w:t>
      </w:r>
      <w:proofErr w:type="spellEnd"/>
      <w:r w:rsidRPr="00AD4F2B">
        <w:rPr>
          <w:rFonts w:eastAsia="Times New Roman"/>
          <w:kern w:val="0"/>
          <w:lang w:val="en-IN" w:eastAsia="en-IN"/>
        </w:rPr>
        <w:t xml:space="preserve"> — weighted inputs in layer l, and </w:t>
      </w:r>
      <w:proofErr w:type="spellStart"/>
      <w:r w:rsidRPr="00AD4F2B">
        <w:rPr>
          <w:rFonts w:eastAsia="Times New Roman"/>
          <w:kern w:val="0"/>
          <w:lang w:val="en-IN" w:eastAsia="en-IN"/>
        </w:rPr>
        <w:t>a^l</w:t>
      </w:r>
      <w:proofErr w:type="spellEnd"/>
      <w:r w:rsidRPr="00AD4F2B">
        <w:rPr>
          <w:rFonts w:eastAsia="Times New Roman"/>
          <w:kern w:val="0"/>
          <w:lang w:val="en-IN" w:eastAsia="en-IN"/>
        </w:rPr>
        <w:t>— activations in layer l. For layer 2 and 3 the equations are:</w:t>
      </w:r>
    </w:p>
    <w:p w14:paraId="079DBA5D" w14:textId="77777777" w:rsidR="0005624F" w:rsidRPr="00AD4F2B" w:rsidRDefault="0005624F" w:rsidP="0005624F">
      <w:pPr>
        <w:ind w:left="720"/>
      </w:pPr>
      <w:r w:rsidRPr="00AD4F2B">
        <w:t>Layer 2:</w:t>
      </w:r>
    </w:p>
    <w:p w14:paraId="49033376" w14:textId="77777777" w:rsidR="0005624F" w:rsidRDefault="0005624F" w:rsidP="0005624F">
      <w:r>
        <w:tab/>
      </w:r>
      <w:r w:rsidRPr="00AD4F2B">
        <w:rPr>
          <w:noProof/>
        </w:rPr>
        <w:drawing>
          <wp:inline distT="0" distB="0" distL="0" distR="0" wp14:anchorId="69A6390E" wp14:editId="28E7CF57">
            <wp:extent cx="1674495" cy="76009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4495" cy="760095"/>
                    </a:xfrm>
                    <a:prstGeom prst="rect">
                      <a:avLst/>
                    </a:prstGeom>
                    <a:noFill/>
                    <a:ln>
                      <a:noFill/>
                    </a:ln>
                  </pic:spPr>
                </pic:pic>
              </a:graphicData>
            </a:graphic>
          </wp:inline>
        </w:drawing>
      </w:r>
    </w:p>
    <w:p w14:paraId="1ADA201E" w14:textId="77777777" w:rsidR="0005624F" w:rsidRDefault="0005624F" w:rsidP="0005624F"/>
    <w:p w14:paraId="3D0EE81B" w14:textId="77777777" w:rsidR="0005624F" w:rsidRDefault="0005624F" w:rsidP="0005624F"/>
    <w:p w14:paraId="7FEB190A" w14:textId="77777777" w:rsidR="0005624F" w:rsidRDefault="0005624F" w:rsidP="0005624F">
      <w:r>
        <w:tab/>
      </w:r>
      <w:r w:rsidRPr="00AD4F2B">
        <w:t xml:space="preserve">Layer </w:t>
      </w:r>
      <w:r>
        <w:t>3</w:t>
      </w:r>
      <w:r w:rsidRPr="00AD4F2B">
        <w:t>:</w:t>
      </w:r>
    </w:p>
    <w:p w14:paraId="792C8E8A" w14:textId="77777777" w:rsidR="0005624F" w:rsidRPr="00AD4F2B" w:rsidRDefault="0005624F" w:rsidP="0005624F">
      <w:r>
        <w:lastRenderedPageBreak/>
        <w:tab/>
      </w:r>
      <w:r w:rsidRPr="00AD4F2B">
        <w:rPr>
          <w:noProof/>
        </w:rPr>
        <w:drawing>
          <wp:inline distT="0" distB="0" distL="0" distR="0" wp14:anchorId="6009FCBE" wp14:editId="7A31F171">
            <wp:extent cx="1872615" cy="815340"/>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2615" cy="815340"/>
                    </a:xfrm>
                    <a:prstGeom prst="rect">
                      <a:avLst/>
                    </a:prstGeom>
                    <a:noFill/>
                    <a:ln>
                      <a:noFill/>
                    </a:ln>
                  </pic:spPr>
                </pic:pic>
              </a:graphicData>
            </a:graphic>
          </wp:inline>
        </w:drawing>
      </w:r>
    </w:p>
    <w:p w14:paraId="3D65325A" w14:textId="77777777" w:rsidR="0005624F" w:rsidRPr="00AD4F2B" w:rsidRDefault="0005624F" w:rsidP="0005624F">
      <w:pPr>
        <w:pStyle w:val="Default"/>
        <w:spacing w:line="360" w:lineRule="auto"/>
        <w:rPr>
          <w:rFonts w:eastAsia="Times New Roman"/>
          <w:u w:val="single"/>
          <w:lang w:val="en-IN" w:eastAsia="en-IN"/>
        </w:rPr>
      </w:pPr>
      <w:r w:rsidRPr="00AD4F2B">
        <w:tab/>
      </w:r>
      <w:r w:rsidRPr="00AD4F2B">
        <w:rPr>
          <w:rFonts w:eastAsia="Times New Roman"/>
          <w:u w:val="single"/>
          <w:lang w:val="en-IN" w:eastAsia="en-IN"/>
        </w:rPr>
        <w:t>Output layer:</w:t>
      </w:r>
    </w:p>
    <w:p w14:paraId="6E498806" w14:textId="77777777" w:rsidR="0005624F" w:rsidRDefault="0005624F" w:rsidP="0005624F">
      <w:pPr>
        <w:ind w:left="720"/>
        <w:rPr>
          <w:rFonts w:eastAsia="Times New Roman"/>
          <w:kern w:val="0"/>
          <w:lang w:val="en-IN" w:eastAsia="en-IN"/>
        </w:rPr>
      </w:pPr>
      <w:r w:rsidRPr="00AD4F2B">
        <w:rPr>
          <w:rFonts w:eastAsia="Times New Roman"/>
          <w:kern w:val="0"/>
          <w:lang w:val="en-IN" w:eastAsia="en-IN"/>
        </w:rPr>
        <w:t xml:space="preserve">The final part of a neural network is the output layer which produces the predicated value. In our simple example, it is presented as a single neuron, </w:t>
      </w:r>
      <w:proofErr w:type="spellStart"/>
      <w:r w:rsidRPr="00AD4F2B">
        <w:rPr>
          <w:rFonts w:eastAsia="Times New Roman"/>
          <w:kern w:val="0"/>
          <w:lang w:val="en-IN" w:eastAsia="en-IN"/>
        </w:rPr>
        <w:t>colored</w:t>
      </w:r>
      <w:proofErr w:type="spellEnd"/>
      <w:r w:rsidRPr="00AD4F2B">
        <w:rPr>
          <w:rFonts w:eastAsia="Times New Roman"/>
          <w:kern w:val="0"/>
          <w:lang w:val="en-IN" w:eastAsia="en-IN"/>
        </w:rPr>
        <w:t xml:space="preserve"> in blue and evaluated as follows:</w:t>
      </w:r>
    </w:p>
    <w:p w14:paraId="15F44C83" w14:textId="77777777" w:rsidR="0005624F" w:rsidRPr="00AD4F2B" w:rsidRDefault="0005624F" w:rsidP="0005624F">
      <w:pPr>
        <w:ind w:left="720"/>
      </w:pPr>
      <w:r w:rsidRPr="00AD4F2B">
        <w:rPr>
          <w:noProof/>
        </w:rPr>
        <w:drawing>
          <wp:inline distT="0" distB="0" distL="0" distR="0" wp14:anchorId="690875E2" wp14:editId="049F4648">
            <wp:extent cx="1311275" cy="396875"/>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1275" cy="396875"/>
                    </a:xfrm>
                    <a:prstGeom prst="rect">
                      <a:avLst/>
                    </a:prstGeom>
                    <a:noFill/>
                    <a:ln>
                      <a:noFill/>
                    </a:ln>
                  </pic:spPr>
                </pic:pic>
              </a:graphicData>
            </a:graphic>
          </wp:inline>
        </w:drawing>
      </w:r>
    </w:p>
    <w:p w14:paraId="5827FA81" w14:textId="77777777" w:rsidR="0005624F" w:rsidRDefault="0005624F" w:rsidP="0005624F">
      <w:pPr>
        <w:spacing w:line="360" w:lineRule="auto"/>
        <w:ind w:firstLine="720"/>
      </w:pPr>
      <w:r>
        <w:rPr>
          <w:b/>
          <w:bCs/>
        </w:rPr>
        <w:t>Algorithm: (</w:t>
      </w:r>
      <w:proofErr w:type="spellStart"/>
      <w:r>
        <w:rPr>
          <w:b/>
          <w:bCs/>
        </w:rPr>
        <w:t>Backpropogation</w:t>
      </w:r>
      <w:proofErr w:type="spellEnd"/>
      <w:r>
        <w:rPr>
          <w:b/>
          <w:bCs/>
        </w:rPr>
        <w:t>)</w:t>
      </w:r>
    </w:p>
    <w:p w14:paraId="10C21A8E" w14:textId="77777777" w:rsidR="0005624F" w:rsidRPr="00AD4F2B" w:rsidRDefault="0005624F" w:rsidP="0005624F">
      <w:pPr>
        <w:suppressAutoHyphens w:val="0"/>
        <w:autoSpaceDE w:val="0"/>
        <w:autoSpaceDN w:val="0"/>
        <w:adjustRightInd w:val="0"/>
        <w:spacing w:after="0" w:line="240" w:lineRule="auto"/>
        <w:ind w:firstLine="720"/>
        <w:rPr>
          <w:rFonts w:eastAsia="Times New Roman"/>
          <w:kern w:val="0"/>
          <w:sz w:val="23"/>
          <w:szCs w:val="23"/>
          <w:lang w:val="en-IN" w:eastAsia="en-IN"/>
        </w:rPr>
      </w:pPr>
      <w:r w:rsidRPr="00AD4F2B">
        <w:rPr>
          <w:rFonts w:eastAsia="Times New Roman"/>
          <w:kern w:val="0"/>
          <w:sz w:val="23"/>
          <w:szCs w:val="23"/>
          <w:lang w:val="en-IN" w:eastAsia="en-IN"/>
        </w:rPr>
        <w:t xml:space="preserve">Inputs X, arrive through the preconnected path </w:t>
      </w:r>
    </w:p>
    <w:p w14:paraId="01817E73" w14:textId="77777777" w:rsidR="0005624F" w:rsidRPr="00AD4F2B" w:rsidRDefault="0005624F" w:rsidP="0005624F">
      <w:pPr>
        <w:suppressAutoHyphens w:val="0"/>
        <w:autoSpaceDE w:val="0"/>
        <w:autoSpaceDN w:val="0"/>
        <w:adjustRightInd w:val="0"/>
        <w:spacing w:after="0" w:line="240" w:lineRule="auto"/>
        <w:ind w:firstLine="720"/>
        <w:rPr>
          <w:rFonts w:eastAsia="Times New Roman"/>
          <w:kern w:val="0"/>
          <w:sz w:val="23"/>
          <w:szCs w:val="23"/>
          <w:lang w:val="en-IN" w:eastAsia="en-IN"/>
        </w:rPr>
      </w:pPr>
      <w:r w:rsidRPr="00AD4F2B">
        <w:rPr>
          <w:rFonts w:eastAsia="Times New Roman"/>
          <w:kern w:val="0"/>
          <w:sz w:val="23"/>
          <w:szCs w:val="23"/>
          <w:lang w:val="en-IN" w:eastAsia="en-IN"/>
        </w:rPr>
        <w:t xml:space="preserve">Input is </w:t>
      </w:r>
      <w:proofErr w:type="spellStart"/>
      <w:r w:rsidRPr="00AD4F2B">
        <w:rPr>
          <w:rFonts w:eastAsia="Times New Roman"/>
          <w:kern w:val="0"/>
          <w:sz w:val="23"/>
          <w:szCs w:val="23"/>
          <w:lang w:val="en-IN" w:eastAsia="en-IN"/>
        </w:rPr>
        <w:t>modeled</w:t>
      </w:r>
      <w:proofErr w:type="spellEnd"/>
      <w:r w:rsidRPr="00AD4F2B">
        <w:rPr>
          <w:rFonts w:eastAsia="Times New Roman"/>
          <w:kern w:val="0"/>
          <w:sz w:val="23"/>
          <w:szCs w:val="23"/>
          <w:lang w:val="en-IN" w:eastAsia="en-IN"/>
        </w:rPr>
        <w:t xml:space="preserve"> using real weights W. The weights are usually randomly selected. </w:t>
      </w:r>
    </w:p>
    <w:p w14:paraId="5FDCB27B" w14:textId="77777777" w:rsidR="0005624F" w:rsidRPr="00AD4F2B" w:rsidRDefault="0005624F" w:rsidP="0005624F">
      <w:pPr>
        <w:suppressAutoHyphens w:val="0"/>
        <w:autoSpaceDE w:val="0"/>
        <w:autoSpaceDN w:val="0"/>
        <w:adjustRightInd w:val="0"/>
        <w:spacing w:after="0" w:line="240" w:lineRule="auto"/>
        <w:ind w:firstLine="720"/>
        <w:rPr>
          <w:rFonts w:eastAsia="Times New Roman"/>
          <w:kern w:val="0"/>
          <w:sz w:val="23"/>
          <w:szCs w:val="23"/>
          <w:lang w:val="en-IN" w:eastAsia="en-IN"/>
        </w:rPr>
      </w:pPr>
      <w:r w:rsidRPr="00AD4F2B">
        <w:rPr>
          <w:rFonts w:eastAsia="Times New Roman"/>
          <w:kern w:val="0"/>
          <w:sz w:val="23"/>
          <w:szCs w:val="23"/>
          <w:lang w:val="en-IN" w:eastAsia="en-IN"/>
        </w:rPr>
        <w:t xml:space="preserve">Calculate the output for every neuron from the input layer, to the hidden layers, to the output layer. </w:t>
      </w:r>
    </w:p>
    <w:p w14:paraId="30B7F513" w14:textId="77777777" w:rsidR="0005624F" w:rsidRPr="00AD4F2B" w:rsidRDefault="0005624F" w:rsidP="0005624F">
      <w:pPr>
        <w:suppressAutoHyphens w:val="0"/>
        <w:autoSpaceDE w:val="0"/>
        <w:autoSpaceDN w:val="0"/>
        <w:adjustRightInd w:val="0"/>
        <w:spacing w:after="0" w:line="240" w:lineRule="auto"/>
        <w:ind w:firstLine="720"/>
        <w:rPr>
          <w:rFonts w:eastAsia="Times New Roman"/>
          <w:kern w:val="0"/>
          <w:sz w:val="23"/>
          <w:szCs w:val="23"/>
          <w:lang w:val="en-IN" w:eastAsia="en-IN"/>
        </w:rPr>
      </w:pPr>
      <w:r w:rsidRPr="00AD4F2B">
        <w:rPr>
          <w:rFonts w:eastAsia="Times New Roman"/>
          <w:kern w:val="0"/>
          <w:sz w:val="23"/>
          <w:szCs w:val="23"/>
          <w:lang w:val="en-IN" w:eastAsia="en-IN"/>
        </w:rPr>
        <w:t xml:space="preserve">Calculate the error in the outputs </w:t>
      </w:r>
    </w:p>
    <w:p w14:paraId="1C41976C" w14:textId="77777777" w:rsidR="0005624F" w:rsidRPr="00AD4F2B" w:rsidRDefault="0005624F" w:rsidP="0005624F">
      <w:pPr>
        <w:suppressAutoHyphens w:val="0"/>
        <w:autoSpaceDE w:val="0"/>
        <w:autoSpaceDN w:val="0"/>
        <w:adjustRightInd w:val="0"/>
        <w:spacing w:after="0" w:line="240" w:lineRule="auto"/>
        <w:ind w:left="720" w:firstLine="720"/>
        <w:rPr>
          <w:rFonts w:eastAsia="Times New Roman"/>
          <w:kern w:val="0"/>
          <w:sz w:val="23"/>
          <w:szCs w:val="23"/>
          <w:lang w:val="en-IN" w:eastAsia="en-IN"/>
        </w:rPr>
      </w:pPr>
      <w:proofErr w:type="spellStart"/>
      <w:r w:rsidRPr="00AD4F2B">
        <w:rPr>
          <w:rFonts w:eastAsia="Times New Roman"/>
          <w:kern w:val="0"/>
          <w:sz w:val="23"/>
          <w:szCs w:val="23"/>
          <w:lang w:val="en-IN" w:eastAsia="en-IN"/>
        </w:rPr>
        <w:t>ErrorB</w:t>
      </w:r>
      <w:proofErr w:type="spellEnd"/>
      <w:r w:rsidRPr="00AD4F2B">
        <w:rPr>
          <w:rFonts w:eastAsia="Times New Roman"/>
          <w:kern w:val="0"/>
          <w:sz w:val="23"/>
          <w:szCs w:val="23"/>
          <w:lang w:val="en-IN" w:eastAsia="en-IN"/>
        </w:rPr>
        <w:t xml:space="preserve">= Actual Output – Desired Output </w:t>
      </w:r>
    </w:p>
    <w:p w14:paraId="1B5AC295" w14:textId="77777777" w:rsidR="0005624F" w:rsidRPr="00AD4F2B" w:rsidRDefault="0005624F" w:rsidP="0005624F">
      <w:pPr>
        <w:suppressAutoHyphens w:val="0"/>
        <w:autoSpaceDE w:val="0"/>
        <w:autoSpaceDN w:val="0"/>
        <w:adjustRightInd w:val="0"/>
        <w:spacing w:after="0" w:line="240" w:lineRule="auto"/>
        <w:ind w:left="720"/>
        <w:rPr>
          <w:rFonts w:eastAsia="Times New Roman"/>
          <w:kern w:val="0"/>
          <w:sz w:val="23"/>
          <w:szCs w:val="23"/>
          <w:lang w:val="en-IN" w:eastAsia="en-IN"/>
        </w:rPr>
      </w:pPr>
      <w:r w:rsidRPr="00AD4F2B">
        <w:rPr>
          <w:rFonts w:eastAsia="Times New Roman"/>
          <w:kern w:val="0"/>
          <w:sz w:val="23"/>
          <w:szCs w:val="23"/>
          <w:lang w:val="en-IN" w:eastAsia="en-IN"/>
        </w:rPr>
        <w:t xml:space="preserve">Travel back from the output layer to the hidden layer to adjust the weights such that the error is decreased. </w:t>
      </w:r>
    </w:p>
    <w:p w14:paraId="03E79863" w14:textId="77777777" w:rsidR="0005624F" w:rsidRDefault="0005624F" w:rsidP="0005624F">
      <w:pPr>
        <w:spacing w:line="360" w:lineRule="auto"/>
        <w:ind w:left="720"/>
      </w:pPr>
      <w:r w:rsidRPr="00AD4F2B">
        <w:rPr>
          <w:rFonts w:eastAsia="Times New Roman"/>
          <w:kern w:val="0"/>
          <w:sz w:val="23"/>
          <w:szCs w:val="23"/>
          <w:lang w:val="en-IN" w:eastAsia="en-IN"/>
        </w:rPr>
        <w:t>Keep repeating the process until the desired output is achieved.</w:t>
      </w:r>
    </w:p>
    <w:p w14:paraId="5C1F924D" w14:textId="2F0F263C" w:rsidR="00237E49" w:rsidRDefault="0005624F" w:rsidP="00237E49">
      <w:pPr>
        <w:spacing w:line="360" w:lineRule="auto"/>
        <w:rPr>
          <w:b/>
          <w:bCs/>
          <w:sz w:val="32"/>
          <w:szCs w:val="32"/>
        </w:rPr>
      </w:pPr>
      <w:r>
        <w:rPr>
          <w:b/>
          <w:bCs/>
          <w:sz w:val="32"/>
          <w:szCs w:val="32"/>
        </w:rPr>
        <w:tab/>
      </w:r>
    </w:p>
    <w:p w14:paraId="76ACCC9E" w14:textId="21C1FABE" w:rsidR="0005624F" w:rsidRDefault="0005624F" w:rsidP="00237E49">
      <w:pPr>
        <w:spacing w:line="360" w:lineRule="auto"/>
        <w:rPr>
          <w:b/>
          <w:bCs/>
          <w:sz w:val="32"/>
          <w:szCs w:val="32"/>
        </w:rPr>
      </w:pPr>
      <w:r>
        <w:rPr>
          <w:b/>
          <w:bCs/>
          <w:sz w:val="32"/>
          <w:szCs w:val="32"/>
        </w:rPr>
        <w:tab/>
      </w:r>
    </w:p>
    <w:p w14:paraId="6627D923" w14:textId="07D270C0" w:rsidR="0005624F" w:rsidRPr="0005624F" w:rsidRDefault="0005624F" w:rsidP="0005624F">
      <w:pPr>
        <w:suppressAutoHyphens w:val="0"/>
        <w:spacing w:after="0" w:line="240" w:lineRule="auto"/>
        <w:rPr>
          <w:b/>
          <w:bCs/>
          <w:sz w:val="32"/>
          <w:szCs w:val="32"/>
        </w:rPr>
      </w:pPr>
      <w:r>
        <w:rPr>
          <w:b/>
          <w:bCs/>
          <w:sz w:val="32"/>
          <w:szCs w:val="32"/>
        </w:rPr>
        <w:br w:type="page"/>
      </w:r>
      <w:r w:rsidRPr="0005624F">
        <w:rPr>
          <w:b/>
          <w:bCs/>
        </w:rPr>
        <w:lastRenderedPageBreak/>
        <w:tab/>
        <w:t>Code:</w:t>
      </w:r>
    </w:p>
    <w:p w14:paraId="4084932D"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Pr>
          <w:b/>
          <w:bCs/>
          <w:sz w:val="32"/>
          <w:szCs w:val="32"/>
          <w:lang w:val="nl-NL"/>
        </w:rPr>
        <w:tab/>
      </w:r>
      <w:r w:rsidRPr="0005624F">
        <w:rPr>
          <w:rFonts w:ascii="Menlo" w:eastAsia="Times New Roman" w:hAnsi="Menlo" w:cs="Menlo"/>
          <w:i/>
          <w:iCs/>
          <w:color w:val="89DDFF"/>
          <w:kern w:val="0"/>
          <w:sz w:val="23"/>
          <w:szCs w:val="23"/>
          <w:lang w:val="en-IN" w:eastAsia="en-GB"/>
        </w:rPr>
        <w:t>import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numpy</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i/>
          <w:iCs/>
          <w:color w:val="89DDFF"/>
          <w:kern w:val="0"/>
          <w:sz w:val="23"/>
          <w:szCs w:val="23"/>
          <w:lang w:val="en-IN" w:eastAsia="en-GB"/>
        </w:rPr>
        <w:t>as</w:t>
      </w:r>
      <w:r w:rsidRPr="0005624F">
        <w:rPr>
          <w:rFonts w:ascii="Menlo" w:eastAsia="Times New Roman" w:hAnsi="Menlo" w:cs="Menlo"/>
          <w:color w:val="8F93A2"/>
          <w:kern w:val="0"/>
          <w:sz w:val="23"/>
          <w:szCs w:val="23"/>
          <w:lang w:val="en-IN" w:eastAsia="en-GB"/>
        </w:rPr>
        <w:t xml:space="preserve"> np</w:t>
      </w:r>
    </w:p>
    <w:p w14:paraId="390EECC1"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0C9D85ED"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C792EA"/>
          <w:kern w:val="0"/>
          <w:sz w:val="23"/>
          <w:szCs w:val="23"/>
          <w:lang w:val="en-IN" w:eastAsia="en-GB"/>
        </w:rPr>
        <w:t>def</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2AAFF"/>
          <w:kern w:val="0"/>
          <w:sz w:val="23"/>
          <w:szCs w:val="23"/>
          <w:lang w:val="en-IN" w:eastAsia="en-GB"/>
        </w:rPr>
        <w:t>binary_sigmoid</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FF5370"/>
          <w:kern w:val="0"/>
          <w:sz w:val="23"/>
          <w:szCs w:val="23"/>
          <w:lang w:val="en-IN" w:eastAsia="en-GB"/>
        </w:rPr>
        <w:t>x</w:t>
      </w:r>
      <w:r w:rsidRPr="0005624F">
        <w:rPr>
          <w:rFonts w:ascii="Menlo" w:eastAsia="Times New Roman" w:hAnsi="Menlo" w:cs="Menlo"/>
          <w:color w:val="89DDFF"/>
          <w:kern w:val="0"/>
          <w:sz w:val="23"/>
          <w:szCs w:val="23"/>
          <w:lang w:val="en-IN" w:eastAsia="en-GB"/>
        </w:rPr>
        <w:t>):</w:t>
      </w:r>
    </w:p>
    <w:p w14:paraId="12279876"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i/>
          <w:iCs/>
          <w:color w:val="89DDFF"/>
          <w:kern w:val="0"/>
          <w:sz w:val="23"/>
          <w:szCs w:val="23"/>
          <w:lang w:val="en-IN" w:eastAsia="en-GB"/>
        </w:rPr>
        <w:t>return</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1</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F78C6C"/>
          <w:kern w:val="0"/>
          <w:sz w:val="23"/>
          <w:szCs w:val="23"/>
          <w:lang w:val="en-IN" w:eastAsia="en-GB"/>
        </w:rPr>
        <w:t>1</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np</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exp</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x</w:t>
      </w:r>
      <w:r w:rsidRPr="0005624F">
        <w:rPr>
          <w:rFonts w:ascii="Menlo" w:eastAsia="Times New Roman" w:hAnsi="Menlo" w:cs="Menlo"/>
          <w:color w:val="89DDFF"/>
          <w:kern w:val="0"/>
          <w:sz w:val="23"/>
          <w:szCs w:val="23"/>
          <w:lang w:val="en-IN" w:eastAsia="en-GB"/>
        </w:rPr>
        <w:t>))</w:t>
      </w:r>
    </w:p>
    <w:p w14:paraId="1410A5A9"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5DB0001C"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C792EA"/>
          <w:kern w:val="0"/>
          <w:sz w:val="23"/>
          <w:szCs w:val="23"/>
          <w:lang w:val="en-IN" w:eastAsia="en-GB"/>
        </w:rPr>
        <w:t>def</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2AAFF"/>
          <w:kern w:val="0"/>
          <w:sz w:val="23"/>
          <w:szCs w:val="23"/>
          <w:lang w:val="en-IN" w:eastAsia="en-GB"/>
        </w:rPr>
        <w:t>fnet</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FF5370"/>
          <w:kern w:val="0"/>
          <w:sz w:val="23"/>
          <w:szCs w:val="23"/>
          <w:lang w:val="en-IN" w:eastAsia="en-GB"/>
        </w:rPr>
        <w:t>w</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F5370"/>
          <w:kern w:val="0"/>
          <w:sz w:val="23"/>
          <w:szCs w:val="23"/>
          <w:lang w:val="en-IN" w:eastAsia="en-GB"/>
        </w:rPr>
        <w:t>x</w:t>
      </w:r>
      <w:r w:rsidRPr="0005624F">
        <w:rPr>
          <w:rFonts w:ascii="Menlo" w:eastAsia="Times New Roman" w:hAnsi="Menlo" w:cs="Menlo"/>
          <w:color w:val="89DDFF"/>
          <w:kern w:val="0"/>
          <w:sz w:val="23"/>
          <w:szCs w:val="23"/>
          <w:lang w:val="en-IN" w:eastAsia="en-GB"/>
        </w:rPr>
        <w:t>):</w:t>
      </w:r>
    </w:p>
    <w:p w14:paraId="44012975"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net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np</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dot</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w</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x</w:t>
      </w:r>
      <w:r w:rsidRPr="0005624F">
        <w:rPr>
          <w:rFonts w:ascii="Menlo" w:eastAsia="Times New Roman" w:hAnsi="Menlo" w:cs="Menlo"/>
          <w:color w:val="89DDFF"/>
          <w:kern w:val="0"/>
          <w:sz w:val="23"/>
          <w:szCs w:val="23"/>
          <w:lang w:val="en-IN" w:eastAsia="en-GB"/>
        </w:rPr>
        <w:t>)</w:t>
      </w:r>
    </w:p>
    <w:p w14:paraId="7BA04DEF"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i/>
          <w:iCs/>
          <w:color w:val="89DDFF"/>
          <w:kern w:val="0"/>
          <w:sz w:val="23"/>
          <w:szCs w:val="23"/>
          <w:lang w:val="en-IN" w:eastAsia="en-GB"/>
        </w:rPr>
        <w:t>return</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binary_sigmoid</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net</w:t>
      </w:r>
      <w:r w:rsidRPr="0005624F">
        <w:rPr>
          <w:rFonts w:ascii="Menlo" w:eastAsia="Times New Roman" w:hAnsi="Menlo" w:cs="Menlo"/>
          <w:color w:val="89DDFF"/>
          <w:kern w:val="0"/>
          <w:sz w:val="23"/>
          <w:szCs w:val="23"/>
          <w:lang w:val="en-IN" w:eastAsia="en-GB"/>
        </w:rPr>
        <w:t>)</w:t>
      </w:r>
    </w:p>
    <w:p w14:paraId="4FDAC142"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1634EF59"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i/>
          <w:iCs/>
          <w:color w:val="464B5D"/>
          <w:kern w:val="0"/>
          <w:sz w:val="23"/>
          <w:szCs w:val="23"/>
          <w:lang w:val="en-IN" w:eastAsia="en-GB"/>
        </w:rPr>
        <w:t># Given weights</w:t>
      </w:r>
    </w:p>
    <w:p w14:paraId="07CEF22B"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v12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v12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v01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0.6</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F78C6C"/>
          <w:kern w:val="0"/>
          <w:sz w:val="23"/>
          <w:szCs w:val="23"/>
          <w:lang w:val="en-IN" w:eastAsia="en-GB"/>
        </w:rPr>
        <w:t>0.1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0.3</w:t>
      </w:r>
    </w:p>
    <w:p w14:paraId="292CFE04"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v21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v22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v02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F78C6C"/>
          <w:kern w:val="0"/>
          <w:sz w:val="23"/>
          <w:szCs w:val="23"/>
          <w:lang w:val="en-IN" w:eastAsia="en-GB"/>
        </w:rPr>
        <w:t>0.3</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0.4</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0.5</w:t>
      </w:r>
    </w:p>
    <w:p w14:paraId="3E19A13E"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w1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w0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0.4</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0.1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F78C6C"/>
          <w:kern w:val="0"/>
          <w:sz w:val="23"/>
          <w:szCs w:val="23"/>
          <w:lang w:val="en-IN" w:eastAsia="en-GB"/>
        </w:rPr>
        <w:t>0.2</w:t>
      </w:r>
    </w:p>
    <w:p w14:paraId="784B8D6E"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057DA0DD"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roofErr w:type="spellStart"/>
      <w:r w:rsidRPr="0005624F">
        <w:rPr>
          <w:rFonts w:ascii="Menlo" w:eastAsia="Times New Roman" w:hAnsi="Menlo" w:cs="Menlo"/>
          <w:color w:val="8F93A2"/>
          <w:kern w:val="0"/>
          <w:sz w:val="23"/>
          <w:szCs w:val="23"/>
          <w:lang w:val="en-IN" w:eastAsia="en-GB"/>
        </w:rPr>
        <w:t>learning_rate</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0.25</w:t>
      </w:r>
    </w:p>
    <w:p w14:paraId="3F90E0FA"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3413B47B"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i/>
          <w:iCs/>
          <w:color w:val="464B5D"/>
          <w:kern w:val="0"/>
          <w:sz w:val="23"/>
          <w:szCs w:val="23"/>
          <w:lang w:val="en-IN" w:eastAsia="en-GB"/>
        </w:rPr>
        <w:t># Input</w:t>
      </w:r>
    </w:p>
    <w:p w14:paraId="72FFAE78"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x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np</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array</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F78C6C"/>
          <w:kern w:val="0"/>
          <w:sz w:val="23"/>
          <w:szCs w:val="23"/>
          <w:lang w:val="en-IN" w:eastAsia="en-GB"/>
        </w:rPr>
        <w:t>0</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
    <w:p w14:paraId="55D51EFD"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roofErr w:type="spellStart"/>
      <w:r w:rsidRPr="0005624F">
        <w:rPr>
          <w:rFonts w:ascii="Menlo" w:eastAsia="Times New Roman" w:hAnsi="Menlo" w:cs="Menlo"/>
          <w:color w:val="8F93A2"/>
          <w:kern w:val="0"/>
          <w:sz w:val="23"/>
          <w:szCs w:val="23"/>
          <w:lang w:val="en-IN" w:eastAsia="en-GB"/>
        </w:rPr>
        <w:t>desired_output</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1</w:t>
      </w:r>
    </w:p>
    <w:p w14:paraId="6C12B13D"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24266F7E"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W1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np</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array</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v12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v12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v01</w:t>
      </w:r>
      <w:r w:rsidRPr="0005624F">
        <w:rPr>
          <w:rFonts w:ascii="Menlo" w:eastAsia="Times New Roman" w:hAnsi="Menlo" w:cs="Menlo"/>
          <w:color w:val="89DDFF"/>
          <w:kern w:val="0"/>
          <w:sz w:val="23"/>
          <w:szCs w:val="23"/>
          <w:lang w:val="en-IN" w:eastAsia="en-GB"/>
        </w:rPr>
        <w:t>])</w:t>
      </w:r>
    </w:p>
    <w:p w14:paraId="718FF1B0"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W2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np</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array</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v21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v22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v02</w:t>
      </w:r>
      <w:r w:rsidRPr="0005624F">
        <w:rPr>
          <w:rFonts w:ascii="Menlo" w:eastAsia="Times New Roman" w:hAnsi="Menlo" w:cs="Menlo"/>
          <w:color w:val="89DDFF"/>
          <w:kern w:val="0"/>
          <w:sz w:val="23"/>
          <w:szCs w:val="23"/>
          <w:lang w:val="en-IN" w:eastAsia="en-GB"/>
        </w:rPr>
        <w:t>])</w:t>
      </w:r>
    </w:p>
    <w:p w14:paraId="3A37E0A1"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W3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np</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array</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w1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w0</w:t>
      </w:r>
      <w:r w:rsidRPr="0005624F">
        <w:rPr>
          <w:rFonts w:ascii="Menlo" w:eastAsia="Times New Roman" w:hAnsi="Menlo" w:cs="Menlo"/>
          <w:color w:val="89DDFF"/>
          <w:kern w:val="0"/>
          <w:sz w:val="23"/>
          <w:szCs w:val="23"/>
          <w:lang w:val="en-IN" w:eastAsia="en-GB"/>
        </w:rPr>
        <w:t>])</w:t>
      </w:r>
    </w:p>
    <w:p w14:paraId="0CB1455A"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07BE3E67"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roofErr w:type="spellStart"/>
      <w:r w:rsidRPr="0005624F">
        <w:rPr>
          <w:rFonts w:ascii="Menlo" w:eastAsia="Times New Roman" w:hAnsi="Menlo" w:cs="Menlo"/>
          <w:color w:val="8F93A2"/>
          <w:kern w:val="0"/>
          <w:sz w:val="23"/>
          <w:szCs w:val="23"/>
          <w:lang w:val="en-IN" w:eastAsia="en-GB"/>
        </w:rPr>
        <w:t>num_iterations</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5</w:t>
      </w:r>
    </w:p>
    <w:p w14:paraId="286CAB71"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6BF9E677"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i/>
          <w:iCs/>
          <w:color w:val="89DDFF"/>
          <w:kern w:val="0"/>
          <w:sz w:val="23"/>
          <w:szCs w:val="23"/>
          <w:lang w:val="en-IN" w:eastAsia="en-GB"/>
        </w:rPr>
        <w:t>for</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i</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i/>
          <w:iCs/>
          <w:color w:val="89DDFF"/>
          <w:kern w:val="0"/>
          <w:sz w:val="23"/>
          <w:szCs w:val="23"/>
          <w:lang w:val="en-IN" w:eastAsia="en-GB"/>
        </w:rPr>
        <w:t>in</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82AAFF"/>
          <w:kern w:val="0"/>
          <w:sz w:val="23"/>
          <w:szCs w:val="23"/>
          <w:lang w:val="en-IN" w:eastAsia="en-GB"/>
        </w:rPr>
        <w:t>range</w:t>
      </w:r>
      <w:r w:rsidRPr="0005624F">
        <w:rPr>
          <w:rFonts w:ascii="Menlo" w:eastAsia="Times New Roman" w:hAnsi="Menlo" w:cs="Menlo"/>
          <w:color w:val="89DDFF"/>
          <w:kern w:val="0"/>
          <w:sz w:val="23"/>
          <w:szCs w:val="23"/>
          <w:lang w:val="en-IN" w:eastAsia="en-GB"/>
        </w:rPr>
        <w:t>(</w:t>
      </w:r>
      <w:proofErr w:type="spellStart"/>
      <w:r w:rsidRPr="0005624F">
        <w:rPr>
          <w:rFonts w:ascii="Menlo" w:eastAsia="Times New Roman" w:hAnsi="Menlo" w:cs="Menlo"/>
          <w:color w:val="8F93A2"/>
          <w:kern w:val="0"/>
          <w:sz w:val="23"/>
          <w:szCs w:val="23"/>
          <w:lang w:val="en-IN" w:eastAsia="en-GB"/>
        </w:rPr>
        <w:t>num_iterations</w:t>
      </w:r>
      <w:proofErr w:type="spellEnd"/>
      <w:r w:rsidRPr="0005624F">
        <w:rPr>
          <w:rFonts w:ascii="Menlo" w:eastAsia="Times New Roman" w:hAnsi="Menlo" w:cs="Menlo"/>
          <w:color w:val="89DDFF"/>
          <w:kern w:val="0"/>
          <w:sz w:val="23"/>
          <w:szCs w:val="23"/>
          <w:lang w:val="en-IN" w:eastAsia="en-GB"/>
        </w:rPr>
        <w:t>):</w:t>
      </w:r>
    </w:p>
    <w:p w14:paraId="6D0B49F4"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hidden_output_1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fnet</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W1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x</w:t>
      </w:r>
      <w:r w:rsidRPr="0005624F">
        <w:rPr>
          <w:rFonts w:ascii="Menlo" w:eastAsia="Times New Roman" w:hAnsi="Menlo" w:cs="Menlo"/>
          <w:color w:val="89DDFF"/>
          <w:kern w:val="0"/>
          <w:sz w:val="23"/>
          <w:szCs w:val="23"/>
          <w:lang w:val="en-IN" w:eastAsia="en-GB"/>
        </w:rPr>
        <w:t>)</w:t>
      </w:r>
    </w:p>
    <w:p w14:paraId="6521170A"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hidden_output_2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fnet</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W2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x</w:t>
      </w:r>
      <w:r w:rsidRPr="0005624F">
        <w:rPr>
          <w:rFonts w:ascii="Menlo" w:eastAsia="Times New Roman" w:hAnsi="Menlo" w:cs="Menlo"/>
          <w:color w:val="89DDFF"/>
          <w:kern w:val="0"/>
          <w:sz w:val="23"/>
          <w:szCs w:val="23"/>
          <w:lang w:val="en-IN" w:eastAsia="en-GB"/>
        </w:rPr>
        <w:t>)</w:t>
      </w:r>
    </w:p>
    <w:p w14:paraId="417DCF26"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y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np</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array</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hidden_output_1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hidden_output_2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F78C6C"/>
          <w:kern w:val="0"/>
          <w:sz w:val="23"/>
          <w:szCs w:val="23"/>
          <w:lang w:val="en-IN" w:eastAsia="en-GB"/>
        </w:rPr>
        <w:t>1</w:t>
      </w:r>
      <w:r w:rsidRPr="0005624F">
        <w:rPr>
          <w:rFonts w:ascii="Menlo" w:eastAsia="Times New Roman" w:hAnsi="Menlo" w:cs="Menlo"/>
          <w:color w:val="89DDFF"/>
          <w:kern w:val="0"/>
          <w:sz w:val="23"/>
          <w:szCs w:val="23"/>
          <w:lang w:val="en-IN" w:eastAsia="en-GB"/>
        </w:rPr>
        <w:t>])</w:t>
      </w:r>
    </w:p>
    <w:p w14:paraId="1280A998"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current_output</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fnet</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W3</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y</w:t>
      </w:r>
      <w:r w:rsidRPr="0005624F">
        <w:rPr>
          <w:rFonts w:ascii="Menlo" w:eastAsia="Times New Roman" w:hAnsi="Menlo" w:cs="Menlo"/>
          <w:color w:val="89DDFF"/>
          <w:kern w:val="0"/>
          <w:sz w:val="23"/>
          <w:szCs w:val="23"/>
          <w:lang w:val="en-IN" w:eastAsia="en-GB"/>
        </w:rPr>
        <w:t>)</w:t>
      </w:r>
    </w:p>
    <w:p w14:paraId="6CF6D5F4"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547AD226"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i/>
          <w:iCs/>
          <w:color w:val="464B5D"/>
          <w:kern w:val="0"/>
          <w:sz w:val="23"/>
          <w:szCs w:val="23"/>
          <w:lang w:val="en-IN" w:eastAsia="en-GB"/>
        </w:rPr>
        <w:t xml:space="preserve"># Error </w:t>
      </w:r>
    </w:p>
    <w:p w14:paraId="06DCD3D9"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error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desired_output</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current_output</w:t>
      </w:r>
      <w:proofErr w:type="spellEnd"/>
    </w:p>
    <w:p w14:paraId="60B7EFB7"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0B742F0D"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i/>
          <w:iCs/>
          <w:color w:val="464B5D"/>
          <w:kern w:val="0"/>
          <w:sz w:val="23"/>
          <w:szCs w:val="23"/>
          <w:lang w:val="en-IN" w:eastAsia="en-GB"/>
        </w:rPr>
        <w:t># Update weights</w:t>
      </w:r>
    </w:p>
    <w:p w14:paraId="033DCAF6"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dw3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learning_rate</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error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current_output</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F78C6C"/>
          <w:kern w:val="0"/>
          <w:sz w:val="23"/>
          <w:szCs w:val="23"/>
          <w:lang w:val="en-IN" w:eastAsia="en-GB"/>
        </w:rPr>
        <w:t>1</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current_output</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y</w:t>
      </w:r>
    </w:p>
    <w:p w14:paraId="749FEC8C"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W3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W3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dw3</w:t>
      </w:r>
    </w:p>
    <w:p w14:paraId="3642A502"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35C10895"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dw1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learning_rate</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error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current_output</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F78C6C"/>
          <w:kern w:val="0"/>
          <w:sz w:val="23"/>
          <w:szCs w:val="23"/>
          <w:lang w:val="en-IN" w:eastAsia="en-GB"/>
        </w:rPr>
        <w:t>1</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current_output</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W3</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F78C6C"/>
          <w:kern w:val="0"/>
          <w:sz w:val="23"/>
          <w:szCs w:val="23"/>
          <w:lang w:val="en-IN" w:eastAsia="en-GB"/>
        </w:rPr>
        <w:t>0</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hidden_output_1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F78C6C"/>
          <w:kern w:val="0"/>
          <w:sz w:val="23"/>
          <w:szCs w:val="23"/>
          <w:lang w:val="en-IN" w:eastAsia="en-GB"/>
        </w:rPr>
        <w:t>1</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hidden_output_1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x</w:t>
      </w:r>
    </w:p>
    <w:p w14:paraId="49730136"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W1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W1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dw1</w:t>
      </w:r>
    </w:p>
    <w:p w14:paraId="5C026096"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624050E1"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dw2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learning_rate</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error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current_output</w:t>
      </w:r>
      <w:proofErr w:type="spellEnd"/>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F78C6C"/>
          <w:kern w:val="0"/>
          <w:sz w:val="23"/>
          <w:szCs w:val="23"/>
          <w:lang w:val="en-IN" w:eastAsia="en-GB"/>
        </w:rPr>
        <w:t>1</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proofErr w:type="spellStart"/>
      <w:r w:rsidRPr="0005624F">
        <w:rPr>
          <w:rFonts w:ascii="Menlo" w:eastAsia="Times New Roman" w:hAnsi="Menlo" w:cs="Menlo"/>
          <w:color w:val="8F93A2"/>
          <w:kern w:val="0"/>
          <w:sz w:val="23"/>
          <w:szCs w:val="23"/>
          <w:lang w:val="en-IN" w:eastAsia="en-GB"/>
        </w:rPr>
        <w:t>current_output</w:t>
      </w:r>
      <w:proofErr w:type="spellEnd"/>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W3</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F78C6C"/>
          <w:kern w:val="0"/>
          <w:sz w:val="23"/>
          <w:szCs w:val="23"/>
          <w:lang w:val="en-IN" w:eastAsia="en-GB"/>
        </w:rPr>
        <w:t>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hidden_output_2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F78C6C"/>
          <w:kern w:val="0"/>
          <w:sz w:val="23"/>
          <w:szCs w:val="23"/>
          <w:lang w:val="en-IN" w:eastAsia="en-GB"/>
        </w:rPr>
        <w:t>1</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hidden_output_2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x</w:t>
      </w:r>
    </w:p>
    <w:p w14:paraId="586BA147"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W2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W2 </w:t>
      </w:r>
      <w:r w:rsidRPr="0005624F">
        <w:rPr>
          <w:rFonts w:ascii="Menlo" w:eastAsia="Times New Roman" w:hAnsi="Menlo" w:cs="Menlo"/>
          <w:color w:val="C792EA"/>
          <w:kern w:val="0"/>
          <w:sz w:val="23"/>
          <w:szCs w:val="23"/>
          <w:lang w:val="en-IN" w:eastAsia="en-GB"/>
        </w:rPr>
        <w:t>+</w:t>
      </w:r>
      <w:r w:rsidRPr="0005624F">
        <w:rPr>
          <w:rFonts w:ascii="Menlo" w:eastAsia="Times New Roman" w:hAnsi="Menlo" w:cs="Menlo"/>
          <w:color w:val="8F93A2"/>
          <w:kern w:val="0"/>
          <w:sz w:val="23"/>
          <w:szCs w:val="23"/>
          <w:lang w:val="en-IN" w:eastAsia="en-GB"/>
        </w:rPr>
        <w:t xml:space="preserve"> dw2</w:t>
      </w:r>
    </w:p>
    <w:p w14:paraId="3416FCF5"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F93A2"/>
          <w:kern w:val="0"/>
          <w:sz w:val="23"/>
          <w:szCs w:val="23"/>
          <w:lang w:val="en-IN" w:eastAsia="en-GB"/>
        </w:rPr>
        <w:t xml:space="preserve">    </w:t>
      </w:r>
    </w:p>
    <w:p w14:paraId="70F30683" w14:textId="77777777" w:rsidR="0005624F" w:rsidRPr="0005624F" w:rsidRDefault="0005624F" w:rsidP="0005624F">
      <w:pPr>
        <w:shd w:val="clear" w:color="auto" w:fill="0F111A"/>
        <w:suppressAutoHyphens w:val="0"/>
        <w:spacing w:after="240" w:line="345" w:lineRule="atLeast"/>
        <w:rPr>
          <w:rFonts w:ascii="Menlo" w:eastAsia="Times New Roman" w:hAnsi="Menlo" w:cs="Menlo"/>
          <w:color w:val="8F93A2"/>
          <w:kern w:val="0"/>
          <w:sz w:val="23"/>
          <w:szCs w:val="23"/>
          <w:lang w:val="en-IN" w:eastAsia="en-GB"/>
        </w:rPr>
      </w:pPr>
    </w:p>
    <w:p w14:paraId="364DC2AE"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2AAFF"/>
          <w:kern w:val="0"/>
          <w:sz w:val="23"/>
          <w:szCs w:val="23"/>
          <w:lang w:val="en-IN" w:eastAsia="en-GB"/>
        </w:rPr>
        <w:t>print</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C3E88D"/>
          <w:kern w:val="0"/>
          <w:sz w:val="23"/>
          <w:szCs w:val="23"/>
          <w:lang w:val="en-IN" w:eastAsia="en-GB"/>
        </w:rPr>
        <w:t>Final weights:</w:t>
      </w:r>
      <w:r w:rsidRPr="0005624F">
        <w:rPr>
          <w:rFonts w:ascii="Menlo" w:eastAsia="Times New Roman" w:hAnsi="Menlo" w:cs="Menlo"/>
          <w:color w:val="89DDFF"/>
          <w:kern w:val="0"/>
          <w:sz w:val="23"/>
          <w:szCs w:val="23"/>
          <w:lang w:val="en-IN" w:eastAsia="en-GB"/>
        </w:rPr>
        <w:t>")</w:t>
      </w:r>
    </w:p>
    <w:p w14:paraId="6032670C"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2AAFF"/>
          <w:kern w:val="0"/>
          <w:sz w:val="23"/>
          <w:szCs w:val="23"/>
          <w:lang w:val="en-IN" w:eastAsia="en-GB"/>
        </w:rPr>
        <w:t>print</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C3E88D"/>
          <w:kern w:val="0"/>
          <w:sz w:val="23"/>
          <w:szCs w:val="23"/>
          <w:lang w:val="en-IN" w:eastAsia="en-GB"/>
        </w:rPr>
        <w:t>W1:</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W1</w:t>
      </w:r>
      <w:r w:rsidRPr="0005624F">
        <w:rPr>
          <w:rFonts w:ascii="Menlo" w:eastAsia="Times New Roman" w:hAnsi="Menlo" w:cs="Menlo"/>
          <w:color w:val="89DDFF"/>
          <w:kern w:val="0"/>
          <w:sz w:val="23"/>
          <w:szCs w:val="23"/>
          <w:lang w:val="en-IN" w:eastAsia="en-GB"/>
        </w:rPr>
        <w:t>)</w:t>
      </w:r>
    </w:p>
    <w:p w14:paraId="08A82F66"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2AAFF"/>
          <w:kern w:val="0"/>
          <w:sz w:val="23"/>
          <w:szCs w:val="23"/>
          <w:lang w:val="en-IN" w:eastAsia="en-GB"/>
        </w:rPr>
        <w:t>print</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C3E88D"/>
          <w:kern w:val="0"/>
          <w:sz w:val="23"/>
          <w:szCs w:val="23"/>
          <w:lang w:val="en-IN" w:eastAsia="en-GB"/>
        </w:rPr>
        <w:t>W2:</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W2</w:t>
      </w:r>
      <w:r w:rsidRPr="0005624F">
        <w:rPr>
          <w:rFonts w:ascii="Menlo" w:eastAsia="Times New Roman" w:hAnsi="Menlo" w:cs="Menlo"/>
          <w:color w:val="89DDFF"/>
          <w:kern w:val="0"/>
          <w:sz w:val="23"/>
          <w:szCs w:val="23"/>
          <w:lang w:val="en-IN" w:eastAsia="en-GB"/>
        </w:rPr>
        <w:t>)</w:t>
      </w:r>
    </w:p>
    <w:p w14:paraId="372F0F15"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4F">
        <w:rPr>
          <w:rFonts w:ascii="Menlo" w:eastAsia="Times New Roman" w:hAnsi="Menlo" w:cs="Menlo"/>
          <w:color w:val="82AAFF"/>
          <w:kern w:val="0"/>
          <w:sz w:val="23"/>
          <w:szCs w:val="23"/>
          <w:lang w:val="en-IN" w:eastAsia="en-GB"/>
        </w:rPr>
        <w:t>print</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C3E88D"/>
          <w:kern w:val="0"/>
          <w:sz w:val="23"/>
          <w:szCs w:val="23"/>
          <w:lang w:val="en-IN" w:eastAsia="en-GB"/>
        </w:rPr>
        <w:t>W3:</w:t>
      </w:r>
      <w:r w:rsidRPr="0005624F">
        <w:rPr>
          <w:rFonts w:ascii="Menlo" w:eastAsia="Times New Roman" w:hAnsi="Menlo" w:cs="Menlo"/>
          <w:color w:val="89DDFF"/>
          <w:kern w:val="0"/>
          <w:sz w:val="23"/>
          <w:szCs w:val="23"/>
          <w:lang w:val="en-IN" w:eastAsia="en-GB"/>
        </w:rPr>
        <w:t>",</w:t>
      </w:r>
      <w:r w:rsidRPr="0005624F">
        <w:rPr>
          <w:rFonts w:ascii="Menlo" w:eastAsia="Times New Roman" w:hAnsi="Menlo" w:cs="Menlo"/>
          <w:color w:val="8F93A2"/>
          <w:kern w:val="0"/>
          <w:sz w:val="23"/>
          <w:szCs w:val="23"/>
          <w:lang w:val="en-IN" w:eastAsia="en-GB"/>
        </w:rPr>
        <w:t xml:space="preserve"> W3</w:t>
      </w:r>
      <w:r w:rsidRPr="0005624F">
        <w:rPr>
          <w:rFonts w:ascii="Menlo" w:eastAsia="Times New Roman" w:hAnsi="Menlo" w:cs="Menlo"/>
          <w:color w:val="89DDFF"/>
          <w:kern w:val="0"/>
          <w:sz w:val="23"/>
          <w:szCs w:val="23"/>
          <w:lang w:val="en-IN" w:eastAsia="en-GB"/>
        </w:rPr>
        <w:t>)</w:t>
      </w:r>
    </w:p>
    <w:p w14:paraId="236266DB" w14:textId="77777777" w:rsidR="0005624F" w:rsidRPr="0005624F" w:rsidRDefault="0005624F" w:rsidP="0005624F">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423C72AF" w14:textId="1110AB50" w:rsidR="00237E49" w:rsidRPr="00CB3486" w:rsidRDefault="00237E49" w:rsidP="00237E49">
      <w:pPr>
        <w:spacing w:line="360" w:lineRule="auto"/>
        <w:rPr>
          <w:b/>
          <w:bCs/>
          <w:sz w:val="32"/>
          <w:szCs w:val="32"/>
          <w:lang w:val="nl-NL"/>
        </w:rPr>
      </w:pPr>
    </w:p>
    <w:p w14:paraId="24086DD5" w14:textId="5A9D19BE" w:rsidR="00994153" w:rsidRDefault="0005624F" w:rsidP="00CB3486">
      <w:pPr>
        <w:spacing w:line="360" w:lineRule="auto"/>
        <w:ind w:left="450"/>
      </w:pPr>
      <w:r>
        <w:t>Output:</w:t>
      </w:r>
    </w:p>
    <w:p w14:paraId="63DC92F0" w14:textId="4E199CCD" w:rsidR="0005624F" w:rsidRDefault="0005624F" w:rsidP="00CB3486">
      <w:pPr>
        <w:spacing w:line="360" w:lineRule="auto"/>
        <w:ind w:left="450"/>
      </w:pPr>
      <w:r>
        <w:rPr>
          <w:noProof/>
        </w:rPr>
        <w:drawing>
          <wp:inline distT="0" distB="0" distL="0" distR="0" wp14:anchorId="47A14667" wp14:editId="6884EF2D">
            <wp:extent cx="5684703" cy="953073"/>
            <wp:effectExtent l="0" t="0" r="0" b="0"/>
            <wp:docPr id="206217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76804" name="Picture 2062176804"/>
                    <pic:cNvPicPr/>
                  </pic:nvPicPr>
                  <pic:blipFill>
                    <a:blip r:embed="rId15">
                      <a:extLst>
                        <a:ext uri="{28A0092B-C50C-407E-A947-70E740481C1C}">
                          <a14:useLocalDpi xmlns:a14="http://schemas.microsoft.com/office/drawing/2010/main" val="0"/>
                        </a:ext>
                      </a:extLst>
                    </a:blip>
                    <a:stretch>
                      <a:fillRect/>
                    </a:stretch>
                  </pic:blipFill>
                  <pic:spPr>
                    <a:xfrm>
                      <a:off x="0" y="0"/>
                      <a:ext cx="5763167" cy="966228"/>
                    </a:xfrm>
                    <a:prstGeom prst="rect">
                      <a:avLst/>
                    </a:prstGeom>
                  </pic:spPr>
                </pic:pic>
              </a:graphicData>
            </a:graphic>
          </wp:inline>
        </w:drawing>
      </w:r>
    </w:p>
    <w:p w14:paraId="726A3814" w14:textId="77777777" w:rsidR="00994153" w:rsidRPr="00CB3486" w:rsidRDefault="00994153" w:rsidP="00CB3486">
      <w:pPr>
        <w:spacing w:line="360" w:lineRule="auto"/>
        <w:ind w:left="180"/>
      </w:pPr>
    </w:p>
    <w:p w14:paraId="6FF63DD7" w14:textId="77777777" w:rsidR="00AA56F2" w:rsidRDefault="00AA56F2">
      <w:pPr>
        <w:spacing w:after="0"/>
      </w:pPr>
    </w:p>
    <w:p w14:paraId="61C568E4" w14:textId="77777777" w:rsidR="0005624F" w:rsidRDefault="0005624F">
      <w:pPr>
        <w:spacing w:after="0"/>
      </w:pPr>
    </w:p>
    <w:p w14:paraId="54AF5492" w14:textId="77777777" w:rsidR="00994153" w:rsidRDefault="00994153">
      <w:pPr>
        <w:spacing w:after="0"/>
      </w:pPr>
    </w:p>
    <w:p w14:paraId="654C3B6E" w14:textId="471DAD2E" w:rsidR="00994153" w:rsidRDefault="00994153" w:rsidP="0005624F">
      <w:pPr>
        <w:spacing w:after="0" w:line="100" w:lineRule="atLeast"/>
        <w:ind w:firstLine="450"/>
        <w:jc w:val="both"/>
      </w:pPr>
      <w:proofErr w:type="gramStart"/>
      <w:r>
        <w:rPr>
          <w:b/>
          <w:iCs/>
        </w:rPr>
        <w:lastRenderedPageBreak/>
        <w:t>Conclusion:</w:t>
      </w:r>
      <w:r>
        <w:rPr>
          <w:iCs/>
        </w:rPr>
        <w:t>.</w:t>
      </w:r>
      <w:proofErr w:type="gramEnd"/>
      <w:r w:rsidR="0005624F">
        <w:rPr>
          <w:iCs/>
        </w:rPr>
        <w:t xml:space="preserve"> Thus, we have successfully implemented back propagations algorithm.</w:t>
      </w:r>
    </w:p>
    <w:p w14:paraId="3890D55C" w14:textId="77777777" w:rsidR="00994153" w:rsidRDefault="00994153">
      <w:pPr>
        <w:spacing w:after="0"/>
      </w:pPr>
    </w:p>
    <w:p w14:paraId="27560191" w14:textId="77777777" w:rsidR="00B019FB" w:rsidRDefault="00B019FB">
      <w:pPr>
        <w:spacing w:after="0"/>
      </w:pPr>
    </w:p>
    <w:p w14:paraId="3499786B" w14:textId="232A3C55" w:rsidR="00994153" w:rsidRDefault="00994153" w:rsidP="0005624F">
      <w:pPr>
        <w:spacing w:after="0" w:line="100" w:lineRule="atLeast"/>
        <w:ind w:firstLine="360"/>
        <w:jc w:val="both"/>
      </w:pPr>
      <w:r>
        <w:rPr>
          <w:b/>
          <w:iCs/>
        </w:rPr>
        <w:t xml:space="preserve">Post Lab Descriptive </w:t>
      </w:r>
      <w:proofErr w:type="gramStart"/>
      <w:r>
        <w:rPr>
          <w:b/>
          <w:iCs/>
        </w:rPr>
        <w:t>Questions :</w:t>
      </w:r>
      <w:proofErr w:type="gramEnd"/>
    </w:p>
    <w:p w14:paraId="21092634" w14:textId="77777777" w:rsidR="0005624F" w:rsidRDefault="0005624F" w:rsidP="0005624F">
      <w:pPr>
        <w:spacing w:after="0" w:line="100" w:lineRule="atLeast"/>
        <w:jc w:val="both"/>
      </w:pPr>
    </w:p>
    <w:p w14:paraId="770B6CA8" w14:textId="77777777" w:rsidR="0005624F" w:rsidRPr="00CA65E6" w:rsidRDefault="0005624F" w:rsidP="0005624F">
      <w:pPr>
        <w:pStyle w:val="ListParagraph"/>
        <w:numPr>
          <w:ilvl w:val="0"/>
          <w:numId w:val="6"/>
        </w:numPr>
        <w:spacing w:after="0" w:line="100" w:lineRule="atLeast"/>
        <w:jc w:val="both"/>
      </w:pPr>
      <w:r>
        <w:rPr>
          <w:iCs/>
        </w:rPr>
        <w:t>What is meant by local and global minima?</w:t>
      </w:r>
    </w:p>
    <w:p w14:paraId="0C546C16" w14:textId="77777777" w:rsidR="0005624F" w:rsidRPr="00CA65E6" w:rsidRDefault="0005624F" w:rsidP="0005624F">
      <w:pPr>
        <w:pStyle w:val="ListParagraph"/>
        <w:spacing w:after="0" w:line="100" w:lineRule="atLeast"/>
        <w:jc w:val="both"/>
        <w:rPr>
          <w:color w:val="auto"/>
          <w:shd w:val="clear" w:color="auto" w:fill="FFFFFF"/>
        </w:rPr>
      </w:pPr>
      <w:r w:rsidRPr="00CA65E6">
        <w:rPr>
          <w:color w:val="auto"/>
          <w:shd w:val="clear" w:color="auto" w:fill="FFFFFF"/>
        </w:rPr>
        <w:t xml:space="preserve">The point at which a function takes the minimum value is called </w:t>
      </w:r>
      <w:r w:rsidRPr="00CA65E6">
        <w:rPr>
          <w:b/>
          <w:bCs/>
          <w:color w:val="auto"/>
          <w:shd w:val="clear" w:color="auto" w:fill="FFFFFF"/>
        </w:rPr>
        <w:t>global minima</w:t>
      </w:r>
      <w:r w:rsidRPr="00CA65E6">
        <w:rPr>
          <w:color w:val="auto"/>
          <w:shd w:val="clear" w:color="auto" w:fill="FFFFFF"/>
        </w:rPr>
        <w:t xml:space="preserve">. However, when the goal is to minimize the function and solved using optimization algorithms such as gradient descent, it may so happen that function may appear to have a minimum value at different points. Those several points which appear to be minima but are not the point where the function </w:t>
      </w:r>
      <w:proofErr w:type="gramStart"/>
      <w:r w:rsidRPr="00CA65E6">
        <w:rPr>
          <w:color w:val="auto"/>
          <w:shd w:val="clear" w:color="auto" w:fill="FFFFFF"/>
        </w:rPr>
        <w:t>actually takes</w:t>
      </w:r>
      <w:proofErr w:type="gramEnd"/>
      <w:r w:rsidRPr="00CA65E6">
        <w:rPr>
          <w:color w:val="auto"/>
          <w:shd w:val="clear" w:color="auto" w:fill="FFFFFF"/>
        </w:rPr>
        <w:t xml:space="preserve"> the minimum value are called </w:t>
      </w:r>
      <w:r w:rsidRPr="00CA65E6">
        <w:rPr>
          <w:b/>
          <w:bCs/>
          <w:color w:val="auto"/>
          <w:bdr w:val="none" w:sz="0" w:space="0" w:color="auto" w:frame="1"/>
          <w:shd w:val="clear" w:color="auto" w:fill="FFFFFF"/>
        </w:rPr>
        <w:t>local minima</w:t>
      </w:r>
      <w:r w:rsidRPr="00CA65E6">
        <w:rPr>
          <w:color w:val="auto"/>
          <w:shd w:val="clear" w:color="auto" w:fill="FFFFFF"/>
        </w:rPr>
        <w:t>.</w:t>
      </w:r>
    </w:p>
    <w:p w14:paraId="1DC32FA2" w14:textId="77777777" w:rsidR="0005624F" w:rsidRDefault="0005624F" w:rsidP="0005624F">
      <w:pPr>
        <w:pStyle w:val="ListParagraph"/>
        <w:spacing w:after="0" w:line="100" w:lineRule="atLeast"/>
        <w:jc w:val="both"/>
      </w:pPr>
    </w:p>
    <w:p w14:paraId="640710B2" w14:textId="77777777" w:rsidR="0005624F" w:rsidRPr="00594066" w:rsidRDefault="0005624F" w:rsidP="0005624F">
      <w:pPr>
        <w:pStyle w:val="ListParagraph"/>
        <w:spacing w:after="0" w:line="100" w:lineRule="atLeast"/>
        <w:jc w:val="both"/>
      </w:pPr>
    </w:p>
    <w:p w14:paraId="7E187B5D" w14:textId="77777777" w:rsidR="0005624F" w:rsidRPr="00CA65E6" w:rsidRDefault="0005624F" w:rsidP="0005624F">
      <w:pPr>
        <w:pStyle w:val="ListParagraph"/>
        <w:numPr>
          <w:ilvl w:val="0"/>
          <w:numId w:val="6"/>
        </w:numPr>
        <w:spacing w:after="0" w:line="100" w:lineRule="atLeast"/>
        <w:jc w:val="both"/>
      </w:pPr>
      <w:r>
        <w:rPr>
          <w:iCs/>
        </w:rPr>
        <w:t>What are factors that can improve the convergence of learning in Back propagation learning algorithm</w:t>
      </w:r>
      <w:r>
        <w:t>?</w:t>
      </w:r>
    </w:p>
    <w:p w14:paraId="0C41A4E9" w14:textId="77777777" w:rsidR="0005624F" w:rsidRPr="00CA65E6" w:rsidRDefault="0005624F" w:rsidP="0005624F">
      <w:pPr>
        <w:shd w:val="clear" w:color="auto" w:fill="FFFFFF"/>
        <w:suppressAutoHyphens w:val="0"/>
        <w:spacing w:after="150" w:line="240" w:lineRule="auto"/>
        <w:ind w:left="720"/>
        <w:rPr>
          <w:rFonts w:eastAsia="Times New Roman"/>
          <w:color w:val="auto"/>
          <w:kern w:val="0"/>
        </w:rPr>
      </w:pPr>
      <w:r w:rsidRPr="00CA65E6">
        <w:rPr>
          <w:rFonts w:eastAsia="Times New Roman"/>
          <w:color w:val="auto"/>
          <w:kern w:val="0"/>
        </w:rPr>
        <w:t xml:space="preserve">The factors that improve the convergence of Error Back </w:t>
      </w:r>
      <w:proofErr w:type="spellStart"/>
      <w:r w:rsidRPr="00CA65E6">
        <w:rPr>
          <w:rFonts w:eastAsia="Times New Roman"/>
          <w:color w:val="auto"/>
          <w:kern w:val="0"/>
        </w:rPr>
        <w:t>Propotion</w:t>
      </w:r>
      <w:proofErr w:type="spellEnd"/>
      <w:r w:rsidRPr="00CA65E6">
        <w:rPr>
          <w:rFonts w:eastAsia="Times New Roman"/>
          <w:color w:val="auto"/>
          <w:kern w:val="0"/>
        </w:rPr>
        <w:t xml:space="preserve"> Algorithm (EBPA) are called as learning factors they are as follows:</w:t>
      </w:r>
    </w:p>
    <w:p w14:paraId="4D60375D" w14:textId="77777777" w:rsidR="0005624F" w:rsidRPr="00CA65E6" w:rsidRDefault="0005624F" w:rsidP="0005624F">
      <w:pPr>
        <w:pStyle w:val="NoSpacing"/>
        <w:ind w:left="720"/>
      </w:pPr>
      <w:r w:rsidRPr="00CA65E6">
        <w:t>Initial weights</w:t>
      </w:r>
    </w:p>
    <w:p w14:paraId="7F38D7E1" w14:textId="77777777" w:rsidR="0005624F" w:rsidRPr="00CA65E6" w:rsidRDefault="0005624F" w:rsidP="0005624F">
      <w:pPr>
        <w:pStyle w:val="NoSpacing"/>
        <w:ind w:left="720"/>
      </w:pPr>
      <w:r w:rsidRPr="00CA65E6">
        <w:t>Steepness of activation function</w:t>
      </w:r>
    </w:p>
    <w:p w14:paraId="42BEBE8F" w14:textId="77777777" w:rsidR="0005624F" w:rsidRPr="00CA65E6" w:rsidRDefault="0005624F" w:rsidP="0005624F">
      <w:pPr>
        <w:pStyle w:val="NoSpacing"/>
        <w:ind w:left="720"/>
      </w:pPr>
      <w:r w:rsidRPr="00CA65E6">
        <w:t>Learning constant</w:t>
      </w:r>
    </w:p>
    <w:p w14:paraId="2AA15C7A" w14:textId="77777777" w:rsidR="0005624F" w:rsidRPr="00CA65E6" w:rsidRDefault="0005624F" w:rsidP="0005624F">
      <w:pPr>
        <w:pStyle w:val="NoSpacing"/>
        <w:ind w:left="720"/>
      </w:pPr>
      <w:r w:rsidRPr="00CA65E6">
        <w:t>Momentum</w:t>
      </w:r>
    </w:p>
    <w:p w14:paraId="0B6576B6" w14:textId="77777777" w:rsidR="0005624F" w:rsidRPr="00CA65E6" w:rsidRDefault="0005624F" w:rsidP="0005624F">
      <w:pPr>
        <w:pStyle w:val="NoSpacing"/>
        <w:ind w:left="720"/>
      </w:pPr>
      <w:r w:rsidRPr="00CA65E6">
        <w:t>Network architecture</w:t>
      </w:r>
    </w:p>
    <w:p w14:paraId="4E87D50B" w14:textId="77777777" w:rsidR="0005624F" w:rsidRDefault="0005624F" w:rsidP="0005624F">
      <w:pPr>
        <w:pStyle w:val="NoSpacing"/>
        <w:ind w:left="720"/>
      </w:pPr>
      <w:r w:rsidRPr="00CA65E6">
        <w:t>Necessary number of hidden neurons</w:t>
      </w:r>
    </w:p>
    <w:p w14:paraId="4C04F84A" w14:textId="77777777" w:rsidR="0005624F" w:rsidRPr="00CA65E6" w:rsidRDefault="0005624F" w:rsidP="0005624F">
      <w:pPr>
        <w:pStyle w:val="NoSpacing"/>
        <w:ind w:left="720"/>
        <w:rPr>
          <w:rFonts w:ascii="Source Sans Pro" w:hAnsi="Source Sans Pro"/>
          <w:color w:val="333333"/>
        </w:rPr>
      </w:pPr>
    </w:p>
    <w:p w14:paraId="2D47B27A" w14:textId="77777777" w:rsidR="00994153" w:rsidRDefault="00994153" w:rsidP="004D4A72">
      <w:pPr>
        <w:pStyle w:val="ListParagraph"/>
        <w:spacing w:after="0" w:line="100" w:lineRule="atLeast"/>
        <w:jc w:val="both"/>
      </w:pPr>
      <w:r>
        <w:rPr>
          <w:iCs/>
        </w:rPr>
        <w:t>.</w:t>
      </w:r>
    </w:p>
    <w:p w14:paraId="3296BD1A" w14:textId="77777777" w:rsidR="00994153" w:rsidRDefault="00994153">
      <w:pPr>
        <w:spacing w:after="0" w:line="100" w:lineRule="atLeast"/>
        <w:jc w:val="both"/>
      </w:pPr>
    </w:p>
    <w:p w14:paraId="5BE14C8F" w14:textId="77777777" w:rsidR="00994153" w:rsidRDefault="00994153">
      <w:pPr>
        <w:spacing w:after="0" w:line="100" w:lineRule="atLeast"/>
        <w:jc w:val="both"/>
      </w:pPr>
    </w:p>
    <w:p w14:paraId="6D42FA0A" w14:textId="77777777" w:rsidR="00994153" w:rsidRDefault="00994153" w:rsidP="00B019FB">
      <w:pPr>
        <w:spacing w:after="0" w:line="100" w:lineRule="atLeast"/>
        <w:jc w:val="center"/>
      </w:pPr>
    </w:p>
    <w:p w14:paraId="3D7F47A5" w14:textId="77777777" w:rsidR="00994153" w:rsidRDefault="00994153">
      <w:pPr>
        <w:spacing w:after="0" w:line="100" w:lineRule="atLeast"/>
        <w:jc w:val="both"/>
      </w:pPr>
    </w:p>
    <w:p w14:paraId="56EC6214" w14:textId="77777777" w:rsidR="00B019FB" w:rsidRDefault="00B019FB">
      <w:pPr>
        <w:spacing w:after="0" w:line="100" w:lineRule="atLeast"/>
        <w:jc w:val="both"/>
      </w:pPr>
    </w:p>
    <w:p w14:paraId="457B6AA3" w14:textId="77777777" w:rsidR="00B019FB" w:rsidRDefault="00B019FB">
      <w:pPr>
        <w:spacing w:after="0" w:line="100" w:lineRule="atLeast"/>
        <w:jc w:val="both"/>
      </w:pPr>
    </w:p>
    <w:p w14:paraId="2AB6D319" w14:textId="77777777" w:rsidR="00994153" w:rsidRDefault="00994153">
      <w:pPr>
        <w:tabs>
          <w:tab w:val="left" w:pos="720"/>
          <w:tab w:val="left" w:pos="1440"/>
        </w:tabs>
        <w:spacing w:after="0" w:line="100" w:lineRule="atLeast"/>
        <w:jc w:val="both"/>
      </w:pPr>
    </w:p>
    <w:p w14:paraId="42CD1E6E" w14:textId="77777777" w:rsidR="00994153" w:rsidRDefault="00994153">
      <w:pPr>
        <w:spacing w:after="0"/>
        <w:jc w:val="center"/>
      </w:pPr>
    </w:p>
    <w:p w14:paraId="52152C37" w14:textId="77777777" w:rsidR="00994153" w:rsidRDefault="00994153">
      <w:pPr>
        <w:spacing w:after="0"/>
        <w:jc w:val="center"/>
      </w:pPr>
    </w:p>
    <w:p w14:paraId="114E140C" w14:textId="77777777" w:rsidR="00994153" w:rsidRDefault="00994153">
      <w:pPr>
        <w:spacing w:after="0"/>
        <w:jc w:val="center"/>
      </w:pPr>
    </w:p>
    <w:p w14:paraId="7B63D092" w14:textId="77777777" w:rsidR="00994153" w:rsidRDefault="00994153">
      <w:pPr>
        <w:spacing w:after="0"/>
        <w:jc w:val="center"/>
      </w:pPr>
    </w:p>
    <w:p w14:paraId="3F45646E" w14:textId="77777777" w:rsidR="00994153" w:rsidRDefault="00994153">
      <w:pPr>
        <w:spacing w:after="0"/>
        <w:jc w:val="center"/>
      </w:pPr>
    </w:p>
    <w:p w14:paraId="642A9F4F" w14:textId="77777777" w:rsidR="00AA56F2" w:rsidRDefault="00AA56F2">
      <w:pPr>
        <w:spacing w:after="0"/>
        <w:jc w:val="center"/>
      </w:pPr>
    </w:p>
    <w:sectPr w:rsidR="00AA56F2" w:rsidSect="00F806CD">
      <w:headerReference w:type="even" r:id="rId16"/>
      <w:headerReference w:type="default" r:id="rId17"/>
      <w:footerReference w:type="even" r:id="rId18"/>
      <w:footerReference w:type="default" r:id="rId19"/>
      <w:headerReference w:type="first" r:id="rId20"/>
      <w:footerReference w:type="first" r:id="rId21"/>
      <w:pgSz w:w="12240" w:h="15840"/>
      <w:pgMar w:top="1470" w:right="1230" w:bottom="1470" w:left="900" w:header="736" w:footer="736" w:gutter="0"/>
      <w:pgBorders>
        <w:top w:val="double" w:sz="4" w:space="0" w:color="000000"/>
        <w:left w:val="double" w:sz="4" w:space="0" w:color="000000"/>
        <w:bottom w:val="double" w:sz="4" w:space="0" w:color="000000"/>
        <w:right w:val="double" w:sz="4" w:space="0" w:color="000000"/>
      </w:pgBorders>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327BC" w14:textId="77777777" w:rsidR="00E66266" w:rsidRDefault="00E66266">
      <w:pPr>
        <w:spacing w:after="0" w:line="240" w:lineRule="auto"/>
      </w:pPr>
      <w:r>
        <w:separator/>
      </w:r>
    </w:p>
  </w:endnote>
  <w:endnote w:type="continuationSeparator" w:id="0">
    <w:p w14:paraId="23721F9B" w14:textId="77777777" w:rsidR="00E66266" w:rsidRDefault="00E6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80"/>
    <w:family w:val="swiss"/>
    <w:pitch w:val="variable"/>
  </w:font>
  <w:font w:name="DejaVu Sans">
    <w:panose1 w:val="020B0604020202020204"/>
    <w:charset w:val="80"/>
    <w:family w:val="auto"/>
    <w:pitch w:val="variable"/>
  </w:font>
  <w:font w:name="Lohit Hindi">
    <w:altName w:val="MS Mincho"/>
    <w:panose1 w:val="020B0604020202020204"/>
    <w:charset w:val="80"/>
    <w:family w:val="auto"/>
    <w:pitch w:val="variable"/>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1C77" w14:textId="77777777" w:rsidR="00EA2636" w:rsidRDefault="00EA26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B90AF" w14:textId="77777777" w:rsidR="00F806CD" w:rsidRDefault="00F806CD" w:rsidP="00F806CD">
    <w:pPr>
      <w:spacing w:after="0" w:line="100" w:lineRule="atLeast"/>
      <w:jc w:val="center"/>
      <w:rPr>
        <w:sz w:val="18"/>
        <w:szCs w:val="18"/>
      </w:rPr>
    </w:pPr>
    <w:r>
      <w:rPr>
        <w:b/>
        <w:iCs/>
        <w:sz w:val="18"/>
        <w:szCs w:val="18"/>
      </w:rPr>
      <w:t>Department of Computer Engineering</w:t>
    </w:r>
  </w:p>
  <w:p w14:paraId="00CA48D1" w14:textId="77777777" w:rsidR="00F806CD" w:rsidRDefault="00F806CD" w:rsidP="00F806CD">
    <w:pPr>
      <w:pStyle w:val="Footer"/>
      <w:spacing w:after="0" w:line="100" w:lineRule="atLeast"/>
      <w:jc w:val="center"/>
      <w:rPr>
        <w:sz w:val="18"/>
        <w:szCs w:val="18"/>
      </w:rPr>
    </w:pPr>
  </w:p>
  <w:p w14:paraId="6B583917" w14:textId="77777777" w:rsidR="00F806CD" w:rsidRDefault="00F806CD" w:rsidP="00F806CD">
    <w:pPr>
      <w:pStyle w:val="Footer"/>
    </w:pPr>
    <w:r>
      <w:rPr>
        <w:sz w:val="18"/>
        <w:szCs w:val="18"/>
      </w:rPr>
      <w:t xml:space="preserve"> Page No</w:t>
    </w:r>
    <w:proofErr w:type="gramStart"/>
    <w:r>
      <w:rPr>
        <w:sz w:val="18"/>
        <w:szCs w:val="18"/>
      </w:rPr>
      <w:tab/>
      <w:t xml:space="preserve"> :</w:t>
    </w:r>
    <w:proofErr w:type="gramEnd"/>
    <w:r>
      <w:rPr>
        <w:sz w:val="18"/>
        <w:szCs w:val="18"/>
      </w:rPr>
      <w:t xml:space="preserve">                                                                                                                                                           SC</w:t>
    </w:r>
    <w:r w:rsidR="00AC2AB0">
      <w:rPr>
        <w:sz w:val="18"/>
        <w:szCs w:val="18"/>
      </w:rPr>
      <w:t>/</w:t>
    </w:r>
    <w:r w:rsidR="00D46DC7">
      <w:rPr>
        <w:sz w:val="18"/>
        <w:szCs w:val="18"/>
      </w:rPr>
      <w:t xml:space="preserve"> Sem V</w:t>
    </w:r>
    <w:r>
      <w:rPr>
        <w:sz w:val="18"/>
        <w:szCs w:val="18"/>
      </w:rPr>
      <w:t xml:space="preserve">/  </w:t>
    </w:r>
    <w:r w:rsidR="00D46DC7">
      <w:rPr>
        <w:sz w:val="18"/>
        <w:szCs w:val="18"/>
      </w:rPr>
      <w:t>202</w:t>
    </w:r>
    <w:r w:rsidR="006C5CE3">
      <w:rPr>
        <w:sz w:val="18"/>
        <w:szCs w:val="18"/>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C184" w14:textId="77777777" w:rsidR="00D46DC7" w:rsidRDefault="00D46DC7">
    <w:pPr>
      <w:pStyle w:val="Footer"/>
    </w:pPr>
  </w:p>
  <w:p w14:paraId="1C90A5FE" w14:textId="77777777" w:rsidR="00D46DC7" w:rsidRDefault="00D46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8C55F" w14:textId="77777777" w:rsidR="00E66266" w:rsidRDefault="00E66266">
      <w:pPr>
        <w:spacing w:after="0" w:line="240" w:lineRule="auto"/>
      </w:pPr>
      <w:r>
        <w:separator/>
      </w:r>
    </w:p>
  </w:footnote>
  <w:footnote w:type="continuationSeparator" w:id="0">
    <w:p w14:paraId="3F5DBC1A" w14:textId="77777777" w:rsidR="00E66266" w:rsidRDefault="00E66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4C8F" w14:textId="77777777" w:rsidR="00EA2636" w:rsidRDefault="00EA2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5431" w14:textId="77777777" w:rsidR="00AF4D7A" w:rsidRDefault="00994153" w:rsidP="00F806CD">
    <w:pPr>
      <w:pStyle w:val="Header"/>
      <w:rPr>
        <w:sz w:val="20"/>
        <w:szCs w:val="20"/>
      </w:rPr>
    </w:pPr>
    <w:r>
      <w:tab/>
      <w:t xml:space="preserve">                   </w:t>
    </w:r>
  </w:p>
  <w:p w14:paraId="4217B75D" w14:textId="77777777" w:rsidR="00AF4D7A" w:rsidRDefault="00EA2636" w:rsidP="00AF4D7A">
    <w:pPr>
      <w:pStyle w:val="Header"/>
      <w:tabs>
        <w:tab w:val="clear" w:pos="4680"/>
        <w:tab w:val="clear" w:pos="9360"/>
        <w:tab w:val="center" w:pos="5055"/>
      </w:tabs>
    </w:pPr>
    <w:r>
      <w:rPr>
        <w:noProof/>
      </w:rPr>
      <w:drawing>
        <wp:anchor distT="0" distB="0" distL="0" distR="0" simplePos="0" relativeHeight="251657728" behindDoc="0" locked="0" layoutInCell="1" allowOverlap="1" wp14:anchorId="383B28E8" wp14:editId="509D26F2">
          <wp:simplePos x="0" y="0"/>
          <wp:positionH relativeFrom="column">
            <wp:posOffset>2973705</wp:posOffset>
          </wp:positionH>
          <wp:positionV relativeFrom="paragraph">
            <wp:posOffset>-204470</wp:posOffset>
          </wp:positionV>
          <wp:extent cx="497840" cy="422275"/>
          <wp:effectExtent l="0" t="0" r="0" b="0"/>
          <wp:wrapSquare wrapText="larges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840" cy="4222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994153">
      <w:t xml:space="preserve">  </w:t>
    </w:r>
    <w:r w:rsidR="00AF4D7A">
      <w:tab/>
    </w:r>
  </w:p>
  <w:p w14:paraId="22E24347" w14:textId="77777777" w:rsidR="00994153" w:rsidRPr="00F806CD" w:rsidRDefault="007C786E" w:rsidP="00AF4D7A">
    <w:pPr>
      <w:pStyle w:val="Header"/>
      <w:tabs>
        <w:tab w:val="clear" w:pos="4680"/>
        <w:tab w:val="clear" w:pos="9360"/>
        <w:tab w:val="center" w:pos="5055"/>
      </w:tabs>
      <w:jc w:val="center"/>
      <w:rPr>
        <w:b/>
        <w:iCs/>
      </w:rPr>
    </w:pPr>
    <w:r>
      <w:rPr>
        <w:b/>
        <w:iCs/>
      </w:rPr>
      <w:t>K. J. Somaiya College of Engineering, Mumbai-77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D03A" w14:textId="77777777" w:rsidR="00EA2636" w:rsidRDefault="00EA2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0000007"/>
    <w:multiLevelType w:val="multilevel"/>
    <w:tmpl w:val="00000007"/>
    <w:name w:val="WW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0000008"/>
    <w:multiLevelType w:val="multilevel"/>
    <w:tmpl w:val="00000008"/>
    <w:name w:val="WW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0000000A"/>
    <w:multiLevelType w:val="multilevel"/>
    <w:tmpl w:val="0000000A"/>
    <w:name w:val="WW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0000000B"/>
    <w:multiLevelType w:val="multilevel"/>
    <w:tmpl w:val="0000000B"/>
    <w:name w:val="WW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0000000C"/>
    <w:multiLevelType w:val="multilevel"/>
    <w:tmpl w:val="000000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717220B"/>
    <w:multiLevelType w:val="hybridMultilevel"/>
    <w:tmpl w:val="1264DF1C"/>
    <w:lvl w:ilvl="0" w:tplc="AECEC56A">
      <w:start w:val="1"/>
      <w:numFmt w:val="decimal"/>
      <w:lvlText w:val="%1)"/>
      <w:lvlJc w:val="left"/>
      <w:pPr>
        <w:ind w:left="1392" w:hanging="60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3777009A"/>
    <w:multiLevelType w:val="hybridMultilevel"/>
    <w:tmpl w:val="A32C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746C6B"/>
    <w:multiLevelType w:val="hybridMultilevel"/>
    <w:tmpl w:val="2940F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797069">
    <w:abstractNumId w:val="0"/>
  </w:num>
  <w:num w:numId="2" w16cid:durableId="564534084">
    <w:abstractNumId w:val="1"/>
  </w:num>
  <w:num w:numId="3" w16cid:durableId="909273197">
    <w:abstractNumId w:val="2"/>
  </w:num>
  <w:num w:numId="4" w16cid:durableId="1936017430">
    <w:abstractNumId w:val="3"/>
  </w:num>
  <w:num w:numId="5" w16cid:durableId="1114323801">
    <w:abstractNumId w:val="4"/>
  </w:num>
  <w:num w:numId="6" w16cid:durableId="2098674287">
    <w:abstractNumId w:val="5"/>
  </w:num>
  <w:num w:numId="7" w16cid:durableId="1790275239">
    <w:abstractNumId w:val="6"/>
  </w:num>
  <w:num w:numId="8" w16cid:durableId="1576159888">
    <w:abstractNumId w:val="7"/>
  </w:num>
  <w:num w:numId="9" w16cid:durableId="1007367527">
    <w:abstractNumId w:val="8"/>
  </w:num>
  <w:num w:numId="10" w16cid:durableId="1714887885">
    <w:abstractNumId w:val="9"/>
  </w:num>
  <w:num w:numId="11" w16cid:durableId="750547818">
    <w:abstractNumId w:val="10"/>
  </w:num>
  <w:num w:numId="12" w16cid:durableId="2054651472">
    <w:abstractNumId w:val="11"/>
  </w:num>
  <w:num w:numId="13" w16cid:durableId="430005647">
    <w:abstractNumId w:val="13"/>
  </w:num>
  <w:num w:numId="14" w16cid:durableId="1866552346">
    <w:abstractNumId w:val="12"/>
  </w:num>
  <w:num w:numId="15" w16cid:durableId="680085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3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5D"/>
    <w:rsid w:val="00027116"/>
    <w:rsid w:val="0003476E"/>
    <w:rsid w:val="00037EA4"/>
    <w:rsid w:val="0005624F"/>
    <w:rsid w:val="000C458A"/>
    <w:rsid w:val="000F211E"/>
    <w:rsid w:val="00134EBE"/>
    <w:rsid w:val="001D7B54"/>
    <w:rsid w:val="0021765B"/>
    <w:rsid w:val="00222FCD"/>
    <w:rsid w:val="00237E49"/>
    <w:rsid w:val="00275739"/>
    <w:rsid w:val="002F089C"/>
    <w:rsid w:val="00314927"/>
    <w:rsid w:val="003242F5"/>
    <w:rsid w:val="00324396"/>
    <w:rsid w:val="003920B3"/>
    <w:rsid w:val="003D72BF"/>
    <w:rsid w:val="0044595F"/>
    <w:rsid w:val="0045428D"/>
    <w:rsid w:val="004768D8"/>
    <w:rsid w:val="004D4A72"/>
    <w:rsid w:val="00526051"/>
    <w:rsid w:val="005A6C9D"/>
    <w:rsid w:val="005B6E12"/>
    <w:rsid w:val="005C7471"/>
    <w:rsid w:val="005E6F4E"/>
    <w:rsid w:val="006504F0"/>
    <w:rsid w:val="00655ACD"/>
    <w:rsid w:val="006A765D"/>
    <w:rsid w:val="006B718F"/>
    <w:rsid w:val="006C5CE3"/>
    <w:rsid w:val="006E7E30"/>
    <w:rsid w:val="006F1B90"/>
    <w:rsid w:val="006F3719"/>
    <w:rsid w:val="00701005"/>
    <w:rsid w:val="00711E28"/>
    <w:rsid w:val="007B71E3"/>
    <w:rsid w:val="007C5401"/>
    <w:rsid w:val="007C786E"/>
    <w:rsid w:val="008B234C"/>
    <w:rsid w:val="008B7A7D"/>
    <w:rsid w:val="008D3DEB"/>
    <w:rsid w:val="00935CE5"/>
    <w:rsid w:val="009446AF"/>
    <w:rsid w:val="009673DA"/>
    <w:rsid w:val="00982DBA"/>
    <w:rsid w:val="009922C4"/>
    <w:rsid w:val="00994153"/>
    <w:rsid w:val="009B3438"/>
    <w:rsid w:val="009E7B40"/>
    <w:rsid w:val="00A030E1"/>
    <w:rsid w:val="00A24174"/>
    <w:rsid w:val="00A31587"/>
    <w:rsid w:val="00A532BD"/>
    <w:rsid w:val="00A64C2B"/>
    <w:rsid w:val="00A84EAA"/>
    <w:rsid w:val="00AA56F2"/>
    <w:rsid w:val="00AC2AB0"/>
    <w:rsid w:val="00AE3F33"/>
    <w:rsid w:val="00AF4D7A"/>
    <w:rsid w:val="00B0099B"/>
    <w:rsid w:val="00B019FB"/>
    <w:rsid w:val="00B0220D"/>
    <w:rsid w:val="00B0301C"/>
    <w:rsid w:val="00B54DF2"/>
    <w:rsid w:val="00BA6144"/>
    <w:rsid w:val="00BB0064"/>
    <w:rsid w:val="00C313A0"/>
    <w:rsid w:val="00C96572"/>
    <w:rsid w:val="00CB3486"/>
    <w:rsid w:val="00CF4BC9"/>
    <w:rsid w:val="00D46DC7"/>
    <w:rsid w:val="00D70903"/>
    <w:rsid w:val="00D9462A"/>
    <w:rsid w:val="00DE3BA9"/>
    <w:rsid w:val="00E0641D"/>
    <w:rsid w:val="00E52BEF"/>
    <w:rsid w:val="00E66266"/>
    <w:rsid w:val="00EA2636"/>
    <w:rsid w:val="00EB6FC6"/>
    <w:rsid w:val="00EC2AF7"/>
    <w:rsid w:val="00EF2116"/>
    <w:rsid w:val="00F2488E"/>
    <w:rsid w:val="00F33284"/>
    <w:rsid w:val="00F54BF9"/>
    <w:rsid w:val="00F806CD"/>
    <w:rsid w:val="00F939AF"/>
    <w:rsid w:val="00FC0D3B"/>
    <w:rsid w:val="00FF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80CC151"/>
  <w15:chartTrackingRefBased/>
  <w15:docId w15:val="{E85E30F5-802E-BA4D-8C1C-71827072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color w:val="000000"/>
      <w:kern w:val="1"/>
      <w:sz w:val="24"/>
      <w:szCs w:val="24"/>
      <w:lang w:val="en-US" w:eastAsia="en-US"/>
    </w:rPr>
  </w:style>
  <w:style w:type="paragraph" w:styleId="Heading2">
    <w:name w:val="heading 2"/>
    <w:basedOn w:val="Normal"/>
    <w:qFormat/>
    <w:pPr>
      <w:spacing w:before="100" w:after="100" w:line="100" w:lineRule="atLeast"/>
      <w:outlineLvl w:val="1"/>
    </w:pPr>
    <w:rPr>
      <w:rFonts w:eastAsia="Times New Roman"/>
      <w:b/>
      <w:bCs/>
      <w:sz w:val="36"/>
      <w:szCs w:val="36"/>
    </w:rPr>
  </w:style>
  <w:style w:type="paragraph" w:styleId="Heading3">
    <w:name w:val="heading 3"/>
    <w:basedOn w:val="Normal"/>
    <w:qFormat/>
    <w:pPr>
      <w:spacing w:before="100" w:after="100" w:line="100" w:lineRule="atLeast"/>
      <w:outlineLvl w:val="2"/>
    </w:pPr>
    <w:rPr>
      <w:rFonts w:eastAsia="Times New Roman"/>
      <w:b/>
      <w:bCs/>
      <w:sz w:val="27"/>
      <w:szCs w:val="27"/>
    </w:rPr>
  </w:style>
  <w:style w:type="paragraph" w:styleId="Heading4">
    <w:name w:val="heading 4"/>
    <w:basedOn w:val="Normal"/>
    <w:qFormat/>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Times New Roman" w:eastAsia="Times New Roman" w:hAnsi="Times New Roman" w:cs="Times New Roman"/>
      <w:b/>
      <w:bCs/>
      <w:sz w:val="36"/>
      <w:szCs w:val="36"/>
    </w:rPr>
  </w:style>
  <w:style w:type="character" w:customStyle="1" w:styleId="Heading3Char">
    <w:name w:val="Heading 3 Char"/>
    <w:rPr>
      <w:rFonts w:ascii="Times New Roman" w:eastAsia="Times New Roman" w:hAnsi="Times New Roman" w:cs="Times New Roman"/>
      <w:b/>
      <w:bCs/>
      <w:sz w:val="27"/>
      <w:szCs w:val="27"/>
    </w:rPr>
  </w:style>
  <w:style w:type="character" w:customStyle="1" w:styleId="HeaderChar">
    <w:name w:val="Header Char"/>
    <w:rPr>
      <w:rFonts w:ascii="Calibri" w:eastAsia="Calibri" w:hAnsi="Calibri" w:cs="Times New Roman"/>
      <w:lang w:val="en-IN"/>
    </w:rPr>
  </w:style>
  <w:style w:type="character" w:customStyle="1" w:styleId="FooterChar">
    <w:name w:val="Footer Char"/>
    <w:uiPriority w:val="99"/>
    <w:rPr>
      <w:rFonts w:ascii="Calibri" w:eastAsia="Calibri" w:hAnsi="Calibri" w:cs="Times New Roman"/>
      <w:lang w:val="en-IN"/>
    </w:rPr>
  </w:style>
  <w:style w:type="character" w:customStyle="1" w:styleId="apple-converted-space">
    <w:name w:val="apple-converted-space"/>
    <w:basedOn w:val="DefaultParagraphFont"/>
  </w:style>
  <w:style w:type="character" w:styleId="Emphasis">
    <w:name w:val="Emphasis"/>
    <w:qFormat/>
    <w:rPr>
      <w:i/>
      <w:iCs/>
    </w:rPr>
  </w:style>
  <w:style w:type="character" w:styleId="Strong">
    <w:name w:val="Strong"/>
    <w:qFormat/>
    <w:rPr>
      <w:b/>
      <w:bCs/>
    </w:rPr>
  </w:style>
  <w:style w:type="character" w:customStyle="1" w:styleId="BalloonTextChar">
    <w:name w:val="Balloon Text Char"/>
    <w:rPr>
      <w:rFonts w:ascii="Tahoma" w:eastAsia="Calibri" w:hAnsi="Tahoma" w:cs="Tahoma"/>
      <w:sz w:val="16"/>
      <w:szCs w:val="16"/>
      <w:lang w:val="en-IN"/>
    </w:rPr>
  </w:style>
  <w:style w:type="character" w:styleId="Hyperlink">
    <w:name w:val="Hyperlink"/>
    <w:rPr>
      <w:color w:val="0000FF"/>
      <w:u w:val="single"/>
    </w:rPr>
  </w:style>
  <w:style w:type="character" w:customStyle="1" w:styleId="notlocalizable">
    <w:name w:val="notlocalizable"/>
    <w:basedOn w:val="DefaultParagraphFont"/>
  </w:style>
  <w:style w:type="character" w:customStyle="1" w:styleId="Heading4Char">
    <w:name w:val="Heading 4 Char"/>
    <w:rPr>
      <w:rFonts w:ascii="Cambria" w:eastAsia="Times New Roman" w:hAnsi="Cambria" w:cs="Times New Roman"/>
      <w:b/>
      <w:bCs/>
      <w:i/>
      <w:iCs/>
      <w:color w:val="4F81BD"/>
      <w:lang w:val="en-IN"/>
    </w:rPr>
  </w:style>
  <w:style w:type="character" w:customStyle="1" w:styleId="green">
    <w:name w:val="green"/>
    <w:basedOn w:val="DefaultParagraphFont"/>
  </w:style>
  <w:style w:type="character" w:customStyle="1" w:styleId="blue">
    <w:name w:val="blue"/>
    <w:basedOn w:val="DefaultParagraphFont"/>
  </w:style>
  <w:style w:type="character" w:customStyle="1" w:styleId="red">
    <w:name w:val="red"/>
    <w:basedOn w:val="DefaultParagraphFont"/>
  </w:style>
  <w:style w:type="character" w:customStyle="1" w:styleId="Caption1">
    <w:name w:val="Caption1"/>
    <w:basedOn w:val="DefaultParagraphFont"/>
  </w:style>
  <w:style w:type="character" w:customStyle="1" w:styleId="blueelement">
    <w:name w:val="blueelement"/>
    <w:basedOn w:val="DefaultParagraphFont"/>
  </w:style>
  <w:style w:type="character" w:customStyle="1" w:styleId="mw-headline">
    <w:name w:val="mw-headline"/>
    <w:basedOn w:val="DefaultParagraphFont"/>
  </w:style>
  <w:style w:type="character" w:styleId="HTMLCode">
    <w:name w:val="HTML Code"/>
    <w:rPr>
      <w:rFonts w:ascii="Courier New" w:eastAsia="Times New Roman" w:hAnsi="Courier New" w:cs="Courier New"/>
      <w:sz w:val="20"/>
      <w:szCs w:val="20"/>
    </w:rPr>
  </w:style>
  <w:style w:type="character" w:customStyle="1" w:styleId="Date1">
    <w:name w:val="Date1"/>
    <w:basedOn w:val="DefaultParagraphFont"/>
  </w:style>
  <w:style w:type="character" w:customStyle="1" w:styleId="id">
    <w:name w:val="id"/>
    <w:basedOn w:val="DefaultParagraphFont"/>
  </w:style>
  <w:style w:type="character" w:customStyle="1" w:styleId="faqareaforautoringtable">
    <w:name w:val="faqareaforautoringtable"/>
    <w:basedOn w:val="DefaultParagraphFont"/>
  </w:style>
  <w:style w:type="character" w:customStyle="1" w:styleId="HTMLPreformattedChar">
    <w:name w:val="HTML Preformatted Char"/>
    <w:rPr>
      <w:rFonts w:ascii="Courier New" w:eastAsia="Times New Roman" w:hAnsi="Courier New" w:cs="Courier New"/>
    </w:rPr>
  </w:style>
  <w:style w:type="character" w:customStyle="1" w:styleId="nowrap">
    <w:name w:val="nowrap"/>
    <w:basedOn w:val="DefaultParagraphFont"/>
  </w:style>
  <w:style w:type="character" w:customStyle="1" w:styleId="ListLabel1">
    <w:name w:val="ListLabel 1"/>
    <w:rPr>
      <w:rFonts w:cs="Courier New"/>
    </w:rPr>
  </w:style>
  <w:style w:type="character" w:customStyle="1" w:styleId="ListLabel2">
    <w:name w:val="ListLabel 2"/>
    <w:rPr>
      <w:b/>
    </w:rPr>
  </w:style>
  <w:style w:type="character" w:customStyle="1" w:styleId="ListLabel3">
    <w:name w:val="ListLabel 3"/>
    <w:rPr>
      <w:sz w:val="20"/>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b/>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pPr>
      <w:spacing w:before="100" w:after="100" w:line="100" w:lineRule="atLeast"/>
    </w:pPr>
    <w:rPr>
      <w:rFonts w:eastAsia="Times New Roman"/>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Heading33">
    <w:name w:val="Heading 33"/>
    <w:basedOn w:val="Normal"/>
    <w:pPr>
      <w:spacing w:before="360" w:after="360" w:line="100" w:lineRule="atLeast"/>
    </w:pPr>
    <w:rPr>
      <w:rFonts w:eastAsia="Times New Roman"/>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customStyle="1" w:styleId="FirstParagraph">
    <w:name w:val="FirstParagraph"/>
    <w:basedOn w:val="Normal"/>
    <w:pPr>
      <w:tabs>
        <w:tab w:val="left" w:pos="999"/>
        <w:tab w:val="left" w:pos="1566"/>
      </w:tabs>
      <w:overflowPunct w:val="0"/>
      <w:spacing w:before="240" w:after="120" w:line="480" w:lineRule="auto"/>
      <w:ind w:left="432"/>
      <w:jc w:val="both"/>
    </w:pPr>
    <w:rPr>
      <w:rFonts w:eastAsia="Times New Roman"/>
      <w:szCs w:val="20"/>
    </w:rPr>
  </w:style>
  <w:style w:type="paragraph" w:customStyle="1" w:styleId="Caption2">
    <w:name w:val="Caption2"/>
    <w:basedOn w:val="Normal"/>
    <w:pPr>
      <w:spacing w:before="120" w:after="120" w:line="480" w:lineRule="auto"/>
      <w:ind w:left="360"/>
    </w:pPr>
    <w:rPr>
      <w:rFonts w:eastAsia="Times New Roman"/>
      <w:bCs/>
      <w:sz w:val="20"/>
      <w:szCs w:val="20"/>
    </w:rPr>
  </w:style>
  <w:style w:type="paragraph" w:customStyle="1" w:styleId="FrameContents">
    <w:name w:val="Frame Contents"/>
    <w:basedOn w:val="BodyText"/>
  </w:style>
  <w:style w:type="paragraph" w:customStyle="1" w:styleId="TableContents">
    <w:name w:val="Table Contents"/>
    <w:basedOn w:val="Normal"/>
  </w:style>
  <w:style w:type="paragraph" w:customStyle="1" w:styleId="Default">
    <w:name w:val="Default"/>
    <w:rsid w:val="003242F5"/>
    <w:pPr>
      <w:autoSpaceDE w:val="0"/>
      <w:autoSpaceDN w:val="0"/>
      <w:adjustRightInd w:val="0"/>
    </w:pPr>
    <w:rPr>
      <w:rFonts w:eastAsia="Calibri"/>
      <w:color w:val="000000"/>
      <w:sz w:val="24"/>
      <w:szCs w:val="24"/>
      <w:lang w:val="en-US" w:eastAsia="en-US"/>
    </w:rPr>
  </w:style>
  <w:style w:type="paragraph" w:styleId="NoSpacing">
    <w:name w:val="No Spacing"/>
    <w:uiPriority w:val="1"/>
    <w:qFormat/>
    <w:rsid w:val="0005624F"/>
    <w:pPr>
      <w:suppressAutoHyphens/>
    </w:pPr>
    <w:rPr>
      <w:rFonts w:eastAsia="Calibri"/>
      <w:color w:val="000000"/>
      <w:kern w:val="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3498">
      <w:bodyDiv w:val="1"/>
      <w:marLeft w:val="0"/>
      <w:marRight w:val="0"/>
      <w:marTop w:val="0"/>
      <w:marBottom w:val="0"/>
      <w:divBdr>
        <w:top w:val="none" w:sz="0" w:space="0" w:color="auto"/>
        <w:left w:val="none" w:sz="0" w:space="0" w:color="auto"/>
        <w:bottom w:val="none" w:sz="0" w:space="0" w:color="auto"/>
        <w:right w:val="none" w:sz="0" w:space="0" w:color="auto"/>
      </w:divBdr>
      <w:divsChild>
        <w:div w:id="827012587">
          <w:marLeft w:val="0"/>
          <w:marRight w:val="0"/>
          <w:marTop w:val="0"/>
          <w:marBottom w:val="0"/>
          <w:divBdr>
            <w:top w:val="none" w:sz="0" w:space="0" w:color="auto"/>
            <w:left w:val="none" w:sz="0" w:space="0" w:color="auto"/>
            <w:bottom w:val="none" w:sz="0" w:space="0" w:color="auto"/>
            <w:right w:val="none" w:sz="0" w:space="0" w:color="auto"/>
          </w:divBdr>
          <w:divsChild>
            <w:div w:id="77950756">
              <w:marLeft w:val="0"/>
              <w:marRight w:val="0"/>
              <w:marTop w:val="0"/>
              <w:marBottom w:val="0"/>
              <w:divBdr>
                <w:top w:val="none" w:sz="0" w:space="0" w:color="auto"/>
                <w:left w:val="none" w:sz="0" w:space="0" w:color="auto"/>
                <w:bottom w:val="none" w:sz="0" w:space="0" w:color="auto"/>
                <w:right w:val="none" w:sz="0" w:space="0" w:color="auto"/>
              </w:divBdr>
            </w:div>
            <w:div w:id="568619426">
              <w:marLeft w:val="0"/>
              <w:marRight w:val="0"/>
              <w:marTop w:val="0"/>
              <w:marBottom w:val="0"/>
              <w:divBdr>
                <w:top w:val="none" w:sz="0" w:space="0" w:color="auto"/>
                <w:left w:val="none" w:sz="0" w:space="0" w:color="auto"/>
                <w:bottom w:val="none" w:sz="0" w:space="0" w:color="auto"/>
                <w:right w:val="none" w:sz="0" w:space="0" w:color="auto"/>
              </w:divBdr>
            </w:div>
            <w:div w:id="688481925">
              <w:marLeft w:val="0"/>
              <w:marRight w:val="0"/>
              <w:marTop w:val="0"/>
              <w:marBottom w:val="0"/>
              <w:divBdr>
                <w:top w:val="none" w:sz="0" w:space="0" w:color="auto"/>
                <w:left w:val="none" w:sz="0" w:space="0" w:color="auto"/>
                <w:bottom w:val="none" w:sz="0" w:space="0" w:color="auto"/>
                <w:right w:val="none" w:sz="0" w:space="0" w:color="auto"/>
              </w:divBdr>
            </w:div>
            <w:div w:id="788862099">
              <w:marLeft w:val="0"/>
              <w:marRight w:val="0"/>
              <w:marTop w:val="0"/>
              <w:marBottom w:val="0"/>
              <w:divBdr>
                <w:top w:val="none" w:sz="0" w:space="0" w:color="auto"/>
                <w:left w:val="none" w:sz="0" w:space="0" w:color="auto"/>
                <w:bottom w:val="none" w:sz="0" w:space="0" w:color="auto"/>
                <w:right w:val="none" w:sz="0" w:space="0" w:color="auto"/>
              </w:divBdr>
            </w:div>
            <w:div w:id="814181939">
              <w:marLeft w:val="0"/>
              <w:marRight w:val="0"/>
              <w:marTop w:val="0"/>
              <w:marBottom w:val="0"/>
              <w:divBdr>
                <w:top w:val="none" w:sz="0" w:space="0" w:color="auto"/>
                <w:left w:val="none" w:sz="0" w:space="0" w:color="auto"/>
                <w:bottom w:val="none" w:sz="0" w:space="0" w:color="auto"/>
                <w:right w:val="none" w:sz="0" w:space="0" w:color="auto"/>
              </w:divBdr>
            </w:div>
            <w:div w:id="823278885">
              <w:marLeft w:val="0"/>
              <w:marRight w:val="0"/>
              <w:marTop w:val="0"/>
              <w:marBottom w:val="0"/>
              <w:divBdr>
                <w:top w:val="none" w:sz="0" w:space="0" w:color="auto"/>
                <w:left w:val="none" w:sz="0" w:space="0" w:color="auto"/>
                <w:bottom w:val="none" w:sz="0" w:space="0" w:color="auto"/>
                <w:right w:val="none" w:sz="0" w:space="0" w:color="auto"/>
              </w:divBdr>
            </w:div>
            <w:div w:id="971863194">
              <w:marLeft w:val="0"/>
              <w:marRight w:val="0"/>
              <w:marTop w:val="0"/>
              <w:marBottom w:val="0"/>
              <w:divBdr>
                <w:top w:val="none" w:sz="0" w:space="0" w:color="auto"/>
                <w:left w:val="none" w:sz="0" w:space="0" w:color="auto"/>
                <w:bottom w:val="none" w:sz="0" w:space="0" w:color="auto"/>
                <w:right w:val="none" w:sz="0" w:space="0" w:color="auto"/>
              </w:divBdr>
            </w:div>
            <w:div w:id="1044062388">
              <w:marLeft w:val="0"/>
              <w:marRight w:val="0"/>
              <w:marTop w:val="0"/>
              <w:marBottom w:val="0"/>
              <w:divBdr>
                <w:top w:val="none" w:sz="0" w:space="0" w:color="auto"/>
                <w:left w:val="none" w:sz="0" w:space="0" w:color="auto"/>
                <w:bottom w:val="none" w:sz="0" w:space="0" w:color="auto"/>
                <w:right w:val="none" w:sz="0" w:space="0" w:color="auto"/>
              </w:divBdr>
            </w:div>
            <w:div w:id="1114402398">
              <w:marLeft w:val="0"/>
              <w:marRight w:val="0"/>
              <w:marTop w:val="0"/>
              <w:marBottom w:val="0"/>
              <w:divBdr>
                <w:top w:val="none" w:sz="0" w:space="0" w:color="auto"/>
                <w:left w:val="none" w:sz="0" w:space="0" w:color="auto"/>
                <w:bottom w:val="none" w:sz="0" w:space="0" w:color="auto"/>
                <w:right w:val="none" w:sz="0" w:space="0" w:color="auto"/>
              </w:divBdr>
            </w:div>
            <w:div w:id="1189831351">
              <w:marLeft w:val="0"/>
              <w:marRight w:val="0"/>
              <w:marTop w:val="0"/>
              <w:marBottom w:val="0"/>
              <w:divBdr>
                <w:top w:val="none" w:sz="0" w:space="0" w:color="auto"/>
                <w:left w:val="none" w:sz="0" w:space="0" w:color="auto"/>
                <w:bottom w:val="none" w:sz="0" w:space="0" w:color="auto"/>
                <w:right w:val="none" w:sz="0" w:space="0" w:color="auto"/>
              </w:divBdr>
            </w:div>
            <w:div w:id="1307390725">
              <w:marLeft w:val="0"/>
              <w:marRight w:val="0"/>
              <w:marTop w:val="0"/>
              <w:marBottom w:val="0"/>
              <w:divBdr>
                <w:top w:val="none" w:sz="0" w:space="0" w:color="auto"/>
                <w:left w:val="none" w:sz="0" w:space="0" w:color="auto"/>
                <w:bottom w:val="none" w:sz="0" w:space="0" w:color="auto"/>
                <w:right w:val="none" w:sz="0" w:space="0" w:color="auto"/>
              </w:divBdr>
            </w:div>
            <w:div w:id="1386176420">
              <w:marLeft w:val="0"/>
              <w:marRight w:val="0"/>
              <w:marTop w:val="0"/>
              <w:marBottom w:val="0"/>
              <w:divBdr>
                <w:top w:val="none" w:sz="0" w:space="0" w:color="auto"/>
                <w:left w:val="none" w:sz="0" w:space="0" w:color="auto"/>
                <w:bottom w:val="none" w:sz="0" w:space="0" w:color="auto"/>
                <w:right w:val="none" w:sz="0" w:space="0" w:color="auto"/>
              </w:divBdr>
            </w:div>
            <w:div w:id="1445465500">
              <w:marLeft w:val="0"/>
              <w:marRight w:val="0"/>
              <w:marTop w:val="0"/>
              <w:marBottom w:val="0"/>
              <w:divBdr>
                <w:top w:val="none" w:sz="0" w:space="0" w:color="auto"/>
                <w:left w:val="none" w:sz="0" w:space="0" w:color="auto"/>
                <w:bottom w:val="none" w:sz="0" w:space="0" w:color="auto"/>
                <w:right w:val="none" w:sz="0" w:space="0" w:color="auto"/>
              </w:divBdr>
            </w:div>
            <w:div w:id="1445612507">
              <w:marLeft w:val="0"/>
              <w:marRight w:val="0"/>
              <w:marTop w:val="0"/>
              <w:marBottom w:val="0"/>
              <w:divBdr>
                <w:top w:val="none" w:sz="0" w:space="0" w:color="auto"/>
                <w:left w:val="none" w:sz="0" w:space="0" w:color="auto"/>
                <w:bottom w:val="none" w:sz="0" w:space="0" w:color="auto"/>
                <w:right w:val="none" w:sz="0" w:space="0" w:color="auto"/>
              </w:divBdr>
            </w:div>
            <w:div w:id="1840658923">
              <w:marLeft w:val="0"/>
              <w:marRight w:val="0"/>
              <w:marTop w:val="0"/>
              <w:marBottom w:val="0"/>
              <w:divBdr>
                <w:top w:val="none" w:sz="0" w:space="0" w:color="auto"/>
                <w:left w:val="none" w:sz="0" w:space="0" w:color="auto"/>
                <w:bottom w:val="none" w:sz="0" w:space="0" w:color="auto"/>
                <w:right w:val="none" w:sz="0" w:space="0" w:color="auto"/>
              </w:divBdr>
            </w:div>
            <w:div w:id="1882207473">
              <w:marLeft w:val="0"/>
              <w:marRight w:val="0"/>
              <w:marTop w:val="0"/>
              <w:marBottom w:val="0"/>
              <w:divBdr>
                <w:top w:val="none" w:sz="0" w:space="0" w:color="auto"/>
                <w:left w:val="none" w:sz="0" w:space="0" w:color="auto"/>
                <w:bottom w:val="none" w:sz="0" w:space="0" w:color="auto"/>
                <w:right w:val="none" w:sz="0" w:space="0" w:color="auto"/>
              </w:divBdr>
            </w:div>
            <w:div w:id="1883862064">
              <w:marLeft w:val="0"/>
              <w:marRight w:val="0"/>
              <w:marTop w:val="0"/>
              <w:marBottom w:val="0"/>
              <w:divBdr>
                <w:top w:val="none" w:sz="0" w:space="0" w:color="auto"/>
                <w:left w:val="none" w:sz="0" w:space="0" w:color="auto"/>
                <w:bottom w:val="none" w:sz="0" w:space="0" w:color="auto"/>
                <w:right w:val="none" w:sz="0" w:space="0" w:color="auto"/>
              </w:divBdr>
            </w:div>
            <w:div w:id="1962109114">
              <w:marLeft w:val="0"/>
              <w:marRight w:val="0"/>
              <w:marTop w:val="0"/>
              <w:marBottom w:val="0"/>
              <w:divBdr>
                <w:top w:val="none" w:sz="0" w:space="0" w:color="auto"/>
                <w:left w:val="none" w:sz="0" w:space="0" w:color="auto"/>
                <w:bottom w:val="none" w:sz="0" w:space="0" w:color="auto"/>
                <w:right w:val="none" w:sz="0" w:space="0" w:color="auto"/>
              </w:divBdr>
            </w:div>
            <w:div w:id="21123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7167">
      <w:bodyDiv w:val="1"/>
      <w:marLeft w:val="0"/>
      <w:marRight w:val="0"/>
      <w:marTop w:val="0"/>
      <w:marBottom w:val="0"/>
      <w:divBdr>
        <w:top w:val="none" w:sz="0" w:space="0" w:color="auto"/>
        <w:left w:val="none" w:sz="0" w:space="0" w:color="auto"/>
        <w:bottom w:val="none" w:sz="0" w:space="0" w:color="auto"/>
        <w:right w:val="none" w:sz="0" w:space="0" w:color="auto"/>
      </w:divBdr>
      <w:divsChild>
        <w:div w:id="1159812790">
          <w:marLeft w:val="0"/>
          <w:marRight w:val="0"/>
          <w:marTop w:val="0"/>
          <w:marBottom w:val="0"/>
          <w:divBdr>
            <w:top w:val="none" w:sz="0" w:space="0" w:color="auto"/>
            <w:left w:val="none" w:sz="0" w:space="0" w:color="auto"/>
            <w:bottom w:val="none" w:sz="0" w:space="0" w:color="auto"/>
            <w:right w:val="none" w:sz="0" w:space="0" w:color="auto"/>
          </w:divBdr>
          <w:divsChild>
            <w:div w:id="56704662">
              <w:marLeft w:val="0"/>
              <w:marRight w:val="0"/>
              <w:marTop w:val="0"/>
              <w:marBottom w:val="0"/>
              <w:divBdr>
                <w:top w:val="none" w:sz="0" w:space="0" w:color="auto"/>
                <w:left w:val="none" w:sz="0" w:space="0" w:color="auto"/>
                <w:bottom w:val="none" w:sz="0" w:space="0" w:color="auto"/>
                <w:right w:val="none" w:sz="0" w:space="0" w:color="auto"/>
              </w:divBdr>
            </w:div>
            <w:div w:id="69736383">
              <w:marLeft w:val="0"/>
              <w:marRight w:val="0"/>
              <w:marTop w:val="0"/>
              <w:marBottom w:val="0"/>
              <w:divBdr>
                <w:top w:val="none" w:sz="0" w:space="0" w:color="auto"/>
                <w:left w:val="none" w:sz="0" w:space="0" w:color="auto"/>
                <w:bottom w:val="none" w:sz="0" w:space="0" w:color="auto"/>
                <w:right w:val="none" w:sz="0" w:space="0" w:color="auto"/>
              </w:divBdr>
            </w:div>
            <w:div w:id="73824471">
              <w:marLeft w:val="0"/>
              <w:marRight w:val="0"/>
              <w:marTop w:val="0"/>
              <w:marBottom w:val="0"/>
              <w:divBdr>
                <w:top w:val="none" w:sz="0" w:space="0" w:color="auto"/>
                <w:left w:val="none" w:sz="0" w:space="0" w:color="auto"/>
                <w:bottom w:val="none" w:sz="0" w:space="0" w:color="auto"/>
                <w:right w:val="none" w:sz="0" w:space="0" w:color="auto"/>
              </w:divBdr>
            </w:div>
            <w:div w:id="82728456">
              <w:marLeft w:val="0"/>
              <w:marRight w:val="0"/>
              <w:marTop w:val="0"/>
              <w:marBottom w:val="0"/>
              <w:divBdr>
                <w:top w:val="none" w:sz="0" w:space="0" w:color="auto"/>
                <w:left w:val="none" w:sz="0" w:space="0" w:color="auto"/>
                <w:bottom w:val="none" w:sz="0" w:space="0" w:color="auto"/>
                <w:right w:val="none" w:sz="0" w:space="0" w:color="auto"/>
              </w:divBdr>
            </w:div>
            <w:div w:id="227739100">
              <w:marLeft w:val="0"/>
              <w:marRight w:val="0"/>
              <w:marTop w:val="0"/>
              <w:marBottom w:val="0"/>
              <w:divBdr>
                <w:top w:val="none" w:sz="0" w:space="0" w:color="auto"/>
                <w:left w:val="none" w:sz="0" w:space="0" w:color="auto"/>
                <w:bottom w:val="none" w:sz="0" w:space="0" w:color="auto"/>
                <w:right w:val="none" w:sz="0" w:space="0" w:color="auto"/>
              </w:divBdr>
            </w:div>
            <w:div w:id="277225286">
              <w:marLeft w:val="0"/>
              <w:marRight w:val="0"/>
              <w:marTop w:val="0"/>
              <w:marBottom w:val="0"/>
              <w:divBdr>
                <w:top w:val="none" w:sz="0" w:space="0" w:color="auto"/>
                <w:left w:val="none" w:sz="0" w:space="0" w:color="auto"/>
                <w:bottom w:val="none" w:sz="0" w:space="0" w:color="auto"/>
                <w:right w:val="none" w:sz="0" w:space="0" w:color="auto"/>
              </w:divBdr>
            </w:div>
            <w:div w:id="325283636">
              <w:marLeft w:val="0"/>
              <w:marRight w:val="0"/>
              <w:marTop w:val="0"/>
              <w:marBottom w:val="0"/>
              <w:divBdr>
                <w:top w:val="none" w:sz="0" w:space="0" w:color="auto"/>
                <w:left w:val="none" w:sz="0" w:space="0" w:color="auto"/>
                <w:bottom w:val="none" w:sz="0" w:space="0" w:color="auto"/>
                <w:right w:val="none" w:sz="0" w:space="0" w:color="auto"/>
              </w:divBdr>
            </w:div>
            <w:div w:id="353920652">
              <w:marLeft w:val="0"/>
              <w:marRight w:val="0"/>
              <w:marTop w:val="0"/>
              <w:marBottom w:val="0"/>
              <w:divBdr>
                <w:top w:val="none" w:sz="0" w:space="0" w:color="auto"/>
                <w:left w:val="none" w:sz="0" w:space="0" w:color="auto"/>
                <w:bottom w:val="none" w:sz="0" w:space="0" w:color="auto"/>
                <w:right w:val="none" w:sz="0" w:space="0" w:color="auto"/>
              </w:divBdr>
            </w:div>
            <w:div w:id="356197143">
              <w:marLeft w:val="0"/>
              <w:marRight w:val="0"/>
              <w:marTop w:val="0"/>
              <w:marBottom w:val="0"/>
              <w:divBdr>
                <w:top w:val="none" w:sz="0" w:space="0" w:color="auto"/>
                <w:left w:val="none" w:sz="0" w:space="0" w:color="auto"/>
                <w:bottom w:val="none" w:sz="0" w:space="0" w:color="auto"/>
                <w:right w:val="none" w:sz="0" w:space="0" w:color="auto"/>
              </w:divBdr>
            </w:div>
            <w:div w:id="370611352">
              <w:marLeft w:val="0"/>
              <w:marRight w:val="0"/>
              <w:marTop w:val="0"/>
              <w:marBottom w:val="0"/>
              <w:divBdr>
                <w:top w:val="none" w:sz="0" w:space="0" w:color="auto"/>
                <w:left w:val="none" w:sz="0" w:space="0" w:color="auto"/>
                <w:bottom w:val="none" w:sz="0" w:space="0" w:color="auto"/>
                <w:right w:val="none" w:sz="0" w:space="0" w:color="auto"/>
              </w:divBdr>
            </w:div>
            <w:div w:id="396393978">
              <w:marLeft w:val="0"/>
              <w:marRight w:val="0"/>
              <w:marTop w:val="0"/>
              <w:marBottom w:val="0"/>
              <w:divBdr>
                <w:top w:val="none" w:sz="0" w:space="0" w:color="auto"/>
                <w:left w:val="none" w:sz="0" w:space="0" w:color="auto"/>
                <w:bottom w:val="none" w:sz="0" w:space="0" w:color="auto"/>
                <w:right w:val="none" w:sz="0" w:space="0" w:color="auto"/>
              </w:divBdr>
            </w:div>
            <w:div w:id="404575528">
              <w:marLeft w:val="0"/>
              <w:marRight w:val="0"/>
              <w:marTop w:val="0"/>
              <w:marBottom w:val="0"/>
              <w:divBdr>
                <w:top w:val="none" w:sz="0" w:space="0" w:color="auto"/>
                <w:left w:val="none" w:sz="0" w:space="0" w:color="auto"/>
                <w:bottom w:val="none" w:sz="0" w:space="0" w:color="auto"/>
                <w:right w:val="none" w:sz="0" w:space="0" w:color="auto"/>
              </w:divBdr>
            </w:div>
            <w:div w:id="416243993">
              <w:marLeft w:val="0"/>
              <w:marRight w:val="0"/>
              <w:marTop w:val="0"/>
              <w:marBottom w:val="0"/>
              <w:divBdr>
                <w:top w:val="none" w:sz="0" w:space="0" w:color="auto"/>
                <w:left w:val="none" w:sz="0" w:space="0" w:color="auto"/>
                <w:bottom w:val="none" w:sz="0" w:space="0" w:color="auto"/>
                <w:right w:val="none" w:sz="0" w:space="0" w:color="auto"/>
              </w:divBdr>
            </w:div>
            <w:div w:id="427846739">
              <w:marLeft w:val="0"/>
              <w:marRight w:val="0"/>
              <w:marTop w:val="0"/>
              <w:marBottom w:val="0"/>
              <w:divBdr>
                <w:top w:val="none" w:sz="0" w:space="0" w:color="auto"/>
                <w:left w:val="none" w:sz="0" w:space="0" w:color="auto"/>
                <w:bottom w:val="none" w:sz="0" w:space="0" w:color="auto"/>
                <w:right w:val="none" w:sz="0" w:space="0" w:color="auto"/>
              </w:divBdr>
            </w:div>
            <w:div w:id="447970010">
              <w:marLeft w:val="0"/>
              <w:marRight w:val="0"/>
              <w:marTop w:val="0"/>
              <w:marBottom w:val="0"/>
              <w:divBdr>
                <w:top w:val="none" w:sz="0" w:space="0" w:color="auto"/>
                <w:left w:val="none" w:sz="0" w:space="0" w:color="auto"/>
                <w:bottom w:val="none" w:sz="0" w:space="0" w:color="auto"/>
                <w:right w:val="none" w:sz="0" w:space="0" w:color="auto"/>
              </w:divBdr>
            </w:div>
            <w:div w:id="465972816">
              <w:marLeft w:val="0"/>
              <w:marRight w:val="0"/>
              <w:marTop w:val="0"/>
              <w:marBottom w:val="0"/>
              <w:divBdr>
                <w:top w:val="none" w:sz="0" w:space="0" w:color="auto"/>
                <w:left w:val="none" w:sz="0" w:space="0" w:color="auto"/>
                <w:bottom w:val="none" w:sz="0" w:space="0" w:color="auto"/>
                <w:right w:val="none" w:sz="0" w:space="0" w:color="auto"/>
              </w:divBdr>
            </w:div>
            <w:div w:id="544606761">
              <w:marLeft w:val="0"/>
              <w:marRight w:val="0"/>
              <w:marTop w:val="0"/>
              <w:marBottom w:val="0"/>
              <w:divBdr>
                <w:top w:val="none" w:sz="0" w:space="0" w:color="auto"/>
                <w:left w:val="none" w:sz="0" w:space="0" w:color="auto"/>
                <w:bottom w:val="none" w:sz="0" w:space="0" w:color="auto"/>
                <w:right w:val="none" w:sz="0" w:space="0" w:color="auto"/>
              </w:divBdr>
            </w:div>
            <w:div w:id="545608290">
              <w:marLeft w:val="0"/>
              <w:marRight w:val="0"/>
              <w:marTop w:val="0"/>
              <w:marBottom w:val="0"/>
              <w:divBdr>
                <w:top w:val="none" w:sz="0" w:space="0" w:color="auto"/>
                <w:left w:val="none" w:sz="0" w:space="0" w:color="auto"/>
                <w:bottom w:val="none" w:sz="0" w:space="0" w:color="auto"/>
                <w:right w:val="none" w:sz="0" w:space="0" w:color="auto"/>
              </w:divBdr>
            </w:div>
            <w:div w:id="548036003">
              <w:marLeft w:val="0"/>
              <w:marRight w:val="0"/>
              <w:marTop w:val="0"/>
              <w:marBottom w:val="0"/>
              <w:divBdr>
                <w:top w:val="none" w:sz="0" w:space="0" w:color="auto"/>
                <w:left w:val="none" w:sz="0" w:space="0" w:color="auto"/>
                <w:bottom w:val="none" w:sz="0" w:space="0" w:color="auto"/>
                <w:right w:val="none" w:sz="0" w:space="0" w:color="auto"/>
              </w:divBdr>
            </w:div>
            <w:div w:id="577831375">
              <w:marLeft w:val="0"/>
              <w:marRight w:val="0"/>
              <w:marTop w:val="0"/>
              <w:marBottom w:val="0"/>
              <w:divBdr>
                <w:top w:val="none" w:sz="0" w:space="0" w:color="auto"/>
                <w:left w:val="none" w:sz="0" w:space="0" w:color="auto"/>
                <w:bottom w:val="none" w:sz="0" w:space="0" w:color="auto"/>
                <w:right w:val="none" w:sz="0" w:space="0" w:color="auto"/>
              </w:divBdr>
            </w:div>
            <w:div w:id="615673139">
              <w:marLeft w:val="0"/>
              <w:marRight w:val="0"/>
              <w:marTop w:val="0"/>
              <w:marBottom w:val="0"/>
              <w:divBdr>
                <w:top w:val="none" w:sz="0" w:space="0" w:color="auto"/>
                <w:left w:val="none" w:sz="0" w:space="0" w:color="auto"/>
                <w:bottom w:val="none" w:sz="0" w:space="0" w:color="auto"/>
                <w:right w:val="none" w:sz="0" w:space="0" w:color="auto"/>
              </w:divBdr>
            </w:div>
            <w:div w:id="674917057">
              <w:marLeft w:val="0"/>
              <w:marRight w:val="0"/>
              <w:marTop w:val="0"/>
              <w:marBottom w:val="0"/>
              <w:divBdr>
                <w:top w:val="none" w:sz="0" w:space="0" w:color="auto"/>
                <w:left w:val="none" w:sz="0" w:space="0" w:color="auto"/>
                <w:bottom w:val="none" w:sz="0" w:space="0" w:color="auto"/>
                <w:right w:val="none" w:sz="0" w:space="0" w:color="auto"/>
              </w:divBdr>
            </w:div>
            <w:div w:id="827939514">
              <w:marLeft w:val="0"/>
              <w:marRight w:val="0"/>
              <w:marTop w:val="0"/>
              <w:marBottom w:val="0"/>
              <w:divBdr>
                <w:top w:val="none" w:sz="0" w:space="0" w:color="auto"/>
                <w:left w:val="none" w:sz="0" w:space="0" w:color="auto"/>
                <w:bottom w:val="none" w:sz="0" w:space="0" w:color="auto"/>
                <w:right w:val="none" w:sz="0" w:space="0" w:color="auto"/>
              </w:divBdr>
            </w:div>
            <w:div w:id="872425632">
              <w:marLeft w:val="0"/>
              <w:marRight w:val="0"/>
              <w:marTop w:val="0"/>
              <w:marBottom w:val="0"/>
              <w:divBdr>
                <w:top w:val="none" w:sz="0" w:space="0" w:color="auto"/>
                <w:left w:val="none" w:sz="0" w:space="0" w:color="auto"/>
                <w:bottom w:val="none" w:sz="0" w:space="0" w:color="auto"/>
                <w:right w:val="none" w:sz="0" w:space="0" w:color="auto"/>
              </w:divBdr>
            </w:div>
            <w:div w:id="917986352">
              <w:marLeft w:val="0"/>
              <w:marRight w:val="0"/>
              <w:marTop w:val="0"/>
              <w:marBottom w:val="0"/>
              <w:divBdr>
                <w:top w:val="none" w:sz="0" w:space="0" w:color="auto"/>
                <w:left w:val="none" w:sz="0" w:space="0" w:color="auto"/>
                <w:bottom w:val="none" w:sz="0" w:space="0" w:color="auto"/>
                <w:right w:val="none" w:sz="0" w:space="0" w:color="auto"/>
              </w:divBdr>
            </w:div>
            <w:div w:id="947856365">
              <w:marLeft w:val="0"/>
              <w:marRight w:val="0"/>
              <w:marTop w:val="0"/>
              <w:marBottom w:val="0"/>
              <w:divBdr>
                <w:top w:val="none" w:sz="0" w:space="0" w:color="auto"/>
                <w:left w:val="none" w:sz="0" w:space="0" w:color="auto"/>
                <w:bottom w:val="none" w:sz="0" w:space="0" w:color="auto"/>
                <w:right w:val="none" w:sz="0" w:space="0" w:color="auto"/>
              </w:divBdr>
            </w:div>
            <w:div w:id="952633337">
              <w:marLeft w:val="0"/>
              <w:marRight w:val="0"/>
              <w:marTop w:val="0"/>
              <w:marBottom w:val="0"/>
              <w:divBdr>
                <w:top w:val="none" w:sz="0" w:space="0" w:color="auto"/>
                <w:left w:val="none" w:sz="0" w:space="0" w:color="auto"/>
                <w:bottom w:val="none" w:sz="0" w:space="0" w:color="auto"/>
                <w:right w:val="none" w:sz="0" w:space="0" w:color="auto"/>
              </w:divBdr>
            </w:div>
            <w:div w:id="953244818">
              <w:marLeft w:val="0"/>
              <w:marRight w:val="0"/>
              <w:marTop w:val="0"/>
              <w:marBottom w:val="0"/>
              <w:divBdr>
                <w:top w:val="none" w:sz="0" w:space="0" w:color="auto"/>
                <w:left w:val="none" w:sz="0" w:space="0" w:color="auto"/>
                <w:bottom w:val="none" w:sz="0" w:space="0" w:color="auto"/>
                <w:right w:val="none" w:sz="0" w:space="0" w:color="auto"/>
              </w:divBdr>
            </w:div>
            <w:div w:id="981151680">
              <w:marLeft w:val="0"/>
              <w:marRight w:val="0"/>
              <w:marTop w:val="0"/>
              <w:marBottom w:val="0"/>
              <w:divBdr>
                <w:top w:val="none" w:sz="0" w:space="0" w:color="auto"/>
                <w:left w:val="none" w:sz="0" w:space="0" w:color="auto"/>
                <w:bottom w:val="none" w:sz="0" w:space="0" w:color="auto"/>
                <w:right w:val="none" w:sz="0" w:space="0" w:color="auto"/>
              </w:divBdr>
            </w:div>
            <w:div w:id="1053311230">
              <w:marLeft w:val="0"/>
              <w:marRight w:val="0"/>
              <w:marTop w:val="0"/>
              <w:marBottom w:val="0"/>
              <w:divBdr>
                <w:top w:val="none" w:sz="0" w:space="0" w:color="auto"/>
                <w:left w:val="none" w:sz="0" w:space="0" w:color="auto"/>
                <w:bottom w:val="none" w:sz="0" w:space="0" w:color="auto"/>
                <w:right w:val="none" w:sz="0" w:space="0" w:color="auto"/>
              </w:divBdr>
            </w:div>
            <w:div w:id="1053388723">
              <w:marLeft w:val="0"/>
              <w:marRight w:val="0"/>
              <w:marTop w:val="0"/>
              <w:marBottom w:val="0"/>
              <w:divBdr>
                <w:top w:val="none" w:sz="0" w:space="0" w:color="auto"/>
                <w:left w:val="none" w:sz="0" w:space="0" w:color="auto"/>
                <w:bottom w:val="none" w:sz="0" w:space="0" w:color="auto"/>
                <w:right w:val="none" w:sz="0" w:space="0" w:color="auto"/>
              </w:divBdr>
            </w:div>
            <w:div w:id="1063718687">
              <w:marLeft w:val="0"/>
              <w:marRight w:val="0"/>
              <w:marTop w:val="0"/>
              <w:marBottom w:val="0"/>
              <w:divBdr>
                <w:top w:val="none" w:sz="0" w:space="0" w:color="auto"/>
                <w:left w:val="none" w:sz="0" w:space="0" w:color="auto"/>
                <w:bottom w:val="none" w:sz="0" w:space="0" w:color="auto"/>
                <w:right w:val="none" w:sz="0" w:space="0" w:color="auto"/>
              </w:divBdr>
            </w:div>
            <w:div w:id="1096054396">
              <w:marLeft w:val="0"/>
              <w:marRight w:val="0"/>
              <w:marTop w:val="0"/>
              <w:marBottom w:val="0"/>
              <w:divBdr>
                <w:top w:val="none" w:sz="0" w:space="0" w:color="auto"/>
                <w:left w:val="none" w:sz="0" w:space="0" w:color="auto"/>
                <w:bottom w:val="none" w:sz="0" w:space="0" w:color="auto"/>
                <w:right w:val="none" w:sz="0" w:space="0" w:color="auto"/>
              </w:divBdr>
            </w:div>
            <w:div w:id="1143891083">
              <w:marLeft w:val="0"/>
              <w:marRight w:val="0"/>
              <w:marTop w:val="0"/>
              <w:marBottom w:val="0"/>
              <w:divBdr>
                <w:top w:val="none" w:sz="0" w:space="0" w:color="auto"/>
                <w:left w:val="none" w:sz="0" w:space="0" w:color="auto"/>
                <w:bottom w:val="none" w:sz="0" w:space="0" w:color="auto"/>
                <w:right w:val="none" w:sz="0" w:space="0" w:color="auto"/>
              </w:divBdr>
            </w:div>
            <w:div w:id="1151484808">
              <w:marLeft w:val="0"/>
              <w:marRight w:val="0"/>
              <w:marTop w:val="0"/>
              <w:marBottom w:val="0"/>
              <w:divBdr>
                <w:top w:val="none" w:sz="0" w:space="0" w:color="auto"/>
                <w:left w:val="none" w:sz="0" w:space="0" w:color="auto"/>
                <w:bottom w:val="none" w:sz="0" w:space="0" w:color="auto"/>
                <w:right w:val="none" w:sz="0" w:space="0" w:color="auto"/>
              </w:divBdr>
            </w:div>
            <w:div w:id="1160122085">
              <w:marLeft w:val="0"/>
              <w:marRight w:val="0"/>
              <w:marTop w:val="0"/>
              <w:marBottom w:val="0"/>
              <w:divBdr>
                <w:top w:val="none" w:sz="0" w:space="0" w:color="auto"/>
                <w:left w:val="none" w:sz="0" w:space="0" w:color="auto"/>
                <w:bottom w:val="none" w:sz="0" w:space="0" w:color="auto"/>
                <w:right w:val="none" w:sz="0" w:space="0" w:color="auto"/>
              </w:divBdr>
            </w:div>
            <w:div w:id="1230339691">
              <w:marLeft w:val="0"/>
              <w:marRight w:val="0"/>
              <w:marTop w:val="0"/>
              <w:marBottom w:val="0"/>
              <w:divBdr>
                <w:top w:val="none" w:sz="0" w:space="0" w:color="auto"/>
                <w:left w:val="none" w:sz="0" w:space="0" w:color="auto"/>
                <w:bottom w:val="none" w:sz="0" w:space="0" w:color="auto"/>
                <w:right w:val="none" w:sz="0" w:space="0" w:color="auto"/>
              </w:divBdr>
            </w:div>
            <w:div w:id="1253662786">
              <w:marLeft w:val="0"/>
              <w:marRight w:val="0"/>
              <w:marTop w:val="0"/>
              <w:marBottom w:val="0"/>
              <w:divBdr>
                <w:top w:val="none" w:sz="0" w:space="0" w:color="auto"/>
                <w:left w:val="none" w:sz="0" w:space="0" w:color="auto"/>
                <w:bottom w:val="none" w:sz="0" w:space="0" w:color="auto"/>
                <w:right w:val="none" w:sz="0" w:space="0" w:color="auto"/>
              </w:divBdr>
            </w:div>
            <w:div w:id="1328748954">
              <w:marLeft w:val="0"/>
              <w:marRight w:val="0"/>
              <w:marTop w:val="0"/>
              <w:marBottom w:val="0"/>
              <w:divBdr>
                <w:top w:val="none" w:sz="0" w:space="0" w:color="auto"/>
                <w:left w:val="none" w:sz="0" w:space="0" w:color="auto"/>
                <w:bottom w:val="none" w:sz="0" w:space="0" w:color="auto"/>
                <w:right w:val="none" w:sz="0" w:space="0" w:color="auto"/>
              </w:divBdr>
            </w:div>
            <w:div w:id="1355377069">
              <w:marLeft w:val="0"/>
              <w:marRight w:val="0"/>
              <w:marTop w:val="0"/>
              <w:marBottom w:val="0"/>
              <w:divBdr>
                <w:top w:val="none" w:sz="0" w:space="0" w:color="auto"/>
                <w:left w:val="none" w:sz="0" w:space="0" w:color="auto"/>
                <w:bottom w:val="none" w:sz="0" w:space="0" w:color="auto"/>
                <w:right w:val="none" w:sz="0" w:space="0" w:color="auto"/>
              </w:divBdr>
            </w:div>
            <w:div w:id="1432703125">
              <w:marLeft w:val="0"/>
              <w:marRight w:val="0"/>
              <w:marTop w:val="0"/>
              <w:marBottom w:val="0"/>
              <w:divBdr>
                <w:top w:val="none" w:sz="0" w:space="0" w:color="auto"/>
                <w:left w:val="none" w:sz="0" w:space="0" w:color="auto"/>
                <w:bottom w:val="none" w:sz="0" w:space="0" w:color="auto"/>
                <w:right w:val="none" w:sz="0" w:space="0" w:color="auto"/>
              </w:divBdr>
            </w:div>
            <w:div w:id="1448503228">
              <w:marLeft w:val="0"/>
              <w:marRight w:val="0"/>
              <w:marTop w:val="0"/>
              <w:marBottom w:val="0"/>
              <w:divBdr>
                <w:top w:val="none" w:sz="0" w:space="0" w:color="auto"/>
                <w:left w:val="none" w:sz="0" w:space="0" w:color="auto"/>
                <w:bottom w:val="none" w:sz="0" w:space="0" w:color="auto"/>
                <w:right w:val="none" w:sz="0" w:space="0" w:color="auto"/>
              </w:divBdr>
            </w:div>
            <w:div w:id="1540170299">
              <w:marLeft w:val="0"/>
              <w:marRight w:val="0"/>
              <w:marTop w:val="0"/>
              <w:marBottom w:val="0"/>
              <w:divBdr>
                <w:top w:val="none" w:sz="0" w:space="0" w:color="auto"/>
                <w:left w:val="none" w:sz="0" w:space="0" w:color="auto"/>
                <w:bottom w:val="none" w:sz="0" w:space="0" w:color="auto"/>
                <w:right w:val="none" w:sz="0" w:space="0" w:color="auto"/>
              </w:divBdr>
            </w:div>
            <w:div w:id="1568490451">
              <w:marLeft w:val="0"/>
              <w:marRight w:val="0"/>
              <w:marTop w:val="0"/>
              <w:marBottom w:val="0"/>
              <w:divBdr>
                <w:top w:val="none" w:sz="0" w:space="0" w:color="auto"/>
                <w:left w:val="none" w:sz="0" w:space="0" w:color="auto"/>
                <w:bottom w:val="none" w:sz="0" w:space="0" w:color="auto"/>
                <w:right w:val="none" w:sz="0" w:space="0" w:color="auto"/>
              </w:divBdr>
            </w:div>
            <w:div w:id="1592741089">
              <w:marLeft w:val="0"/>
              <w:marRight w:val="0"/>
              <w:marTop w:val="0"/>
              <w:marBottom w:val="0"/>
              <w:divBdr>
                <w:top w:val="none" w:sz="0" w:space="0" w:color="auto"/>
                <w:left w:val="none" w:sz="0" w:space="0" w:color="auto"/>
                <w:bottom w:val="none" w:sz="0" w:space="0" w:color="auto"/>
                <w:right w:val="none" w:sz="0" w:space="0" w:color="auto"/>
              </w:divBdr>
            </w:div>
            <w:div w:id="1719432559">
              <w:marLeft w:val="0"/>
              <w:marRight w:val="0"/>
              <w:marTop w:val="0"/>
              <w:marBottom w:val="0"/>
              <w:divBdr>
                <w:top w:val="none" w:sz="0" w:space="0" w:color="auto"/>
                <w:left w:val="none" w:sz="0" w:space="0" w:color="auto"/>
                <w:bottom w:val="none" w:sz="0" w:space="0" w:color="auto"/>
                <w:right w:val="none" w:sz="0" w:space="0" w:color="auto"/>
              </w:divBdr>
            </w:div>
            <w:div w:id="1721977066">
              <w:marLeft w:val="0"/>
              <w:marRight w:val="0"/>
              <w:marTop w:val="0"/>
              <w:marBottom w:val="0"/>
              <w:divBdr>
                <w:top w:val="none" w:sz="0" w:space="0" w:color="auto"/>
                <w:left w:val="none" w:sz="0" w:space="0" w:color="auto"/>
                <w:bottom w:val="none" w:sz="0" w:space="0" w:color="auto"/>
                <w:right w:val="none" w:sz="0" w:space="0" w:color="auto"/>
              </w:divBdr>
            </w:div>
            <w:div w:id="1752771397">
              <w:marLeft w:val="0"/>
              <w:marRight w:val="0"/>
              <w:marTop w:val="0"/>
              <w:marBottom w:val="0"/>
              <w:divBdr>
                <w:top w:val="none" w:sz="0" w:space="0" w:color="auto"/>
                <w:left w:val="none" w:sz="0" w:space="0" w:color="auto"/>
                <w:bottom w:val="none" w:sz="0" w:space="0" w:color="auto"/>
                <w:right w:val="none" w:sz="0" w:space="0" w:color="auto"/>
              </w:divBdr>
            </w:div>
            <w:div w:id="1802576484">
              <w:marLeft w:val="0"/>
              <w:marRight w:val="0"/>
              <w:marTop w:val="0"/>
              <w:marBottom w:val="0"/>
              <w:divBdr>
                <w:top w:val="none" w:sz="0" w:space="0" w:color="auto"/>
                <w:left w:val="none" w:sz="0" w:space="0" w:color="auto"/>
                <w:bottom w:val="none" w:sz="0" w:space="0" w:color="auto"/>
                <w:right w:val="none" w:sz="0" w:space="0" w:color="auto"/>
              </w:divBdr>
            </w:div>
            <w:div w:id="1837455277">
              <w:marLeft w:val="0"/>
              <w:marRight w:val="0"/>
              <w:marTop w:val="0"/>
              <w:marBottom w:val="0"/>
              <w:divBdr>
                <w:top w:val="none" w:sz="0" w:space="0" w:color="auto"/>
                <w:left w:val="none" w:sz="0" w:space="0" w:color="auto"/>
                <w:bottom w:val="none" w:sz="0" w:space="0" w:color="auto"/>
                <w:right w:val="none" w:sz="0" w:space="0" w:color="auto"/>
              </w:divBdr>
            </w:div>
            <w:div w:id="1858957851">
              <w:marLeft w:val="0"/>
              <w:marRight w:val="0"/>
              <w:marTop w:val="0"/>
              <w:marBottom w:val="0"/>
              <w:divBdr>
                <w:top w:val="none" w:sz="0" w:space="0" w:color="auto"/>
                <w:left w:val="none" w:sz="0" w:space="0" w:color="auto"/>
                <w:bottom w:val="none" w:sz="0" w:space="0" w:color="auto"/>
                <w:right w:val="none" w:sz="0" w:space="0" w:color="auto"/>
              </w:divBdr>
            </w:div>
            <w:div w:id="1896315370">
              <w:marLeft w:val="0"/>
              <w:marRight w:val="0"/>
              <w:marTop w:val="0"/>
              <w:marBottom w:val="0"/>
              <w:divBdr>
                <w:top w:val="none" w:sz="0" w:space="0" w:color="auto"/>
                <w:left w:val="none" w:sz="0" w:space="0" w:color="auto"/>
                <w:bottom w:val="none" w:sz="0" w:space="0" w:color="auto"/>
                <w:right w:val="none" w:sz="0" w:space="0" w:color="auto"/>
              </w:divBdr>
            </w:div>
            <w:div w:id="1907523333">
              <w:marLeft w:val="0"/>
              <w:marRight w:val="0"/>
              <w:marTop w:val="0"/>
              <w:marBottom w:val="0"/>
              <w:divBdr>
                <w:top w:val="none" w:sz="0" w:space="0" w:color="auto"/>
                <w:left w:val="none" w:sz="0" w:space="0" w:color="auto"/>
                <w:bottom w:val="none" w:sz="0" w:space="0" w:color="auto"/>
                <w:right w:val="none" w:sz="0" w:space="0" w:color="auto"/>
              </w:divBdr>
            </w:div>
            <w:div w:id="1916016036">
              <w:marLeft w:val="0"/>
              <w:marRight w:val="0"/>
              <w:marTop w:val="0"/>
              <w:marBottom w:val="0"/>
              <w:divBdr>
                <w:top w:val="none" w:sz="0" w:space="0" w:color="auto"/>
                <w:left w:val="none" w:sz="0" w:space="0" w:color="auto"/>
                <w:bottom w:val="none" w:sz="0" w:space="0" w:color="auto"/>
                <w:right w:val="none" w:sz="0" w:space="0" w:color="auto"/>
              </w:divBdr>
            </w:div>
            <w:div w:id="1958564276">
              <w:marLeft w:val="0"/>
              <w:marRight w:val="0"/>
              <w:marTop w:val="0"/>
              <w:marBottom w:val="0"/>
              <w:divBdr>
                <w:top w:val="none" w:sz="0" w:space="0" w:color="auto"/>
                <w:left w:val="none" w:sz="0" w:space="0" w:color="auto"/>
                <w:bottom w:val="none" w:sz="0" w:space="0" w:color="auto"/>
                <w:right w:val="none" w:sz="0" w:space="0" w:color="auto"/>
              </w:divBdr>
            </w:div>
            <w:div w:id="2028015623">
              <w:marLeft w:val="0"/>
              <w:marRight w:val="0"/>
              <w:marTop w:val="0"/>
              <w:marBottom w:val="0"/>
              <w:divBdr>
                <w:top w:val="none" w:sz="0" w:space="0" w:color="auto"/>
                <w:left w:val="none" w:sz="0" w:space="0" w:color="auto"/>
                <w:bottom w:val="none" w:sz="0" w:space="0" w:color="auto"/>
                <w:right w:val="none" w:sz="0" w:space="0" w:color="auto"/>
              </w:divBdr>
            </w:div>
            <w:div w:id="2062094227">
              <w:marLeft w:val="0"/>
              <w:marRight w:val="0"/>
              <w:marTop w:val="0"/>
              <w:marBottom w:val="0"/>
              <w:divBdr>
                <w:top w:val="none" w:sz="0" w:space="0" w:color="auto"/>
                <w:left w:val="none" w:sz="0" w:space="0" w:color="auto"/>
                <w:bottom w:val="none" w:sz="0" w:space="0" w:color="auto"/>
                <w:right w:val="none" w:sz="0" w:space="0" w:color="auto"/>
              </w:divBdr>
            </w:div>
            <w:div w:id="2081635208">
              <w:marLeft w:val="0"/>
              <w:marRight w:val="0"/>
              <w:marTop w:val="0"/>
              <w:marBottom w:val="0"/>
              <w:divBdr>
                <w:top w:val="none" w:sz="0" w:space="0" w:color="auto"/>
                <w:left w:val="none" w:sz="0" w:space="0" w:color="auto"/>
                <w:bottom w:val="none" w:sz="0" w:space="0" w:color="auto"/>
                <w:right w:val="none" w:sz="0" w:space="0" w:color="auto"/>
              </w:divBdr>
            </w:div>
            <w:div w:id="2105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8816">
      <w:bodyDiv w:val="1"/>
      <w:marLeft w:val="0"/>
      <w:marRight w:val="0"/>
      <w:marTop w:val="0"/>
      <w:marBottom w:val="0"/>
      <w:divBdr>
        <w:top w:val="none" w:sz="0" w:space="0" w:color="auto"/>
        <w:left w:val="none" w:sz="0" w:space="0" w:color="auto"/>
        <w:bottom w:val="none" w:sz="0" w:space="0" w:color="auto"/>
        <w:right w:val="none" w:sz="0" w:space="0" w:color="auto"/>
      </w:divBdr>
      <w:divsChild>
        <w:div w:id="559481159">
          <w:marLeft w:val="0"/>
          <w:marRight w:val="0"/>
          <w:marTop w:val="0"/>
          <w:marBottom w:val="0"/>
          <w:divBdr>
            <w:top w:val="none" w:sz="0" w:space="0" w:color="auto"/>
            <w:left w:val="none" w:sz="0" w:space="0" w:color="auto"/>
            <w:bottom w:val="none" w:sz="0" w:space="0" w:color="auto"/>
            <w:right w:val="none" w:sz="0" w:space="0" w:color="auto"/>
          </w:divBdr>
          <w:divsChild>
            <w:div w:id="259414310">
              <w:marLeft w:val="0"/>
              <w:marRight w:val="0"/>
              <w:marTop w:val="0"/>
              <w:marBottom w:val="0"/>
              <w:divBdr>
                <w:top w:val="none" w:sz="0" w:space="0" w:color="auto"/>
                <w:left w:val="none" w:sz="0" w:space="0" w:color="auto"/>
                <w:bottom w:val="none" w:sz="0" w:space="0" w:color="auto"/>
                <w:right w:val="none" w:sz="0" w:space="0" w:color="auto"/>
              </w:divBdr>
            </w:div>
            <w:div w:id="19459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8974">
      <w:bodyDiv w:val="1"/>
      <w:marLeft w:val="0"/>
      <w:marRight w:val="0"/>
      <w:marTop w:val="0"/>
      <w:marBottom w:val="0"/>
      <w:divBdr>
        <w:top w:val="none" w:sz="0" w:space="0" w:color="auto"/>
        <w:left w:val="none" w:sz="0" w:space="0" w:color="auto"/>
        <w:bottom w:val="none" w:sz="0" w:space="0" w:color="auto"/>
        <w:right w:val="none" w:sz="0" w:space="0" w:color="auto"/>
      </w:divBdr>
      <w:divsChild>
        <w:div w:id="1379891266">
          <w:marLeft w:val="0"/>
          <w:marRight w:val="0"/>
          <w:marTop w:val="0"/>
          <w:marBottom w:val="0"/>
          <w:divBdr>
            <w:top w:val="none" w:sz="0" w:space="0" w:color="auto"/>
            <w:left w:val="none" w:sz="0" w:space="0" w:color="auto"/>
            <w:bottom w:val="none" w:sz="0" w:space="0" w:color="auto"/>
            <w:right w:val="none" w:sz="0" w:space="0" w:color="auto"/>
          </w:divBdr>
          <w:divsChild>
            <w:div w:id="239683137">
              <w:marLeft w:val="0"/>
              <w:marRight w:val="0"/>
              <w:marTop w:val="0"/>
              <w:marBottom w:val="0"/>
              <w:divBdr>
                <w:top w:val="none" w:sz="0" w:space="0" w:color="auto"/>
                <w:left w:val="none" w:sz="0" w:space="0" w:color="auto"/>
                <w:bottom w:val="none" w:sz="0" w:space="0" w:color="auto"/>
                <w:right w:val="none" w:sz="0" w:space="0" w:color="auto"/>
              </w:divBdr>
            </w:div>
            <w:div w:id="381098512">
              <w:marLeft w:val="0"/>
              <w:marRight w:val="0"/>
              <w:marTop w:val="0"/>
              <w:marBottom w:val="0"/>
              <w:divBdr>
                <w:top w:val="none" w:sz="0" w:space="0" w:color="auto"/>
                <w:left w:val="none" w:sz="0" w:space="0" w:color="auto"/>
                <w:bottom w:val="none" w:sz="0" w:space="0" w:color="auto"/>
                <w:right w:val="none" w:sz="0" w:space="0" w:color="auto"/>
              </w:divBdr>
            </w:div>
            <w:div w:id="559562989">
              <w:marLeft w:val="0"/>
              <w:marRight w:val="0"/>
              <w:marTop w:val="0"/>
              <w:marBottom w:val="0"/>
              <w:divBdr>
                <w:top w:val="none" w:sz="0" w:space="0" w:color="auto"/>
                <w:left w:val="none" w:sz="0" w:space="0" w:color="auto"/>
                <w:bottom w:val="none" w:sz="0" w:space="0" w:color="auto"/>
                <w:right w:val="none" w:sz="0" w:space="0" w:color="auto"/>
              </w:divBdr>
            </w:div>
            <w:div w:id="851064214">
              <w:marLeft w:val="0"/>
              <w:marRight w:val="0"/>
              <w:marTop w:val="0"/>
              <w:marBottom w:val="0"/>
              <w:divBdr>
                <w:top w:val="none" w:sz="0" w:space="0" w:color="auto"/>
                <w:left w:val="none" w:sz="0" w:space="0" w:color="auto"/>
                <w:bottom w:val="none" w:sz="0" w:space="0" w:color="auto"/>
                <w:right w:val="none" w:sz="0" w:space="0" w:color="auto"/>
              </w:divBdr>
            </w:div>
            <w:div w:id="1312295386">
              <w:marLeft w:val="0"/>
              <w:marRight w:val="0"/>
              <w:marTop w:val="0"/>
              <w:marBottom w:val="0"/>
              <w:divBdr>
                <w:top w:val="none" w:sz="0" w:space="0" w:color="auto"/>
                <w:left w:val="none" w:sz="0" w:space="0" w:color="auto"/>
                <w:bottom w:val="none" w:sz="0" w:space="0" w:color="auto"/>
                <w:right w:val="none" w:sz="0" w:space="0" w:color="auto"/>
              </w:divBdr>
            </w:div>
            <w:div w:id="1317952848">
              <w:marLeft w:val="0"/>
              <w:marRight w:val="0"/>
              <w:marTop w:val="0"/>
              <w:marBottom w:val="0"/>
              <w:divBdr>
                <w:top w:val="none" w:sz="0" w:space="0" w:color="auto"/>
                <w:left w:val="none" w:sz="0" w:space="0" w:color="auto"/>
                <w:bottom w:val="none" w:sz="0" w:space="0" w:color="auto"/>
                <w:right w:val="none" w:sz="0" w:space="0" w:color="auto"/>
              </w:divBdr>
            </w:div>
            <w:div w:id="1403092591">
              <w:marLeft w:val="0"/>
              <w:marRight w:val="0"/>
              <w:marTop w:val="0"/>
              <w:marBottom w:val="0"/>
              <w:divBdr>
                <w:top w:val="none" w:sz="0" w:space="0" w:color="auto"/>
                <w:left w:val="none" w:sz="0" w:space="0" w:color="auto"/>
                <w:bottom w:val="none" w:sz="0" w:space="0" w:color="auto"/>
                <w:right w:val="none" w:sz="0" w:space="0" w:color="auto"/>
              </w:divBdr>
            </w:div>
            <w:div w:id="1435176869">
              <w:marLeft w:val="0"/>
              <w:marRight w:val="0"/>
              <w:marTop w:val="0"/>
              <w:marBottom w:val="0"/>
              <w:divBdr>
                <w:top w:val="none" w:sz="0" w:space="0" w:color="auto"/>
                <w:left w:val="none" w:sz="0" w:space="0" w:color="auto"/>
                <w:bottom w:val="none" w:sz="0" w:space="0" w:color="auto"/>
                <w:right w:val="none" w:sz="0" w:space="0" w:color="auto"/>
              </w:divBdr>
            </w:div>
            <w:div w:id="1485509138">
              <w:marLeft w:val="0"/>
              <w:marRight w:val="0"/>
              <w:marTop w:val="0"/>
              <w:marBottom w:val="0"/>
              <w:divBdr>
                <w:top w:val="none" w:sz="0" w:space="0" w:color="auto"/>
                <w:left w:val="none" w:sz="0" w:space="0" w:color="auto"/>
                <w:bottom w:val="none" w:sz="0" w:space="0" w:color="auto"/>
                <w:right w:val="none" w:sz="0" w:space="0" w:color="auto"/>
              </w:divBdr>
            </w:div>
            <w:div w:id="1552234157">
              <w:marLeft w:val="0"/>
              <w:marRight w:val="0"/>
              <w:marTop w:val="0"/>
              <w:marBottom w:val="0"/>
              <w:divBdr>
                <w:top w:val="none" w:sz="0" w:space="0" w:color="auto"/>
                <w:left w:val="none" w:sz="0" w:space="0" w:color="auto"/>
                <w:bottom w:val="none" w:sz="0" w:space="0" w:color="auto"/>
                <w:right w:val="none" w:sz="0" w:space="0" w:color="auto"/>
              </w:divBdr>
            </w:div>
            <w:div w:id="1560089961">
              <w:marLeft w:val="0"/>
              <w:marRight w:val="0"/>
              <w:marTop w:val="0"/>
              <w:marBottom w:val="0"/>
              <w:divBdr>
                <w:top w:val="none" w:sz="0" w:space="0" w:color="auto"/>
                <w:left w:val="none" w:sz="0" w:space="0" w:color="auto"/>
                <w:bottom w:val="none" w:sz="0" w:space="0" w:color="auto"/>
                <w:right w:val="none" w:sz="0" w:space="0" w:color="auto"/>
              </w:divBdr>
            </w:div>
            <w:div w:id="1628854044">
              <w:marLeft w:val="0"/>
              <w:marRight w:val="0"/>
              <w:marTop w:val="0"/>
              <w:marBottom w:val="0"/>
              <w:divBdr>
                <w:top w:val="none" w:sz="0" w:space="0" w:color="auto"/>
                <w:left w:val="none" w:sz="0" w:space="0" w:color="auto"/>
                <w:bottom w:val="none" w:sz="0" w:space="0" w:color="auto"/>
                <w:right w:val="none" w:sz="0" w:space="0" w:color="auto"/>
              </w:divBdr>
            </w:div>
            <w:div w:id="1907565087">
              <w:marLeft w:val="0"/>
              <w:marRight w:val="0"/>
              <w:marTop w:val="0"/>
              <w:marBottom w:val="0"/>
              <w:divBdr>
                <w:top w:val="none" w:sz="0" w:space="0" w:color="auto"/>
                <w:left w:val="none" w:sz="0" w:space="0" w:color="auto"/>
                <w:bottom w:val="none" w:sz="0" w:space="0" w:color="auto"/>
                <w:right w:val="none" w:sz="0" w:space="0" w:color="auto"/>
              </w:divBdr>
            </w:div>
            <w:div w:id="1912346140">
              <w:marLeft w:val="0"/>
              <w:marRight w:val="0"/>
              <w:marTop w:val="0"/>
              <w:marBottom w:val="0"/>
              <w:divBdr>
                <w:top w:val="none" w:sz="0" w:space="0" w:color="auto"/>
                <w:left w:val="none" w:sz="0" w:space="0" w:color="auto"/>
                <w:bottom w:val="none" w:sz="0" w:space="0" w:color="auto"/>
                <w:right w:val="none" w:sz="0" w:space="0" w:color="auto"/>
              </w:divBdr>
            </w:div>
            <w:div w:id="20724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6169">
      <w:bodyDiv w:val="1"/>
      <w:marLeft w:val="0"/>
      <w:marRight w:val="0"/>
      <w:marTop w:val="0"/>
      <w:marBottom w:val="0"/>
      <w:divBdr>
        <w:top w:val="none" w:sz="0" w:space="0" w:color="auto"/>
        <w:left w:val="none" w:sz="0" w:space="0" w:color="auto"/>
        <w:bottom w:val="none" w:sz="0" w:space="0" w:color="auto"/>
        <w:right w:val="none" w:sz="0" w:space="0" w:color="auto"/>
      </w:divBdr>
      <w:divsChild>
        <w:div w:id="57214487">
          <w:marLeft w:val="0"/>
          <w:marRight w:val="0"/>
          <w:marTop w:val="0"/>
          <w:marBottom w:val="0"/>
          <w:divBdr>
            <w:top w:val="none" w:sz="0" w:space="0" w:color="auto"/>
            <w:left w:val="none" w:sz="0" w:space="0" w:color="auto"/>
            <w:bottom w:val="none" w:sz="0" w:space="0" w:color="auto"/>
            <w:right w:val="none" w:sz="0" w:space="0" w:color="auto"/>
          </w:divBdr>
          <w:divsChild>
            <w:div w:id="231015260">
              <w:marLeft w:val="0"/>
              <w:marRight w:val="0"/>
              <w:marTop w:val="0"/>
              <w:marBottom w:val="0"/>
              <w:divBdr>
                <w:top w:val="none" w:sz="0" w:space="0" w:color="auto"/>
                <w:left w:val="none" w:sz="0" w:space="0" w:color="auto"/>
                <w:bottom w:val="none" w:sz="0" w:space="0" w:color="auto"/>
                <w:right w:val="none" w:sz="0" w:space="0" w:color="auto"/>
              </w:divBdr>
            </w:div>
            <w:div w:id="378479728">
              <w:marLeft w:val="0"/>
              <w:marRight w:val="0"/>
              <w:marTop w:val="0"/>
              <w:marBottom w:val="0"/>
              <w:divBdr>
                <w:top w:val="none" w:sz="0" w:space="0" w:color="auto"/>
                <w:left w:val="none" w:sz="0" w:space="0" w:color="auto"/>
                <w:bottom w:val="none" w:sz="0" w:space="0" w:color="auto"/>
                <w:right w:val="none" w:sz="0" w:space="0" w:color="auto"/>
              </w:divBdr>
            </w:div>
            <w:div w:id="716050509">
              <w:marLeft w:val="0"/>
              <w:marRight w:val="0"/>
              <w:marTop w:val="0"/>
              <w:marBottom w:val="0"/>
              <w:divBdr>
                <w:top w:val="none" w:sz="0" w:space="0" w:color="auto"/>
                <w:left w:val="none" w:sz="0" w:space="0" w:color="auto"/>
                <w:bottom w:val="none" w:sz="0" w:space="0" w:color="auto"/>
                <w:right w:val="none" w:sz="0" w:space="0" w:color="auto"/>
              </w:divBdr>
            </w:div>
            <w:div w:id="749040972">
              <w:marLeft w:val="0"/>
              <w:marRight w:val="0"/>
              <w:marTop w:val="0"/>
              <w:marBottom w:val="0"/>
              <w:divBdr>
                <w:top w:val="none" w:sz="0" w:space="0" w:color="auto"/>
                <w:left w:val="none" w:sz="0" w:space="0" w:color="auto"/>
                <w:bottom w:val="none" w:sz="0" w:space="0" w:color="auto"/>
                <w:right w:val="none" w:sz="0" w:space="0" w:color="auto"/>
              </w:divBdr>
            </w:div>
            <w:div w:id="1238782528">
              <w:marLeft w:val="0"/>
              <w:marRight w:val="0"/>
              <w:marTop w:val="0"/>
              <w:marBottom w:val="0"/>
              <w:divBdr>
                <w:top w:val="none" w:sz="0" w:space="0" w:color="auto"/>
                <w:left w:val="none" w:sz="0" w:space="0" w:color="auto"/>
                <w:bottom w:val="none" w:sz="0" w:space="0" w:color="auto"/>
                <w:right w:val="none" w:sz="0" w:space="0" w:color="auto"/>
              </w:divBdr>
            </w:div>
            <w:div w:id="1289701110">
              <w:marLeft w:val="0"/>
              <w:marRight w:val="0"/>
              <w:marTop w:val="0"/>
              <w:marBottom w:val="0"/>
              <w:divBdr>
                <w:top w:val="none" w:sz="0" w:space="0" w:color="auto"/>
                <w:left w:val="none" w:sz="0" w:space="0" w:color="auto"/>
                <w:bottom w:val="none" w:sz="0" w:space="0" w:color="auto"/>
                <w:right w:val="none" w:sz="0" w:space="0" w:color="auto"/>
              </w:divBdr>
            </w:div>
            <w:div w:id="1517184394">
              <w:marLeft w:val="0"/>
              <w:marRight w:val="0"/>
              <w:marTop w:val="0"/>
              <w:marBottom w:val="0"/>
              <w:divBdr>
                <w:top w:val="none" w:sz="0" w:space="0" w:color="auto"/>
                <w:left w:val="none" w:sz="0" w:space="0" w:color="auto"/>
                <w:bottom w:val="none" w:sz="0" w:space="0" w:color="auto"/>
                <w:right w:val="none" w:sz="0" w:space="0" w:color="auto"/>
              </w:divBdr>
            </w:div>
            <w:div w:id="1591742172">
              <w:marLeft w:val="0"/>
              <w:marRight w:val="0"/>
              <w:marTop w:val="0"/>
              <w:marBottom w:val="0"/>
              <w:divBdr>
                <w:top w:val="none" w:sz="0" w:space="0" w:color="auto"/>
                <w:left w:val="none" w:sz="0" w:space="0" w:color="auto"/>
                <w:bottom w:val="none" w:sz="0" w:space="0" w:color="auto"/>
                <w:right w:val="none" w:sz="0" w:space="0" w:color="auto"/>
              </w:divBdr>
            </w:div>
            <w:div w:id="1698770820">
              <w:marLeft w:val="0"/>
              <w:marRight w:val="0"/>
              <w:marTop w:val="0"/>
              <w:marBottom w:val="0"/>
              <w:divBdr>
                <w:top w:val="none" w:sz="0" w:space="0" w:color="auto"/>
                <w:left w:val="none" w:sz="0" w:space="0" w:color="auto"/>
                <w:bottom w:val="none" w:sz="0" w:space="0" w:color="auto"/>
                <w:right w:val="none" w:sz="0" w:space="0" w:color="auto"/>
              </w:divBdr>
            </w:div>
            <w:div w:id="1813982647">
              <w:marLeft w:val="0"/>
              <w:marRight w:val="0"/>
              <w:marTop w:val="0"/>
              <w:marBottom w:val="0"/>
              <w:divBdr>
                <w:top w:val="none" w:sz="0" w:space="0" w:color="auto"/>
                <w:left w:val="none" w:sz="0" w:space="0" w:color="auto"/>
                <w:bottom w:val="none" w:sz="0" w:space="0" w:color="auto"/>
                <w:right w:val="none" w:sz="0" w:space="0" w:color="auto"/>
              </w:divBdr>
            </w:div>
            <w:div w:id="1865827952">
              <w:marLeft w:val="0"/>
              <w:marRight w:val="0"/>
              <w:marTop w:val="0"/>
              <w:marBottom w:val="0"/>
              <w:divBdr>
                <w:top w:val="none" w:sz="0" w:space="0" w:color="auto"/>
                <w:left w:val="none" w:sz="0" w:space="0" w:color="auto"/>
                <w:bottom w:val="none" w:sz="0" w:space="0" w:color="auto"/>
                <w:right w:val="none" w:sz="0" w:space="0" w:color="auto"/>
              </w:divBdr>
            </w:div>
            <w:div w:id="1953172917">
              <w:marLeft w:val="0"/>
              <w:marRight w:val="0"/>
              <w:marTop w:val="0"/>
              <w:marBottom w:val="0"/>
              <w:divBdr>
                <w:top w:val="none" w:sz="0" w:space="0" w:color="auto"/>
                <w:left w:val="none" w:sz="0" w:space="0" w:color="auto"/>
                <w:bottom w:val="none" w:sz="0" w:space="0" w:color="auto"/>
                <w:right w:val="none" w:sz="0" w:space="0" w:color="auto"/>
              </w:divBdr>
            </w:div>
            <w:div w:id="2039115750">
              <w:marLeft w:val="0"/>
              <w:marRight w:val="0"/>
              <w:marTop w:val="0"/>
              <w:marBottom w:val="0"/>
              <w:divBdr>
                <w:top w:val="none" w:sz="0" w:space="0" w:color="auto"/>
                <w:left w:val="none" w:sz="0" w:space="0" w:color="auto"/>
                <w:bottom w:val="none" w:sz="0" w:space="0" w:color="auto"/>
                <w:right w:val="none" w:sz="0" w:space="0" w:color="auto"/>
              </w:divBdr>
            </w:div>
            <w:div w:id="2110809069">
              <w:marLeft w:val="0"/>
              <w:marRight w:val="0"/>
              <w:marTop w:val="0"/>
              <w:marBottom w:val="0"/>
              <w:divBdr>
                <w:top w:val="none" w:sz="0" w:space="0" w:color="auto"/>
                <w:left w:val="none" w:sz="0" w:space="0" w:color="auto"/>
                <w:bottom w:val="none" w:sz="0" w:space="0" w:color="auto"/>
                <w:right w:val="none" w:sz="0" w:space="0" w:color="auto"/>
              </w:divBdr>
            </w:div>
            <w:div w:id="21239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2571">
      <w:bodyDiv w:val="1"/>
      <w:marLeft w:val="0"/>
      <w:marRight w:val="0"/>
      <w:marTop w:val="0"/>
      <w:marBottom w:val="0"/>
      <w:divBdr>
        <w:top w:val="none" w:sz="0" w:space="0" w:color="auto"/>
        <w:left w:val="none" w:sz="0" w:space="0" w:color="auto"/>
        <w:bottom w:val="none" w:sz="0" w:space="0" w:color="auto"/>
        <w:right w:val="none" w:sz="0" w:space="0" w:color="auto"/>
      </w:divBdr>
    </w:div>
    <w:div w:id="1064376499">
      <w:bodyDiv w:val="1"/>
      <w:marLeft w:val="0"/>
      <w:marRight w:val="0"/>
      <w:marTop w:val="0"/>
      <w:marBottom w:val="0"/>
      <w:divBdr>
        <w:top w:val="none" w:sz="0" w:space="0" w:color="auto"/>
        <w:left w:val="none" w:sz="0" w:space="0" w:color="auto"/>
        <w:bottom w:val="none" w:sz="0" w:space="0" w:color="auto"/>
        <w:right w:val="none" w:sz="0" w:space="0" w:color="auto"/>
      </w:divBdr>
      <w:divsChild>
        <w:div w:id="407701453">
          <w:marLeft w:val="0"/>
          <w:marRight w:val="0"/>
          <w:marTop w:val="0"/>
          <w:marBottom w:val="0"/>
          <w:divBdr>
            <w:top w:val="none" w:sz="0" w:space="0" w:color="auto"/>
            <w:left w:val="none" w:sz="0" w:space="0" w:color="auto"/>
            <w:bottom w:val="none" w:sz="0" w:space="0" w:color="auto"/>
            <w:right w:val="none" w:sz="0" w:space="0" w:color="auto"/>
          </w:divBdr>
          <w:divsChild>
            <w:div w:id="148863902">
              <w:marLeft w:val="0"/>
              <w:marRight w:val="0"/>
              <w:marTop w:val="0"/>
              <w:marBottom w:val="0"/>
              <w:divBdr>
                <w:top w:val="none" w:sz="0" w:space="0" w:color="auto"/>
                <w:left w:val="none" w:sz="0" w:space="0" w:color="auto"/>
                <w:bottom w:val="none" w:sz="0" w:space="0" w:color="auto"/>
                <w:right w:val="none" w:sz="0" w:space="0" w:color="auto"/>
              </w:divBdr>
            </w:div>
            <w:div w:id="364452001">
              <w:marLeft w:val="0"/>
              <w:marRight w:val="0"/>
              <w:marTop w:val="0"/>
              <w:marBottom w:val="0"/>
              <w:divBdr>
                <w:top w:val="none" w:sz="0" w:space="0" w:color="auto"/>
                <w:left w:val="none" w:sz="0" w:space="0" w:color="auto"/>
                <w:bottom w:val="none" w:sz="0" w:space="0" w:color="auto"/>
                <w:right w:val="none" w:sz="0" w:space="0" w:color="auto"/>
              </w:divBdr>
            </w:div>
            <w:div w:id="1511066442">
              <w:marLeft w:val="0"/>
              <w:marRight w:val="0"/>
              <w:marTop w:val="0"/>
              <w:marBottom w:val="0"/>
              <w:divBdr>
                <w:top w:val="none" w:sz="0" w:space="0" w:color="auto"/>
                <w:left w:val="none" w:sz="0" w:space="0" w:color="auto"/>
                <w:bottom w:val="none" w:sz="0" w:space="0" w:color="auto"/>
                <w:right w:val="none" w:sz="0" w:space="0" w:color="auto"/>
              </w:divBdr>
            </w:div>
            <w:div w:id="1654019441">
              <w:marLeft w:val="0"/>
              <w:marRight w:val="0"/>
              <w:marTop w:val="0"/>
              <w:marBottom w:val="0"/>
              <w:divBdr>
                <w:top w:val="none" w:sz="0" w:space="0" w:color="auto"/>
                <w:left w:val="none" w:sz="0" w:space="0" w:color="auto"/>
                <w:bottom w:val="none" w:sz="0" w:space="0" w:color="auto"/>
                <w:right w:val="none" w:sz="0" w:space="0" w:color="auto"/>
              </w:divBdr>
            </w:div>
            <w:div w:id="1701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1840">
      <w:bodyDiv w:val="1"/>
      <w:marLeft w:val="0"/>
      <w:marRight w:val="0"/>
      <w:marTop w:val="0"/>
      <w:marBottom w:val="0"/>
      <w:divBdr>
        <w:top w:val="none" w:sz="0" w:space="0" w:color="auto"/>
        <w:left w:val="none" w:sz="0" w:space="0" w:color="auto"/>
        <w:bottom w:val="none" w:sz="0" w:space="0" w:color="auto"/>
        <w:right w:val="none" w:sz="0" w:space="0" w:color="auto"/>
      </w:divBdr>
      <w:divsChild>
        <w:div w:id="826745290">
          <w:marLeft w:val="0"/>
          <w:marRight w:val="0"/>
          <w:marTop w:val="0"/>
          <w:marBottom w:val="0"/>
          <w:divBdr>
            <w:top w:val="none" w:sz="0" w:space="0" w:color="auto"/>
            <w:left w:val="none" w:sz="0" w:space="0" w:color="auto"/>
            <w:bottom w:val="none" w:sz="0" w:space="0" w:color="auto"/>
            <w:right w:val="none" w:sz="0" w:space="0" w:color="auto"/>
          </w:divBdr>
          <w:divsChild>
            <w:div w:id="1033455726">
              <w:marLeft w:val="0"/>
              <w:marRight w:val="0"/>
              <w:marTop w:val="0"/>
              <w:marBottom w:val="0"/>
              <w:divBdr>
                <w:top w:val="none" w:sz="0" w:space="0" w:color="auto"/>
                <w:left w:val="none" w:sz="0" w:space="0" w:color="auto"/>
                <w:bottom w:val="none" w:sz="0" w:space="0" w:color="auto"/>
                <w:right w:val="none" w:sz="0" w:space="0" w:color="auto"/>
              </w:divBdr>
            </w:div>
            <w:div w:id="1123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9112">
      <w:bodyDiv w:val="1"/>
      <w:marLeft w:val="0"/>
      <w:marRight w:val="0"/>
      <w:marTop w:val="0"/>
      <w:marBottom w:val="0"/>
      <w:divBdr>
        <w:top w:val="none" w:sz="0" w:space="0" w:color="auto"/>
        <w:left w:val="none" w:sz="0" w:space="0" w:color="auto"/>
        <w:bottom w:val="none" w:sz="0" w:space="0" w:color="auto"/>
        <w:right w:val="none" w:sz="0" w:space="0" w:color="auto"/>
      </w:divBdr>
      <w:divsChild>
        <w:div w:id="316686623">
          <w:marLeft w:val="0"/>
          <w:marRight w:val="0"/>
          <w:marTop w:val="0"/>
          <w:marBottom w:val="0"/>
          <w:divBdr>
            <w:top w:val="none" w:sz="0" w:space="0" w:color="auto"/>
            <w:left w:val="none" w:sz="0" w:space="0" w:color="auto"/>
            <w:bottom w:val="none" w:sz="0" w:space="0" w:color="auto"/>
            <w:right w:val="none" w:sz="0" w:space="0" w:color="auto"/>
          </w:divBdr>
          <w:divsChild>
            <w:div w:id="18196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5044">
      <w:bodyDiv w:val="1"/>
      <w:marLeft w:val="0"/>
      <w:marRight w:val="0"/>
      <w:marTop w:val="0"/>
      <w:marBottom w:val="0"/>
      <w:divBdr>
        <w:top w:val="none" w:sz="0" w:space="0" w:color="auto"/>
        <w:left w:val="none" w:sz="0" w:space="0" w:color="auto"/>
        <w:bottom w:val="none" w:sz="0" w:space="0" w:color="auto"/>
        <w:right w:val="none" w:sz="0" w:space="0" w:color="auto"/>
      </w:divBdr>
      <w:divsChild>
        <w:div w:id="1615677125">
          <w:marLeft w:val="0"/>
          <w:marRight w:val="0"/>
          <w:marTop w:val="0"/>
          <w:marBottom w:val="0"/>
          <w:divBdr>
            <w:top w:val="none" w:sz="0" w:space="0" w:color="auto"/>
            <w:left w:val="none" w:sz="0" w:space="0" w:color="auto"/>
            <w:bottom w:val="none" w:sz="0" w:space="0" w:color="auto"/>
            <w:right w:val="none" w:sz="0" w:space="0" w:color="auto"/>
          </w:divBdr>
          <w:divsChild>
            <w:div w:id="208616757">
              <w:marLeft w:val="0"/>
              <w:marRight w:val="0"/>
              <w:marTop w:val="0"/>
              <w:marBottom w:val="0"/>
              <w:divBdr>
                <w:top w:val="none" w:sz="0" w:space="0" w:color="auto"/>
                <w:left w:val="none" w:sz="0" w:space="0" w:color="auto"/>
                <w:bottom w:val="none" w:sz="0" w:space="0" w:color="auto"/>
                <w:right w:val="none" w:sz="0" w:space="0" w:color="auto"/>
              </w:divBdr>
            </w:div>
            <w:div w:id="711079142">
              <w:marLeft w:val="0"/>
              <w:marRight w:val="0"/>
              <w:marTop w:val="0"/>
              <w:marBottom w:val="0"/>
              <w:divBdr>
                <w:top w:val="none" w:sz="0" w:space="0" w:color="auto"/>
                <w:left w:val="none" w:sz="0" w:space="0" w:color="auto"/>
                <w:bottom w:val="none" w:sz="0" w:space="0" w:color="auto"/>
                <w:right w:val="none" w:sz="0" w:space="0" w:color="auto"/>
              </w:divBdr>
            </w:div>
            <w:div w:id="1867596249">
              <w:marLeft w:val="0"/>
              <w:marRight w:val="0"/>
              <w:marTop w:val="0"/>
              <w:marBottom w:val="0"/>
              <w:divBdr>
                <w:top w:val="none" w:sz="0" w:space="0" w:color="auto"/>
                <w:left w:val="none" w:sz="0" w:space="0" w:color="auto"/>
                <w:bottom w:val="none" w:sz="0" w:space="0" w:color="auto"/>
                <w:right w:val="none" w:sz="0" w:space="0" w:color="auto"/>
              </w:divBdr>
            </w:div>
            <w:div w:id="1033573538">
              <w:marLeft w:val="0"/>
              <w:marRight w:val="0"/>
              <w:marTop w:val="0"/>
              <w:marBottom w:val="0"/>
              <w:divBdr>
                <w:top w:val="none" w:sz="0" w:space="0" w:color="auto"/>
                <w:left w:val="none" w:sz="0" w:space="0" w:color="auto"/>
                <w:bottom w:val="none" w:sz="0" w:space="0" w:color="auto"/>
                <w:right w:val="none" w:sz="0" w:space="0" w:color="auto"/>
              </w:divBdr>
            </w:div>
            <w:div w:id="508252095">
              <w:marLeft w:val="0"/>
              <w:marRight w:val="0"/>
              <w:marTop w:val="0"/>
              <w:marBottom w:val="0"/>
              <w:divBdr>
                <w:top w:val="none" w:sz="0" w:space="0" w:color="auto"/>
                <w:left w:val="none" w:sz="0" w:space="0" w:color="auto"/>
                <w:bottom w:val="none" w:sz="0" w:space="0" w:color="auto"/>
                <w:right w:val="none" w:sz="0" w:space="0" w:color="auto"/>
              </w:divBdr>
            </w:div>
            <w:div w:id="2039744380">
              <w:marLeft w:val="0"/>
              <w:marRight w:val="0"/>
              <w:marTop w:val="0"/>
              <w:marBottom w:val="0"/>
              <w:divBdr>
                <w:top w:val="none" w:sz="0" w:space="0" w:color="auto"/>
                <w:left w:val="none" w:sz="0" w:space="0" w:color="auto"/>
                <w:bottom w:val="none" w:sz="0" w:space="0" w:color="auto"/>
                <w:right w:val="none" w:sz="0" w:space="0" w:color="auto"/>
              </w:divBdr>
            </w:div>
            <w:div w:id="930355465">
              <w:marLeft w:val="0"/>
              <w:marRight w:val="0"/>
              <w:marTop w:val="0"/>
              <w:marBottom w:val="0"/>
              <w:divBdr>
                <w:top w:val="none" w:sz="0" w:space="0" w:color="auto"/>
                <w:left w:val="none" w:sz="0" w:space="0" w:color="auto"/>
                <w:bottom w:val="none" w:sz="0" w:space="0" w:color="auto"/>
                <w:right w:val="none" w:sz="0" w:space="0" w:color="auto"/>
              </w:divBdr>
            </w:div>
            <w:div w:id="1813981125">
              <w:marLeft w:val="0"/>
              <w:marRight w:val="0"/>
              <w:marTop w:val="0"/>
              <w:marBottom w:val="0"/>
              <w:divBdr>
                <w:top w:val="none" w:sz="0" w:space="0" w:color="auto"/>
                <w:left w:val="none" w:sz="0" w:space="0" w:color="auto"/>
                <w:bottom w:val="none" w:sz="0" w:space="0" w:color="auto"/>
                <w:right w:val="none" w:sz="0" w:space="0" w:color="auto"/>
              </w:divBdr>
            </w:div>
            <w:div w:id="1251041646">
              <w:marLeft w:val="0"/>
              <w:marRight w:val="0"/>
              <w:marTop w:val="0"/>
              <w:marBottom w:val="0"/>
              <w:divBdr>
                <w:top w:val="none" w:sz="0" w:space="0" w:color="auto"/>
                <w:left w:val="none" w:sz="0" w:space="0" w:color="auto"/>
                <w:bottom w:val="none" w:sz="0" w:space="0" w:color="auto"/>
                <w:right w:val="none" w:sz="0" w:space="0" w:color="auto"/>
              </w:divBdr>
            </w:div>
            <w:div w:id="1589193563">
              <w:marLeft w:val="0"/>
              <w:marRight w:val="0"/>
              <w:marTop w:val="0"/>
              <w:marBottom w:val="0"/>
              <w:divBdr>
                <w:top w:val="none" w:sz="0" w:space="0" w:color="auto"/>
                <w:left w:val="none" w:sz="0" w:space="0" w:color="auto"/>
                <w:bottom w:val="none" w:sz="0" w:space="0" w:color="auto"/>
                <w:right w:val="none" w:sz="0" w:space="0" w:color="auto"/>
              </w:divBdr>
            </w:div>
            <w:div w:id="1384980550">
              <w:marLeft w:val="0"/>
              <w:marRight w:val="0"/>
              <w:marTop w:val="0"/>
              <w:marBottom w:val="0"/>
              <w:divBdr>
                <w:top w:val="none" w:sz="0" w:space="0" w:color="auto"/>
                <w:left w:val="none" w:sz="0" w:space="0" w:color="auto"/>
                <w:bottom w:val="none" w:sz="0" w:space="0" w:color="auto"/>
                <w:right w:val="none" w:sz="0" w:space="0" w:color="auto"/>
              </w:divBdr>
            </w:div>
            <w:div w:id="663432880">
              <w:marLeft w:val="0"/>
              <w:marRight w:val="0"/>
              <w:marTop w:val="0"/>
              <w:marBottom w:val="0"/>
              <w:divBdr>
                <w:top w:val="none" w:sz="0" w:space="0" w:color="auto"/>
                <w:left w:val="none" w:sz="0" w:space="0" w:color="auto"/>
                <w:bottom w:val="none" w:sz="0" w:space="0" w:color="auto"/>
                <w:right w:val="none" w:sz="0" w:space="0" w:color="auto"/>
              </w:divBdr>
            </w:div>
            <w:div w:id="900604143">
              <w:marLeft w:val="0"/>
              <w:marRight w:val="0"/>
              <w:marTop w:val="0"/>
              <w:marBottom w:val="0"/>
              <w:divBdr>
                <w:top w:val="none" w:sz="0" w:space="0" w:color="auto"/>
                <w:left w:val="none" w:sz="0" w:space="0" w:color="auto"/>
                <w:bottom w:val="none" w:sz="0" w:space="0" w:color="auto"/>
                <w:right w:val="none" w:sz="0" w:space="0" w:color="auto"/>
              </w:divBdr>
            </w:div>
            <w:div w:id="11148763">
              <w:marLeft w:val="0"/>
              <w:marRight w:val="0"/>
              <w:marTop w:val="0"/>
              <w:marBottom w:val="0"/>
              <w:divBdr>
                <w:top w:val="none" w:sz="0" w:space="0" w:color="auto"/>
                <w:left w:val="none" w:sz="0" w:space="0" w:color="auto"/>
                <w:bottom w:val="none" w:sz="0" w:space="0" w:color="auto"/>
                <w:right w:val="none" w:sz="0" w:space="0" w:color="auto"/>
              </w:divBdr>
            </w:div>
            <w:div w:id="1852406159">
              <w:marLeft w:val="0"/>
              <w:marRight w:val="0"/>
              <w:marTop w:val="0"/>
              <w:marBottom w:val="0"/>
              <w:divBdr>
                <w:top w:val="none" w:sz="0" w:space="0" w:color="auto"/>
                <w:left w:val="none" w:sz="0" w:space="0" w:color="auto"/>
                <w:bottom w:val="none" w:sz="0" w:space="0" w:color="auto"/>
                <w:right w:val="none" w:sz="0" w:space="0" w:color="auto"/>
              </w:divBdr>
            </w:div>
            <w:div w:id="237519013">
              <w:marLeft w:val="0"/>
              <w:marRight w:val="0"/>
              <w:marTop w:val="0"/>
              <w:marBottom w:val="0"/>
              <w:divBdr>
                <w:top w:val="none" w:sz="0" w:space="0" w:color="auto"/>
                <w:left w:val="none" w:sz="0" w:space="0" w:color="auto"/>
                <w:bottom w:val="none" w:sz="0" w:space="0" w:color="auto"/>
                <w:right w:val="none" w:sz="0" w:space="0" w:color="auto"/>
              </w:divBdr>
            </w:div>
            <w:div w:id="435101024">
              <w:marLeft w:val="0"/>
              <w:marRight w:val="0"/>
              <w:marTop w:val="0"/>
              <w:marBottom w:val="0"/>
              <w:divBdr>
                <w:top w:val="none" w:sz="0" w:space="0" w:color="auto"/>
                <w:left w:val="none" w:sz="0" w:space="0" w:color="auto"/>
                <w:bottom w:val="none" w:sz="0" w:space="0" w:color="auto"/>
                <w:right w:val="none" w:sz="0" w:space="0" w:color="auto"/>
              </w:divBdr>
            </w:div>
            <w:div w:id="162210263">
              <w:marLeft w:val="0"/>
              <w:marRight w:val="0"/>
              <w:marTop w:val="0"/>
              <w:marBottom w:val="0"/>
              <w:divBdr>
                <w:top w:val="none" w:sz="0" w:space="0" w:color="auto"/>
                <w:left w:val="none" w:sz="0" w:space="0" w:color="auto"/>
                <w:bottom w:val="none" w:sz="0" w:space="0" w:color="auto"/>
                <w:right w:val="none" w:sz="0" w:space="0" w:color="auto"/>
              </w:divBdr>
            </w:div>
            <w:div w:id="910037986">
              <w:marLeft w:val="0"/>
              <w:marRight w:val="0"/>
              <w:marTop w:val="0"/>
              <w:marBottom w:val="0"/>
              <w:divBdr>
                <w:top w:val="none" w:sz="0" w:space="0" w:color="auto"/>
                <w:left w:val="none" w:sz="0" w:space="0" w:color="auto"/>
                <w:bottom w:val="none" w:sz="0" w:space="0" w:color="auto"/>
                <w:right w:val="none" w:sz="0" w:space="0" w:color="auto"/>
              </w:divBdr>
            </w:div>
            <w:div w:id="1456824644">
              <w:marLeft w:val="0"/>
              <w:marRight w:val="0"/>
              <w:marTop w:val="0"/>
              <w:marBottom w:val="0"/>
              <w:divBdr>
                <w:top w:val="none" w:sz="0" w:space="0" w:color="auto"/>
                <w:left w:val="none" w:sz="0" w:space="0" w:color="auto"/>
                <w:bottom w:val="none" w:sz="0" w:space="0" w:color="auto"/>
                <w:right w:val="none" w:sz="0" w:space="0" w:color="auto"/>
              </w:divBdr>
            </w:div>
            <w:div w:id="92366285">
              <w:marLeft w:val="0"/>
              <w:marRight w:val="0"/>
              <w:marTop w:val="0"/>
              <w:marBottom w:val="0"/>
              <w:divBdr>
                <w:top w:val="none" w:sz="0" w:space="0" w:color="auto"/>
                <w:left w:val="none" w:sz="0" w:space="0" w:color="auto"/>
                <w:bottom w:val="none" w:sz="0" w:space="0" w:color="auto"/>
                <w:right w:val="none" w:sz="0" w:space="0" w:color="auto"/>
              </w:divBdr>
            </w:div>
            <w:div w:id="144392552">
              <w:marLeft w:val="0"/>
              <w:marRight w:val="0"/>
              <w:marTop w:val="0"/>
              <w:marBottom w:val="0"/>
              <w:divBdr>
                <w:top w:val="none" w:sz="0" w:space="0" w:color="auto"/>
                <w:left w:val="none" w:sz="0" w:space="0" w:color="auto"/>
                <w:bottom w:val="none" w:sz="0" w:space="0" w:color="auto"/>
                <w:right w:val="none" w:sz="0" w:space="0" w:color="auto"/>
              </w:divBdr>
            </w:div>
            <w:div w:id="1074549165">
              <w:marLeft w:val="0"/>
              <w:marRight w:val="0"/>
              <w:marTop w:val="0"/>
              <w:marBottom w:val="0"/>
              <w:divBdr>
                <w:top w:val="none" w:sz="0" w:space="0" w:color="auto"/>
                <w:left w:val="none" w:sz="0" w:space="0" w:color="auto"/>
                <w:bottom w:val="none" w:sz="0" w:space="0" w:color="auto"/>
                <w:right w:val="none" w:sz="0" w:space="0" w:color="auto"/>
              </w:divBdr>
            </w:div>
            <w:div w:id="54280462">
              <w:marLeft w:val="0"/>
              <w:marRight w:val="0"/>
              <w:marTop w:val="0"/>
              <w:marBottom w:val="0"/>
              <w:divBdr>
                <w:top w:val="none" w:sz="0" w:space="0" w:color="auto"/>
                <w:left w:val="none" w:sz="0" w:space="0" w:color="auto"/>
                <w:bottom w:val="none" w:sz="0" w:space="0" w:color="auto"/>
                <w:right w:val="none" w:sz="0" w:space="0" w:color="auto"/>
              </w:divBdr>
            </w:div>
            <w:div w:id="1239486117">
              <w:marLeft w:val="0"/>
              <w:marRight w:val="0"/>
              <w:marTop w:val="0"/>
              <w:marBottom w:val="0"/>
              <w:divBdr>
                <w:top w:val="none" w:sz="0" w:space="0" w:color="auto"/>
                <w:left w:val="none" w:sz="0" w:space="0" w:color="auto"/>
                <w:bottom w:val="none" w:sz="0" w:space="0" w:color="auto"/>
                <w:right w:val="none" w:sz="0" w:space="0" w:color="auto"/>
              </w:divBdr>
            </w:div>
            <w:div w:id="1318218152">
              <w:marLeft w:val="0"/>
              <w:marRight w:val="0"/>
              <w:marTop w:val="0"/>
              <w:marBottom w:val="0"/>
              <w:divBdr>
                <w:top w:val="none" w:sz="0" w:space="0" w:color="auto"/>
                <w:left w:val="none" w:sz="0" w:space="0" w:color="auto"/>
                <w:bottom w:val="none" w:sz="0" w:space="0" w:color="auto"/>
                <w:right w:val="none" w:sz="0" w:space="0" w:color="auto"/>
              </w:divBdr>
            </w:div>
            <w:div w:id="1762143264">
              <w:marLeft w:val="0"/>
              <w:marRight w:val="0"/>
              <w:marTop w:val="0"/>
              <w:marBottom w:val="0"/>
              <w:divBdr>
                <w:top w:val="none" w:sz="0" w:space="0" w:color="auto"/>
                <w:left w:val="none" w:sz="0" w:space="0" w:color="auto"/>
                <w:bottom w:val="none" w:sz="0" w:space="0" w:color="auto"/>
                <w:right w:val="none" w:sz="0" w:space="0" w:color="auto"/>
              </w:divBdr>
            </w:div>
            <w:div w:id="1428892959">
              <w:marLeft w:val="0"/>
              <w:marRight w:val="0"/>
              <w:marTop w:val="0"/>
              <w:marBottom w:val="0"/>
              <w:divBdr>
                <w:top w:val="none" w:sz="0" w:space="0" w:color="auto"/>
                <w:left w:val="none" w:sz="0" w:space="0" w:color="auto"/>
                <w:bottom w:val="none" w:sz="0" w:space="0" w:color="auto"/>
                <w:right w:val="none" w:sz="0" w:space="0" w:color="auto"/>
              </w:divBdr>
            </w:div>
            <w:div w:id="263808766">
              <w:marLeft w:val="0"/>
              <w:marRight w:val="0"/>
              <w:marTop w:val="0"/>
              <w:marBottom w:val="0"/>
              <w:divBdr>
                <w:top w:val="none" w:sz="0" w:space="0" w:color="auto"/>
                <w:left w:val="none" w:sz="0" w:space="0" w:color="auto"/>
                <w:bottom w:val="none" w:sz="0" w:space="0" w:color="auto"/>
                <w:right w:val="none" w:sz="0" w:space="0" w:color="auto"/>
              </w:divBdr>
            </w:div>
            <w:div w:id="1446656054">
              <w:marLeft w:val="0"/>
              <w:marRight w:val="0"/>
              <w:marTop w:val="0"/>
              <w:marBottom w:val="0"/>
              <w:divBdr>
                <w:top w:val="none" w:sz="0" w:space="0" w:color="auto"/>
                <w:left w:val="none" w:sz="0" w:space="0" w:color="auto"/>
                <w:bottom w:val="none" w:sz="0" w:space="0" w:color="auto"/>
                <w:right w:val="none" w:sz="0" w:space="0" w:color="auto"/>
              </w:divBdr>
            </w:div>
            <w:div w:id="114564378">
              <w:marLeft w:val="0"/>
              <w:marRight w:val="0"/>
              <w:marTop w:val="0"/>
              <w:marBottom w:val="0"/>
              <w:divBdr>
                <w:top w:val="none" w:sz="0" w:space="0" w:color="auto"/>
                <w:left w:val="none" w:sz="0" w:space="0" w:color="auto"/>
                <w:bottom w:val="none" w:sz="0" w:space="0" w:color="auto"/>
                <w:right w:val="none" w:sz="0" w:space="0" w:color="auto"/>
              </w:divBdr>
            </w:div>
            <w:div w:id="1881866399">
              <w:marLeft w:val="0"/>
              <w:marRight w:val="0"/>
              <w:marTop w:val="0"/>
              <w:marBottom w:val="0"/>
              <w:divBdr>
                <w:top w:val="none" w:sz="0" w:space="0" w:color="auto"/>
                <w:left w:val="none" w:sz="0" w:space="0" w:color="auto"/>
                <w:bottom w:val="none" w:sz="0" w:space="0" w:color="auto"/>
                <w:right w:val="none" w:sz="0" w:space="0" w:color="auto"/>
              </w:divBdr>
            </w:div>
            <w:div w:id="1479031443">
              <w:marLeft w:val="0"/>
              <w:marRight w:val="0"/>
              <w:marTop w:val="0"/>
              <w:marBottom w:val="0"/>
              <w:divBdr>
                <w:top w:val="none" w:sz="0" w:space="0" w:color="auto"/>
                <w:left w:val="none" w:sz="0" w:space="0" w:color="auto"/>
                <w:bottom w:val="none" w:sz="0" w:space="0" w:color="auto"/>
                <w:right w:val="none" w:sz="0" w:space="0" w:color="auto"/>
              </w:divBdr>
            </w:div>
            <w:div w:id="745735325">
              <w:marLeft w:val="0"/>
              <w:marRight w:val="0"/>
              <w:marTop w:val="0"/>
              <w:marBottom w:val="0"/>
              <w:divBdr>
                <w:top w:val="none" w:sz="0" w:space="0" w:color="auto"/>
                <w:left w:val="none" w:sz="0" w:space="0" w:color="auto"/>
                <w:bottom w:val="none" w:sz="0" w:space="0" w:color="auto"/>
                <w:right w:val="none" w:sz="0" w:space="0" w:color="auto"/>
              </w:divBdr>
            </w:div>
            <w:div w:id="249847993">
              <w:marLeft w:val="0"/>
              <w:marRight w:val="0"/>
              <w:marTop w:val="0"/>
              <w:marBottom w:val="0"/>
              <w:divBdr>
                <w:top w:val="none" w:sz="0" w:space="0" w:color="auto"/>
                <w:left w:val="none" w:sz="0" w:space="0" w:color="auto"/>
                <w:bottom w:val="none" w:sz="0" w:space="0" w:color="auto"/>
                <w:right w:val="none" w:sz="0" w:space="0" w:color="auto"/>
              </w:divBdr>
            </w:div>
            <w:div w:id="1071923225">
              <w:marLeft w:val="0"/>
              <w:marRight w:val="0"/>
              <w:marTop w:val="0"/>
              <w:marBottom w:val="0"/>
              <w:divBdr>
                <w:top w:val="none" w:sz="0" w:space="0" w:color="auto"/>
                <w:left w:val="none" w:sz="0" w:space="0" w:color="auto"/>
                <w:bottom w:val="none" w:sz="0" w:space="0" w:color="auto"/>
                <w:right w:val="none" w:sz="0" w:space="0" w:color="auto"/>
              </w:divBdr>
            </w:div>
            <w:div w:id="3928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B8E5905BDC7146A49E2B2567DC58E2" ma:contentTypeVersion="2" ma:contentTypeDescription="Create a new document." ma:contentTypeScope="" ma:versionID="92523c103978e7d9ed04a9926e005219">
  <xsd:schema xmlns:xsd="http://www.w3.org/2001/XMLSchema" xmlns:xs="http://www.w3.org/2001/XMLSchema" xmlns:p="http://schemas.microsoft.com/office/2006/metadata/properties" xmlns:ns2="15ee76be-a19a-4cd8-9d4c-b2777f72d796" targetNamespace="http://schemas.microsoft.com/office/2006/metadata/properties" ma:root="true" ma:fieldsID="726d1c3198df5bbe5bd6c9342f022e18" ns2:_="">
    <xsd:import namespace="15ee76be-a19a-4cd8-9d4c-b2777f72d79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e76be-a19a-4cd8-9d4c-b2777f72d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FB6AA-F88C-4E6E-A9FA-C87758A99D5A}">
  <ds:schemaRefs>
    <ds:schemaRef ds:uri="http://schemas.microsoft.com/sharepoint/v3/contenttype/forms"/>
  </ds:schemaRefs>
</ds:datastoreItem>
</file>

<file path=customXml/itemProps2.xml><?xml version="1.0" encoding="utf-8"?>
<ds:datastoreItem xmlns:ds="http://schemas.openxmlformats.org/officeDocument/2006/customXml" ds:itemID="{2CB64B39-5207-4C36-A088-B9C79F5EF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e76be-a19a-4cd8-9d4c-b2777f72d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E69D37-227A-48ED-8538-D8512846B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Pargat  Singh</cp:lastModifiedBy>
  <cp:revision>2</cp:revision>
  <cp:lastPrinted>2020-10-23T15:32:00Z</cp:lastPrinted>
  <dcterms:created xsi:type="dcterms:W3CDTF">2023-09-21T10:13:00Z</dcterms:created>
  <dcterms:modified xsi:type="dcterms:W3CDTF">2023-09-21T10:13:00Z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