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16CEB63" w14:textId="3D199A6C" w:rsidR="00994153" w:rsidRDefault="00BA7568">
      <w:pPr>
        <w:spacing w:after="0" w:line="10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DD193AC" wp14:editId="289503B5">
                <wp:simplePos x="0" y="0"/>
                <wp:positionH relativeFrom="column">
                  <wp:posOffset>3111781</wp:posOffset>
                </wp:positionH>
                <wp:positionV relativeFrom="paragraph">
                  <wp:posOffset>-212444</wp:posOffset>
                </wp:positionV>
                <wp:extent cx="3028950" cy="1724025"/>
                <wp:effectExtent l="0" t="0" r="6350" b="3175"/>
                <wp:wrapNone/>
                <wp:docPr id="1807552049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28950" cy="172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AD99C" w14:textId="03D85DBC" w:rsidR="00E0641D" w:rsidRDefault="00E0641D" w:rsidP="00E0641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eastAsia="Times New Roman"/>
                                <w:b/>
                                <w:bCs/>
                                <w:color w:val="auto"/>
                                <w:kern w:val="0"/>
                              </w:rPr>
                            </w:pPr>
                            <w:r w:rsidRPr="00E0641D">
                              <w:rPr>
                                <w:rFonts w:eastAsia="Times New Roman"/>
                                <w:b/>
                                <w:bCs/>
                                <w:color w:val="auto"/>
                                <w:kern w:val="0"/>
                              </w:rPr>
                              <w:t xml:space="preserve">Batch: </w:t>
                            </w:r>
                            <w:r w:rsidR="003B0E63">
                              <w:rPr>
                                <w:rFonts w:eastAsia="Times New Roman"/>
                                <w:b/>
                                <w:bCs/>
                                <w:color w:val="auto"/>
                                <w:kern w:val="0"/>
                              </w:rPr>
                              <w:t>A2</w:t>
                            </w:r>
                            <w:r w:rsidRPr="00E0641D">
                              <w:rPr>
                                <w:rFonts w:eastAsia="Times New Roman"/>
                                <w:b/>
                                <w:bCs/>
                                <w:color w:val="auto"/>
                                <w:kern w:val="0"/>
                              </w:rPr>
                              <w:t xml:space="preserve">         </w:t>
                            </w:r>
                            <w:r w:rsidR="00D9462A">
                              <w:rPr>
                                <w:rFonts w:eastAsia="Times New Roman"/>
                                <w:b/>
                                <w:bCs/>
                                <w:color w:val="auto"/>
                                <w:kern w:val="0"/>
                              </w:rPr>
                              <w:t xml:space="preserve">    </w:t>
                            </w:r>
                            <w:r w:rsidRPr="00E0641D">
                              <w:rPr>
                                <w:rFonts w:eastAsia="Times New Roman"/>
                                <w:b/>
                                <w:bCs/>
                                <w:color w:val="auto"/>
                                <w:kern w:val="0"/>
                              </w:rPr>
                              <w:t xml:space="preserve"> Roll No.:</w:t>
                            </w:r>
                            <w:r w:rsidR="00DA4F25">
                              <w:rPr>
                                <w:rFonts w:eastAsia="Times New Roman"/>
                                <w:b/>
                                <w:bCs/>
                                <w:color w:val="auto"/>
                                <w:kern w:val="0"/>
                              </w:rPr>
                              <w:t xml:space="preserve"> </w:t>
                            </w:r>
                            <w:r w:rsidR="003B0E63">
                              <w:rPr>
                                <w:rFonts w:eastAsia="Times New Roman"/>
                                <w:b/>
                                <w:bCs/>
                                <w:color w:val="auto"/>
                                <w:kern w:val="0"/>
                              </w:rPr>
                              <w:t>16010121045</w:t>
                            </w:r>
                          </w:p>
                          <w:p w14:paraId="503B13A2" w14:textId="77777777" w:rsidR="00E0641D" w:rsidRPr="00E0641D" w:rsidRDefault="00E0641D" w:rsidP="00E0641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eastAsia="Times New Roman"/>
                                <w:b/>
                                <w:bCs/>
                                <w:color w:val="auto"/>
                                <w:kern w:val="0"/>
                              </w:rPr>
                            </w:pPr>
                          </w:p>
                          <w:p w14:paraId="056CFF27" w14:textId="77777777" w:rsidR="00E0641D" w:rsidRDefault="00FC0D3B" w:rsidP="00E0641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eastAsia="Times New Roman"/>
                                <w:b/>
                                <w:bCs/>
                                <w:color w:val="auto"/>
                                <w:kern w:val="0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color w:val="auto"/>
                                <w:kern w:val="0"/>
                              </w:rPr>
                              <w:t>Experim</w:t>
                            </w:r>
                            <w:r w:rsidR="00526051">
                              <w:rPr>
                                <w:rFonts w:eastAsia="Times New Roman"/>
                                <w:b/>
                                <w:bCs/>
                                <w:color w:val="auto"/>
                                <w:kern w:val="0"/>
                              </w:rPr>
                              <w:t>ent No. 01</w:t>
                            </w:r>
                          </w:p>
                          <w:p w14:paraId="418531B7" w14:textId="77777777" w:rsidR="00E0641D" w:rsidRPr="00E0641D" w:rsidRDefault="00E0641D" w:rsidP="00E0641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eastAsia="Times New Roman"/>
                                <w:b/>
                                <w:bCs/>
                                <w:color w:val="auto"/>
                                <w:kern w:val="0"/>
                              </w:rPr>
                            </w:pPr>
                          </w:p>
                          <w:p w14:paraId="2DD11C50" w14:textId="77777777" w:rsidR="00E0641D" w:rsidRDefault="00E0641D" w:rsidP="00E0641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eastAsia="Times New Roman"/>
                                <w:b/>
                                <w:bCs/>
                                <w:color w:val="auto"/>
                                <w:kern w:val="0"/>
                              </w:rPr>
                            </w:pPr>
                            <w:r w:rsidRPr="00E0641D">
                              <w:rPr>
                                <w:rFonts w:eastAsia="Times New Roman"/>
                                <w:b/>
                                <w:bCs/>
                                <w:color w:val="auto"/>
                                <w:kern w:val="0"/>
                              </w:rPr>
                              <w:t>Grade: AA / AB / BB / BC / CC / CD /DD</w:t>
                            </w:r>
                          </w:p>
                          <w:p w14:paraId="4A37F2F1" w14:textId="77777777" w:rsidR="00E0641D" w:rsidRDefault="00E0641D" w:rsidP="00E0641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eastAsia="Times New Roman"/>
                                <w:b/>
                                <w:bCs/>
                                <w:color w:val="auto"/>
                                <w:kern w:val="0"/>
                              </w:rPr>
                            </w:pPr>
                          </w:p>
                          <w:p w14:paraId="5F6FE522" w14:textId="77777777" w:rsidR="00E0641D" w:rsidRDefault="00E0641D" w:rsidP="00E0641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eastAsia="Times New Roman"/>
                                <w:b/>
                                <w:bCs/>
                                <w:color w:val="auto"/>
                                <w:kern w:val="0"/>
                              </w:rPr>
                            </w:pPr>
                          </w:p>
                          <w:p w14:paraId="62B64488" w14:textId="77777777" w:rsidR="00E0641D" w:rsidRPr="00E0641D" w:rsidRDefault="00E0641D" w:rsidP="00E0641D">
                            <w:r w:rsidRPr="00E0641D">
                              <w:rPr>
                                <w:rFonts w:eastAsia="Times New Roman"/>
                                <w:b/>
                                <w:bCs/>
                                <w:color w:val="auto"/>
                                <w:kern w:val="0"/>
                              </w:rPr>
                              <w:t>Signature of the Staff In-charge with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D193AC" id="Rectangle 57" o:spid="_x0000_s1026" style="position:absolute;margin-left:245pt;margin-top:-16.75pt;width:238.5pt;height:135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">
                <v:path arrowok="t"/>
                <v:textbox>
                  <w:txbxContent>
                    <w:p w14:paraId="39BAD99C" w14:textId="03D85DBC" w:rsidR="00E0641D" w:rsidRDefault="00E0641D" w:rsidP="00E0641D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eastAsia="Times New Roman"/>
                          <w:b/>
                          <w:bCs/>
                          <w:color w:val="auto"/>
                          <w:kern w:val="0"/>
                        </w:rPr>
                      </w:pPr>
                      <w:r w:rsidRPr="00E0641D">
                        <w:rPr>
                          <w:rFonts w:eastAsia="Times New Roman"/>
                          <w:b/>
                          <w:bCs/>
                          <w:color w:val="auto"/>
                          <w:kern w:val="0"/>
                        </w:rPr>
                        <w:t xml:space="preserve">Batch: </w:t>
                      </w:r>
                      <w:r w:rsidR="003B0E63">
                        <w:rPr>
                          <w:rFonts w:eastAsia="Times New Roman"/>
                          <w:b/>
                          <w:bCs/>
                          <w:color w:val="auto"/>
                          <w:kern w:val="0"/>
                        </w:rPr>
                        <w:t>A2</w:t>
                      </w:r>
                      <w:r w:rsidRPr="00E0641D">
                        <w:rPr>
                          <w:rFonts w:eastAsia="Times New Roman"/>
                          <w:b/>
                          <w:bCs/>
                          <w:color w:val="auto"/>
                          <w:kern w:val="0"/>
                        </w:rPr>
                        <w:t xml:space="preserve">         </w:t>
                      </w:r>
                      <w:r w:rsidR="00D9462A">
                        <w:rPr>
                          <w:rFonts w:eastAsia="Times New Roman"/>
                          <w:b/>
                          <w:bCs/>
                          <w:color w:val="auto"/>
                          <w:kern w:val="0"/>
                        </w:rPr>
                        <w:t xml:space="preserve">    </w:t>
                      </w:r>
                      <w:r w:rsidRPr="00E0641D">
                        <w:rPr>
                          <w:rFonts w:eastAsia="Times New Roman"/>
                          <w:b/>
                          <w:bCs/>
                          <w:color w:val="auto"/>
                          <w:kern w:val="0"/>
                        </w:rPr>
                        <w:t xml:space="preserve"> Roll No.:</w:t>
                      </w:r>
                      <w:r w:rsidR="00DA4F25">
                        <w:rPr>
                          <w:rFonts w:eastAsia="Times New Roman"/>
                          <w:b/>
                          <w:bCs/>
                          <w:color w:val="auto"/>
                          <w:kern w:val="0"/>
                        </w:rPr>
                        <w:t xml:space="preserve"> </w:t>
                      </w:r>
                      <w:r w:rsidR="003B0E63">
                        <w:rPr>
                          <w:rFonts w:eastAsia="Times New Roman"/>
                          <w:b/>
                          <w:bCs/>
                          <w:color w:val="auto"/>
                          <w:kern w:val="0"/>
                        </w:rPr>
                        <w:t>16010121045</w:t>
                      </w:r>
                    </w:p>
                    <w:p w14:paraId="503B13A2" w14:textId="77777777" w:rsidR="00E0641D" w:rsidRPr="00E0641D" w:rsidRDefault="00E0641D" w:rsidP="00E0641D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eastAsia="Times New Roman"/>
                          <w:b/>
                          <w:bCs/>
                          <w:color w:val="auto"/>
                          <w:kern w:val="0"/>
                        </w:rPr>
                      </w:pPr>
                    </w:p>
                    <w:p w14:paraId="056CFF27" w14:textId="77777777" w:rsidR="00E0641D" w:rsidRDefault="00FC0D3B" w:rsidP="00E0641D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eastAsia="Times New Roman"/>
                          <w:b/>
                          <w:bCs/>
                          <w:color w:val="auto"/>
                          <w:kern w:val="0"/>
                        </w:rPr>
                      </w:pPr>
                      <w:r>
                        <w:rPr>
                          <w:rFonts w:eastAsia="Times New Roman"/>
                          <w:b/>
                          <w:bCs/>
                          <w:color w:val="auto"/>
                          <w:kern w:val="0"/>
                        </w:rPr>
                        <w:t>Experim</w:t>
                      </w:r>
                      <w:r w:rsidR="00526051">
                        <w:rPr>
                          <w:rFonts w:eastAsia="Times New Roman"/>
                          <w:b/>
                          <w:bCs/>
                          <w:color w:val="auto"/>
                          <w:kern w:val="0"/>
                        </w:rPr>
                        <w:t>ent No. 01</w:t>
                      </w:r>
                    </w:p>
                    <w:p w14:paraId="418531B7" w14:textId="77777777" w:rsidR="00E0641D" w:rsidRPr="00E0641D" w:rsidRDefault="00E0641D" w:rsidP="00E0641D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eastAsia="Times New Roman"/>
                          <w:b/>
                          <w:bCs/>
                          <w:color w:val="auto"/>
                          <w:kern w:val="0"/>
                        </w:rPr>
                      </w:pPr>
                    </w:p>
                    <w:p w14:paraId="2DD11C50" w14:textId="77777777" w:rsidR="00E0641D" w:rsidRDefault="00E0641D" w:rsidP="00E0641D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eastAsia="Times New Roman"/>
                          <w:b/>
                          <w:bCs/>
                          <w:color w:val="auto"/>
                          <w:kern w:val="0"/>
                        </w:rPr>
                      </w:pPr>
                      <w:r w:rsidRPr="00E0641D">
                        <w:rPr>
                          <w:rFonts w:eastAsia="Times New Roman"/>
                          <w:b/>
                          <w:bCs/>
                          <w:color w:val="auto"/>
                          <w:kern w:val="0"/>
                        </w:rPr>
                        <w:t>Grade: AA / AB / BB / BC / CC / CD /DD</w:t>
                      </w:r>
                    </w:p>
                    <w:p w14:paraId="4A37F2F1" w14:textId="77777777" w:rsidR="00E0641D" w:rsidRDefault="00E0641D" w:rsidP="00E0641D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eastAsia="Times New Roman"/>
                          <w:b/>
                          <w:bCs/>
                          <w:color w:val="auto"/>
                          <w:kern w:val="0"/>
                        </w:rPr>
                      </w:pPr>
                    </w:p>
                    <w:p w14:paraId="5F6FE522" w14:textId="77777777" w:rsidR="00E0641D" w:rsidRDefault="00E0641D" w:rsidP="00E0641D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eastAsia="Times New Roman"/>
                          <w:b/>
                          <w:bCs/>
                          <w:color w:val="auto"/>
                          <w:kern w:val="0"/>
                        </w:rPr>
                      </w:pPr>
                    </w:p>
                    <w:p w14:paraId="62B64488" w14:textId="77777777" w:rsidR="00E0641D" w:rsidRPr="00E0641D" w:rsidRDefault="00E0641D" w:rsidP="00E0641D">
                      <w:r w:rsidRPr="00E0641D">
                        <w:rPr>
                          <w:rFonts w:eastAsia="Times New Roman"/>
                          <w:b/>
                          <w:bCs/>
                          <w:color w:val="auto"/>
                          <w:kern w:val="0"/>
                        </w:rPr>
                        <w:t>Signature of the Staff In-charge with date</w:t>
                      </w:r>
                    </w:p>
                  </w:txbxContent>
                </v:textbox>
              </v:rect>
            </w:pict>
          </mc:Fallback>
        </mc:AlternateContent>
      </w:r>
    </w:p>
    <w:p w14:paraId="1A8EE90B" w14:textId="196B1BE3" w:rsidR="00994153" w:rsidRDefault="00994153" w:rsidP="00FC0D3B">
      <w:pPr>
        <w:spacing w:after="0"/>
      </w:pPr>
    </w:p>
    <w:p w14:paraId="778F07AF" w14:textId="77777777" w:rsidR="00E0641D" w:rsidRDefault="00E0641D">
      <w:pPr>
        <w:spacing w:after="0"/>
        <w:jc w:val="center"/>
      </w:pPr>
    </w:p>
    <w:p w14:paraId="4526C9B9" w14:textId="77777777" w:rsidR="00E0641D" w:rsidRDefault="00E0641D">
      <w:pPr>
        <w:spacing w:after="0"/>
        <w:jc w:val="center"/>
      </w:pPr>
    </w:p>
    <w:p w14:paraId="7C158F80" w14:textId="77777777" w:rsidR="00E0641D" w:rsidRDefault="00E0641D">
      <w:pPr>
        <w:spacing w:after="0"/>
        <w:jc w:val="center"/>
      </w:pPr>
    </w:p>
    <w:p w14:paraId="622F24C6" w14:textId="77777777" w:rsidR="00E0641D" w:rsidRDefault="00E0641D">
      <w:pPr>
        <w:spacing w:after="0"/>
        <w:jc w:val="center"/>
      </w:pPr>
    </w:p>
    <w:p w14:paraId="45A2A2C3" w14:textId="77777777" w:rsidR="00E0641D" w:rsidRDefault="00E0641D">
      <w:pPr>
        <w:spacing w:after="0"/>
        <w:jc w:val="center"/>
      </w:pPr>
    </w:p>
    <w:p w14:paraId="0B4ADCB9" w14:textId="77777777" w:rsidR="00E0641D" w:rsidRDefault="00E0641D">
      <w:pPr>
        <w:spacing w:after="0"/>
        <w:jc w:val="center"/>
      </w:pPr>
    </w:p>
    <w:p w14:paraId="52025C6E" w14:textId="77777777" w:rsidR="00E0641D" w:rsidRDefault="00E0641D">
      <w:pPr>
        <w:spacing w:after="0"/>
        <w:jc w:val="center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90"/>
      </w:tblGrid>
      <w:tr w:rsidR="00994153" w14:paraId="14770FD0" w14:textId="77777777" w:rsidTr="00D9462A">
        <w:trPr>
          <w:trHeight w:val="467"/>
        </w:trPr>
        <w:tc>
          <w:tcPr>
            <w:tcW w:w="9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FA0BCC8" w14:textId="77777777" w:rsidR="00994153" w:rsidRDefault="00994153">
            <w:pPr>
              <w:spacing w:after="0"/>
              <w:rPr>
                <w:b/>
              </w:rPr>
            </w:pPr>
            <w:r>
              <w:rPr>
                <w:rFonts w:eastAsia="Times New Roman"/>
                <w:b/>
                <w:iCs/>
              </w:rPr>
              <w:t>Title: A</w:t>
            </w:r>
            <w:r>
              <w:t>ctivation functions.</w:t>
            </w:r>
          </w:p>
        </w:tc>
      </w:tr>
    </w:tbl>
    <w:p w14:paraId="36A65928" w14:textId="77777777" w:rsidR="00994153" w:rsidRDefault="00994153">
      <w:pPr>
        <w:rPr>
          <w:b/>
        </w:rPr>
      </w:pPr>
      <w:r>
        <w:rPr>
          <w:b/>
        </w:rPr>
        <w:t>_____________________________________________________________________</w:t>
      </w:r>
      <w:r w:rsidR="00D9462A">
        <w:rPr>
          <w:b/>
        </w:rPr>
        <w:t>______________</w:t>
      </w:r>
    </w:p>
    <w:p w14:paraId="26B72F05" w14:textId="1A45FB9A" w:rsidR="00D9462A" w:rsidRDefault="00994153" w:rsidP="00BA7568">
      <w:pPr>
        <w:tabs>
          <w:tab w:val="left" w:pos="7218"/>
        </w:tabs>
      </w:pPr>
      <w:r>
        <w:rPr>
          <w:b/>
        </w:rPr>
        <w:t>Objective:</w:t>
      </w:r>
      <w:r w:rsidR="00FC0D3B">
        <w:t xml:space="preserve"> To</w:t>
      </w:r>
      <w:r>
        <w:t xml:space="preserve"> implement activation functions</w:t>
      </w:r>
      <w:r w:rsidR="00FC0D3B">
        <w:t xml:space="preserve"> of Neural Network</w:t>
      </w:r>
      <w:r>
        <w:t>.</w:t>
      </w:r>
      <w:r w:rsidR="00BA7568">
        <w:tab/>
      </w:r>
    </w:p>
    <w:p w14:paraId="5C93A456" w14:textId="77777777" w:rsidR="00994153" w:rsidRDefault="00994153" w:rsidP="00D9462A">
      <w:r>
        <w:rPr>
          <w:b/>
        </w:rPr>
        <w:t>____________________________________________________________________</w:t>
      </w:r>
      <w:r w:rsidR="00D9462A">
        <w:rPr>
          <w:b/>
        </w:rPr>
        <w:t>_______________</w:t>
      </w:r>
    </w:p>
    <w:p w14:paraId="2714690F" w14:textId="77777777" w:rsidR="00994153" w:rsidRDefault="00994153">
      <w:pPr>
        <w:spacing w:after="0"/>
      </w:pPr>
      <w:r>
        <w:rPr>
          <w:b/>
        </w:rPr>
        <w:t xml:space="preserve">Expected Outcome of Experiment: </w:t>
      </w:r>
    </w:p>
    <w:p w14:paraId="550F3AEA" w14:textId="77777777" w:rsidR="00994153" w:rsidRDefault="00994153">
      <w:pPr>
        <w:spacing w:after="0"/>
      </w:pPr>
    </w:p>
    <w:p w14:paraId="44541460" w14:textId="77777777" w:rsidR="00994153" w:rsidRDefault="003242F5">
      <w:pPr>
        <w:spacing w:after="0"/>
      </w:pPr>
      <w:r>
        <w:rPr>
          <w:sz w:val="23"/>
          <w:szCs w:val="23"/>
        </w:rPr>
        <w:t xml:space="preserve">CO1 : Identify and describe soft computing techniques and their roles </w:t>
      </w:r>
      <w:r w:rsidR="00994153">
        <w:rPr>
          <w:b/>
        </w:rPr>
        <w:t>_____________________________________________________________________</w:t>
      </w:r>
      <w:r w:rsidR="00D9462A">
        <w:rPr>
          <w:b/>
        </w:rPr>
        <w:t>_______________</w:t>
      </w:r>
    </w:p>
    <w:p w14:paraId="689E79E5" w14:textId="77777777" w:rsidR="00994153" w:rsidRDefault="00994153">
      <w:pPr>
        <w:spacing w:after="0"/>
      </w:pPr>
      <w:r>
        <w:rPr>
          <w:b/>
        </w:rPr>
        <w:t xml:space="preserve">Books/ Journals/ Websites referred: </w:t>
      </w:r>
    </w:p>
    <w:p w14:paraId="22B729EC" w14:textId="77777777" w:rsidR="00994153" w:rsidRDefault="00994153">
      <w:pPr>
        <w:spacing w:after="0"/>
      </w:pPr>
    </w:p>
    <w:p w14:paraId="67D01381" w14:textId="77777777" w:rsidR="00994153" w:rsidRDefault="00994153">
      <w:pPr>
        <w:pStyle w:val="ListParagraph"/>
        <w:numPr>
          <w:ilvl w:val="0"/>
          <w:numId w:val="1"/>
        </w:numPr>
      </w:pPr>
      <w:r>
        <w:t>J.S.R.Jang, C.T.Sun and E.Mizutani, “Neuro-Fuzzy and Soft Computing”, PHI, 2004, Pearson Education 2004.</w:t>
      </w:r>
    </w:p>
    <w:p w14:paraId="348934B9" w14:textId="77777777" w:rsidR="00994153" w:rsidRDefault="00994153">
      <w:pPr>
        <w:pStyle w:val="ListParagraph"/>
        <w:numPr>
          <w:ilvl w:val="0"/>
          <w:numId w:val="1"/>
        </w:numPr>
      </w:pPr>
      <w:r>
        <w:t xml:space="preserve"> Davis E.Goldberg, “Genetic Algorithms: Search, Optimization and Machine Learning”, Addison Wesley, N.Y., 1989.</w:t>
      </w:r>
    </w:p>
    <w:p w14:paraId="0EB87686" w14:textId="77777777" w:rsidR="00994153" w:rsidRDefault="00D9462A" w:rsidP="00E64AFC">
      <w:pPr>
        <w:pStyle w:val="ListParagraph"/>
        <w:ind w:left="0"/>
        <w:rPr>
          <w:rFonts w:eastAsia="Times New Roman"/>
        </w:rPr>
      </w:pPr>
      <w:r>
        <w:t>____________________________________________________________________________________</w:t>
      </w:r>
      <w:r w:rsidR="00994153">
        <w:br/>
      </w:r>
      <w:r w:rsidR="00994153">
        <w:rPr>
          <w:b/>
        </w:rPr>
        <w:t xml:space="preserve">Pre Lab/ Prior Concepts: </w:t>
      </w:r>
    </w:p>
    <w:p w14:paraId="55A7B9EF" w14:textId="77777777" w:rsidR="00994153" w:rsidRDefault="00994153">
      <w:pPr>
        <w:tabs>
          <w:tab w:val="left" w:pos="999"/>
          <w:tab w:val="left" w:pos="1566"/>
        </w:tabs>
        <w:overflowPunct w:val="0"/>
        <w:spacing w:before="240" w:after="120" w:line="100" w:lineRule="atLeast"/>
        <w:ind w:left="432"/>
        <w:jc w:val="both"/>
        <w:rPr>
          <w:rFonts w:eastAsia="Times New Roman"/>
        </w:rPr>
      </w:pPr>
      <w:r>
        <w:rPr>
          <w:rFonts w:eastAsia="Times New Roman"/>
        </w:rPr>
        <w:t>Neural networks, sometimes referred to as connectionist models, are parallel-distributed models that have several distinguishing features-</w:t>
      </w:r>
    </w:p>
    <w:p w14:paraId="1E94FC10" w14:textId="77777777" w:rsidR="00994153" w:rsidRDefault="00994153">
      <w:pPr>
        <w:spacing w:after="0" w:line="100" w:lineRule="atLeast"/>
        <w:ind w:firstLine="432"/>
        <w:jc w:val="both"/>
        <w:rPr>
          <w:rFonts w:eastAsia="Times New Roman"/>
        </w:rPr>
      </w:pPr>
      <w:r>
        <w:rPr>
          <w:rFonts w:eastAsia="Times New Roman"/>
        </w:rPr>
        <w:t>1)      A set of processing units;</w:t>
      </w:r>
    </w:p>
    <w:p w14:paraId="5496BD6A" w14:textId="77777777" w:rsidR="00994153" w:rsidRDefault="00994153">
      <w:pPr>
        <w:spacing w:after="0" w:line="100" w:lineRule="atLeast"/>
        <w:ind w:firstLine="432"/>
        <w:jc w:val="both"/>
        <w:rPr>
          <w:rFonts w:eastAsia="Times New Roman"/>
        </w:rPr>
      </w:pPr>
      <w:r>
        <w:rPr>
          <w:rFonts w:eastAsia="Times New Roman"/>
        </w:rPr>
        <w:t>2)      An activation state for each unit, which is equivalent to the output of the unit;</w:t>
      </w:r>
    </w:p>
    <w:p w14:paraId="35ED6FEA" w14:textId="77777777" w:rsidR="00D9462A" w:rsidRDefault="00994153">
      <w:pPr>
        <w:spacing w:after="0" w:line="100" w:lineRule="atLeast"/>
        <w:ind w:firstLine="432"/>
        <w:jc w:val="both"/>
        <w:rPr>
          <w:rFonts w:eastAsia="Times New Roman"/>
        </w:rPr>
      </w:pPr>
      <w:r>
        <w:rPr>
          <w:rFonts w:eastAsia="Times New Roman"/>
        </w:rPr>
        <w:t xml:space="preserve">3)      Connections between the units. Generally each connection is defined by a weight </w:t>
      </w:r>
      <w:r>
        <w:rPr>
          <w:rFonts w:eastAsia="Times New Roman"/>
          <w:i/>
        </w:rPr>
        <w:t>w</w:t>
      </w:r>
      <w:r>
        <w:rPr>
          <w:rFonts w:eastAsia="Times New Roman"/>
          <w:i/>
          <w:vertAlign w:val="subscript"/>
        </w:rPr>
        <w:t xml:space="preserve">jk </w:t>
      </w:r>
      <w:r>
        <w:rPr>
          <w:rFonts w:eastAsia="Times New Roman"/>
          <w:i/>
        </w:rPr>
        <w:t xml:space="preserve"> </w:t>
      </w:r>
      <w:r>
        <w:rPr>
          <w:rFonts w:eastAsia="Times New Roman"/>
        </w:rPr>
        <w:t xml:space="preserve">that </w:t>
      </w:r>
      <w:r w:rsidR="00D9462A">
        <w:rPr>
          <w:rFonts w:eastAsia="Times New Roman"/>
        </w:rPr>
        <w:t xml:space="preserve">  </w:t>
      </w:r>
    </w:p>
    <w:p w14:paraId="70EB26C4" w14:textId="77777777" w:rsidR="00994153" w:rsidRDefault="00D9462A" w:rsidP="00D9462A">
      <w:pPr>
        <w:spacing w:after="0" w:line="100" w:lineRule="atLeast"/>
        <w:ind w:firstLine="432"/>
        <w:jc w:val="both"/>
        <w:rPr>
          <w:rFonts w:eastAsia="Times New Roman"/>
        </w:rPr>
      </w:pPr>
      <w:r>
        <w:rPr>
          <w:rFonts w:eastAsia="Times New Roman"/>
        </w:rPr>
        <w:t xml:space="preserve">   </w:t>
      </w:r>
      <w:r w:rsidR="00994153">
        <w:rPr>
          <w:rFonts w:eastAsia="Times New Roman"/>
        </w:rPr>
        <w:t xml:space="preserve">determines the effect that the signal of unit </w:t>
      </w:r>
      <w:r w:rsidR="00994153">
        <w:rPr>
          <w:rFonts w:eastAsia="Times New Roman"/>
          <w:i/>
        </w:rPr>
        <w:t xml:space="preserve">j </w:t>
      </w:r>
      <w:r w:rsidR="00994153">
        <w:rPr>
          <w:rFonts w:eastAsia="Times New Roman"/>
        </w:rPr>
        <w:t xml:space="preserve">has on unit </w:t>
      </w:r>
      <w:r w:rsidR="00994153">
        <w:rPr>
          <w:rFonts w:eastAsia="Times New Roman"/>
          <w:i/>
        </w:rPr>
        <w:t>k;</w:t>
      </w:r>
      <w:r w:rsidR="00994153">
        <w:rPr>
          <w:rFonts w:eastAsia="Times New Roman"/>
        </w:rPr>
        <w:t xml:space="preserve"> </w:t>
      </w:r>
    </w:p>
    <w:p w14:paraId="083B2757" w14:textId="77777777" w:rsidR="00994153" w:rsidRDefault="00994153">
      <w:pPr>
        <w:spacing w:after="0" w:line="100" w:lineRule="atLeast"/>
        <w:ind w:firstLine="432"/>
        <w:jc w:val="both"/>
        <w:rPr>
          <w:rFonts w:eastAsia="Times New Roman"/>
        </w:rPr>
      </w:pPr>
      <w:r>
        <w:rPr>
          <w:rFonts w:eastAsia="Times New Roman"/>
        </w:rPr>
        <w:t>4)      A propagation rule, which determines the effective input of the unit from its external inputs;</w:t>
      </w:r>
    </w:p>
    <w:p w14:paraId="6060EAED" w14:textId="77777777" w:rsidR="00D9462A" w:rsidRDefault="00994153">
      <w:pPr>
        <w:spacing w:after="0" w:line="100" w:lineRule="atLeast"/>
        <w:ind w:firstLine="432"/>
        <w:jc w:val="both"/>
        <w:rPr>
          <w:rFonts w:eastAsia="Times New Roman"/>
        </w:rPr>
      </w:pPr>
      <w:r>
        <w:rPr>
          <w:rFonts w:eastAsia="Times New Roman"/>
        </w:rPr>
        <w:t xml:space="preserve">5)      An activation function, which determines the new level of activation based on the effective </w:t>
      </w:r>
    </w:p>
    <w:p w14:paraId="01217A64" w14:textId="77777777" w:rsidR="00994153" w:rsidRDefault="00994153">
      <w:pPr>
        <w:spacing w:after="0" w:line="100" w:lineRule="atLeast"/>
        <w:ind w:firstLine="432"/>
        <w:jc w:val="both"/>
        <w:rPr>
          <w:rFonts w:eastAsia="Times New Roman"/>
        </w:rPr>
      </w:pPr>
      <w:r>
        <w:rPr>
          <w:rFonts w:eastAsia="Times New Roman"/>
        </w:rPr>
        <w:t>input and the current activation;</w:t>
      </w:r>
    </w:p>
    <w:p w14:paraId="7C60FE34" w14:textId="77777777" w:rsidR="00994153" w:rsidRDefault="00994153">
      <w:pPr>
        <w:spacing w:after="0" w:line="100" w:lineRule="atLeast"/>
        <w:ind w:firstLine="432"/>
        <w:jc w:val="both"/>
        <w:rPr>
          <w:rFonts w:eastAsia="Times New Roman"/>
        </w:rPr>
      </w:pPr>
      <w:r>
        <w:rPr>
          <w:rFonts w:eastAsia="Times New Roman"/>
        </w:rPr>
        <w:t>6)      An external input (bias, offset) for each unit;</w:t>
      </w:r>
    </w:p>
    <w:p w14:paraId="300513B8" w14:textId="77777777" w:rsidR="00CD6D8B" w:rsidRDefault="00994153">
      <w:pPr>
        <w:spacing w:after="0" w:line="100" w:lineRule="atLeast"/>
        <w:ind w:firstLine="432"/>
        <w:jc w:val="both"/>
        <w:rPr>
          <w:rFonts w:eastAsia="Times New Roman"/>
        </w:rPr>
      </w:pPr>
      <w:r>
        <w:rPr>
          <w:rFonts w:eastAsia="Times New Roman"/>
        </w:rPr>
        <w:t>7)      A method for information gathering (learning rule);</w:t>
      </w:r>
    </w:p>
    <w:p w14:paraId="4DD23E67" w14:textId="22121FD9" w:rsidR="00994153" w:rsidRDefault="00994153" w:rsidP="001A16FD">
      <w:pPr>
        <w:spacing w:after="0" w:line="100" w:lineRule="atLeast"/>
        <w:ind w:left="432"/>
        <w:jc w:val="both"/>
        <w:rPr>
          <w:rFonts w:eastAsia="Times New Roman"/>
        </w:rPr>
      </w:pPr>
      <w:r>
        <w:rPr>
          <w:rFonts w:eastAsia="Times New Roman"/>
        </w:rPr>
        <w:lastRenderedPageBreak/>
        <w:t>8)    An environment within which the system can operate, provide input signals and, if necessary, error signals.</w:t>
      </w:r>
    </w:p>
    <w:p w14:paraId="15B0D6FA" w14:textId="77777777" w:rsidR="00D9462A" w:rsidRDefault="00D9462A" w:rsidP="00D9462A">
      <w:pPr>
        <w:spacing w:after="0" w:line="100" w:lineRule="atLeast"/>
        <w:jc w:val="both"/>
        <w:rPr>
          <w:rFonts w:eastAsia="Times New Roman"/>
        </w:rPr>
      </w:pPr>
      <w:r>
        <w:rPr>
          <w:rFonts w:eastAsia="Times New Roman"/>
        </w:rPr>
        <w:t>____________________________________________________________________________________</w:t>
      </w:r>
    </w:p>
    <w:p w14:paraId="3C33FB54" w14:textId="77777777" w:rsidR="00994153" w:rsidRDefault="00994153" w:rsidP="00DA4F25">
      <w:pPr>
        <w:spacing w:after="0" w:line="100" w:lineRule="atLeast"/>
        <w:ind w:firstLine="432"/>
        <w:jc w:val="both"/>
      </w:pPr>
      <w:r>
        <w:rPr>
          <w:b/>
          <w:iCs/>
        </w:rPr>
        <w:t>Implementation Details:</w:t>
      </w:r>
    </w:p>
    <w:p w14:paraId="313D9C6F" w14:textId="77777777" w:rsidR="00994153" w:rsidRDefault="00994153">
      <w:pPr>
        <w:tabs>
          <w:tab w:val="left" w:pos="999"/>
          <w:tab w:val="left" w:pos="1566"/>
        </w:tabs>
        <w:overflowPunct w:val="0"/>
        <w:spacing w:before="240" w:after="120" w:line="100" w:lineRule="atLeast"/>
        <w:ind w:left="432"/>
        <w:jc w:val="both"/>
        <w:rPr>
          <w:rFonts w:eastAsia="Times New Roman"/>
        </w:rPr>
      </w:pPr>
      <w:r>
        <w:rPr>
          <w:rFonts w:eastAsia="Times New Roman"/>
        </w:rPr>
        <w:t xml:space="preserve">Most units in neural network transform their net inputs by using a scalar-to-scalar function called an </w:t>
      </w:r>
      <w:r>
        <w:rPr>
          <w:rFonts w:eastAsia="Times New Roman"/>
          <w:i/>
        </w:rPr>
        <w:t>activation function</w:t>
      </w:r>
      <w:r>
        <w:rPr>
          <w:rFonts w:eastAsia="Times New Roman"/>
        </w:rPr>
        <w:t>, yielding a value called the unit's activation. Except possibly for output units, the activation value is fed to one or more other units. Activation functions with a bounded range are often called squashing functions.  Some of the most commonly used activation functions are :</w:t>
      </w:r>
    </w:p>
    <w:p w14:paraId="77079A1E" w14:textId="77777777" w:rsidR="00333846" w:rsidRPr="00333846" w:rsidRDefault="00333846" w:rsidP="00333846">
      <w:pPr>
        <w:shd w:val="clear" w:color="auto" w:fill="FFFFFF"/>
        <w:suppressAutoHyphens w:val="0"/>
        <w:spacing w:before="100" w:beforeAutospacing="1" w:after="100" w:afterAutospacing="1" w:line="240" w:lineRule="auto"/>
        <w:ind w:left="432"/>
        <w:rPr>
          <w:rFonts w:eastAsia="Times New Roman"/>
          <w:color w:val="auto"/>
          <w:kern w:val="0"/>
          <w:lang w:val="en-IN" w:eastAsia="en-GB"/>
        </w:rPr>
      </w:pPr>
      <w:r w:rsidRPr="00333846">
        <w:rPr>
          <w:rFonts w:ascii="TimesNewRomanPS" w:eastAsia="Times New Roman" w:hAnsi="TimesNewRomanPS"/>
          <w:b/>
          <w:bCs/>
          <w:color w:val="auto"/>
          <w:kern w:val="0"/>
          <w:lang w:val="en-IN" w:eastAsia="en-GB"/>
        </w:rPr>
        <w:t xml:space="preserve">1) Identity function </w:t>
      </w:r>
    </w:p>
    <w:p w14:paraId="79B05A65" w14:textId="77777777" w:rsidR="00333846" w:rsidRPr="00333846" w:rsidRDefault="00333846" w:rsidP="00333846">
      <w:pPr>
        <w:shd w:val="clear" w:color="auto" w:fill="FFFFFF"/>
        <w:suppressAutoHyphens w:val="0"/>
        <w:spacing w:before="100" w:beforeAutospacing="1" w:after="100" w:afterAutospacing="1" w:line="240" w:lineRule="auto"/>
        <w:ind w:left="432"/>
        <w:rPr>
          <w:rFonts w:eastAsia="Times New Roman"/>
          <w:color w:val="auto"/>
          <w:kern w:val="0"/>
          <w:lang w:val="en-IN" w:eastAsia="en-GB"/>
        </w:rPr>
      </w:pPr>
      <w:r w:rsidRPr="00333846">
        <w:rPr>
          <w:rFonts w:ascii="TimesNewRomanPSMT" w:eastAsia="Times New Roman" w:hAnsi="TimesNewRomanPSMT"/>
          <w:color w:val="auto"/>
          <w:kern w:val="0"/>
          <w:lang w:val="en-IN" w:eastAsia="en-GB"/>
        </w:rPr>
        <w:t xml:space="preserve">Identity or Linear activation function is the simplest activation function of all. It applies identity operation on your data and output data is proportional to the input data. </w:t>
      </w:r>
    </w:p>
    <w:p w14:paraId="7D88CB4D" w14:textId="77777777" w:rsidR="00333846" w:rsidRPr="00333846" w:rsidRDefault="00333846" w:rsidP="00333846">
      <w:pPr>
        <w:shd w:val="clear" w:color="auto" w:fill="FFFFFF"/>
        <w:suppressAutoHyphens w:val="0"/>
        <w:spacing w:before="100" w:beforeAutospacing="1" w:after="100" w:afterAutospacing="1" w:line="240" w:lineRule="auto"/>
        <w:ind w:left="432"/>
        <w:rPr>
          <w:rFonts w:eastAsia="Times New Roman"/>
          <w:color w:val="auto"/>
          <w:kern w:val="0"/>
          <w:lang w:val="en-IN" w:eastAsia="en-GB"/>
        </w:rPr>
      </w:pPr>
      <w:r w:rsidRPr="00333846">
        <w:rPr>
          <w:rFonts w:ascii="TimesNewRomanPS" w:eastAsia="Times New Roman" w:hAnsi="TimesNewRomanPS"/>
          <w:b/>
          <w:bCs/>
          <w:color w:val="auto"/>
          <w:kern w:val="0"/>
          <w:lang w:val="en-IN" w:eastAsia="en-GB"/>
        </w:rPr>
        <w:t xml:space="preserve">2) Binary step function: </w:t>
      </w:r>
    </w:p>
    <w:p w14:paraId="03EC377F" w14:textId="77777777" w:rsidR="00333846" w:rsidRPr="00333846" w:rsidRDefault="00333846" w:rsidP="00333846">
      <w:pPr>
        <w:shd w:val="clear" w:color="auto" w:fill="FFFFFF"/>
        <w:suppressAutoHyphens w:val="0"/>
        <w:spacing w:before="100" w:beforeAutospacing="1" w:after="100" w:afterAutospacing="1" w:line="240" w:lineRule="auto"/>
        <w:ind w:left="432"/>
        <w:rPr>
          <w:rFonts w:eastAsia="Times New Roman"/>
          <w:color w:val="auto"/>
          <w:kern w:val="0"/>
          <w:lang w:val="en-IN" w:eastAsia="en-GB"/>
        </w:rPr>
      </w:pPr>
      <w:r w:rsidRPr="00333846">
        <w:rPr>
          <w:rFonts w:ascii="TimesNewRomanPSMT" w:eastAsia="Times New Roman" w:hAnsi="TimesNewRomanPSMT"/>
          <w:color w:val="auto"/>
          <w:kern w:val="0"/>
          <w:lang w:val="en-IN" w:eastAsia="en-GB"/>
        </w:rPr>
        <w:t xml:space="preserve">Binary step function is a threshold-based activation function which means after a certain threshold neuron is activated and below the said threshold neuron is deactivated. </w:t>
      </w:r>
    </w:p>
    <w:p w14:paraId="1819B39E" w14:textId="77777777" w:rsidR="00333846" w:rsidRPr="00333846" w:rsidRDefault="00333846" w:rsidP="00333846">
      <w:pPr>
        <w:shd w:val="clear" w:color="auto" w:fill="FFFFFF"/>
        <w:suppressAutoHyphens w:val="0"/>
        <w:spacing w:before="100" w:beforeAutospacing="1" w:after="100" w:afterAutospacing="1" w:line="240" w:lineRule="auto"/>
        <w:ind w:left="432"/>
        <w:rPr>
          <w:rFonts w:eastAsia="Times New Roman"/>
          <w:color w:val="auto"/>
          <w:kern w:val="0"/>
          <w:lang w:val="en-IN" w:eastAsia="en-GB"/>
        </w:rPr>
      </w:pPr>
      <w:r w:rsidRPr="00333846">
        <w:rPr>
          <w:rFonts w:ascii="TimesNewRomanPS" w:eastAsia="Times New Roman" w:hAnsi="TimesNewRomanPS"/>
          <w:b/>
          <w:bCs/>
          <w:color w:val="auto"/>
          <w:kern w:val="0"/>
          <w:lang w:val="en-IN" w:eastAsia="en-GB"/>
        </w:rPr>
        <w:t>3) Sigmoid function:</w:t>
      </w:r>
      <w:r w:rsidRPr="00333846">
        <w:rPr>
          <w:rFonts w:ascii="TimesNewRomanPS" w:eastAsia="Times New Roman" w:hAnsi="TimesNewRomanPS"/>
          <w:b/>
          <w:bCs/>
          <w:color w:val="auto"/>
          <w:kern w:val="0"/>
          <w:lang w:val="en-IN" w:eastAsia="en-GB"/>
        </w:rPr>
        <w:br/>
      </w:r>
      <w:r w:rsidRPr="00333846">
        <w:rPr>
          <w:rFonts w:ascii="TimesNewRomanPSMT" w:eastAsia="Times New Roman" w:hAnsi="TimesNewRomanPSMT"/>
          <w:color w:val="auto"/>
          <w:kern w:val="0"/>
          <w:lang w:val="en-IN" w:eastAsia="en-GB"/>
        </w:rPr>
        <w:t xml:space="preserve">The sigmoid activation function is </w:t>
      </w:r>
      <w:r w:rsidRPr="00333846">
        <w:rPr>
          <w:rFonts w:ascii="TimesNewRomanPS" w:eastAsia="Times New Roman" w:hAnsi="TimesNewRomanPS"/>
          <w:b/>
          <w:bCs/>
          <w:color w:val="auto"/>
          <w:kern w:val="0"/>
          <w:lang w:val="en-IN" w:eastAsia="en-GB"/>
        </w:rPr>
        <w:t>also called the logistic function</w:t>
      </w:r>
      <w:r w:rsidRPr="00333846">
        <w:rPr>
          <w:rFonts w:ascii="TimesNewRomanPSMT" w:eastAsia="Times New Roman" w:hAnsi="TimesNewRomanPSMT"/>
          <w:color w:val="auto"/>
          <w:kern w:val="0"/>
          <w:lang w:val="en-IN" w:eastAsia="en-GB"/>
        </w:rPr>
        <w:t xml:space="preserve">. It is the same function used in </w:t>
      </w:r>
    </w:p>
    <w:p w14:paraId="2D0C7BE2" w14:textId="77777777" w:rsidR="00333846" w:rsidRPr="00333846" w:rsidRDefault="00333846" w:rsidP="00333846">
      <w:pPr>
        <w:shd w:val="clear" w:color="auto" w:fill="FFFFFF"/>
        <w:suppressAutoHyphens w:val="0"/>
        <w:spacing w:before="100" w:beforeAutospacing="1" w:after="100" w:afterAutospacing="1" w:line="240" w:lineRule="auto"/>
        <w:ind w:left="432"/>
        <w:rPr>
          <w:rFonts w:eastAsia="Times New Roman"/>
          <w:color w:val="auto"/>
          <w:kern w:val="0"/>
          <w:lang w:val="en-IN" w:eastAsia="en-GB"/>
        </w:rPr>
      </w:pPr>
      <w:r w:rsidRPr="00333846">
        <w:rPr>
          <w:rFonts w:ascii="TimesNewRomanPSMT" w:eastAsia="Times New Roman" w:hAnsi="TimesNewRomanPSMT"/>
          <w:color w:val="auto"/>
          <w:kern w:val="0"/>
          <w:lang w:val="en-IN" w:eastAsia="en-GB"/>
        </w:rPr>
        <w:t xml:space="preserve">the logistic regression classification algorithm. The function takes any real value as input and outputs values in the range 0 to 1. </w:t>
      </w:r>
    </w:p>
    <w:p w14:paraId="52F94B84" w14:textId="77777777" w:rsidR="00333846" w:rsidRPr="00333846" w:rsidRDefault="00333846" w:rsidP="00333846">
      <w:pPr>
        <w:shd w:val="clear" w:color="auto" w:fill="FFFFFF"/>
        <w:suppressAutoHyphens w:val="0"/>
        <w:spacing w:before="100" w:beforeAutospacing="1" w:after="100" w:afterAutospacing="1" w:line="240" w:lineRule="auto"/>
        <w:ind w:left="432"/>
        <w:rPr>
          <w:rFonts w:eastAsia="Times New Roman"/>
          <w:color w:val="auto"/>
          <w:kern w:val="0"/>
          <w:lang w:val="en-IN" w:eastAsia="en-GB"/>
        </w:rPr>
      </w:pPr>
      <w:r w:rsidRPr="00333846">
        <w:rPr>
          <w:rFonts w:ascii="TimesNewRomanPSMT" w:eastAsia="Times New Roman" w:hAnsi="TimesNewRomanPSMT"/>
          <w:color w:val="auto"/>
          <w:kern w:val="0"/>
          <w:lang w:val="en-IN" w:eastAsia="en-GB"/>
        </w:rPr>
        <w:t xml:space="preserve">4) </w:t>
      </w:r>
      <w:r w:rsidRPr="00333846">
        <w:rPr>
          <w:rFonts w:ascii="TimesNewRomanPS" w:eastAsia="Times New Roman" w:hAnsi="TimesNewRomanPS"/>
          <w:b/>
          <w:bCs/>
          <w:color w:val="auto"/>
          <w:kern w:val="0"/>
          <w:lang w:val="en-IN" w:eastAsia="en-GB"/>
        </w:rPr>
        <w:t>Bipolar sigmoid function</w:t>
      </w:r>
      <w:r w:rsidRPr="00333846">
        <w:rPr>
          <w:rFonts w:ascii="TimesNewRomanPSMT" w:eastAsia="Times New Roman" w:hAnsi="TimesNewRomanPSMT"/>
          <w:color w:val="auto"/>
          <w:kern w:val="0"/>
          <w:lang w:val="en-IN" w:eastAsia="en-GB"/>
        </w:rPr>
        <w:t>:</w:t>
      </w:r>
      <w:r w:rsidRPr="00333846">
        <w:rPr>
          <w:rFonts w:ascii="TimesNewRomanPSMT" w:eastAsia="Times New Roman" w:hAnsi="TimesNewRomanPSMT"/>
          <w:color w:val="auto"/>
          <w:kern w:val="0"/>
          <w:lang w:val="en-IN" w:eastAsia="en-GB"/>
        </w:rPr>
        <w:br/>
        <w:t xml:space="preserve">The Bipolar activation function </w:t>
      </w:r>
      <w:r w:rsidRPr="00333846">
        <w:rPr>
          <w:rFonts w:ascii="TimesNewRomanPS" w:eastAsia="Times New Roman" w:hAnsi="TimesNewRomanPS"/>
          <w:b/>
          <w:bCs/>
          <w:color w:val="auto"/>
          <w:kern w:val="0"/>
          <w:lang w:val="en-IN" w:eastAsia="en-GB"/>
        </w:rPr>
        <w:t>used to convert the activation level of a unit (neuron) into an output signal</w:t>
      </w:r>
      <w:r w:rsidRPr="00333846">
        <w:rPr>
          <w:rFonts w:ascii="TimesNewRomanPSMT" w:eastAsia="Times New Roman" w:hAnsi="TimesNewRomanPSMT"/>
          <w:color w:val="auto"/>
          <w:kern w:val="0"/>
          <w:lang w:val="en-IN" w:eastAsia="en-GB"/>
        </w:rPr>
        <w:t xml:space="preserve">. It is also known as transfer function or squashing function due to the capability to squeeze the amplitude range of output signal to some finite value. </w:t>
      </w:r>
    </w:p>
    <w:p w14:paraId="40D2EC8E" w14:textId="058C4CFA" w:rsidR="00333846" w:rsidRPr="00333846" w:rsidRDefault="00333846" w:rsidP="00333846">
      <w:pPr>
        <w:shd w:val="clear" w:color="auto" w:fill="FFFFFF"/>
        <w:suppressAutoHyphens w:val="0"/>
        <w:spacing w:before="100" w:beforeAutospacing="1" w:after="100" w:afterAutospacing="1" w:line="240" w:lineRule="auto"/>
        <w:ind w:left="432"/>
        <w:rPr>
          <w:rFonts w:eastAsia="Times New Roman"/>
          <w:color w:val="auto"/>
          <w:kern w:val="0"/>
          <w:lang w:val="en-IN" w:eastAsia="en-GB"/>
        </w:rPr>
      </w:pPr>
      <w:r w:rsidRPr="00333846">
        <w:rPr>
          <w:rFonts w:ascii="TimesNewRomanPSMT" w:eastAsia="Times New Roman" w:hAnsi="TimesNewRomanPSMT"/>
          <w:color w:val="auto"/>
          <w:kern w:val="0"/>
          <w:lang w:val="en-IN" w:eastAsia="en-GB"/>
        </w:rPr>
        <w:t xml:space="preserve">5) </w:t>
      </w:r>
      <w:r w:rsidRPr="00333846">
        <w:rPr>
          <w:rFonts w:ascii="TimesNewRomanPS" w:eastAsia="Times New Roman" w:hAnsi="TimesNewRomanPS"/>
          <w:b/>
          <w:bCs/>
          <w:color w:val="auto"/>
          <w:kern w:val="0"/>
          <w:lang w:val="en-IN" w:eastAsia="en-GB"/>
        </w:rPr>
        <w:t>R</w:t>
      </w:r>
      <w:r>
        <w:rPr>
          <w:rFonts w:ascii="TimesNewRomanPS" w:eastAsia="Times New Roman" w:hAnsi="TimesNewRomanPS"/>
          <w:b/>
          <w:bCs/>
          <w:color w:val="auto"/>
          <w:kern w:val="0"/>
          <w:lang w:val="en-IN" w:eastAsia="en-GB"/>
        </w:rPr>
        <w:t>amp</w:t>
      </w:r>
      <w:r w:rsidRPr="00333846">
        <w:rPr>
          <w:rFonts w:ascii="TimesNewRomanPS" w:eastAsia="Times New Roman" w:hAnsi="TimesNewRomanPS"/>
          <w:b/>
          <w:bCs/>
          <w:color w:val="auto"/>
          <w:kern w:val="0"/>
          <w:lang w:val="en-IN" w:eastAsia="en-GB"/>
        </w:rPr>
        <w:t xml:space="preserve"> function</w:t>
      </w:r>
      <w:r w:rsidRPr="00333846">
        <w:rPr>
          <w:rFonts w:ascii="TimesNewRomanPSMT" w:eastAsia="Times New Roman" w:hAnsi="TimesNewRomanPSMT"/>
          <w:color w:val="auto"/>
          <w:kern w:val="0"/>
          <w:lang w:val="en-IN" w:eastAsia="en-GB"/>
        </w:rPr>
        <w:t>:</w:t>
      </w:r>
      <w:r w:rsidRPr="00333846">
        <w:rPr>
          <w:rFonts w:ascii="TimesNewRomanPSMT" w:eastAsia="Times New Roman" w:hAnsi="TimesNewRomanPSMT"/>
          <w:color w:val="auto"/>
          <w:kern w:val="0"/>
          <w:lang w:val="en-IN" w:eastAsia="en-GB"/>
        </w:rPr>
        <w:br/>
        <w:t xml:space="preserve">The rectified linear activation function or ReLU is a </w:t>
      </w:r>
      <w:r w:rsidRPr="00333846">
        <w:rPr>
          <w:rFonts w:ascii="TimesNewRomanPS" w:eastAsia="Times New Roman" w:hAnsi="TimesNewRomanPS"/>
          <w:b/>
          <w:bCs/>
          <w:color w:val="07070A"/>
          <w:kern w:val="0"/>
          <w:lang w:val="en-IN" w:eastAsia="en-GB"/>
        </w:rPr>
        <w:t xml:space="preserve">non-linear </w:t>
      </w:r>
      <w:r w:rsidRPr="00333846">
        <w:rPr>
          <w:rFonts w:ascii="TimesNewRomanPSMT" w:eastAsia="Times New Roman" w:hAnsi="TimesNewRomanPSMT"/>
          <w:color w:val="auto"/>
          <w:kern w:val="0"/>
          <w:lang w:val="en-IN" w:eastAsia="en-GB"/>
        </w:rPr>
        <w:t xml:space="preserve">function or </w:t>
      </w:r>
      <w:r w:rsidRPr="00333846">
        <w:rPr>
          <w:rFonts w:ascii="TimesNewRomanPS" w:eastAsia="Times New Roman" w:hAnsi="TimesNewRomanPS"/>
          <w:b/>
          <w:bCs/>
          <w:color w:val="07070A"/>
          <w:kern w:val="0"/>
          <w:lang w:val="en-IN" w:eastAsia="en-GB"/>
        </w:rPr>
        <w:t>piecewise</w:t>
      </w:r>
      <w:r w:rsidRPr="00333846">
        <w:rPr>
          <w:rFonts w:ascii="TimesNewRomanPS" w:eastAsia="Times New Roman" w:hAnsi="TimesNewRomanPS"/>
          <w:b/>
          <w:bCs/>
          <w:color w:val="07070A"/>
          <w:kern w:val="0"/>
          <w:lang w:val="en-IN" w:eastAsia="en-GB"/>
        </w:rPr>
        <w:br/>
        <w:t xml:space="preserve">linear </w:t>
      </w:r>
      <w:r w:rsidRPr="00333846">
        <w:rPr>
          <w:rFonts w:ascii="TimesNewRomanPSMT" w:eastAsia="Times New Roman" w:hAnsi="TimesNewRomanPSMT"/>
          <w:color w:val="auto"/>
          <w:kern w:val="0"/>
          <w:lang w:val="en-IN" w:eastAsia="en-GB"/>
        </w:rPr>
        <w:t xml:space="preserve">function that will output the input directly if it is positive, otherwise, it will output zero. </w:t>
      </w:r>
    </w:p>
    <w:p w14:paraId="765C947E" w14:textId="77777777" w:rsidR="002B47FC" w:rsidRDefault="002B47FC" w:rsidP="002B47FC">
      <w:pPr>
        <w:spacing w:after="0"/>
        <w:ind w:left="720"/>
      </w:pPr>
    </w:p>
    <w:p w14:paraId="58B99F62" w14:textId="77777777" w:rsidR="00994153" w:rsidRDefault="00994153">
      <w:pPr>
        <w:spacing w:after="0"/>
      </w:pPr>
    </w:p>
    <w:p w14:paraId="1457E630" w14:textId="77777777" w:rsidR="00333846" w:rsidRDefault="00333846">
      <w:pPr>
        <w:spacing w:after="0"/>
      </w:pPr>
    </w:p>
    <w:p w14:paraId="5C0AD894" w14:textId="77777777" w:rsidR="00333846" w:rsidRDefault="00333846">
      <w:pPr>
        <w:spacing w:after="0"/>
      </w:pPr>
    </w:p>
    <w:p w14:paraId="17257785" w14:textId="77777777" w:rsidR="00333846" w:rsidRDefault="00333846">
      <w:pPr>
        <w:spacing w:after="0"/>
      </w:pPr>
    </w:p>
    <w:p w14:paraId="6CA4243E" w14:textId="77777777" w:rsidR="00333846" w:rsidRDefault="00333846">
      <w:pPr>
        <w:spacing w:after="0"/>
      </w:pPr>
    </w:p>
    <w:p w14:paraId="642444F2" w14:textId="77777777" w:rsidR="00994153" w:rsidRDefault="00994153">
      <w:pPr>
        <w:spacing w:after="0"/>
      </w:pPr>
    </w:p>
    <w:p w14:paraId="6C91A187" w14:textId="1D3BEF22" w:rsidR="00DA4F25" w:rsidRDefault="00DA4F25" w:rsidP="001A16FD">
      <w:pPr>
        <w:spacing w:after="0"/>
        <w:ind w:firstLine="720"/>
        <w:rPr>
          <w:b/>
          <w:bCs/>
        </w:rPr>
      </w:pPr>
      <w:r w:rsidRPr="00DA4F25">
        <w:rPr>
          <w:b/>
          <w:bCs/>
        </w:rPr>
        <w:lastRenderedPageBreak/>
        <w:t>Code</w:t>
      </w:r>
      <w:r>
        <w:rPr>
          <w:b/>
          <w:bCs/>
        </w:rPr>
        <w:t>:</w:t>
      </w:r>
    </w:p>
    <w:p w14:paraId="04969038" w14:textId="0E78AA3F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  <w:r w:rsidRPr="001A16FD">
        <w:rPr>
          <w:rFonts w:ascii="Menlo" w:eastAsia="Times New Roman" w:hAnsi="Menlo" w:cs="Menlo"/>
          <w:i/>
          <w:iCs/>
          <w:color w:val="89DDFF"/>
          <w:kern w:val="0"/>
          <w:sz w:val="23"/>
          <w:szCs w:val="23"/>
          <w:lang w:val="en-IN" w:eastAsia="en-GB"/>
        </w:rPr>
        <w:t>import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numpy </w:t>
      </w:r>
      <w:r w:rsidRPr="001A16FD">
        <w:rPr>
          <w:rFonts w:ascii="Menlo" w:eastAsia="Times New Roman" w:hAnsi="Menlo" w:cs="Menlo"/>
          <w:i/>
          <w:iCs/>
          <w:color w:val="89DDFF"/>
          <w:kern w:val="0"/>
          <w:sz w:val="23"/>
          <w:szCs w:val="23"/>
          <w:lang w:val="en-IN" w:eastAsia="en-GB"/>
        </w:rPr>
        <w:t>as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np</w:t>
      </w:r>
    </w:p>
    <w:p w14:paraId="1F27790E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  <w:r w:rsidRPr="001A16FD">
        <w:rPr>
          <w:rFonts w:ascii="Menlo" w:eastAsia="Times New Roman" w:hAnsi="Menlo" w:cs="Menlo"/>
          <w:i/>
          <w:iCs/>
          <w:color w:val="89DDFF"/>
          <w:kern w:val="0"/>
          <w:sz w:val="23"/>
          <w:szCs w:val="23"/>
          <w:lang w:val="en-IN" w:eastAsia="en-GB"/>
        </w:rPr>
        <w:t>import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matplotlib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.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pyplot </w:t>
      </w:r>
      <w:r w:rsidRPr="001A16FD">
        <w:rPr>
          <w:rFonts w:ascii="Menlo" w:eastAsia="Times New Roman" w:hAnsi="Menlo" w:cs="Menlo"/>
          <w:i/>
          <w:iCs/>
          <w:color w:val="89DDFF"/>
          <w:kern w:val="0"/>
          <w:sz w:val="23"/>
          <w:szCs w:val="23"/>
          <w:lang w:val="en-IN" w:eastAsia="en-GB"/>
        </w:rPr>
        <w:t>as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plt</w:t>
      </w:r>
    </w:p>
    <w:p w14:paraId="485BD737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</w:p>
    <w:p w14:paraId="065C3D9D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  <w:r w:rsidRPr="001A16FD">
        <w:rPr>
          <w:rFonts w:ascii="Menlo" w:eastAsia="Times New Roman" w:hAnsi="Menlo" w:cs="Menlo"/>
          <w:i/>
          <w:iCs/>
          <w:color w:val="464B5D"/>
          <w:kern w:val="0"/>
          <w:sz w:val="23"/>
          <w:szCs w:val="23"/>
          <w:lang w:val="en-IN" w:eastAsia="en-GB"/>
        </w:rPr>
        <w:t># Activation functions</w:t>
      </w:r>
    </w:p>
    <w:p w14:paraId="1BB46157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  <w:r w:rsidRPr="001A16FD">
        <w:rPr>
          <w:rFonts w:ascii="Menlo" w:eastAsia="Times New Roman" w:hAnsi="Menlo" w:cs="Menlo"/>
          <w:color w:val="C792EA"/>
          <w:kern w:val="0"/>
          <w:sz w:val="23"/>
          <w:szCs w:val="23"/>
          <w:lang w:val="en-IN" w:eastAsia="en-GB"/>
        </w:rPr>
        <w:t>def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</w:t>
      </w:r>
      <w:r w:rsidRPr="001A16FD">
        <w:rPr>
          <w:rFonts w:ascii="Menlo" w:eastAsia="Times New Roman" w:hAnsi="Menlo" w:cs="Menlo"/>
          <w:color w:val="82AAFF"/>
          <w:kern w:val="0"/>
          <w:sz w:val="23"/>
          <w:szCs w:val="23"/>
          <w:lang w:val="en-IN" w:eastAsia="en-GB"/>
        </w:rPr>
        <w:t>identity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(</w:t>
      </w:r>
      <w:r w:rsidRPr="001A16FD">
        <w:rPr>
          <w:rFonts w:ascii="Menlo" w:eastAsia="Times New Roman" w:hAnsi="Menlo" w:cs="Menlo"/>
          <w:color w:val="FF5370"/>
          <w:kern w:val="0"/>
          <w:sz w:val="23"/>
          <w:szCs w:val="23"/>
          <w:lang w:val="en-IN" w:eastAsia="en-GB"/>
        </w:rPr>
        <w:t>x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):</w:t>
      </w:r>
    </w:p>
    <w:p w14:paraId="72070E02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   </w:t>
      </w:r>
      <w:r w:rsidRPr="001A16FD">
        <w:rPr>
          <w:rFonts w:ascii="Menlo" w:eastAsia="Times New Roman" w:hAnsi="Menlo" w:cs="Menlo"/>
          <w:i/>
          <w:iCs/>
          <w:color w:val="89DDFF"/>
          <w:kern w:val="0"/>
          <w:sz w:val="23"/>
          <w:szCs w:val="23"/>
          <w:lang w:val="en-IN" w:eastAsia="en-GB"/>
        </w:rPr>
        <w:t>return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x</w:t>
      </w:r>
    </w:p>
    <w:p w14:paraId="13B166E7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</w:p>
    <w:p w14:paraId="17C56F48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  <w:r w:rsidRPr="001A16FD">
        <w:rPr>
          <w:rFonts w:ascii="Menlo" w:eastAsia="Times New Roman" w:hAnsi="Menlo" w:cs="Menlo"/>
          <w:color w:val="C792EA"/>
          <w:kern w:val="0"/>
          <w:sz w:val="23"/>
          <w:szCs w:val="23"/>
          <w:lang w:val="en-IN" w:eastAsia="en-GB"/>
        </w:rPr>
        <w:t>def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</w:t>
      </w:r>
      <w:r w:rsidRPr="001A16FD">
        <w:rPr>
          <w:rFonts w:ascii="Menlo" w:eastAsia="Times New Roman" w:hAnsi="Menlo" w:cs="Menlo"/>
          <w:color w:val="82AAFF"/>
          <w:kern w:val="0"/>
          <w:sz w:val="23"/>
          <w:szCs w:val="23"/>
          <w:lang w:val="en-IN" w:eastAsia="en-GB"/>
        </w:rPr>
        <w:t>binary_step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(</w:t>
      </w:r>
      <w:r w:rsidRPr="001A16FD">
        <w:rPr>
          <w:rFonts w:ascii="Menlo" w:eastAsia="Times New Roman" w:hAnsi="Menlo" w:cs="Menlo"/>
          <w:color w:val="FF5370"/>
          <w:kern w:val="0"/>
          <w:sz w:val="23"/>
          <w:szCs w:val="23"/>
          <w:lang w:val="en-IN" w:eastAsia="en-GB"/>
        </w:rPr>
        <w:t>x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):</w:t>
      </w:r>
    </w:p>
    <w:p w14:paraId="0C4ADBF3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   </w:t>
      </w:r>
      <w:r w:rsidRPr="001A16FD">
        <w:rPr>
          <w:rFonts w:ascii="Menlo" w:eastAsia="Times New Roman" w:hAnsi="Menlo" w:cs="Menlo"/>
          <w:i/>
          <w:iCs/>
          <w:color w:val="89DDFF"/>
          <w:kern w:val="0"/>
          <w:sz w:val="23"/>
          <w:szCs w:val="23"/>
          <w:lang w:val="en-IN" w:eastAsia="en-GB"/>
        </w:rPr>
        <w:t>return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</w:t>
      </w:r>
      <w:r w:rsidRPr="001A16FD">
        <w:rPr>
          <w:rFonts w:ascii="Menlo" w:eastAsia="Times New Roman" w:hAnsi="Menlo" w:cs="Menlo"/>
          <w:color w:val="F78C6C"/>
          <w:kern w:val="0"/>
          <w:sz w:val="23"/>
          <w:szCs w:val="23"/>
          <w:lang w:val="en-IN" w:eastAsia="en-GB"/>
        </w:rPr>
        <w:t>0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</w:t>
      </w:r>
      <w:r w:rsidRPr="001A16FD">
        <w:rPr>
          <w:rFonts w:ascii="Menlo" w:eastAsia="Times New Roman" w:hAnsi="Menlo" w:cs="Menlo"/>
          <w:i/>
          <w:iCs/>
          <w:color w:val="89DDFF"/>
          <w:kern w:val="0"/>
          <w:sz w:val="23"/>
          <w:szCs w:val="23"/>
          <w:lang w:val="en-IN" w:eastAsia="en-GB"/>
        </w:rPr>
        <w:t>if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x </w:t>
      </w:r>
      <w:r w:rsidRPr="001A16FD">
        <w:rPr>
          <w:rFonts w:ascii="Menlo" w:eastAsia="Times New Roman" w:hAnsi="Menlo" w:cs="Menlo"/>
          <w:color w:val="C792EA"/>
          <w:kern w:val="0"/>
          <w:sz w:val="23"/>
          <w:szCs w:val="23"/>
          <w:lang w:val="en-IN" w:eastAsia="en-GB"/>
        </w:rPr>
        <w:t>&lt;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</w:t>
      </w:r>
      <w:r w:rsidRPr="001A16FD">
        <w:rPr>
          <w:rFonts w:ascii="Menlo" w:eastAsia="Times New Roman" w:hAnsi="Menlo" w:cs="Menlo"/>
          <w:color w:val="F78C6C"/>
          <w:kern w:val="0"/>
          <w:sz w:val="23"/>
          <w:szCs w:val="23"/>
          <w:lang w:val="en-IN" w:eastAsia="en-GB"/>
        </w:rPr>
        <w:t>0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</w:t>
      </w:r>
      <w:r w:rsidRPr="001A16FD">
        <w:rPr>
          <w:rFonts w:ascii="Menlo" w:eastAsia="Times New Roman" w:hAnsi="Menlo" w:cs="Menlo"/>
          <w:i/>
          <w:iCs/>
          <w:color w:val="89DDFF"/>
          <w:kern w:val="0"/>
          <w:sz w:val="23"/>
          <w:szCs w:val="23"/>
          <w:lang w:val="en-IN" w:eastAsia="en-GB"/>
        </w:rPr>
        <w:t>else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</w:t>
      </w:r>
      <w:r w:rsidRPr="001A16FD">
        <w:rPr>
          <w:rFonts w:ascii="Menlo" w:eastAsia="Times New Roman" w:hAnsi="Menlo" w:cs="Menlo"/>
          <w:color w:val="F78C6C"/>
          <w:kern w:val="0"/>
          <w:sz w:val="23"/>
          <w:szCs w:val="23"/>
          <w:lang w:val="en-IN" w:eastAsia="en-GB"/>
        </w:rPr>
        <w:t>1</w:t>
      </w:r>
    </w:p>
    <w:p w14:paraId="2EE4B4FF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</w:p>
    <w:p w14:paraId="17006B90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  <w:r w:rsidRPr="001A16FD">
        <w:rPr>
          <w:rFonts w:ascii="Menlo" w:eastAsia="Times New Roman" w:hAnsi="Menlo" w:cs="Menlo"/>
          <w:color w:val="C792EA"/>
          <w:kern w:val="0"/>
          <w:sz w:val="23"/>
          <w:szCs w:val="23"/>
          <w:lang w:val="en-IN" w:eastAsia="en-GB"/>
        </w:rPr>
        <w:t>def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</w:t>
      </w:r>
      <w:r w:rsidRPr="001A16FD">
        <w:rPr>
          <w:rFonts w:ascii="Menlo" w:eastAsia="Times New Roman" w:hAnsi="Menlo" w:cs="Menlo"/>
          <w:color w:val="82AAFF"/>
          <w:kern w:val="0"/>
          <w:sz w:val="23"/>
          <w:szCs w:val="23"/>
          <w:lang w:val="en-IN" w:eastAsia="en-GB"/>
        </w:rPr>
        <w:t>sigmoid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(</w:t>
      </w:r>
      <w:r w:rsidRPr="001A16FD">
        <w:rPr>
          <w:rFonts w:ascii="Menlo" w:eastAsia="Times New Roman" w:hAnsi="Menlo" w:cs="Menlo"/>
          <w:color w:val="FF5370"/>
          <w:kern w:val="0"/>
          <w:sz w:val="23"/>
          <w:szCs w:val="23"/>
          <w:lang w:val="en-IN" w:eastAsia="en-GB"/>
        </w:rPr>
        <w:t>x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):</w:t>
      </w:r>
    </w:p>
    <w:p w14:paraId="062B2D63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   </w:t>
      </w:r>
      <w:r w:rsidRPr="001A16FD">
        <w:rPr>
          <w:rFonts w:ascii="Menlo" w:eastAsia="Times New Roman" w:hAnsi="Menlo" w:cs="Menlo"/>
          <w:i/>
          <w:iCs/>
          <w:color w:val="89DDFF"/>
          <w:kern w:val="0"/>
          <w:sz w:val="23"/>
          <w:szCs w:val="23"/>
          <w:lang w:val="en-IN" w:eastAsia="en-GB"/>
        </w:rPr>
        <w:t>return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</w:t>
      </w:r>
      <w:r w:rsidRPr="001A16FD">
        <w:rPr>
          <w:rFonts w:ascii="Menlo" w:eastAsia="Times New Roman" w:hAnsi="Menlo" w:cs="Menlo"/>
          <w:color w:val="F78C6C"/>
          <w:kern w:val="0"/>
          <w:sz w:val="23"/>
          <w:szCs w:val="23"/>
          <w:lang w:val="en-IN" w:eastAsia="en-GB"/>
        </w:rPr>
        <w:t>1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</w:t>
      </w:r>
      <w:r w:rsidRPr="001A16FD">
        <w:rPr>
          <w:rFonts w:ascii="Menlo" w:eastAsia="Times New Roman" w:hAnsi="Menlo" w:cs="Menlo"/>
          <w:color w:val="C792EA"/>
          <w:kern w:val="0"/>
          <w:sz w:val="23"/>
          <w:szCs w:val="23"/>
          <w:lang w:val="en-IN" w:eastAsia="en-GB"/>
        </w:rPr>
        <w:t>/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(</w:t>
      </w:r>
      <w:r w:rsidRPr="001A16FD">
        <w:rPr>
          <w:rFonts w:ascii="Menlo" w:eastAsia="Times New Roman" w:hAnsi="Menlo" w:cs="Menlo"/>
          <w:color w:val="F78C6C"/>
          <w:kern w:val="0"/>
          <w:sz w:val="23"/>
          <w:szCs w:val="23"/>
          <w:lang w:val="en-IN" w:eastAsia="en-GB"/>
        </w:rPr>
        <w:t>1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</w:t>
      </w:r>
      <w:r w:rsidRPr="001A16FD">
        <w:rPr>
          <w:rFonts w:ascii="Menlo" w:eastAsia="Times New Roman" w:hAnsi="Menlo" w:cs="Menlo"/>
          <w:color w:val="C792EA"/>
          <w:kern w:val="0"/>
          <w:sz w:val="23"/>
          <w:szCs w:val="23"/>
          <w:lang w:val="en-IN" w:eastAsia="en-GB"/>
        </w:rPr>
        <w:t>+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np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.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exp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(</w:t>
      </w:r>
      <w:r w:rsidRPr="001A16FD">
        <w:rPr>
          <w:rFonts w:ascii="Menlo" w:eastAsia="Times New Roman" w:hAnsi="Menlo" w:cs="Menlo"/>
          <w:color w:val="C792EA"/>
          <w:kern w:val="0"/>
          <w:sz w:val="23"/>
          <w:szCs w:val="23"/>
          <w:lang w:val="en-IN" w:eastAsia="en-GB"/>
        </w:rPr>
        <w:t>-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x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))</w:t>
      </w:r>
    </w:p>
    <w:p w14:paraId="4178D9AD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</w:p>
    <w:p w14:paraId="544389DA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  <w:r w:rsidRPr="001A16FD">
        <w:rPr>
          <w:rFonts w:ascii="Menlo" w:eastAsia="Times New Roman" w:hAnsi="Menlo" w:cs="Menlo"/>
          <w:color w:val="C792EA"/>
          <w:kern w:val="0"/>
          <w:sz w:val="23"/>
          <w:szCs w:val="23"/>
          <w:lang w:val="en-IN" w:eastAsia="en-GB"/>
        </w:rPr>
        <w:t>def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</w:t>
      </w:r>
      <w:r w:rsidRPr="001A16FD">
        <w:rPr>
          <w:rFonts w:ascii="Menlo" w:eastAsia="Times New Roman" w:hAnsi="Menlo" w:cs="Menlo"/>
          <w:color w:val="82AAFF"/>
          <w:kern w:val="0"/>
          <w:sz w:val="23"/>
          <w:szCs w:val="23"/>
          <w:lang w:val="en-IN" w:eastAsia="en-GB"/>
        </w:rPr>
        <w:t>bipolar_sigmoid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(</w:t>
      </w:r>
      <w:r w:rsidRPr="001A16FD">
        <w:rPr>
          <w:rFonts w:ascii="Menlo" w:eastAsia="Times New Roman" w:hAnsi="Menlo" w:cs="Menlo"/>
          <w:color w:val="FF5370"/>
          <w:kern w:val="0"/>
          <w:sz w:val="23"/>
          <w:szCs w:val="23"/>
          <w:lang w:val="en-IN" w:eastAsia="en-GB"/>
        </w:rPr>
        <w:t>x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):</w:t>
      </w:r>
    </w:p>
    <w:p w14:paraId="3E0C5F64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   </w:t>
      </w:r>
      <w:r w:rsidRPr="001A16FD">
        <w:rPr>
          <w:rFonts w:ascii="Menlo" w:eastAsia="Times New Roman" w:hAnsi="Menlo" w:cs="Menlo"/>
          <w:i/>
          <w:iCs/>
          <w:color w:val="89DDFF"/>
          <w:kern w:val="0"/>
          <w:sz w:val="23"/>
          <w:szCs w:val="23"/>
          <w:lang w:val="en-IN" w:eastAsia="en-GB"/>
        </w:rPr>
        <w:t>return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(</w:t>
      </w:r>
      <w:r w:rsidRPr="001A16FD">
        <w:rPr>
          <w:rFonts w:ascii="Menlo" w:eastAsia="Times New Roman" w:hAnsi="Menlo" w:cs="Menlo"/>
          <w:color w:val="F78C6C"/>
          <w:kern w:val="0"/>
          <w:sz w:val="23"/>
          <w:szCs w:val="23"/>
          <w:lang w:val="en-IN" w:eastAsia="en-GB"/>
        </w:rPr>
        <w:t>2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</w:t>
      </w:r>
      <w:r w:rsidRPr="001A16FD">
        <w:rPr>
          <w:rFonts w:ascii="Menlo" w:eastAsia="Times New Roman" w:hAnsi="Menlo" w:cs="Menlo"/>
          <w:color w:val="C792EA"/>
          <w:kern w:val="0"/>
          <w:sz w:val="23"/>
          <w:szCs w:val="23"/>
          <w:lang w:val="en-IN" w:eastAsia="en-GB"/>
        </w:rPr>
        <w:t>/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(</w:t>
      </w:r>
      <w:r w:rsidRPr="001A16FD">
        <w:rPr>
          <w:rFonts w:ascii="Menlo" w:eastAsia="Times New Roman" w:hAnsi="Menlo" w:cs="Menlo"/>
          <w:color w:val="F78C6C"/>
          <w:kern w:val="0"/>
          <w:sz w:val="23"/>
          <w:szCs w:val="23"/>
          <w:lang w:val="en-IN" w:eastAsia="en-GB"/>
        </w:rPr>
        <w:t>1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</w:t>
      </w:r>
      <w:r w:rsidRPr="001A16FD">
        <w:rPr>
          <w:rFonts w:ascii="Menlo" w:eastAsia="Times New Roman" w:hAnsi="Menlo" w:cs="Menlo"/>
          <w:color w:val="C792EA"/>
          <w:kern w:val="0"/>
          <w:sz w:val="23"/>
          <w:szCs w:val="23"/>
          <w:lang w:val="en-IN" w:eastAsia="en-GB"/>
        </w:rPr>
        <w:t>+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np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.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exp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(</w:t>
      </w:r>
      <w:r w:rsidRPr="001A16FD">
        <w:rPr>
          <w:rFonts w:ascii="Menlo" w:eastAsia="Times New Roman" w:hAnsi="Menlo" w:cs="Menlo"/>
          <w:color w:val="C792EA"/>
          <w:kern w:val="0"/>
          <w:sz w:val="23"/>
          <w:szCs w:val="23"/>
          <w:lang w:val="en-IN" w:eastAsia="en-GB"/>
        </w:rPr>
        <w:t>-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x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)))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</w:t>
      </w:r>
      <w:r w:rsidRPr="001A16FD">
        <w:rPr>
          <w:rFonts w:ascii="Menlo" w:eastAsia="Times New Roman" w:hAnsi="Menlo" w:cs="Menlo"/>
          <w:color w:val="C792EA"/>
          <w:kern w:val="0"/>
          <w:sz w:val="23"/>
          <w:szCs w:val="23"/>
          <w:lang w:val="en-IN" w:eastAsia="en-GB"/>
        </w:rPr>
        <w:t>-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</w:t>
      </w:r>
      <w:r w:rsidRPr="001A16FD">
        <w:rPr>
          <w:rFonts w:ascii="Menlo" w:eastAsia="Times New Roman" w:hAnsi="Menlo" w:cs="Menlo"/>
          <w:color w:val="F78C6C"/>
          <w:kern w:val="0"/>
          <w:sz w:val="23"/>
          <w:szCs w:val="23"/>
          <w:lang w:val="en-IN" w:eastAsia="en-GB"/>
        </w:rPr>
        <w:t>1</w:t>
      </w:r>
    </w:p>
    <w:p w14:paraId="7BB44815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</w:p>
    <w:p w14:paraId="4E3E35C7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  <w:r w:rsidRPr="001A16FD">
        <w:rPr>
          <w:rFonts w:ascii="Menlo" w:eastAsia="Times New Roman" w:hAnsi="Menlo" w:cs="Menlo"/>
          <w:color w:val="C792EA"/>
          <w:kern w:val="0"/>
          <w:sz w:val="23"/>
          <w:szCs w:val="23"/>
          <w:lang w:val="en-IN" w:eastAsia="en-GB"/>
        </w:rPr>
        <w:t>def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</w:t>
      </w:r>
      <w:r w:rsidRPr="001A16FD">
        <w:rPr>
          <w:rFonts w:ascii="Menlo" w:eastAsia="Times New Roman" w:hAnsi="Menlo" w:cs="Menlo"/>
          <w:color w:val="82AAFF"/>
          <w:kern w:val="0"/>
          <w:sz w:val="23"/>
          <w:szCs w:val="23"/>
          <w:lang w:val="en-IN" w:eastAsia="en-GB"/>
        </w:rPr>
        <w:t>ramp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(</w:t>
      </w:r>
      <w:r w:rsidRPr="001A16FD">
        <w:rPr>
          <w:rFonts w:ascii="Menlo" w:eastAsia="Times New Roman" w:hAnsi="Menlo" w:cs="Menlo"/>
          <w:color w:val="FF5370"/>
          <w:kern w:val="0"/>
          <w:sz w:val="23"/>
          <w:szCs w:val="23"/>
          <w:lang w:val="en-IN" w:eastAsia="en-GB"/>
        </w:rPr>
        <w:t>x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):</w:t>
      </w:r>
    </w:p>
    <w:p w14:paraId="43A1FF90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   </w:t>
      </w:r>
      <w:r w:rsidRPr="001A16FD">
        <w:rPr>
          <w:rFonts w:ascii="Menlo" w:eastAsia="Times New Roman" w:hAnsi="Menlo" w:cs="Menlo"/>
          <w:i/>
          <w:iCs/>
          <w:color w:val="89DDFF"/>
          <w:kern w:val="0"/>
          <w:sz w:val="23"/>
          <w:szCs w:val="23"/>
          <w:lang w:val="en-IN" w:eastAsia="en-GB"/>
        </w:rPr>
        <w:t>return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np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.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maximum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(</w:t>
      </w:r>
      <w:r w:rsidRPr="001A16FD">
        <w:rPr>
          <w:rFonts w:ascii="Menlo" w:eastAsia="Times New Roman" w:hAnsi="Menlo" w:cs="Menlo"/>
          <w:color w:val="F78C6C"/>
          <w:kern w:val="0"/>
          <w:sz w:val="23"/>
          <w:szCs w:val="23"/>
          <w:lang w:val="en-IN" w:eastAsia="en-GB"/>
        </w:rPr>
        <w:t>0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,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x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)</w:t>
      </w:r>
    </w:p>
    <w:p w14:paraId="38D62336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</w:p>
    <w:p w14:paraId="0A1197AD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  <w:r w:rsidRPr="001A16FD">
        <w:rPr>
          <w:rFonts w:ascii="Menlo" w:eastAsia="Times New Roman" w:hAnsi="Menlo" w:cs="Menlo"/>
          <w:i/>
          <w:iCs/>
          <w:color w:val="464B5D"/>
          <w:kern w:val="0"/>
          <w:sz w:val="23"/>
          <w:szCs w:val="23"/>
          <w:lang w:val="en-IN" w:eastAsia="en-GB"/>
        </w:rPr>
        <w:t># Range of x values</w:t>
      </w:r>
    </w:p>
    <w:p w14:paraId="5FF47F25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</w:p>
    <w:p w14:paraId="41BE8A3B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n</w:t>
      </w:r>
      <w:r w:rsidRPr="001A16FD">
        <w:rPr>
          <w:rFonts w:ascii="Menlo" w:eastAsia="Times New Roman" w:hAnsi="Menlo" w:cs="Menlo"/>
          <w:color w:val="C792EA"/>
          <w:kern w:val="0"/>
          <w:sz w:val="23"/>
          <w:szCs w:val="23"/>
          <w:lang w:val="en-IN" w:eastAsia="en-GB"/>
        </w:rPr>
        <w:t>=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</w:t>
      </w:r>
      <w:r w:rsidRPr="001A16FD">
        <w:rPr>
          <w:rFonts w:ascii="Menlo" w:eastAsia="Times New Roman" w:hAnsi="Menlo" w:cs="Menlo"/>
          <w:color w:val="82AAFF"/>
          <w:kern w:val="0"/>
          <w:sz w:val="23"/>
          <w:szCs w:val="23"/>
          <w:lang w:val="en-IN" w:eastAsia="en-GB"/>
        </w:rPr>
        <w:t>abs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(</w:t>
      </w:r>
      <w:r w:rsidRPr="001A16FD">
        <w:rPr>
          <w:rFonts w:ascii="Menlo" w:eastAsia="Times New Roman" w:hAnsi="Menlo" w:cs="Menlo"/>
          <w:color w:val="B2CCD6"/>
          <w:kern w:val="0"/>
          <w:sz w:val="23"/>
          <w:szCs w:val="23"/>
          <w:lang w:val="en-IN" w:eastAsia="en-GB"/>
        </w:rPr>
        <w:t>int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(</w:t>
      </w:r>
      <w:r w:rsidRPr="001A16FD">
        <w:rPr>
          <w:rFonts w:ascii="Menlo" w:eastAsia="Times New Roman" w:hAnsi="Menlo" w:cs="Menlo"/>
          <w:color w:val="82AAFF"/>
          <w:kern w:val="0"/>
          <w:sz w:val="23"/>
          <w:szCs w:val="23"/>
          <w:lang w:val="en-IN" w:eastAsia="en-GB"/>
        </w:rPr>
        <w:t>input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("</w:t>
      </w:r>
      <w:r w:rsidRPr="001A16FD">
        <w:rPr>
          <w:rFonts w:ascii="Menlo" w:eastAsia="Times New Roman" w:hAnsi="Menlo" w:cs="Menlo"/>
          <w:color w:val="C3E88D"/>
          <w:kern w:val="0"/>
          <w:sz w:val="23"/>
          <w:szCs w:val="23"/>
          <w:lang w:val="en-IN" w:eastAsia="en-GB"/>
        </w:rPr>
        <w:t xml:space="preserve">Enter the range variable: 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")))</w:t>
      </w:r>
    </w:p>
    <w:p w14:paraId="45C9C077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x </w:t>
      </w:r>
      <w:r w:rsidRPr="001A16FD">
        <w:rPr>
          <w:rFonts w:ascii="Menlo" w:eastAsia="Times New Roman" w:hAnsi="Menlo" w:cs="Menlo"/>
          <w:color w:val="C792EA"/>
          <w:kern w:val="0"/>
          <w:sz w:val="23"/>
          <w:szCs w:val="23"/>
          <w:lang w:val="en-IN" w:eastAsia="en-GB"/>
        </w:rPr>
        <w:t>=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np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.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linspace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(</w:t>
      </w:r>
      <w:r w:rsidRPr="001A16FD">
        <w:rPr>
          <w:rFonts w:ascii="Menlo" w:eastAsia="Times New Roman" w:hAnsi="Menlo" w:cs="Menlo"/>
          <w:color w:val="C792EA"/>
          <w:kern w:val="0"/>
          <w:sz w:val="23"/>
          <w:szCs w:val="23"/>
          <w:lang w:val="en-IN" w:eastAsia="en-GB"/>
        </w:rPr>
        <w:t>-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n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,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n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,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</w:t>
      </w:r>
      <w:r w:rsidRPr="001A16FD">
        <w:rPr>
          <w:rFonts w:ascii="Menlo" w:eastAsia="Times New Roman" w:hAnsi="Menlo" w:cs="Menlo"/>
          <w:color w:val="F78C6C"/>
          <w:kern w:val="0"/>
          <w:sz w:val="23"/>
          <w:szCs w:val="23"/>
          <w:lang w:val="en-IN" w:eastAsia="en-GB"/>
        </w:rPr>
        <w:t>1000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)</w:t>
      </w:r>
    </w:p>
    <w:p w14:paraId="67E9768F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</w:p>
    <w:p w14:paraId="02764A48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  <w:r w:rsidRPr="001A16FD">
        <w:rPr>
          <w:rFonts w:ascii="Menlo" w:eastAsia="Times New Roman" w:hAnsi="Menlo" w:cs="Menlo"/>
          <w:i/>
          <w:iCs/>
          <w:color w:val="464B5D"/>
          <w:kern w:val="0"/>
          <w:sz w:val="23"/>
          <w:szCs w:val="23"/>
          <w:lang w:val="en-IN" w:eastAsia="en-GB"/>
        </w:rPr>
        <w:t># Calculate activation values for each function</w:t>
      </w:r>
    </w:p>
    <w:p w14:paraId="0F0C6914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identity_values </w:t>
      </w:r>
      <w:r w:rsidRPr="001A16FD">
        <w:rPr>
          <w:rFonts w:ascii="Menlo" w:eastAsia="Times New Roman" w:hAnsi="Menlo" w:cs="Menlo"/>
          <w:color w:val="C792EA"/>
          <w:kern w:val="0"/>
          <w:sz w:val="23"/>
          <w:szCs w:val="23"/>
          <w:lang w:val="en-IN" w:eastAsia="en-GB"/>
        </w:rPr>
        <w:t>=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identity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(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x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)</w:t>
      </w:r>
    </w:p>
    <w:p w14:paraId="6A27CB3A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binary_step_values </w:t>
      </w:r>
      <w:r w:rsidRPr="001A16FD">
        <w:rPr>
          <w:rFonts w:ascii="Menlo" w:eastAsia="Times New Roman" w:hAnsi="Menlo" w:cs="Menlo"/>
          <w:color w:val="C792EA"/>
          <w:kern w:val="0"/>
          <w:sz w:val="23"/>
          <w:szCs w:val="23"/>
          <w:lang w:val="en-IN" w:eastAsia="en-GB"/>
        </w:rPr>
        <w:t>=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[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binary_step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(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val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)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</w:t>
      </w:r>
      <w:r w:rsidRPr="001A16FD">
        <w:rPr>
          <w:rFonts w:ascii="Menlo" w:eastAsia="Times New Roman" w:hAnsi="Menlo" w:cs="Menlo"/>
          <w:i/>
          <w:iCs/>
          <w:color w:val="89DDFF"/>
          <w:kern w:val="0"/>
          <w:sz w:val="23"/>
          <w:szCs w:val="23"/>
          <w:lang w:val="en-IN" w:eastAsia="en-GB"/>
        </w:rPr>
        <w:t>for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val </w:t>
      </w:r>
      <w:r w:rsidRPr="001A16FD">
        <w:rPr>
          <w:rFonts w:ascii="Menlo" w:eastAsia="Times New Roman" w:hAnsi="Menlo" w:cs="Menlo"/>
          <w:i/>
          <w:iCs/>
          <w:color w:val="89DDFF"/>
          <w:kern w:val="0"/>
          <w:sz w:val="23"/>
          <w:szCs w:val="23"/>
          <w:lang w:val="en-IN" w:eastAsia="en-GB"/>
        </w:rPr>
        <w:t>in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x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]</w:t>
      </w:r>
    </w:p>
    <w:p w14:paraId="13AC724C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sigmoid_values </w:t>
      </w:r>
      <w:r w:rsidRPr="001A16FD">
        <w:rPr>
          <w:rFonts w:ascii="Menlo" w:eastAsia="Times New Roman" w:hAnsi="Menlo" w:cs="Menlo"/>
          <w:color w:val="C792EA"/>
          <w:kern w:val="0"/>
          <w:sz w:val="23"/>
          <w:szCs w:val="23"/>
          <w:lang w:val="en-IN" w:eastAsia="en-GB"/>
        </w:rPr>
        <w:t>=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sigmoid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(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x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)</w:t>
      </w:r>
    </w:p>
    <w:p w14:paraId="59A99B9C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bipolar_sigmoid_values </w:t>
      </w:r>
      <w:r w:rsidRPr="001A16FD">
        <w:rPr>
          <w:rFonts w:ascii="Menlo" w:eastAsia="Times New Roman" w:hAnsi="Menlo" w:cs="Menlo"/>
          <w:color w:val="C792EA"/>
          <w:kern w:val="0"/>
          <w:sz w:val="23"/>
          <w:szCs w:val="23"/>
          <w:lang w:val="en-IN" w:eastAsia="en-GB"/>
        </w:rPr>
        <w:t>=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bipolar_sigmoid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(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x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)</w:t>
      </w:r>
    </w:p>
    <w:p w14:paraId="5AC38CE2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ramp_values </w:t>
      </w:r>
      <w:r w:rsidRPr="001A16FD">
        <w:rPr>
          <w:rFonts w:ascii="Menlo" w:eastAsia="Times New Roman" w:hAnsi="Menlo" w:cs="Menlo"/>
          <w:color w:val="C792EA"/>
          <w:kern w:val="0"/>
          <w:sz w:val="23"/>
          <w:szCs w:val="23"/>
          <w:lang w:val="en-IN" w:eastAsia="en-GB"/>
        </w:rPr>
        <w:t>=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ramp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(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x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)</w:t>
      </w:r>
    </w:p>
    <w:p w14:paraId="1B009272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</w:p>
    <w:p w14:paraId="7FFED8CE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  <w:r w:rsidRPr="001A16FD">
        <w:rPr>
          <w:rFonts w:ascii="Menlo" w:eastAsia="Times New Roman" w:hAnsi="Menlo" w:cs="Menlo"/>
          <w:i/>
          <w:iCs/>
          <w:color w:val="464B5D"/>
          <w:kern w:val="0"/>
          <w:sz w:val="23"/>
          <w:szCs w:val="23"/>
          <w:lang w:val="en-IN" w:eastAsia="en-GB"/>
        </w:rPr>
        <w:t># Plot the activation functions</w:t>
      </w:r>
    </w:p>
    <w:p w14:paraId="6ED05C48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plt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.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figure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(</w:t>
      </w:r>
      <w:r w:rsidRPr="001A16FD">
        <w:rPr>
          <w:rFonts w:ascii="Menlo" w:eastAsia="Times New Roman" w:hAnsi="Menlo" w:cs="Menlo"/>
          <w:color w:val="FF5370"/>
          <w:kern w:val="0"/>
          <w:sz w:val="23"/>
          <w:szCs w:val="23"/>
          <w:lang w:val="en-IN" w:eastAsia="en-GB"/>
        </w:rPr>
        <w:t>figsize</w:t>
      </w:r>
      <w:r w:rsidRPr="001A16FD">
        <w:rPr>
          <w:rFonts w:ascii="Menlo" w:eastAsia="Times New Roman" w:hAnsi="Menlo" w:cs="Menlo"/>
          <w:color w:val="C792EA"/>
          <w:kern w:val="0"/>
          <w:sz w:val="23"/>
          <w:szCs w:val="23"/>
          <w:lang w:val="en-IN" w:eastAsia="en-GB"/>
        </w:rPr>
        <w:t>=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(</w:t>
      </w:r>
      <w:r w:rsidRPr="001A16FD">
        <w:rPr>
          <w:rFonts w:ascii="Menlo" w:eastAsia="Times New Roman" w:hAnsi="Menlo" w:cs="Menlo"/>
          <w:color w:val="F78C6C"/>
          <w:kern w:val="0"/>
          <w:sz w:val="23"/>
          <w:szCs w:val="23"/>
          <w:lang w:val="en-IN" w:eastAsia="en-GB"/>
        </w:rPr>
        <w:t>12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,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</w:t>
      </w:r>
      <w:r w:rsidRPr="001A16FD">
        <w:rPr>
          <w:rFonts w:ascii="Menlo" w:eastAsia="Times New Roman" w:hAnsi="Menlo" w:cs="Menlo"/>
          <w:color w:val="F78C6C"/>
          <w:kern w:val="0"/>
          <w:sz w:val="23"/>
          <w:szCs w:val="23"/>
          <w:lang w:val="en-IN" w:eastAsia="en-GB"/>
        </w:rPr>
        <w:t>8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))</w:t>
      </w:r>
    </w:p>
    <w:p w14:paraId="4A712354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</w:p>
    <w:p w14:paraId="71651A04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plt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.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subplot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(</w:t>
      </w:r>
      <w:r w:rsidRPr="001A16FD">
        <w:rPr>
          <w:rFonts w:ascii="Menlo" w:eastAsia="Times New Roman" w:hAnsi="Menlo" w:cs="Menlo"/>
          <w:color w:val="F78C6C"/>
          <w:kern w:val="0"/>
          <w:sz w:val="23"/>
          <w:szCs w:val="23"/>
          <w:lang w:val="en-IN" w:eastAsia="en-GB"/>
        </w:rPr>
        <w:t>2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,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</w:t>
      </w:r>
      <w:r w:rsidRPr="001A16FD">
        <w:rPr>
          <w:rFonts w:ascii="Menlo" w:eastAsia="Times New Roman" w:hAnsi="Menlo" w:cs="Menlo"/>
          <w:color w:val="F78C6C"/>
          <w:kern w:val="0"/>
          <w:sz w:val="23"/>
          <w:szCs w:val="23"/>
          <w:lang w:val="en-IN" w:eastAsia="en-GB"/>
        </w:rPr>
        <w:t>3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,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</w:t>
      </w:r>
      <w:r w:rsidRPr="001A16FD">
        <w:rPr>
          <w:rFonts w:ascii="Menlo" w:eastAsia="Times New Roman" w:hAnsi="Menlo" w:cs="Menlo"/>
          <w:color w:val="F78C6C"/>
          <w:kern w:val="0"/>
          <w:sz w:val="23"/>
          <w:szCs w:val="23"/>
          <w:lang w:val="en-IN" w:eastAsia="en-GB"/>
        </w:rPr>
        <w:t>1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)</w:t>
      </w:r>
    </w:p>
    <w:p w14:paraId="4EA3F6C0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plt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.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plot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(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x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,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identity_values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,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</w:t>
      </w:r>
      <w:r w:rsidRPr="001A16FD">
        <w:rPr>
          <w:rFonts w:ascii="Menlo" w:eastAsia="Times New Roman" w:hAnsi="Menlo" w:cs="Menlo"/>
          <w:color w:val="FF5370"/>
          <w:kern w:val="0"/>
          <w:sz w:val="23"/>
          <w:szCs w:val="23"/>
          <w:lang w:val="en-IN" w:eastAsia="en-GB"/>
        </w:rPr>
        <w:t>label</w:t>
      </w:r>
      <w:r w:rsidRPr="001A16FD">
        <w:rPr>
          <w:rFonts w:ascii="Menlo" w:eastAsia="Times New Roman" w:hAnsi="Menlo" w:cs="Menlo"/>
          <w:color w:val="C792EA"/>
          <w:kern w:val="0"/>
          <w:sz w:val="23"/>
          <w:szCs w:val="23"/>
          <w:lang w:val="en-IN" w:eastAsia="en-GB"/>
        </w:rPr>
        <w:t>=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'</w:t>
      </w:r>
      <w:r w:rsidRPr="001A16FD">
        <w:rPr>
          <w:rFonts w:ascii="Menlo" w:eastAsia="Times New Roman" w:hAnsi="Menlo" w:cs="Menlo"/>
          <w:color w:val="C3E88D"/>
          <w:kern w:val="0"/>
          <w:sz w:val="23"/>
          <w:szCs w:val="23"/>
          <w:lang w:val="en-IN" w:eastAsia="en-GB"/>
        </w:rPr>
        <w:t>Identity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')</w:t>
      </w:r>
    </w:p>
    <w:p w14:paraId="033E01CA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plt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.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title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('</w:t>
      </w:r>
      <w:r w:rsidRPr="001A16FD">
        <w:rPr>
          <w:rFonts w:ascii="Menlo" w:eastAsia="Times New Roman" w:hAnsi="Menlo" w:cs="Menlo"/>
          <w:color w:val="C3E88D"/>
          <w:kern w:val="0"/>
          <w:sz w:val="23"/>
          <w:szCs w:val="23"/>
          <w:lang w:val="en-IN" w:eastAsia="en-GB"/>
        </w:rPr>
        <w:t>Identity Function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')</w:t>
      </w:r>
    </w:p>
    <w:p w14:paraId="7CD75448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plt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.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grid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()</w:t>
      </w:r>
    </w:p>
    <w:p w14:paraId="6BC94D4F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plt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.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legend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()</w:t>
      </w:r>
    </w:p>
    <w:p w14:paraId="24A7C9E9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</w:p>
    <w:p w14:paraId="53F9AD03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plt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.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subplot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(</w:t>
      </w:r>
      <w:r w:rsidRPr="001A16FD">
        <w:rPr>
          <w:rFonts w:ascii="Menlo" w:eastAsia="Times New Roman" w:hAnsi="Menlo" w:cs="Menlo"/>
          <w:color w:val="F78C6C"/>
          <w:kern w:val="0"/>
          <w:sz w:val="23"/>
          <w:szCs w:val="23"/>
          <w:lang w:val="en-IN" w:eastAsia="en-GB"/>
        </w:rPr>
        <w:t>2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,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</w:t>
      </w:r>
      <w:r w:rsidRPr="001A16FD">
        <w:rPr>
          <w:rFonts w:ascii="Menlo" w:eastAsia="Times New Roman" w:hAnsi="Menlo" w:cs="Menlo"/>
          <w:color w:val="F78C6C"/>
          <w:kern w:val="0"/>
          <w:sz w:val="23"/>
          <w:szCs w:val="23"/>
          <w:lang w:val="en-IN" w:eastAsia="en-GB"/>
        </w:rPr>
        <w:t>3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,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</w:t>
      </w:r>
      <w:r w:rsidRPr="001A16FD">
        <w:rPr>
          <w:rFonts w:ascii="Menlo" w:eastAsia="Times New Roman" w:hAnsi="Menlo" w:cs="Menlo"/>
          <w:color w:val="F78C6C"/>
          <w:kern w:val="0"/>
          <w:sz w:val="23"/>
          <w:szCs w:val="23"/>
          <w:lang w:val="en-IN" w:eastAsia="en-GB"/>
        </w:rPr>
        <w:t>2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)</w:t>
      </w:r>
    </w:p>
    <w:p w14:paraId="2C6F1CDD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plt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.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plot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(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x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,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binary_step_values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,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</w:t>
      </w:r>
      <w:r w:rsidRPr="001A16FD">
        <w:rPr>
          <w:rFonts w:ascii="Menlo" w:eastAsia="Times New Roman" w:hAnsi="Menlo" w:cs="Menlo"/>
          <w:color w:val="FF5370"/>
          <w:kern w:val="0"/>
          <w:sz w:val="23"/>
          <w:szCs w:val="23"/>
          <w:lang w:val="en-IN" w:eastAsia="en-GB"/>
        </w:rPr>
        <w:t>label</w:t>
      </w:r>
      <w:r w:rsidRPr="001A16FD">
        <w:rPr>
          <w:rFonts w:ascii="Menlo" w:eastAsia="Times New Roman" w:hAnsi="Menlo" w:cs="Menlo"/>
          <w:color w:val="C792EA"/>
          <w:kern w:val="0"/>
          <w:sz w:val="23"/>
          <w:szCs w:val="23"/>
          <w:lang w:val="en-IN" w:eastAsia="en-GB"/>
        </w:rPr>
        <w:t>=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'</w:t>
      </w:r>
      <w:r w:rsidRPr="001A16FD">
        <w:rPr>
          <w:rFonts w:ascii="Menlo" w:eastAsia="Times New Roman" w:hAnsi="Menlo" w:cs="Menlo"/>
          <w:color w:val="C3E88D"/>
          <w:kern w:val="0"/>
          <w:sz w:val="23"/>
          <w:szCs w:val="23"/>
          <w:lang w:val="en-IN" w:eastAsia="en-GB"/>
        </w:rPr>
        <w:t>Binary Step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')</w:t>
      </w:r>
    </w:p>
    <w:p w14:paraId="3DB31CC8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plt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.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title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('</w:t>
      </w:r>
      <w:r w:rsidRPr="001A16FD">
        <w:rPr>
          <w:rFonts w:ascii="Menlo" w:eastAsia="Times New Roman" w:hAnsi="Menlo" w:cs="Menlo"/>
          <w:color w:val="C3E88D"/>
          <w:kern w:val="0"/>
          <w:sz w:val="23"/>
          <w:szCs w:val="23"/>
          <w:lang w:val="en-IN" w:eastAsia="en-GB"/>
        </w:rPr>
        <w:t>Binary Step Function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')</w:t>
      </w:r>
    </w:p>
    <w:p w14:paraId="1B63FDF9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plt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.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grid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()</w:t>
      </w:r>
    </w:p>
    <w:p w14:paraId="661300B6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plt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.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legend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()</w:t>
      </w:r>
    </w:p>
    <w:p w14:paraId="020F3C5C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</w:p>
    <w:p w14:paraId="1D8B3AAA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plt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.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subplot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(</w:t>
      </w:r>
      <w:r w:rsidRPr="001A16FD">
        <w:rPr>
          <w:rFonts w:ascii="Menlo" w:eastAsia="Times New Roman" w:hAnsi="Menlo" w:cs="Menlo"/>
          <w:color w:val="F78C6C"/>
          <w:kern w:val="0"/>
          <w:sz w:val="23"/>
          <w:szCs w:val="23"/>
          <w:lang w:val="en-IN" w:eastAsia="en-GB"/>
        </w:rPr>
        <w:t>2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,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</w:t>
      </w:r>
      <w:r w:rsidRPr="001A16FD">
        <w:rPr>
          <w:rFonts w:ascii="Menlo" w:eastAsia="Times New Roman" w:hAnsi="Menlo" w:cs="Menlo"/>
          <w:color w:val="F78C6C"/>
          <w:kern w:val="0"/>
          <w:sz w:val="23"/>
          <w:szCs w:val="23"/>
          <w:lang w:val="en-IN" w:eastAsia="en-GB"/>
        </w:rPr>
        <w:t>3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,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</w:t>
      </w:r>
      <w:r w:rsidRPr="001A16FD">
        <w:rPr>
          <w:rFonts w:ascii="Menlo" w:eastAsia="Times New Roman" w:hAnsi="Menlo" w:cs="Menlo"/>
          <w:color w:val="F78C6C"/>
          <w:kern w:val="0"/>
          <w:sz w:val="23"/>
          <w:szCs w:val="23"/>
          <w:lang w:val="en-IN" w:eastAsia="en-GB"/>
        </w:rPr>
        <w:t>3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)</w:t>
      </w:r>
    </w:p>
    <w:p w14:paraId="015649CE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plt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.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plot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(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x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,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sigmoid_values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,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</w:t>
      </w:r>
      <w:r w:rsidRPr="001A16FD">
        <w:rPr>
          <w:rFonts w:ascii="Menlo" w:eastAsia="Times New Roman" w:hAnsi="Menlo" w:cs="Menlo"/>
          <w:color w:val="FF5370"/>
          <w:kern w:val="0"/>
          <w:sz w:val="23"/>
          <w:szCs w:val="23"/>
          <w:lang w:val="en-IN" w:eastAsia="en-GB"/>
        </w:rPr>
        <w:t>label</w:t>
      </w:r>
      <w:r w:rsidRPr="001A16FD">
        <w:rPr>
          <w:rFonts w:ascii="Menlo" w:eastAsia="Times New Roman" w:hAnsi="Menlo" w:cs="Menlo"/>
          <w:color w:val="C792EA"/>
          <w:kern w:val="0"/>
          <w:sz w:val="23"/>
          <w:szCs w:val="23"/>
          <w:lang w:val="en-IN" w:eastAsia="en-GB"/>
        </w:rPr>
        <w:t>=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'</w:t>
      </w:r>
      <w:r w:rsidRPr="001A16FD">
        <w:rPr>
          <w:rFonts w:ascii="Menlo" w:eastAsia="Times New Roman" w:hAnsi="Menlo" w:cs="Menlo"/>
          <w:color w:val="C3E88D"/>
          <w:kern w:val="0"/>
          <w:sz w:val="23"/>
          <w:szCs w:val="23"/>
          <w:lang w:val="en-IN" w:eastAsia="en-GB"/>
        </w:rPr>
        <w:t>Sigmoid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')</w:t>
      </w:r>
    </w:p>
    <w:p w14:paraId="665A173C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plt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.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title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('</w:t>
      </w:r>
      <w:r w:rsidRPr="001A16FD">
        <w:rPr>
          <w:rFonts w:ascii="Menlo" w:eastAsia="Times New Roman" w:hAnsi="Menlo" w:cs="Menlo"/>
          <w:color w:val="C3E88D"/>
          <w:kern w:val="0"/>
          <w:sz w:val="23"/>
          <w:szCs w:val="23"/>
          <w:lang w:val="en-IN" w:eastAsia="en-GB"/>
        </w:rPr>
        <w:t>Sigmoid Function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')</w:t>
      </w:r>
    </w:p>
    <w:p w14:paraId="293A49DE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plt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.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grid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()</w:t>
      </w:r>
    </w:p>
    <w:p w14:paraId="3C308C43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plt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.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legend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()</w:t>
      </w:r>
    </w:p>
    <w:p w14:paraId="2D81AC2D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</w:p>
    <w:p w14:paraId="62B6F8E9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plt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.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subplot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(</w:t>
      </w:r>
      <w:r w:rsidRPr="001A16FD">
        <w:rPr>
          <w:rFonts w:ascii="Menlo" w:eastAsia="Times New Roman" w:hAnsi="Menlo" w:cs="Menlo"/>
          <w:color w:val="F78C6C"/>
          <w:kern w:val="0"/>
          <w:sz w:val="23"/>
          <w:szCs w:val="23"/>
          <w:lang w:val="en-IN" w:eastAsia="en-GB"/>
        </w:rPr>
        <w:t>2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,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</w:t>
      </w:r>
      <w:r w:rsidRPr="001A16FD">
        <w:rPr>
          <w:rFonts w:ascii="Menlo" w:eastAsia="Times New Roman" w:hAnsi="Menlo" w:cs="Menlo"/>
          <w:color w:val="F78C6C"/>
          <w:kern w:val="0"/>
          <w:sz w:val="23"/>
          <w:szCs w:val="23"/>
          <w:lang w:val="en-IN" w:eastAsia="en-GB"/>
        </w:rPr>
        <w:t>3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,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</w:t>
      </w:r>
      <w:r w:rsidRPr="001A16FD">
        <w:rPr>
          <w:rFonts w:ascii="Menlo" w:eastAsia="Times New Roman" w:hAnsi="Menlo" w:cs="Menlo"/>
          <w:color w:val="F78C6C"/>
          <w:kern w:val="0"/>
          <w:sz w:val="23"/>
          <w:szCs w:val="23"/>
          <w:lang w:val="en-IN" w:eastAsia="en-GB"/>
        </w:rPr>
        <w:t>4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)</w:t>
      </w:r>
    </w:p>
    <w:p w14:paraId="2077F630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plt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.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plot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(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x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,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bipolar_sigmoid_values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,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</w:t>
      </w:r>
      <w:r w:rsidRPr="001A16FD">
        <w:rPr>
          <w:rFonts w:ascii="Menlo" w:eastAsia="Times New Roman" w:hAnsi="Menlo" w:cs="Menlo"/>
          <w:color w:val="FF5370"/>
          <w:kern w:val="0"/>
          <w:sz w:val="23"/>
          <w:szCs w:val="23"/>
          <w:lang w:val="en-IN" w:eastAsia="en-GB"/>
        </w:rPr>
        <w:t>label</w:t>
      </w:r>
      <w:r w:rsidRPr="001A16FD">
        <w:rPr>
          <w:rFonts w:ascii="Menlo" w:eastAsia="Times New Roman" w:hAnsi="Menlo" w:cs="Menlo"/>
          <w:color w:val="C792EA"/>
          <w:kern w:val="0"/>
          <w:sz w:val="23"/>
          <w:szCs w:val="23"/>
          <w:lang w:val="en-IN" w:eastAsia="en-GB"/>
        </w:rPr>
        <w:t>=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'</w:t>
      </w:r>
      <w:r w:rsidRPr="001A16FD">
        <w:rPr>
          <w:rFonts w:ascii="Menlo" w:eastAsia="Times New Roman" w:hAnsi="Menlo" w:cs="Menlo"/>
          <w:color w:val="C3E88D"/>
          <w:kern w:val="0"/>
          <w:sz w:val="23"/>
          <w:szCs w:val="23"/>
          <w:lang w:val="en-IN" w:eastAsia="en-GB"/>
        </w:rPr>
        <w:t>Bipolar Sigmoid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')</w:t>
      </w:r>
    </w:p>
    <w:p w14:paraId="352C465C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plt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.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title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('</w:t>
      </w:r>
      <w:r w:rsidRPr="001A16FD">
        <w:rPr>
          <w:rFonts w:ascii="Menlo" w:eastAsia="Times New Roman" w:hAnsi="Menlo" w:cs="Menlo"/>
          <w:color w:val="C3E88D"/>
          <w:kern w:val="0"/>
          <w:sz w:val="23"/>
          <w:szCs w:val="23"/>
          <w:lang w:val="en-IN" w:eastAsia="en-GB"/>
        </w:rPr>
        <w:t>Bipolar Sigmoid Function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')</w:t>
      </w:r>
    </w:p>
    <w:p w14:paraId="7E9416BA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plt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.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grid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()</w:t>
      </w:r>
    </w:p>
    <w:p w14:paraId="1238DF93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plt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.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legend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()</w:t>
      </w:r>
    </w:p>
    <w:p w14:paraId="2AE5C393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</w:p>
    <w:p w14:paraId="4B8CA895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plt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.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subplot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(</w:t>
      </w:r>
      <w:r w:rsidRPr="001A16FD">
        <w:rPr>
          <w:rFonts w:ascii="Menlo" w:eastAsia="Times New Roman" w:hAnsi="Menlo" w:cs="Menlo"/>
          <w:color w:val="F78C6C"/>
          <w:kern w:val="0"/>
          <w:sz w:val="23"/>
          <w:szCs w:val="23"/>
          <w:lang w:val="en-IN" w:eastAsia="en-GB"/>
        </w:rPr>
        <w:t>2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,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</w:t>
      </w:r>
      <w:r w:rsidRPr="001A16FD">
        <w:rPr>
          <w:rFonts w:ascii="Menlo" w:eastAsia="Times New Roman" w:hAnsi="Menlo" w:cs="Menlo"/>
          <w:color w:val="F78C6C"/>
          <w:kern w:val="0"/>
          <w:sz w:val="23"/>
          <w:szCs w:val="23"/>
          <w:lang w:val="en-IN" w:eastAsia="en-GB"/>
        </w:rPr>
        <w:t>3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,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</w:t>
      </w:r>
      <w:r w:rsidRPr="001A16FD">
        <w:rPr>
          <w:rFonts w:ascii="Menlo" w:eastAsia="Times New Roman" w:hAnsi="Menlo" w:cs="Menlo"/>
          <w:color w:val="F78C6C"/>
          <w:kern w:val="0"/>
          <w:sz w:val="23"/>
          <w:szCs w:val="23"/>
          <w:lang w:val="en-IN" w:eastAsia="en-GB"/>
        </w:rPr>
        <w:t>5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)</w:t>
      </w:r>
    </w:p>
    <w:p w14:paraId="6E2C2F39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plt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.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plot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(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x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,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ramp_values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,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 xml:space="preserve"> </w:t>
      </w:r>
      <w:r w:rsidRPr="001A16FD">
        <w:rPr>
          <w:rFonts w:ascii="Menlo" w:eastAsia="Times New Roman" w:hAnsi="Menlo" w:cs="Menlo"/>
          <w:color w:val="FF5370"/>
          <w:kern w:val="0"/>
          <w:sz w:val="23"/>
          <w:szCs w:val="23"/>
          <w:lang w:val="en-IN" w:eastAsia="en-GB"/>
        </w:rPr>
        <w:t>label</w:t>
      </w:r>
      <w:r w:rsidRPr="001A16FD">
        <w:rPr>
          <w:rFonts w:ascii="Menlo" w:eastAsia="Times New Roman" w:hAnsi="Menlo" w:cs="Menlo"/>
          <w:color w:val="C792EA"/>
          <w:kern w:val="0"/>
          <w:sz w:val="23"/>
          <w:szCs w:val="23"/>
          <w:lang w:val="en-IN" w:eastAsia="en-GB"/>
        </w:rPr>
        <w:t>=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'</w:t>
      </w:r>
      <w:r w:rsidRPr="001A16FD">
        <w:rPr>
          <w:rFonts w:ascii="Menlo" w:eastAsia="Times New Roman" w:hAnsi="Menlo" w:cs="Menlo"/>
          <w:color w:val="C3E88D"/>
          <w:kern w:val="0"/>
          <w:sz w:val="23"/>
          <w:szCs w:val="23"/>
          <w:lang w:val="en-IN" w:eastAsia="en-GB"/>
        </w:rPr>
        <w:t>Ramp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')</w:t>
      </w:r>
    </w:p>
    <w:p w14:paraId="301C8868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plt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.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title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('</w:t>
      </w:r>
      <w:r w:rsidRPr="001A16FD">
        <w:rPr>
          <w:rFonts w:ascii="Menlo" w:eastAsia="Times New Roman" w:hAnsi="Menlo" w:cs="Menlo"/>
          <w:color w:val="C3E88D"/>
          <w:kern w:val="0"/>
          <w:sz w:val="23"/>
          <w:szCs w:val="23"/>
          <w:lang w:val="en-IN" w:eastAsia="en-GB"/>
        </w:rPr>
        <w:t>Ramp Function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')</w:t>
      </w:r>
    </w:p>
    <w:p w14:paraId="51A9CA6F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plt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.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grid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()</w:t>
      </w:r>
    </w:p>
    <w:p w14:paraId="79C7D731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plt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.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legend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()</w:t>
      </w:r>
    </w:p>
    <w:p w14:paraId="02976EF6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</w:p>
    <w:p w14:paraId="06888619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plt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.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tight_layout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()</w:t>
      </w:r>
    </w:p>
    <w:p w14:paraId="3E8D1F70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plt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.</w:t>
      </w:r>
      <w:r w:rsidRPr="001A16FD"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  <w:t>show</w:t>
      </w:r>
      <w:r w:rsidRPr="001A16FD">
        <w:rPr>
          <w:rFonts w:ascii="Menlo" w:eastAsia="Times New Roman" w:hAnsi="Menlo" w:cs="Menlo"/>
          <w:color w:val="89DDFF"/>
          <w:kern w:val="0"/>
          <w:sz w:val="23"/>
          <w:szCs w:val="23"/>
          <w:lang w:val="en-IN" w:eastAsia="en-GB"/>
        </w:rPr>
        <w:t>()</w:t>
      </w:r>
    </w:p>
    <w:p w14:paraId="46FBD88F" w14:textId="77777777" w:rsidR="001A16FD" w:rsidRPr="001A16FD" w:rsidRDefault="001A16FD" w:rsidP="001A16FD">
      <w:pPr>
        <w:shd w:val="clear" w:color="auto" w:fill="0F111A"/>
        <w:suppressAutoHyphens w:val="0"/>
        <w:spacing w:after="0" w:line="345" w:lineRule="atLeast"/>
        <w:rPr>
          <w:rFonts w:ascii="Menlo" w:eastAsia="Times New Roman" w:hAnsi="Menlo" w:cs="Menlo"/>
          <w:color w:val="8F93A2"/>
          <w:kern w:val="0"/>
          <w:sz w:val="23"/>
          <w:szCs w:val="23"/>
          <w:lang w:val="en-IN" w:eastAsia="en-GB"/>
        </w:rPr>
      </w:pPr>
    </w:p>
    <w:p w14:paraId="4EEBF7E9" w14:textId="46AFC615" w:rsidR="00333846" w:rsidRPr="00DA4F25" w:rsidRDefault="00333846">
      <w:pPr>
        <w:spacing w:after="0"/>
        <w:rPr>
          <w:b/>
          <w:bCs/>
        </w:rPr>
      </w:pPr>
    </w:p>
    <w:p w14:paraId="29EEAD88" w14:textId="77777777" w:rsidR="00D9462A" w:rsidRDefault="00D9462A">
      <w:pPr>
        <w:spacing w:after="0"/>
      </w:pPr>
    </w:p>
    <w:p w14:paraId="44840D0D" w14:textId="77777777" w:rsidR="0003476E" w:rsidRDefault="003E3D8B" w:rsidP="003E3D8B">
      <w:pPr>
        <w:spacing w:after="0"/>
        <w:ind w:left="720"/>
        <w:rPr>
          <w:b/>
          <w:bCs/>
        </w:rPr>
      </w:pPr>
      <w:r w:rsidRPr="003E3D8B">
        <w:rPr>
          <w:b/>
          <w:bCs/>
        </w:rPr>
        <w:t>Output:</w:t>
      </w:r>
    </w:p>
    <w:p w14:paraId="6ACB49B0" w14:textId="77777777" w:rsidR="001A16FD" w:rsidRDefault="001A16FD" w:rsidP="003E3D8B">
      <w:pPr>
        <w:spacing w:after="0"/>
        <w:ind w:left="720"/>
        <w:rPr>
          <w:b/>
          <w:bCs/>
        </w:rPr>
      </w:pPr>
    </w:p>
    <w:p w14:paraId="1B94422E" w14:textId="0E8B4318" w:rsidR="001A16FD" w:rsidRDefault="001A16FD" w:rsidP="003E3D8B">
      <w:pPr>
        <w:spacing w:after="0"/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99AAB1" wp14:editId="3AC8DAE6">
            <wp:extent cx="5590572" cy="477770"/>
            <wp:effectExtent l="0" t="0" r="0" b="5080"/>
            <wp:docPr id="1572636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636831" name="Picture 157263683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935" cy="48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E20C" w14:textId="77777777" w:rsidR="001A16FD" w:rsidRDefault="001A16FD" w:rsidP="003E3D8B">
      <w:pPr>
        <w:spacing w:after="0"/>
        <w:ind w:left="720"/>
        <w:rPr>
          <w:b/>
          <w:bCs/>
        </w:rPr>
      </w:pPr>
    </w:p>
    <w:p w14:paraId="702A5B71" w14:textId="153F3B8F" w:rsidR="001A16FD" w:rsidRDefault="001A16FD" w:rsidP="003E3D8B">
      <w:pPr>
        <w:spacing w:after="0"/>
        <w:ind w:left="720"/>
        <w:rPr>
          <w:b/>
          <w:bCs/>
        </w:rPr>
      </w:pPr>
      <w:r>
        <w:rPr>
          <w:b/>
          <w:bCs/>
        </w:rPr>
        <w:t xml:space="preserve">Mathplot </w:t>
      </w:r>
    </w:p>
    <w:p w14:paraId="186A8631" w14:textId="398C3CAF" w:rsidR="001A16FD" w:rsidRDefault="001A16FD" w:rsidP="003E3D8B">
      <w:pPr>
        <w:spacing w:after="0"/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400DDEA" wp14:editId="1CA4C5E9">
            <wp:extent cx="5555849" cy="3703899"/>
            <wp:effectExtent l="0" t="0" r="0" b="5080"/>
            <wp:docPr id="12233078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07859" name="Picture 122330785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567" cy="372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3FD6" w14:textId="77777777" w:rsidR="003E3D8B" w:rsidRPr="003E3D8B" w:rsidRDefault="003E3D8B">
      <w:pPr>
        <w:spacing w:after="0"/>
        <w:rPr>
          <w:b/>
          <w:bCs/>
        </w:rPr>
      </w:pPr>
    </w:p>
    <w:p w14:paraId="43E1C55D" w14:textId="77777777" w:rsidR="0003476E" w:rsidRDefault="0003476E">
      <w:pPr>
        <w:spacing w:after="0"/>
      </w:pPr>
    </w:p>
    <w:p w14:paraId="475D6BB5" w14:textId="77777777" w:rsidR="00994153" w:rsidRDefault="00994153" w:rsidP="006F5266">
      <w:pPr>
        <w:spacing w:after="0"/>
        <w:ind w:left="720"/>
      </w:pPr>
      <w:r>
        <w:rPr>
          <w:b/>
          <w:iCs/>
        </w:rPr>
        <w:t xml:space="preserve">Conclusion: </w:t>
      </w:r>
      <w:r>
        <w:rPr>
          <w:iCs/>
        </w:rPr>
        <w:t>Thus, we have successfully implemented 4 Activation Functions of Neural Network.</w:t>
      </w:r>
    </w:p>
    <w:p w14:paraId="65F9E04F" w14:textId="77777777" w:rsidR="00994153" w:rsidRDefault="00994153">
      <w:pPr>
        <w:spacing w:after="0"/>
      </w:pPr>
    </w:p>
    <w:p w14:paraId="3E1F2392" w14:textId="77777777" w:rsidR="00994153" w:rsidRDefault="00994153" w:rsidP="006F5266">
      <w:pPr>
        <w:spacing w:after="0" w:line="100" w:lineRule="atLeast"/>
        <w:ind w:firstLine="360"/>
        <w:jc w:val="both"/>
      </w:pPr>
      <w:r>
        <w:rPr>
          <w:b/>
          <w:iCs/>
        </w:rPr>
        <w:t>Post Lab Descriptive Questions :</w:t>
      </w:r>
    </w:p>
    <w:p w14:paraId="4BA46EF5" w14:textId="77777777" w:rsidR="00994153" w:rsidRDefault="00994153">
      <w:pPr>
        <w:spacing w:after="0" w:line="100" w:lineRule="atLeast"/>
        <w:jc w:val="both"/>
      </w:pPr>
    </w:p>
    <w:p w14:paraId="4B213B7C" w14:textId="77777777" w:rsidR="001A16FD" w:rsidRPr="001A16FD" w:rsidRDefault="00994153" w:rsidP="001A16FD">
      <w:pPr>
        <w:pStyle w:val="ListParagraph"/>
        <w:numPr>
          <w:ilvl w:val="0"/>
          <w:numId w:val="2"/>
        </w:numPr>
        <w:spacing w:after="0" w:line="100" w:lineRule="atLeast"/>
        <w:rPr>
          <w:b/>
        </w:rPr>
      </w:pPr>
      <w:r w:rsidRPr="001A16FD">
        <w:rPr>
          <w:b/>
        </w:rPr>
        <w:t>Explain the concept behind using Activation function.</w:t>
      </w:r>
    </w:p>
    <w:p w14:paraId="05BE812D" w14:textId="06C9C251" w:rsidR="001A16FD" w:rsidRPr="001A16FD" w:rsidRDefault="001A16FD" w:rsidP="001A16FD">
      <w:pPr>
        <w:pStyle w:val="ListParagraph"/>
        <w:spacing w:after="0" w:line="100" w:lineRule="atLeast"/>
        <w:rPr>
          <w:rFonts w:ascii="TimesNewRomanPSMT" w:eastAsia="Times New Roman" w:hAnsi="TimesNewRomanPSMT"/>
          <w:color w:val="auto"/>
          <w:kern w:val="0"/>
          <w:lang w:val="en-IN" w:eastAsia="en-GB"/>
        </w:rPr>
      </w:pPr>
      <w:r w:rsidRPr="001A16FD">
        <w:rPr>
          <w:rFonts w:ascii="TimesNewRomanPSMT" w:eastAsia="Times New Roman" w:hAnsi="TimesNewRomanPSMT"/>
          <w:color w:val="auto"/>
          <w:kern w:val="0"/>
          <w:lang w:val="en-IN" w:eastAsia="en-GB"/>
        </w:rPr>
        <w:t>Activation function decides, whether a neuron should be activated or not by calculating weighted sum and further adding bias with it. The purpose of the activation function is to introduce non-linearity into the output of a neuron.</w:t>
      </w:r>
      <w:r w:rsidRPr="001A16FD">
        <w:rPr>
          <w:rFonts w:ascii="TimesNewRomanPSMT" w:eastAsia="Times New Roman" w:hAnsi="TimesNewRomanPSMT"/>
          <w:color w:val="auto"/>
          <w:kern w:val="0"/>
          <w:lang w:val="en-IN" w:eastAsia="en-GB"/>
        </w:rPr>
        <w:br/>
        <w:t xml:space="preserve">We know, neural network has neurons that work in correspondence of weight, bias and their </w:t>
      </w:r>
      <w:r w:rsidRPr="001A16FD">
        <w:rPr>
          <w:rFonts w:ascii="TimesNewRomanPSMT" w:eastAsia="Times New Roman" w:hAnsi="TimesNewRomanPSMT"/>
          <w:color w:val="auto"/>
          <w:kern w:val="0"/>
          <w:lang w:val="en-IN" w:eastAsia="en-GB"/>
        </w:rPr>
        <w:lastRenderedPageBreak/>
        <w:t>respective activation function. In a neural network, we would update the weights and biases of the neurons on the basis of the error at the output. This process is known as back-propagation. Activation functions make the back-propagation possible since the gradients are supplied along with the error to update the weights and biases.</w:t>
      </w:r>
      <w:r w:rsidRPr="001A16FD">
        <w:rPr>
          <w:rFonts w:ascii="TimesNewRomanPSMT" w:eastAsia="Times New Roman" w:hAnsi="TimesNewRomanPSMT"/>
          <w:color w:val="auto"/>
          <w:kern w:val="0"/>
          <w:lang w:val="en-IN" w:eastAsia="en-GB"/>
        </w:rPr>
        <w:br/>
        <w:t>A neural network without an activation function is essentially just a linear regression model. The activation function does the non-linear transformation to the input making it capable to learn and perform more complex tasks.</w:t>
      </w:r>
      <w:r>
        <w:rPr>
          <w:rFonts w:ascii="TimesNewRomanPSMT" w:eastAsia="Times New Roman" w:hAnsi="TimesNewRomanPSMT"/>
          <w:color w:val="auto"/>
          <w:kern w:val="0"/>
          <w:lang w:val="en-IN" w:eastAsia="en-GB"/>
        </w:rPr>
        <w:t xml:space="preserve"> </w:t>
      </w:r>
      <w:r w:rsidRPr="001A16FD">
        <w:rPr>
          <w:rFonts w:ascii="TimesNewRomanPSMT" w:eastAsia="Times New Roman" w:hAnsi="TimesNewRomanPSMT"/>
          <w:color w:val="auto"/>
          <w:kern w:val="0"/>
          <w:lang w:val="en-IN" w:eastAsia="en-GB"/>
        </w:rPr>
        <w:t xml:space="preserve">The most important feature in an activation function is its ability to add non-linearity into a neural network. </w:t>
      </w:r>
    </w:p>
    <w:p w14:paraId="3129F1CD" w14:textId="77777777" w:rsidR="00FA78CC" w:rsidRPr="00FA78CC" w:rsidRDefault="00FA78CC" w:rsidP="001A16FD">
      <w:pPr>
        <w:spacing w:after="0" w:line="100" w:lineRule="atLeast"/>
      </w:pPr>
    </w:p>
    <w:p w14:paraId="312E0517" w14:textId="77777777" w:rsidR="00640B84" w:rsidRDefault="00640B84" w:rsidP="00640B84">
      <w:pPr>
        <w:pStyle w:val="ListParagraph"/>
        <w:spacing w:after="0" w:line="100" w:lineRule="atLeast"/>
        <w:ind w:left="0" w:firstLine="360"/>
      </w:pPr>
    </w:p>
    <w:p w14:paraId="4D85FEFF" w14:textId="77777777" w:rsidR="00994153" w:rsidRPr="001A16FD" w:rsidRDefault="00994153" w:rsidP="00640B84">
      <w:pPr>
        <w:pStyle w:val="ListParagraph"/>
        <w:numPr>
          <w:ilvl w:val="0"/>
          <w:numId w:val="2"/>
        </w:numPr>
        <w:spacing w:after="0" w:line="100" w:lineRule="atLeast"/>
        <w:rPr>
          <w:b/>
        </w:rPr>
      </w:pPr>
      <w:r w:rsidRPr="001A16FD">
        <w:rPr>
          <w:b/>
        </w:rPr>
        <w:t xml:space="preserve">Explain </w:t>
      </w:r>
      <w:r w:rsidR="00A13407" w:rsidRPr="001A16FD">
        <w:rPr>
          <w:b/>
        </w:rPr>
        <w:t xml:space="preserve">the different properties of activation functions. </w:t>
      </w:r>
    </w:p>
    <w:p w14:paraId="78342141" w14:textId="77777777" w:rsidR="001A16FD" w:rsidRPr="001A16FD" w:rsidRDefault="00640B84" w:rsidP="001A16FD">
      <w:pPr>
        <w:pStyle w:val="NormalWeb"/>
        <w:shd w:val="clear" w:color="auto" w:fill="FFFFFF"/>
        <w:rPr>
          <w:color w:val="auto"/>
          <w:kern w:val="0"/>
          <w:lang w:val="en-IN" w:eastAsia="en-GB"/>
        </w:rPr>
      </w:pPr>
      <w:r>
        <w:t xml:space="preserve">      </w:t>
      </w:r>
      <w:r w:rsidR="001A16FD" w:rsidRPr="001A16FD">
        <w:rPr>
          <w:rFonts w:ascii="TimesNewRomanPSMT" w:hAnsi="TimesNewRomanPSMT"/>
          <w:color w:val="auto"/>
          <w:kern w:val="0"/>
          <w:lang w:val="en-IN" w:eastAsia="en-GB"/>
        </w:rPr>
        <w:t xml:space="preserve">Different types of ANN are: </w:t>
      </w:r>
    </w:p>
    <w:p w14:paraId="02ECACA8" w14:textId="77777777" w:rsidR="001A16FD" w:rsidRPr="001A16FD" w:rsidRDefault="001A16FD" w:rsidP="001A16FD">
      <w:pPr>
        <w:numPr>
          <w:ilvl w:val="0"/>
          <w:numId w:val="17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ymbolMT" w:eastAsia="Times New Roman" w:hAnsi="SymbolMT"/>
          <w:color w:val="auto"/>
          <w:kern w:val="0"/>
          <w:lang w:val="en-IN" w:eastAsia="en-GB"/>
        </w:rPr>
      </w:pPr>
      <w:r w:rsidRPr="001A16FD">
        <w:rPr>
          <w:rFonts w:ascii="TimesNewRomanPS" w:eastAsia="Times New Roman" w:hAnsi="TimesNewRomanPS"/>
          <w:i/>
          <w:iCs/>
          <w:color w:val="auto"/>
          <w:kern w:val="0"/>
          <w:lang w:val="en-IN" w:eastAsia="en-GB"/>
        </w:rPr>
        <w:t xml:space="preserve">Single layer feed forward network </w:t>
      </w:r>
    </w:p>
    <w:p w14:paraId="4CA86E0A" w14:textId="77777777" w:rsidR="001A16FD" w:rsidRPr="001A16FD" w:rsidRDefault="001A16FD" w:rsidP="001A16FD">
      <w:pPr>
        <w:numPr>
          <w:ilvl w:val="0"/>
          <w:numId w:val="17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ymbolMT" w:eastAsia="Times New Roman" w:hAnsi="SymbolMT"/>
          <w:color w:val="auto"/>
          <w:kern w:val="0"/>
          <w:lang w:val="en-IN" w:eastAsia="en-GB"/>
        </w:rPr>
      </w:pPr>
      <w:r w:rsidRPr="001A16FD">
        <w:rPr>
          <w:rFonts w:ascii="TimesNewRomanPS" w:eastAsia="Times New Roman" w:hAnsi="TimesNewRomanPS"/>
          <w:i/>
          <w:iCs/>
          <w:color w:val="auto"/>
          <w:kern w:val="0"/>
          <w:lang w:val="en-IN" w:eastAsia="en-GB"/>
        </w:rPr>
        <w:t xml:space="preserve">Multilayer feed-forward network </w:t>
      </w:r>
    </w:p>
    <w:p w14:paraId="74925AA3" w14:textId="77777777" w:rsidR="001A16FD" w:rsidRPr="001A16FD" w:rsidRDefault="001A16FD" w:rsidP="001A16FD">
      <w:pPr>
        <w:numPr>
          <w:ilvl w:val="0"/>
          <w:numId w:val="17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ymbolMT" w:eastAsia="Times New Roman" w:hAnsi="SymbolMT"/>
          <w:color w:val="auto"/>
          <w:kern w:val="0"/>
          <w:lang w:val="en-IN" w:eastAsia="en-GB"/>
        </w:rPr>
      </w:pPr>
      <w:r w:rsidRPr="001A16FD">
        <w:rPr>
          <w:rFonts w:ascii="TimesNewRomanPS" w:eastAsia="Times New Roman" w:hAnsi="TimesNewRomanPS"/>
          <w:i/>
          <w:iCs/>
          <w:color w:val="auto"/>
          <w:kern w:val="0"/>
          <w:lang w:val="en-IN" w:eastAsia="en-GB"/>
        </w:rPr>
        <w:t xml:space="preserve">Single node with its own feedback </w:t>
      </w:r>
    </w:p>
    <w:p w14:paraId="2DAC0A5D" w14:textId="77777777" w:rsidR="001A16FD" w:rsidRPr="001A16FD" w:rsidRDefault="001A16FD" w:rsidP="001A16FD">
      <w:pPr>
        <w:numPr>
          <w:ilvl w:val="0"/>
          <w:numId w:val="17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ymbolMT" w:eastAsia="Times New Roman" w:hAnsi="SymbolMT"/>
          <w:color w:val="auto"/>
          <w:kern w:val="0"/>
          <w:lang w:val="en-IN" w:eastAsia="en-GB"/>
        </w:rPr>
      </w:pPr>
      <w:r w:rsidRPr="001A16FD">
        <w:rPr>
          <w:rFonts w:ascii="TimesNewRomanPS" w:eastAsia="Times New Roman" w:hAnsi="TimesNewRomanPS"/>
          <w:i/>
          <w:iCs/>
          <w:color w:val="auto"/>
          <w:kern w:val="0"/>
          <w:lang w:val="en-IN" w:eastAsia="en-GB"/>
        </w:rPr>
        <w:t xml:space="preserve">Single-layer recurrent network </w:t>
      </w:r>
    </w:p>
    <w:p w14:paraId="3C1661E2" w14:textId="77777777" w:rsidR="001A16FD" w:rsidRPr="001A16FD" w:rsidRDefault="001A16FD" w:rsidP="001A16FD">
      <w:pPr>
        <w:numPr>
          <w:ilvl w:val="0"/>
          <w:numId w:val="17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ymbolMT" w:eastAsia="Times New Roman" w:hAnsi="SymbolMT"/>
          <w:color w:val="auto"/>
          <w:kern w:val="0"/>
          <w:lang w:val="en-IN" w:eastAsia="en-GB"/>
        </w:rPr>
      </w:pPr>
      <w:r w:rsidRPr="001A16FD">
        <w:rPr>
          <w:rFonts w:ascii="TimesNewRomanPS" w:eastAsia="Times New Roman" w:hAnsi="TimesNewRomanPS"/>
          <w:i/>
          <w:iCs/>
          <w:color w:val="auto"/>
          <w:kern w:val="0"/>
          <w:lang w:val="en-IN" w:eastAsia="en-GB"/>
        </w:rPr>
        <w:t xml:space="preserve">Multilayer recurrent network </w:t>
      </w:r>
    </w:p>
    <w:p w14:paraId="41B5FB9C" w14:textId="77777777" w:rsidR="001A16FD" w:rsidRPr="001A16FD" w:rsidRDefault="001A16FD" w:rsidP="001A16FD">
      <w:pPr>
        <w:shd w:val="clear" w:color="auto" w:fill="FFFFFF"/>
        <w:suppressAutoHyphens w:val="0"/>
        <w:spacing w:before="100" w:beforeAutospacing="1" w:after="100" w:afterAutospacing="1" w:line="240" w:lineRule="auto"/>
        <w:ind w:left="720"/>
        <w:rPr>
          <w:rFonts w:ascii="SymbolMT" w:eastAsia="Times New Roman" w:hAnsi="SymbolMT"/>
          <w:color w:val="auto"/>
          <w:kern w:val="0"/>
          <w:lang w:val="en-IN" w:eastAsia="en-GB"/>
        </w:rPr>
      </w:pPr>
      <w:r w:rsidRPr="001A16FD">
        <w:rPr>
          <w:rFonts w:ascii="TimesNewRomanPSMT" w:eastAsia="Times New Roman" w:hAnsi="TimesNewRomanPSMT"/>
          <w:color w:val="auto"/>
          <w:kern w:val="0"/>
          <w:lang w:val="en-IN" w:eastAsia="en-GB"/>
        </w:rPr>
        <w:t xml:space="preserve">Single layer feed forward network </w:t>
      </w:r>
    </w:p>
    <w:p w14:paraId="7D8267B6" w14:textId="77777777" w:rsidR="001A16FD" w:rsidRPr="001A16FD" w:rsidRDefault="001A16FD" w:rsidP="001A16FD">
      <w:pPr>
        <w:numPr>
          <w:ilvl w:val="0"/>
          <w:numId w:val="18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ymbolMT" w:eastAsia="Times New Roman" w:hAnsi="SymbolMT"/>
          <w:color w:val="auto"/>
          <w:kern w:val="0"/>
          <w:lang w:val="en-IN" w:eastAsia="en-GB"/>
        </w:rPr>
      </w:pPr>
      <w:r w:rsidRPr="001A16FD">
        <w:rPr>
          <w:rFonts w:ascii="TimesNewRomanPSMT" w:eastAsia="Times New Roman" w:hAnsi="TimesNewRomanPSMT"/>
          <w:color w:val="auto"/>
          <w:kern w:val="0"/>
          <w:lang w:val="en-IN" w:eastAsia="en-GB"/>
        </w:rPr>
        <w:t xml:space="preserve">Layer is formed by taking processing elements and combining it with other processing </w:t>
      </w:r>
    </w:p>
    <w:p w14:paraId="0ED19B5E" w14:textId="77777777" w:rsidR="001A16FD" w:rsidRPr="001A16FD" w:rsidRDefault="001A16FD" w:rsidP="001A16FD">
      <w:pPr>
        <w:shd w:val="clear" w:color="auto" w:fill="FFFFFF"/>
        <w:suppressAutoHyphens w:val="0"/>
        <w:spacing w:before="100" w:beforeAutospacing="1" w:after="100" w:afterAutospacing="1" w:line="240" w:lineRule="auto"/>
        <w:ind w:left="720"/>
        <w:rPr>
          <w:rFonts w:ascii="SymbolMT" w:eastAsia="Times New Roman" w:hAnsi="SymbolMT"/>
          <w:color w:val="auto"/>
          <w:kern w:val="0"/>
          <w:lang w:val="en-IN" w:eastAsia="en-GB"/>
        </w:rPr>
      </w:pPr>
      <w:r w:rsidRPr="001A16FD">
        <w:rPr>
          <w:rFonts w:ascii="TimesNewRomanPSMT" w:eastAsia="Times New Roman" w:hAnsi="TimesNewRomanPSMT"/>
          <w:color w:val="auto"/>
          <w:kern w:val="0"/>
          <w:lang w:val="en-IN" w:eastAsia="en-GB"/>
        </w:rPr>
        <w:t xml:space="preserve">elements. </w:t>
      </w:r>
    </w:p>
    <w:p w14:paraId="1A422E5B" w14:textId="77777777" w:rsidR="001A16FD" w:rsidRPr="001A16FD" w:rsidRDefault="001A16FD" w:rsidP="001A16FD">
      <w:pPr>
        <w:numPr>
          <w:ilvl w:val="0"/>
          <w:numId w:val="18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ymbolMT" w:eastAsia="Times New Roman" w:hAnsi="SymbolMT"/>
          <w:color w:val="auto"/>
          <w:kern w:val="0"/>
          <w:lang w:val="en-IN" w:eastAsia="en-GB"/>
        </w:rPr>
      </w:pPr>
      <w:r w:rsidRPr="001A16FD">
        <w:rPr>
          <w:rFonts w:ascii="TimesNewRomanPSMT" w:eastAsia="Times New Roman" w:hAnsi="TimesNewRomanPSMT"/>
          <w:color w:val="auto"/>
          <w:kern w:val="0"/>
          <w:lang w:val="en-IN" w:eastAsia="en-GB"/>
        </w:rPr>
        <w:t xml:space="preserve">Input and output are linked with each other </w:t>
      </w:r>
    </w:p>
    <w:p w14:paraId="77F91E4A" w14:textId="77777777" w:rsidR="001A16FD" w:rsidRPr="001A16FD" w:rsidRDefault="001A16FD" w:rsidP="001A16FD">
      <w:pPr>
        <w:numPr>
          <w:ilvl w:val="0"/>
          <w:numId w:val="18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ymbolMT" w:eastAsia="Times New Roman" w:hAnsi="SymbolMT"/>
          <w:color w:val="auto"/>
          <w:kern w:val="0"/>
          <w:lang w:val="en-IN" w:eastAsia="en-GB"/>
        </w:rPr>
      </w:pPr>
      <w:r w:rsidRPr="001A16FD">
        <w:rPr>
          <w:rFonts w:ascii="TimesNewRomanPSMT" w:eastAsia="Times New Roman" w:hAnsi="TimesNewRomanPSMT"/>
          <w:color w:val="auto"/>
          <w:kern w:val="0"/>
          <w:lang w:val="en-IN" w:eastAsia="en-GB"/>
        </w:rPr>
        <w:t xml:space="preserve">Inputs are connected to the processing nodes with various weights, resulting in series of </w:t>
      </w:r>
    </w:p>
    <w:p w14:paraId="2B0BF6CB" w14:textId="77777777" w:rsidR="001A16FD" w:rsidRPr="001A16FD" w:rsidRDefault="001A16FD" w:rsidP="001A16FD">
      <w:pPr>
        <w:shd w:val="clear" w:color="auto" w:fill="FFFFFF"/>
        <w:suppressAutoHyphens w:val="0"/>
        <w:spacing w:before="100" w:beforeAutospacing="1" w:after="100" w:afterAutospacing="1" w:line="240" w:lineRule="auto"/>
        <w:ind w:left="720"/>
        <w:rPr>
          <w:rFonts w:ascii="SymbolMT" w:eastAsia="Times New Roman" w:hAnsi="SymbolMT"/>
          <w:color w:val="auto"/>
          <w:kern w:val="0"/>
          <w:lang w:val="en-IN" w:eastAsia="en-GB"/>
        </w:rPr>
      </w:pPr>
      <w:r w:rsidRPr="001A16FD">
        <w:rPr>
          <w:rFonts w:ascii="TimesNewRomanPSMT" w:eastAsia="Times New Roman" w:hAnsi="TimesNewRomanPSMT"/>
          <w:color w:val="auto"/>
          <w:kern w:val="0"/>
          <w:lang w:val="en-IN" w:eastAsia="en-GB"/>
        </w:rPr>
        <w:t xml:space="preserve">outputs one per node. </w:t>
      </w:r>
    </w:p>
    <w:p w14:paraId="0507919B" w14:textId="77777777" w:rsidR="001A16FD" w:rsidRPr="001A16FD" w:rsidRDefault="001A16FD" w:rsidP="001A16FD">
      <w:pPr>
        <w:shd w:val="clear" w:color="auto" w:fill="FFFFFF"/>
        <w:suppressAutoHyphens w:val="0"/>
        <w:spacing w:before="100" w:beforeAutospacing="1" w:after="100" w:afterAutospacing="1" w:line="240" w:lineRule="auto"/>
        <w:ind w:left="720"/>
        <w:rPr>
          <w:rFonts w:ascii="SymbolMT" w:eastAsia="Times New Roman" w:hAnsi="SymbolMT"/>
          <w:color w:val="auto"/>
          <w:kern w:val="0"/>
          <w:lang w:val="en-IN" w:eastAsia="en-GB"/>
        </w:rPr>
      </w:pPr>
      <w:r w:rsidRPr="001A16FD">
        <w:rPr>
          <w:rFonts w:ascii="TimesNewRomanPSMT" w:eastAsia="Times New Roman" w:hAnsi="TimesNewRomanPSMT"/>
          <w:color w:val="auto"/>
          <w:kern w:val="0"/>
          <w:lang w:val="en-IN" w:eastAsia="en-GB"/>
        </w:rPr>
        <w:t xml:space="preserve">Multilayer feed-forward network </w:t>
      </w:r>
    </w:p>
    <w:p w14:paraId="0E69A235" w14:textId="77777777" w:rsidR="001A16FD" w:rsidRPr="001A16FD" w:rsidRDefault="001A16FD" w:rsidP="001A16FD">
      <w:pPr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ymbolMT" w:eastAsia="Times New Roman" w:hAnsi="SymbolMT"/>
          <w:color w:val="auto"/>
          <w:kern w:val="0"/>
          <w:lang w:val="en-IN" w:eastAsia="en-GB"/>
        </w:rPr>
      </w:pPr>
      <w:r w:rsidRPr="001A16FD">
        <w:rPr>
          <w:rFonts w:ascii="TimesNewRomanPSMT" w:eastAsia="Times New Roman" w:hAnsi="TimesNewRomanPSMT"/>
          <w:color w:val="auto"/>
          <w:kern w:val="0"/>
          <w:lang w:val="en-IN" w:eastAsia="en-GB"/>
        </w:rPr>
        <w:t xml:space="preserve">Formed by the interconnection of several layers. </w:t>
      </w:r>
    </w:p>
    <w:p w14:paraId="058075E4" w14:textId="77777777" w:rsidR="001A16FD" w:rsidRPr="001A16FD" w:rsidRDefault="001A16FD" w:rsidP="001A16FD">
      <w:pPr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ymbolMT" w:eastAsia="Times New Roman" w:hAnsi="SymbolMT"/>
          <w:color w:val="auto"/>
          <w:kern w:val="0"/>
          <w:lang w:val="en-IN" w:eastAsia="en-GB"/>
        </w:rPr>
      </w:pPr>
      <w:r w:rsidRPr="001A16FD">
        <w:rPr>
          <w:rFonts w:ascii="TimesNewRomanPSMT" w:eastAsia="Times New Roman" w:hAnsi="TimesNewRomanPSMT"/>
          <w:color w:val="auto"/>
          <w:kern w:val="0"/>
          <w:lang w:val="en-IN" w:eastAsia="en-GB"/>
        </w:rPr>
        <w:t xml:space="preserve">Input layer receives input and buffers input signal. </w:t>
      </w:r>
    </w:p>
    <w:p w14:paraId="2C376CDE" w14:textId="77777777" w:rsidR="001A16FD" w:rsidRPr="001A16FD" w:rsidRDefault="001A16FD" w:rsidP="001A16FD">
      <w:pPr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ymbolMT" w:eastAsia="Times New Roman" w:hAnsi="SymbolMT"/>
          <w:color w:val="auto"/>
          <w:kern w:val="0"/>
          <w:lang w:val="en-IN" w:eastAsia="en-GB"/>
        </w:rPr>
      </w:pPr>
      <w:r w:rsidRPr="001A16FD">
        <w:rPr>
          <w:rFonts w:ascii="TimesNewRomanPSMT" w:eastAsia="Times New Roman" w:hAnsi="TimesNewRomanPSMT"/>
          <w:color w:val="auto"/>
          <w:kern w:val="0"/>
          <w:lang w:val="en-IN" w:eastAsia="en-GB"/>
        </w:rPr>
        <w:t xml:space="preserve">Output layer generated output. </w:t>
      </w:r>
    </w:p>
    <w:p w14:paraId="65584D99" w14:textId="77777777" w:rsidR="001A16FD" w:rsidRPr="001A16FD" w:rsidRDefault="001A16FD" w:rsidP="001A16FD">
      <w:pPr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ymbolMT" w:eastAsia="Times New Roman" w:hAnsi="SymbolMT"/>
          <w:color w:val="auto"/>
          <w:kern w:val="0"/>
          <w:lang w:val="en-IN" w:eastAsia="en-GB"/>
        </w:rPr>
      </w:pPr>
      <w:r w:rsidRPr="001A16FD">
        <w:rPr>
          <w:rFonts w:ascii="TimesNewRomanPSMT" w:eastAsia="Times New Roman" w:hAnsi="TimesNewRomanPSMT"/>
          <w:color w:val="auto"/>
          <w:kern w:val="0"/>
          <w:lang w:val="en-IN" w:eastAsia="en-GB"/>
        </w:rPr>
        <w:t xml:space="preserve">Layer between input and output is called </w:t>
      </w:r>
      <w:r w:rsidRPr="001A16FD">
        <w:rPr>
          <w:rFonts w:ascii="TimesNewRomanPS" w:eastAsia="Times New Roman" w:hAnsi="TimesNewRomanPS"/>
          <w:i/>
          <w:iCs/>
          <w:color w:val="auto"/>
          <w:kern w:val="0"/>
          <w:lang w:val="en-IN" w:eastAsia="en-GB"/>
        </w:rPr>
        <w:t xml:space="preserve">hidden layer. </w:t>
      </w:r>
    </w:p>
    <w:p w14:paraId="07A5D554" w14:textId="77777777" w:rsidR="001A16FD" w:rsidRPr="001A16FD" w:rsidRDefault="001A16FD" w:rsidP="001A16FD">
      <w:pPr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ymbolMT" w:eastAsia="Times New Roman" w:hAnsi="SymbolMT"/>
          <w:color w:val="auto"/>
          <w:kern w:val="0"/>
          <w:lang w:val="en-IN" w:eastAsia="en-GB"/>
        </w:rPr>
      </w:pPr>
      <w:r w:rsidRPr="001A16FD">
        <w:rPr>
          <w:rFonts w:ascii="TimesNewRomanPSMT" w:eastAsia="Times New Roman" w:hAnsi="TimesNewRomanPSMT"/>
          <w:color w:val="auto"/>
          <w:kern w:val="0"/>
          <w:lang w:val="en-IN" w:eastAsia="en-GB"/>
        </w:rPr>
        <w:t xml:space="preserve">Hidden layer is internal to the network. </w:t>
      </w:r>
    </w:p>
    <w:p w14:paraId="7FF5BCD2" w14:textId="77777777" w:rsidR="001A16FD" w:rsidRPr="001A16FD" w:rsidRDefault="001A16FD" w:rsidP="001A16FD">
      <w:pPr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ymbolMT" w:eastAsia="Times New Roman" w:hAnsi="SymbolMT"/>
          <w:color w:val="auto"/>
          <w:kern w:val="0"/>
          <w:lang w:val="en-IN" w:eastAsia="en-GB"/>
        </w:rPr>
      </w:pPr>
      <w:r w:rsidRPr="001A16FD">
        <w:rPr>
          <w:rFonts w:ascii="TimesNewRomanPSMT" w:eastAsia="Times New Roman" w:hAnsi="TimesNewRomanPSMT"/>
          <w:color w:val="auto"/>
          <w:kern w:val="0"/>
          <w:lang w:val="en-IN" w:eastAsia="en-GB"/>
        </w:rPr>
        <w:t xml:space="preserve">Zero to several hidden layers in a network. </w:t>
      </w:r>
    </w:p>
    <w:p w14:paraId="1159C52B" w14:textId="77777777" w:rsidR="001A16FD" w:rsidRPr="001A16FD" w:rsidRDefault="001A16FD" w:rsidP="001A16FD">
      <w:pPr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ymbolMT" w:eastAsia="Times New Roman" w:hAnsi="SymbolMT"/>
          <w:color w:val="auto"/>
          <w:kern w:val="0"/>
          <w:lang w:val="en-IN" w:eastAsia="en-GB"/>
        </w:rPr>
      </w:pPr>
      <w:r w:rsidRPr="001A16FD">
        <w:rPr>
          <w:rFonts w:ascii="TimesNewRomanPSMT" w:eastAsia="Times New Roman" w:hAnsi="TimesNewRomanPSMT"/>
          <w:color w:val="auto"/>
          <w:kern w:val="0"/>
          <w:lang w:val="en-IN" w:eastAsia="en-GB"/>
        </w:rPr>
        <w:t xml:space="preserve">More the hidden layer, more is the complexity of network, but efficient output is </w:t>
      </w:r>
    </w:p>
    <w:p w14:paraId="3BEDC648" w14:textId="77777777" w:rsidR="001A16FD" w:rsidRPr="001A16FD" w:rsidRDefault="001A16FD" w:rsidP="001A16FD">
      <w:pPr>
        <w:shd w:val="clear" w:color="auto" w:fill="FFFFFF"/>
        <w:suppressAutoHyphens w:val="0"/>
        <w:spacing w:before="100" w:beforeAutospacing="1" w:after="100" w:afterAutospacing="1" w:line="240" w:lineRule="auto"/>
        <w:ind w:left="720"/>
        <w:rPr>
          <w:rFonts w:ascii="SymbolMT" w:eastAsia="Times New Roman" w:hAnsi="SymbolMT"/>
          <w:color w:val="auto"/>
          <w:kern w:val="0"/>
          <w:lang w:val="en-IN" w:eastAsia="en-GB"/>
        </w:rPr>
      </w:pPr>
      <w:r w:rsidRPr="001A16FD">
        <w:rPr>
          <w:rFonts w:ascii="TimesNewRomanPSMT" w:eastAsia="Times New Roman" w:hAnsi="TimesNewRomanPSMT"/>
          <w:color w:val="auto"/>
          <w:kern w:val="0"/>
          <w:lang w:val="en-IN" w:eastAsia="en-GB"/>
        </w:rPr>
        <w:t xml:space="preserve">produced. </w:t>
      </w:r>
    </w:p>
    <w:p w14:paraId="2BDC92D2" w14:textId="77777777" w:rsidR="001A16FD" w:rsidRPr="001A16FD" w:rsidRDefault="001A16FD" w:rsidP="001A16FD">
      <w:pPr>
        <w:shd w:val="clear" w:color="auto" w:fill="FFFFFF"/>
        <w:suppressAutoHyphens w:val="0"/>
        <w:spacing w:before="100" w:beforeAutospacing="1" w:after="100" w:afterAutospacing="1" w:line="240" w:lineRule="auto"/>
        <w:ind w:left="720"/>
        <w:rPr>
          <w:rFonts w:ascii="SymbolMT" w:eastAsia="Times New Roman" w:hAnsi="SymbolMT"/>
          <w:color w:val="auto"/>
          <w:kern w:val="0"/>
          <w:lang w:val="en-IN" w:eastAsia="en-GB"/>
        </w:rPr>
      </w:pPr>
      <w:r w:rsidRPr="001A16FD">
        <w:rPr>
          <w:rFonts w:ascii="TimesNewRomanPSMT" w:eastAsia="Times New Roman" w:hAnsi="TimesNewRomanPSMT"/>
          <w:color w:val="auto"/>
          <w:kern w:val="0"/>
          <w:lang w:val="en-IN" w:eastAsia="en-GB"/>
        </w:rPr>
        <w:t xml:space="preserve">Feedback network </w:t>
      </w:r>
    </w:p>
    <w:p w14:paraId="47F953E3" w14:textId="77777777" w:rsidR="001A16FD" w:rsidRPr="001A16FD" w:rsidRDefault="001A16FD" w:rsidP="001A16FD">
      <w:pPr>
        <w:numPr>
          <w:ilvl w:val="0"/>
          <w:numId w:val="20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ymbolMT" w:eastAsia="Times New Roman" w:hAnsi="SymbolMT"/>
          <w:color w:val="auto"/>
          <w:kern w:val="0"/>
          <w:lang w:val="en-IN" w:eastAsia="en-GB"/>
        </w:rPr>
      </w:pPr>
      <w:r w:rsidRPr="001A16FD">
        <w:rPr>
          <w:rFonts w:ascii="TimesNewRomanPSMT" w:eastAsia="Times New Roman" w:hAnsi="TimesNewRomanPSMT"/>
          <w:color w:val="auto"/>
          <w:kern w:val="0"/>
          <w:lang w:val="en-IN" w:eastAsia="en-GB"/>
        </w:rPr>
        <w:lastRenderedPageBreak/>
        <w:t xml:space="preserve">If no neuron in the output layer is an input to a node in the same layer / proceeding layer – </w:t>
      </w:r>
    </w:p>
    <w:p w14:paraId="4313FDE3" w14:textId="77777777" w:rsidR="001A16FD" w:rsidRPr="001A16FD" w:rsidRDefault="001A16FD" w:rsidP="001A16FD">
      <w:pPr>
        <w:shd w:val="clear" w:color="auto" w:fill="FFFFFF"/>
        <w:suppressAutoHyphens w:val="0"/>
        <w:spacing w:before="100" w:beforeAutospacing="1" w:after="100" w:afterAutospacing="1" w:line="240" w:lineRule="auto"/>
        <w:ind w:left="720"/>
        <w:rPr>
          <w:rFonts w:ascii="SymbolMT" w:eastAsia="Times New Roman" w:hAnsi="SymbolMT"/>
          <w:color w:val="auto"/>
          <w:kern w:val="0"/>
          <w:lang w:val="en-IN" w:eastAsia="en-GB"/>
        </w:rPr>
      </w:pPr>
      <w:r w:rsidRPr="001A16FD">
        <w:rPr>
          <w:rFonts w:ascii="TimesNewRomanPS" w:eastAsia="Times New Roman" w:hAnsi="TimesNewRomanPS"/>
          <w:b/>
          <w:bCs/>
          <w:i/>
          <w:iCs/>
          <w:color w:val="auto"/>
          <w:kern w:val="0"/>
          <w:lang w:val="en-IN" w:eastAsia="en-GB"/>
        </w:rPr>
        <w:t xml:space="preserve">feed forward network. </w:t>
      </w:r>
    </w:p>
    <w:p w14:paraId="70FFBFCF" w14:textId="77777777" w:rsidR="001A16FD" w:rsidRPr="001A16FD" w:rsidRDefault="001A16FD" w:rsidP="001A16FD">
      <w:pPr>
        <w:numPr>
          <w:ilvl w:val="0"/>
          <w:numId w:val="20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ymbolMT" w:eastAsia="Times New Roman" w:hAnsi="SymbolMT"/>
          <w:color w:val="auto"/>
          <w:kern w:val="0"/>
          <w:lang w:val="en-IN" w:eastAsia="en-GB"/>
        </w:rPr>
      </w:pPr>
      <w:r w:rsidRPr="001A16FD">
        <w:rPr>
          <w:rFonts w:ascii="TimesNewRomanPSMT" w:eastAsia="Times New Roman" w:hAnsi="TimesNewRomanPSMT"/>
          <w:color w:val="auto"/>
          <w:kern w:val="0"/>
          <w:lang w:val="en-IN" w:eastAsia="en-GB"/>
        </w:rPr>
        <w:t>If outputs are directed back as input to the processing elements in the same layer/proceeding layer –</w:t>
      </w:r>
      <w:r w:rsidRPr="001A16FD">
        <w:rPr>
          <w:rFonts w:ascii="TimesNewRomanPS" w:eastAsia="Times New Roman" w:hAnsi="TimesNewRomanPS"/>
          <w:b/>
          <w:bCs/>
          <w:i/>
          <w:iCs/>
          <w:color w:val="auto"/>
          <w:kern w:val="0"/>
          <w:lang w:val="en-IN" w:eastAsia="en-GB"/>
        </w:rPr>
        <w:t xml:space="preserve">feedback network. </w:t>
      </w:r>
    </w:p>
    <w:p w14:paraId="1E6E59F1" w14:textId="77777777" w:rsidR="001A16FD" w:rsidRPr="001A16FD" w:rsidRDefault="001A16FD" w:rsidP="001A16FD">
      <w:pPr>
        <w:numPr>
          <w:ilvl w:val="0"/>
          <w:numId w:val="20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ymbolMT" w:eastAsia="Times New Roman" w:hAnsi="SymbolMT"/>
          <w:color w:val="auto"/>
          <w:kern w:val="0"/>
          <w:lang w:val="en-IN" w:eastAsia="en-GB"/>
        </w:rPr>
      </w:pPr>
      <w:r w:rsidRPr="001A16FD">
        <w:rPr>
          <w:rFonts w:ascii="TimesNewRomanPSMT" w:eastAsia="Times New Roman" w:hAnsi="TimesNewRomanPSMT"/>
          <w:color w:val="auto"/>
          <w:kern w:val="0"/>
          <w:lang w:val="en-IN" w:eastAsia="en-GB"/>
        </w:rPr>
        <w:t xml:space="preserve">If the output are directed back to the input of the same layer then it is </w:t>
      </w:r>
      <w:r w:rsidRPr="001A16FD">
        <w:rPr>
          <w:rFonts w:ascii="TimesNewRomanPS" w:eastAsia="Times New Roman" w:hAnsi="TimesNewRomanPS"/>
          <w:b/>
          <w:bCs/>
          <w:i/>
          <w:iCs/>
          <w:color w:val="auto"/>
          <w:kern w:val="0"/>
          <w:lang w:val="en-IN" w:eastAsia="en-GB"/>
        </w:rPr>
        <w:t xml:space="preserve">lateral feedback. </w:t>
      </w:r>
    </w:p>
    <w:p w14:paraId="0A7D420E" w14:textId="77777777" w:rsidR="001A16FD" w:rsidRPr="001A16FD" w:rsidRDefault="001A16FD" w:rsidP="001A16FD">
      <w:pPr>
        <w:numPr>
          <w:ilvl w:val="0"/>
          <w:numId w:val="20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ymbolMT" w:eastAsia="Times New Roman" w:hAnsi="SymbolMT"/>
          <w:color w:val="auto"/>
          <w:kern w:val="0"/>
          <w:lang w:val="en-IN" w:eastAsia="en-GB"/>
        </w:rPr>
      </w:pPr>
      <w:r w:rsidRPr="001A16FD">
        <w:rPr>
          <w:rFonts w:ascii="TimesNewRomanPS" w:eastAsia="Times New Roman" w:hAnsi="TimesNewRomanPS"/>
          <w:b/>
          <w:bCs/>
          <w:i/>
          <w:iCs/>
          <w:color w:val="auto"/>
          <w:kern w:val="0"/>
          <w:lang w:val="en-IN" w:eastAsia="en-GB"/>
        </w:rPr>
        <w:t xml:space="preserve">Recurrent networks </w:t>
      </w:r>
      <w:r w:rsidRPr="001A16FD">
        <w:rPr>
          <w:rFonts w:ascii="TimesNewRomanPSMT" w:eastAsia="Times New Roman" w:hAnsi="TimesNewRomanPSMT"/>
          <w:color w:val="auto"/>
          <w:kern w:val="0"/>
          <w:lang w:val="en-IN" w:eastAsia="en-GB"/>
        </w:rPr>
        <w:t xml:space="preserve">are networks with feedback networks with closed loop. </w:t>
      </w:r>
    </w:p>
    <w:p w14:paraId="28946CF5" w14:textId="23CE8E6F" w:rsidR="00994153" w:rsidRPr="001A16FD" w:rsidRDefault="001A16FD" w:rsidP="001A16FD">
      <w:pPr>
        <w:numPr>
          <w:ilvl w:val="0"/>
          <w:numId w:val="20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ymbolMT" w:eastAsia="Times New Roman" w:hAnsi="SymbolMT"/>
          <w:color w:val="auto"/>
          <w:kern w:val="0"/>
          <w:lang w:val="en-IN" w:eastAsia="en-GB"/>
        </w:rPr>
      </w:pPr>
      <w:r>
        <w:rPr>
          <w:rFonts w:ascii="SymbolMT" w:eastAsia="Times New Roman" w:hAnsi="SymbolMT"/>
          <w:noProof/>
          <w:color w:val="auto"/>
          <w:kern w:val="0"/>
          <w:lang w:val="en-IN" w:eastAsia="en-GB"/>
        </w:rPr>
        <w:drawing>
          <wp:anchor distT="0" distB="0" distL="114300" distR="114300" simplePos="0" relativeHeight="251658752" behindDoc="0" locked="0" layoutInCell="1" allowOverlap="1" wp14:anchorId="1F4C8601" wp14:editId="5E551F0E">
            <wp:simplePos x="0" y="0"/>
            <wp:positionH relativeFrom="column">
              <wp:posOffset>1326338</wp:posOffset>
            </wp:positionH>
            <wp:positionV relativeFrom="paragraph">
              <wp:posOffset>240488</wp:posOffset>
            </wp:positionV>
            <wp:extent cx="3587750" cy="1737995"/>
            <wp:effectExtent l="0" t="0" r="6350" b="1905"/>
            <wp:wrapTopAndBottom/>
            <wp:docPr id="3688468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46846" name="Picture 36884684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6FD">
        <w:rPr>
          <w:rFonts w:ascii="TimesNewRomanPSMT" w:eastAsia="Times New Roman" w:hAnsi="TimesNewRomanPSMT"/>
          <w:color w:val="auto"/>
          <w:kern w:val="0"/>
          <w:lang w:val="en-IN" w:eastAsia="en-GB"/>
        </w:rPr>
        <w:t>Fig 2.8 (A) –simple recurrent neural network having a single neuron with feedback to itself.</w:t>
      </w:r>
    </w:p>
    <w:p w14:paraId="31BB2CA4" w14:textId="5F99B058" w:rsidR="002B05AF" w:rsidRPr="002B05AF" w:rsidRDefault="002B05AF" w:rsidP="002B05AF">
      <w:pPr>
        <w:shd w:val="clear" w:color="auto" w:fill="FFFFFF"/>
        <w:suppressAutoHyphens w:val="0"/>
        <w:spacing w:before="100" w:beforeAutospacing="1" w:after="100" w:afterAutospacing="1" w:line="240" w:lineRule="auto"/>
        <w:ind w:left="720"/>
        <w:rPr>
          <w:rFonts w:ascii="SymbolMT" w:eastAsia="Times New Roman" w:hAnsi="SymbolMT"/>
          <w:color w:val="auto"/>
          <w:kern w:val="0"/>
          <w:lang w:val="en-IN" w:eastAsia="en-GB"/>
        </w:rPr>
      </w:pPr>
      <w:r>
        <w:rPr>
          <w:rFonts w:ascii="SymbolMT" w:eastAsia="Times New Roman" w:hAnsi="SymbolMT"/>
          <w:noProof/>
          <w:color w:val="auto"/>
          <w:kern w:val="0"/>
          <w:lang w:val="en-IN" w:eastAsia="en-GB"/>
        </w:rPr>
        <w:drawing>
          <wp:anchor distT="0" distB="0" distL="114300" distR="114300" simplePos="0" relativeHeight="251659776" behindDoc="0" locked="0" layoutInCell="1" allowOverlap="1" wp14:anchorId="490BE992" wp14:editId="2399E55F">
            <wp:simplePos x="0" y="0"/>
            <wp:positionH relativeFrom="column">
              <wp:posOffset>3826229</wp:posOffset>
            </wp:positionH>
            <wp:positionV relativeFrom="paragraph">
              <wp:posOffset>1943333</wp:posOffset>
            </wp:positionV>
            <wp:extent cx="2511706" cy="1612528"/>
            <wp:effectExtent l="0" t="0" r="3175" b="635"/>
            <wp:wrapSquare wrapText="bothSides"/>
            <wp:docPr id="6848544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854400" name="Picture 68485440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706" cy="1612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B9F14" w14:textId="7655B7F7" w:rsidR="001A16FD" w:rsidRPr="002B05AF" w:rsidRDefault="001A16FD" w:rsidP="002B05AF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ymbolMT" w:eastAsia="Times New Roman" w:hAnsi="SymbolMT"/>
          <w:color w:val="auto"/>
          <w:kern w:val="0"/>
          <w:lang w:val="en-IN" w:eastAsia="en-GB"/>
        </w:rPr>
      </w:pPr>
      <w:r w:rsidRPr="001A16FD">
        <w:rPr>
          <w:rFonts w:ascii="TimesNewRomanPSMT" w:eastAsia="Times New Roman" w:hAnsi="TimesNewRomanPSMT"/>
          <w:color w:val="auto"/>
          <w:kern w:val="0"/>
          <w:lang w:val="en-IN" w:eastAsia="en-GB"/>
        </w:rPr>
        <w:t>Fig 2.9 – single layer network with feedback from output can be directed to processing element</w:t>
      </w:r>
      <w:r>
        <w:rPr>
          <w:rFonts w:ascii="TimesNewRomanPSMT" w:eastAsia="Times New Roman" w:hAnsi="TimesNewRomanPSMT"/>
          <w:color w:val="auto"/>
          <w:kern w:val="0"/>
          <w:lang w:val="en-IN" w:eastAsia="en-GB"/>
        </w:rPr>
        <w:t xml:space="preserve"> </w:t>
      </w:r>
      <w:r w:rsidRPr="001A16FD">
        <w:rPr>
          <w:rFonts w:ascii="TimesNewRomanPSMT" w:eastAsia="Times New Roman" w:hAnsi="TimesNewRomanPSMT"/>
          <w:color w:val="auto"/>
          <w:kern w:val="0"/>
          <w:lang w:val="en-IN" w:eastAsia="en-GB"/>
        </w:rPr>
        <w:t xml:space="preserve">itself or to other processing element/both. </w:t>
      </w:r>
    </w:p>
    <w:p w14:paraId="6DFFFFE8" w14:textId="07F1FFC6" w:rsidR="001A16FD" w:rsidRPr="001A16FD" w:rsidRDefault="001A16FD" w:rsidP="001A16FD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ymbolMT" w:eastAsia="Times New Roman" w:hAnsi="SymbolMT"/>
          <w:color w:val="auto"/>
          <w:kern w:val="0"/>
          <w:lang w:val="en-IN" w:eastAsia="en-GB"/>
        </w:rPr>
      </w:pPr>
      <w:r w:rsidRPr="001A16FD">
        <w:rPr>
          <w:rFonts w:ascii="TimesNewRomanPSMT" w:eastAsia="Times New Roman" w:hAnsi="TimesNewRomanPSMT"/>
          <w:color w:val="auto"/>
          <w:kern w:val="0"/>
          <w:lang w:val="en-IN" w:eastAsia="en-GB"/>
        </w:rPr>
        <w:t xml:space="preserve">Processing element output can be directed back to the nodes in the preceding layer, forming a </w:t>
      </w:r>
      <w:r w:rsidRPr="001A16FD">
        <w:rPr>
          <w:rFonts w:ascii="TimesNewRomanPS" w:eastAsia="Times New Roman" w:hAnsi="TimesNewRomanPS"/>
          <w:b/>
          <w:bCs/>
          <w:i/>
          <w:iCs/>
          <w:color w:val="auto"/>
          <w:kern w:val="0"/>
          <w:lang w:val="en-IN" w:eastAsia="en-GB"/>
        </w:rPr>
        <w:t xml:space="preserve">multilayer recurrent network. </w:t>
      </w:r>
    </w:p>
    <w:p w14:paraId="310CC368" w14:textId="6B333320" w:rsidR="00994153" w:rsidRPr="001A16FD" w:rsidRDefault="001A16FD" w:rsidP="001019EC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0" w:afterAutospacing="1" w:line="360" w:lineRule="atLeast"/>
        <w:jc w:val="both"/>
        <w:textAlignment w:val="baseline"/>
      </w:pPr>
      <w:r w:rsidRPr="001A16FD">
        <w:rPr>
          <w:rFonts w:ascii="TimesNewRomanPSMT" w:eastAsia="Times New Roman" w:hAnsi="TimesNewRomanPSMT"/>
          <w:color w:val="auto"/>
          <w:kern w:val="0"/>
          <w:lang w:val="en-IN" w:eastAsia="en-GB"/>
        </w:rPr>
        <w:t xml:space="preserve">Processing element output can be directed to processing element itself or to other processing element in the same layer. </w:t>
      </w:r>
    </w:p>
    <w:p w14:paraId="504454A1" w14:textId="77777777" w:rsidR="001A16FD" w:rsidRDefault="001A16FD" w:rsidP="001A16FD">
      <w:pPr>
        <w:shd w:val="clear" w:color="auto" w:fill="FFFFFF"/>
        <w:suppressAutoHyphens w:val="0"/>
        <w:spacing w:before="100" w:beforeAutospacing="1" w:after="0" w:afterAutospacing="1" w:line="360" w:lineRule="atLeast"/>
        <w:jc w:val="both"/>
        <w:textAlignment w:val="baseline"/>
        <w:rPr>
          <w:rFonts w:ascii="TimesNewRomanPSMT" w:eastAsia="Times New Roman" w:hAnsi="TimesNewRomanPSMT"/>
          <w:color w:val="auto"/>
          <w:kern w:val="0"/>
          <w:lang w:val="en-IN" w:eastAsia="en-GB"/>
        </w:rPr>
      </w:pPr>
    </w:p>
    <w:p w14:paraId="5EF3732F" w14:textId="77777777" w:rsidR="001A16FD" w:rsidRDefault="001A16FD" w:rsidP="001A16FD">
      <w:pPr>
        <w:shd w:val="clear" w:color="auto" w:fill="FFFFFF"/>
        <w:suppressAutoHyphens w:val="0"/>
        <w:spacing w:before="100" w:beforeAutospacing="1" w:after="0" w:afterAutospacing="1" w:line="360" w:lineRule="atLeast"/>
        <w:jc w:val="both"/>
        <w:textAlignment w:val="baseline"/>
      </w:pPr>
    </w:p>
    <w:p w14:paraId="51B12D4B" w14:textId="663960F8" w:rsidR="004C0DA3" w:rsidRDefault="004C0DA3" w:rsidP="00DA4F25">
      <w:pPr>
        <w:spacing w:after="0" w:line="100" w:lineRule="atLeast"/>
        <w:jc w:val="both"/>
      </w:pPr>
    </w:p>
    <w:p w14:paraId="15237F26" w14:textId="7DECCC45" w:rsidR="00AA56F2" w:rsidRPr="00DA4F25" w:rsidRDefault="00F33284" w:rsidP="002B05AF">
      <w:pPr>
        <w:spacing w:after="0" w:line="100" w:lineRule="atLeast"/>
        <w:ind w:firstLine="360"/>
        <w:jc w:val="both"/>
        <w:rPr>
          <w:b/>
          <w:iCs/>
        </w:rPr>
      </w:pPr>
      <w:r>
        <w:rPr>
          <w:b/>
          <w:iCs/>
        </w:rPr>
        <w:t xml:space="preserve">Date: _____________                                                   </w:t>
      </w:r>
      <w:r w:rsidR="0003476E">
        <w:rPr>
          <w:b/>
          <w:iCs/>
        </w:rPr>
        <w:t xml:space="preserve">                    </w:t>
      </w:r>
      <w:r>
        <w:rPr>
          <w:b/>
        </w:rPr>
        <w:t>Signature of faculty in-charge</w:t>
      </w:r>
    </w:p>
    <w:sectPr w:rsidR="00AA56F2" w:rsidRPr="00DA4F25" w:rsidSect="00F806C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70" w:right="1230" w:bottom="1470" w:left="900" w:header="736" w:footer="736" w:gutter="0"/>
      <w:pgBorders>
        <w:top w:val="double" w:sz="4" w:space="0" w:color="000000"/>
        <w:left w:val="double" w:sz="4" w:space="0" w:color="000000"/>
        <w:bottom w:val="double" w:sz="4" w:space="0" w:color="000000"/>
        <w:right w:val="double" w:sz="4" w:space="0" w:color="000000"/>
      </w:pgBorders>
      <w:cols w:space="72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BCE46" w14:textId="77777777" w:rsidR="00147BED" w:rsidRDefault="00147BED">
      <w:pPr>
        <w:spacing w:after="0" w:line="240" w:lineRule="auto"/>
      </w:pPr>
      <w:r>
        <w:separator/>
      </w:r>
    </w:p>
  </w:endnote>
  <w:endnote w:type="continuationSeparator" w:id="0">
    <w:p w14:paraId="520D3A3D" w14:textId="77777777" w:rsidR="00147BED" w:rsidRDefault="00147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MS Gothic"/>
    <w:panose1 w:val="020B0604020202020204"/>
    <w:charset w:val="80"/>
    <w:family w:val="auto"/>
    <w:pitch w:val="variable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DEF96" w14:textId="77777777" w:rsidR="003B0E63" w:rsidRDefault="003B0E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9C6F1" w14:textId="77777777" w:rsidR="00F806CD" w:rsidRDefault="00F806CD" w:rsidP="00F806CD">
    <w:pPr>
      <w:spacing w:after="0" w:line="100" w:lineRule="atLeast"/>
      <w:jc w:val="center"/>
      <w:rPr>
        <w:sz w:val="18"/>
        <w:szCs w:val="18"/>
      </w:rPr>
    </w:pPr>
    <w:r>
      <w:rPr>
        <w:b/>
        <w:iCs/>
        <w:sz w:val="18"/>
        <w:szCs w:val="18"/>
      </w:rPr>
      <w:t>Department of Computer Engineering</w:t>
    </w:r>
  </w:p>
  <w:p w14:paraId="0141FFFE" w14:textId="77777777" w:rsidR="00F806CD" w:rsidRDefault="00F806CD" w:rsidP="00F806CD">
    <w:pPr>
      <w:pStyle w:val="Footer"/>
      <w:spacing w:after="0" w:line="100" w:lineRule="atLeast"/>
      <w:jc w:val="center"/>
      <w:rPr>
        <w:sz w:val="18"/>
        <w:szCs w:val="18"/>
      </w:rPr>
    </w:pPr>
  </w:p>
  <w:p w14:paraId="5C067117" w14:textId="77777777" w:rsidR="00F806CD" w:rsidRDefault="00F806CD" w:rsidP="00F806CD">
    <w:pPr>
      <w:pStyle w:val="Footer"/>
    </w:pPr>
    <w:r>
      <w:rPr>
        <w:sz w:val="18"/>
        <w:szCs w:val="18"/>
      </w:rPr>
      <w:t xml:space="preserve"> Page No</w:t>
    </w:r>
    <w:r>
      <w:rPr>
        <w:sz w:val="18"/>
        <w:szCs w:val="18"/>
      </w:rPr>
      <w:tab/>
      <w:t xml:space="preserve"> :                                                                                                                                                           SC</w:t>
    </w:r>
    <w:r w:rsidR="00AC2AB0">
      <w:rPr>
        <w:sz w:val="18"/>
        <w:szCs w:val="18"/>
      </w:rPr>
      <w:t>/</w:t>
    </w:r>
    <w:r w:rsidR="00D46DC7">
      <w:rPr>
        <w:sz w:val="18"/>
        <w:szCs w:val="18"/>
      </w:rPr>
      <w:t xml:space="preserve"> Sem V</w:t>
    </w:r>
    <w:r>
      <w:rPr>
        <w:sz w:val="18"/>
        <w:szCs w:val="18"/>
      </w:rPr>
      <w:t xml:space="preserve">/  </w:t>
    </w:r>
    <w:r w:rsidR="00623C33">
      <w:rPr>
        <w:sz w:val="18"/>
        <w:szCs w:val="18"/>
      </w:rPr>
      <w:t>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ED3A5" w14:textId="77777777" w:rsidR="00D46DC7" w:rsidRDefault="00D46DC7">
    <w:pPr>
      <w:pStyle w:val="Footer"/>
    </w:pPr>
  </w:p>
  <w:p w14:paraId="58FA14DE" w14:textId="77777777" w:rsidR="00D46DC7" w:rsidRDefault="00D46D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1012D" w14:textId="77777777" w:rsidR="00147BED" w:rsidRDefault="00147BED">
      <w:pPr>
        <w:spacing w:after="0" w:line="240" w:lineRule="auto"/>
      </w:pPr>
      <w:r>
        <w:separator/>
      </w:r>
    </w:p>
  </w:footnote>
  <w:footnote w:type="continuationSeparator" w:id="0">
    <w:p w14:paraId="2E28A496" w14:textId="77777777" w:rsidR="00147BED" w:rsidRDefault="00147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3A448" w14:textId="77777777" w:rsidR="003B0E63" w:rsidRDefault="003B0E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48B20" w14:textId="77777777" w:rsidR="00AF4D7A" w:rsidRDefault="00994153" w:rsidP="00F806CD">
    <w:pPr>
      <w:pStyle w:val="Header"/>
      <w:rPr>
        <w:sz w:val="20"/>
        <w:szCs w:val="20"/>
      </w:rPr>
    </w:pPr>
    <w:r>
      <w:tab/>
      <w:t xml:space="preserve">                   </w:t>
    </w:r>
  </w:p>
  <w:p w14:paraId="4B2A20A4" w14:textId="77777777" w:rsidR="00AF4D7A" w:rsidRDefault="003B0E63" w:rsidP="00AF4D7A">
    <w:pPr>
      <w:pStyle w:val="Header"/>
      <w:tabs>
        <w:tab w:val="clear" w:pos="4680"/>
        <w:tab w:val="clear" w:pos="9360"/>
        <w:tab w:val="center" w:pos="5055"/>
      </w:tabs>
    </w:pPr>
    <w:r>
      <w:rPr>
        <w:noProof/>
      </w:rPr>
      <w:drawing>
        <wp:anchor distT="0" distB="0" distL="0" distR="0" simplePos="0" relativeHeight="251657728" behindDoc="0" locked="0" layoutInCell="1" allowOverlap="1" wp14:anchorId="21FF0181" wp14:editId="4EE9779F">
          <wp:simplePos x="0" y="0"/>
          <wp:positionH relativeFrom="column">
            <wp:posOffset>2973705</wp:posOffset>
          </wp:positionH>
          <wp:positionV relativeFrom="paragraph">
            <wp:posOffset>-204470</wp:posOffset>
          </wp:positionV>
          <wp:extent cx="497840" cy="422275"/>
          <wp:effectExtent l="0" t="0" r="0" b="0"/>
          <wp:wrapSquare wrapText="largest"/>
          <wp:docPr id="1166018223" name="Picture 116601822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7840" cy="42227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94153">
      <w:t xml:space="preserve">  </w:t>
    </w:r>
    <w:r w:rsidR="00AF4D7A">
      <w:tab/>
    </w:r>
  </w:p>
  <w:p w14:paraId="2A332180" w14:textId="77777777" w:rsidR="00994153" w:rsidRPr="00F806CD" w:rsidRDefault="007C786E" w:rsidP="00AF4D7A">
    <w:pPr>
      <w:pStyle w:val="Header"/>
      <w:tabs>
        <w:tab w:val="clear" w:pos="4680"/>
        <w:tab w:val="clear" w:pos="9360"/>
        <w:tab w:val="center" w:pos="5055"/>
      </w:tabs>
      <w:jc w:val="center"/>
      <w:rPr>
        <w:b/>
        <w:iCs/>
      </w:rPr>
    </w:pPr>
    <w:r>
      <w:rPr>
        <w:b/>
        <w:iCs/>
      </w:rPr>
      <w:t>K. J. Somaiya College of Engineering, Mumbai-77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C1A00" w14:textId="77777777" w:rsidR="003B0E63" w:rsidRDefault="003B0E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00000003"/>
    <w:name w:val="WW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0000004"/>
    <w:multiLevelType w:val="multilevel"/>
    <w:tmpl w:val="00000004"/>
    <w:name w:val="WW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name w:val="WW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name w:val="WW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00000007"/>
    <w:multiLevelType w:val="multilevel"/>
    <w:tmpl w:val="00000007"/>
    <w:name w:val="WW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00000008"/>
    <w:multiLevelType w:val="multilevel"/>
    <w:tmpl w:val="00000008"/>
    <w:name w:val="WWNum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00000009"/>
    <w:multiLevelType w:val="multilevel"/>
    <w:tmpl w:val="00000009"/>
    <w:name w:val="WW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0000000A"/>
    <w:multiLevelType w:val="multilevel"/>
    <w:tmpl w:val="0000000A"/>
    <w:name w:val="WW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0000000B"/>
    <w:multiLevelType w:val="multilevel"/>
    <w:tmpl w:val="0000000B"/>
    <w:name w:val="WWNum1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0DE82F22"/>
    <w:multiLevelType w:val="multilevel"/>
    <w:tmpl w:val="AA12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BF53D9A"/>
    <w:multiLevelType w:val="multilevel"/>
    <w:tmpl w:val="E4BE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CE93E07"/>
    <w:multiLevelType w:val="multilevel"/>
    <w:tmpl w:val="8C08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35112F7"/>
    <w:multiLevelType w:val="multilevel"/>
    <w:tmpl w:val="86120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C8C249B"/>
    <w:multiLevelType w:val="multilevel"/>
    <w:tmpl w:val="F702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17220B"/>
    <w:multiLevelType w:val="hybridMultilevel"/>
    <w:tmpl w:val="1264DF1C"/>
    <w:lvl w:ilvl="0" w:tplc="AECEC56A">
      <w:start w:val="1"/>
      <w:numFmt w:val="decimal"/>
      <w:lvlText w:val="%1)"/>
      <w:lvlJc w:val="left"/>
      <w:pPr>
        <w:ind w:left="1392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 w15:restartNumberingAfterBreak="0">
    <w:nsid w:val="3777009A"/>
    <w:multiLevelType w:val="hybridMultilevel"/>
    <w:tmpl w:val="A32C6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D1498B"/>
    <w:multiLevelType w:val="hybridMultilevel"/>
    <w:tmpl w:val="F9143D6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6D4285"/>
    <w:multiLevelType w:val="multilevel"/>
    <w:tmpl w:val="6488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0746C6B"/>
    <w:multiLevelType w:val="hybridMultilevel"/>
    <w:tmpl w:val="2940F1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075635">
    <w:abstractNumId w:val="0"/>
  </w:num>
  <w:num w:numId="2" w16cid:durableId="1021274562">
    <w:abstractNumId w:val="1"/>
  </w:num>
  <w:num w:numId="3" w16cid:durableId="2081708626">
    <w:abstractNumId w:val="2"/>
  </w:num>
  <w:num w:numId="4" w16cid:durableId="1017657831">
    <w:abstractNumId w:val="3"/>
  </w:num>
  <w:num w:numId="5" w16cid:durableId="534464716">
    <w:abstractNumId w:val="4"/>
  </w:num>
  <w:num w:numId="6" w16cid:durableId="113639430">
    <w:abstractNumId w:val="5"/>
  </w:num>
  <w:num w:numId="7" w16cid:durableId="342123640">
    <w:abstractNumId w:val="6"/>
  </w:num>
  <w:num w:numId="8" w16cid:durableId="411898954">
    <w:abstractNumId w:val="7"/>
  </w:num>
  <w:num w:numId="9" w16cid:durableId="470901291">
    <w:abstractNumId w:val="8"/>
  </w:num>
  <w:num w:numId="10" w16cid:durableId="1388412695">
    <w:abstractNumId w:val="9"/>
  </w:num>
  <w:num w:numId="11" w16cid:durableId="1979721539">
    <w:abstractNumId w:val="10"/>
  </w:num>
  <w:num w:numId="12" w16cid:durableId="2041274215">
    <w:abstractNumId w:val="11"/>
  </w:num>
  <w:num w:numId="13" w16cid:durableId="1123889565">
    <w:abstractNumId w:val="18"/>
  </w:num>
  <w:num w:numId="14" w16cid:durableId="180971022">
    <w:abstractNumId w:val="17"/>
  </w:num>
  <w:num w:numId="15" w16cid:durableId="1837264454">
    <w:abstractNumId w:val="21"/>
  </w:num>
  <w:num w:numId="16" w16cid:durableId="1402942107">
    <w:abstractNumId w:val="19"/>
  </w:num>
  <w:num w:numId="17" w16cid:durableId="463890147">
    <w:abstractNumId w:val="20"/>
  </w:num>
  <w:num w:numId="18" w16cid:durableId="1369722412">
    <w:abstractNumId w:val="16"/>
  </w:num>
  <w:num w:numId="19" w16cid:durableId="768817956">
    <w:abstractNumId w:val="12"/>
  </w:num>
  <w:num w:numId="20" w16cid:durableId="196160714">
    <w:abstractNumId w:val="14"/>
  </w:num>
  <w:num w:numId="21" w16cid:durableId="1209757620">
    <w:abstractNumId w:val="13"/>
  </w:num>
  <w:num w:numId="22" w16cid:durableId="207581358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3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5D"/>
    <w:rsid w:val="0003476E"/>
    <w:rsid w:val="00037EA4"/>
    <w:rsid w:val="000A6F4D"/>
    <w:rsid w:val="000C458A"/>
    <w:rsid w:val="000D1E95"/>
    <w:rsid w:val="000F211E"/>
    <w:rsid w:val="00134EBE"/>
    <w:rsid w:val="00147BED"/>
    <w:rsid w:val="001A16FD"/>
    <w:rsid w:val="001D7B54"/>
    <w:rsid w:val="0021765B"/>
    <w:rsid w:val="00222FCD"/>
    <w:rsid w:val="00275739"/>
    <w:rsid w:val="002B05AF"/>
    <w:rsid w:val="002B47FC"/>
    <w:rsid w:val="003242F5"/>
    <w:rsid w:val="00324396"/>
    <w:rsid w:val="00333846"/>
    <w:rsid w:val="003920B3"/>
    <w:rsid w:val="003B0E63"/>
    <w:rsid w:val="003D72BF"/>
    <w:rsid w:val="003E3D8B"/>
    <w:rsid w:val="0044595F"/>
    <w:rsid w:val="0045428D"/>
    <w:rsid w:val="004768D8"/>
    <w:rsid w:val="004C0DA3"/>
    <w:rsid w:val="00526051"/>
    <w:rsid w:val="005556FB"/>
    <w:rsid w:val="00565EA9"/>
    <w:rsid w:val="005A6C9D"/>
    <w:rsid w:val="005C7471"/>
    <w:rsid w:val="005E6F4E"/>
    <w:rsid w:val="006077CB"/>
    <w:rsid w:val="00623C33"/>
    <w:rsid w:val="00640B84"/>
    <w:rsid w:val="006504F0"/>
    <w:rsid w:val="00653DFD"/>
    <w:rsid w:val="00655ACD"/>
    <w:rsid w:val="006A765D"/>
    <w:rsid w:val="006B718F"/>
    <w:rsid w:val="006E7E30"/>
    <w:rsid w:val="006F5266"/>
    <w:rsid w:val="00701005"/>
    <w:rsid w:val="00707326"/>
    <w:rsid w:val="007242C9"/>
    <w:rsid w:val="007B71E3"/>
    <w:rsid w:val="007C5401"/>
    <w:rsid w:val="007C786E"/>
    <w:rsid w:val="008161C8"/>
    <w:rsid w:val="00824FDD"/>
    <w:rsid w:val="00892927"/>
    <w:rsid w:val="008946F9"/>
    <w:rsid w:val="00897233"/>
    <w:rsid w:val="008B7A7D"/>
    <w:rsid w:val="008D3DEB"/>
    <w:rsid w:val="0090391B"/>
    <w:rsid w:val="00904EA3"/>
    <w:rsid w:val="00935CE5"/>
    <w:rsid w:val="00936420"/>
    <w:rsid w:val="009673DA"/>
    <w:rsid w:val="00982DBA"/>
    <w:rsid w:val="009922C4"/>
    <w:rsid w:val="00994153"/>
    <w:rsid w:val="009E7B40"/>
    <w:rsid w:val="00A030E1"/>
    <w:rsid w:val="00A13407"/>
    <w:rsid w:val="00A24174"/>
    <w:rsid w:val="00A5140B"/>
    <w:rsid w:val="00A84EAA"/>
    <w:rsid w:val="00AA56F2"/>
    <w:rsid w:val="00AC2AB0"/>
    <w:rsid w:val="00AE3F33"/>
    <w:rsid w:val="00AF4D7A"/>
    <w:rsid w:val="00B0099B"/>
    <w:rsid w:val="00B0220D"/>
    <w:rsid w:val="00B0301C"/>
    <w:rsid w:val="00B37333"/>
    <w:rsid w:val="00B54DF2"/>
    <w:rsid w:val="00BA5CFA"/>
    <w:rsid w:val="00BA6144"/>
    <w:rsid w:val="00BA7568"/>
    <w:rsid w:val="00C96572"/>
    <w:rsid w:val="00CD6D8B"/>
    <w:rsid w:val="00D46DC7"/>
    <w:rsid w:val="00D70903"/>
    <w:rsid w:val="00D9462A"/>
    <w:rsid w:val="00DA4F25"/>
    <w:rsid w:val="00DE3BA9"/>
    <w:rsid w:val="00E0641D"/>
    <w:rsid w:val="00E52BEF"/>
    <w:rsid w:val="00E64AFC"/>
    <w:rsid w:val="00EB6FC6"/>
    <w:rsid w:val="00EE6696"/>
    <w:rsid w:val="00F2488E"/>
    <w:rsid w:val="00F33284"/>
    <w:rsid w:val="00F54BF9"/>
    <w:rsid w:val="00F806CD"/>
    <w:rsid w:val="00FA78CC"/>
    <w:rsid w:val="00FC0D3B"/>
    <w:rsid w:val="00FF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B661FE8"/>
  <w15:chartTrackingRefBased/>
  <w15:docId w15:val="{31BDAB61-D84B-714B-BB49-0B68A7D3E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eastAsia="Calibri"/>
      <w:color w:val="000000"/>
      <w:kern w:val="1"/>
      <w:sz w:val="24"/>
      <w:szCs w:val="24"/>
      <w:lang w:val="en-US" w:eastAsia="en-US"/>
    </w:rPr>
  </w:style>
  <w:style w:type="paragraph" w:styleId="Heading2">
    <w:name w:val="heading 2"/>
    <w:basedOn w:val="Normal"/>
    <w:qFormat/>
    <w:pPr>
      <w:spacing w:before="100" w:after="100" w:line="100" w:lineRule="atLeast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qFormat/>
    <w:pPr>
      <w:spacing w:before="100" w:after="100" w:line="100" w:lineRule="atLeast"/>
      <w:outlineLvl w:val="2"/>
    </w:pPr>
    <w:rPr>
      <w:rFonts w:eastAsia="Times New Roman"/>
      <w:b/>
      <w:bCs/>
      <w:sz w:val="27"/>
      <w:szCs w:val="27"/>
    </w:rPr>
  </w:style>
  <w:style w:type="paragraph" w:styleId="Heading4">
    <w:name w:val="heading 4"/>
    <w:basedOn w:val="Normal"/>
    <w:qFormat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erChar">
    <w:name w:val="Header Char"/>
    <w:rPr>
      <w:rFonts w:ascii="Calibri" w:eastAsia="Calibri" w:hAnsi="Calibri" w:cs="Times New Roman"/>
      <w:lang w:val="en-IN"/>
    </w:rPr>
  </w:style>
  <w:style w:type="character" w:customStyle="1" w:styleId="FooterChar">
    <w:name w:val="Footer Char"/>
    <w:uiPriority w:val="99"/>
    <w:rPr>
      <w:rFonts w:ascii="Calibri" w:eastAsia="Calibri" w:hAnsi="Calibri" w:cs="Times New Roman"/>
      <w:lang w:val="en-IN"/>
    </w:rPr>
  </w:style>
  <w:style w:type="character" w:customStyle="1" w:styleId="apple-converted-space">
    <w:name w:val="apple-converted-space"/>
    <w:basedOn w:val="DefaultParagraphFont"/>
  </w:style>
  <w:style w:type="character" w:styleId="Emphasis">
    <w:name w:val="Emphasis"/>
    <w:qFormat/>
    <w:rPr>
      <w:i/>
      <w:iCs/>
    </w:rPr>
  </w:style>
  <w:style w:type="character" w:styleId="Strong">
    <w:name w:val="Strong"/>
    <w:uiPriority w:val="22"/>
    <w:qFormat/>
    <w:rPr>
      <w:b/>
      <w:bCs/>
    </w:rPr>
  </w:style>
  <w:style w:type="character" w:customStyle="1" w:styleId="BalloonTextChar">
    <w:name w:val="Balloon Text Char"/>
    <w:rPr>
      <w:rFonts w:ascii="Tahoma" w:eastAsia="Calibri" w:hAnsi="Tahoma" w:cs="Tahoma"/>
      <w:sz w:val="16"/>
      <w:szCs w:val="16"/>
      <w:lang w:val="en-IN"/>
    </w:rPr>
  </w:style>
  <w:style w:type="character" w:styleId="Hyperlink">
    <w:name w:val="Hyperlink"/>
    <w:rPr>
      <w:color w:val="0000FF"/>
      <w:u w:val="single"/>
    </w:rPr>
  </w:style>
  <w:style w:type="character" w:customStyle="1" w:styleId="notlocalizable">
    <w:name w:val="notlocalizable"/>
    <w:basedOn w:val="DefaultParagraphFont"/>
  </w:style>
  <w:style w:type="character" w:customStyle="1" w:styleId="Heading4Char">
    <w:name w:val="Heading 4 Char"/>
    <w:rPr>
      <w:rFonts w:ascii="Cambria" w:eastAsia="Times New Roman" w:hAnsi="Cambria" w:cs="Times New Roman"/>
      <w:b/>
      <w:bCs/>
      <w:i/>
      <w:iCs/>
      <w:color w:val="4F81BD"/>
      <w:lang w:val="en-IN"/>
    </w:rPr>
  </w:style>
  <w:style w:type="character" w:customStyle="1" w:styleId="green">
    <w:name w:val="green"/>
    <w:basedOn w:val="DefaultParagraphFont"/>
  </w:style>
  <w:style w:type="character" w:customStyle="1" w:styleId="blue">
    <w:name w:val="blue"/>
    <w:basedOn w:val="DefaultParagraphFont"/>
  </w:style>
  <w:style w:type="character" w:customStyle="1" w:styleId="red">
    <w:name w:val="red"/>
    <w:basedOn w:val="DefaultParagraphFont"/>
  </w:style>
  <w:style w:type="character" w:customStyle="1" w:styleId="Caption1">
    <w:name w:val="Caption1"/>
    <w:basedOn w:val="DefaultParagraphFont"/>
  </w:style>
  <w:style w:type="character" w:customStyle="1" w:styleId="blueelement">
    <w:name w:val="blueelement"/>
    <w:basedOn w:val="DefaultParagraphFont"/>
  </w:style>
  <w:style w:type="character" w:customStyle="1" w:styleId="mw-headline">
    <w:name w:val="mw-headline"/>
    <w:basedOn w:val="DefaultParagraphFont"/>
  </w:style>
  <w:style w:type="character" w:styleId="HTMLCode">
    <w:name w:val="HTML Code"/>
    <w:rPr>
      <w:rFonts w:ascii="Courier New" w:eastAsia="Times New Roman" w:hAnsi="Courier New" w:cs="Courier New"/>
      <w:sz w:val="20"/>
      <w:szCs w:val="20"/>
    </w:rPr>
  </w:style>
  <w:style w:type="character" w:customStyle="1" w:styleId="Date1">
    <w:name w:val="Date1"/>
    <w:basedOn w:val="DefaultParagraphFont"/>
  </w:style>
  <w:style w:type="character" w:customStyle="1" w:styleId="id">
    <w:name w:val="id"/>
    <w:basedOn w:val="DefaultParagraphFont"/>
  </w:style>
  <w:style w:type="character" w:customStyle="1" w:styleId="faqareaforautoringtable">
    <w:name w:val="faqareaforautoringtable"/>
    <w:basedOn w:val="DefaultParagraphFont"/>
  </w:style>
  <w:style w:type="character" w:customStyle="1" w:styleId="HTMLPreformattedChar">
    <w:name w:val="HTML Preformatted Char"/>
    <w:rPr>
      <w:rFonts w:ascii="Courier New" w:eastAsia="Times New Roman" w:hAnsi="Courier New" w:cs="Courier New"/>
    </w:rPr>
  </w:style>
  <w:style w:type="character" w:customStyle="1" w:styleId="nowrap">
    <w:name w:val="nowrap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b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uiPriority w:val="99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after="100" w:line="100" w:lineRule="atLeast"/>
    </w:pPr>
    <w:rPr>
      <w:rFonts w:eastAsia="Times New Roman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Heading33">
    <w:name w:val="Heading 33"/>
    <w:basedOn w:val="Normal"/>
    <w:pPr>
      <w:spacing w:before="360" w:after="360" w:line="100" w:lineRule="atLeast"/>
    </w:pPr>
    <w:rPr>
      <w:rFonts w:eastAsia="Times New Roman"/>
      <w:b/>
      <w:bCs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</w:rPr>
  </w:style>
  <w:style w:type="paragraph" w:customStyle="1" w:styleId="FirstParagraph">
    <w:name w:val="FirstParagraph"/>
    <w:basedOn w:val="Normal"/>
    <w:pPr>
      <w:tabs>
        <w:tab w:val="left" w:pos="999"/>
        <w:tab w:val="left" w:pos="1566"/>
      </w:tabs>
      <w:overflowPunct w:val="0"/>
      <w:spacing w:before="240" w:after="120" w:line="480" w:lineRule="auto"/>
      <w:ind w:left="432"/>
      <w:jc w:val="both"/>
    </w:pPr>
    <w:rPr>
      <w:rFonts w:eastAsia="Times New Roman"/>
      <w:szCs w:val="20"/>
    </w:rPr>
  </w:style>
  <w:style w:type="paragraph" w:customStyle="1" w:styleId="Caption2">
    <w:name w:val="Caption2"/>
    <w:basedOn w:val="Normal"/>
    <w:pPr>
      <w:spacing w:before="120" w:after="120" w:line="480" w:lineRule="auto"/>
      <w:ind w:left="360"/>
    </w:pPr>
    <w:rPr>
      <w:rFonts w:eastAsia="Times New Roman"/>
      <w:bCs/>
      <w:sz w:val="20"/>
      <w:szCs w:val="20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</w:style>
  <w:style w:type="paragraph" w:customStyle="1" w:styleId="Default">
    <w:name w:val="Default"/>
    <w:rsid w:val="003242F5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3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8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9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13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1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5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7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0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5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8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2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5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3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4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B8E5905BDC7146A49E2B2567DC58E2" ma:contentTypeVersion="2" ma:contentTypeDescription="Create a new document." ma:contentTypeScope="" ma:versionID="92523c103978e7d9ed04a9926e005219">
  <xsd:schema xmlns:xsd="http://www.w3.org/2001/XMLSchema" xmlns:xs="http://www.w3.org/2001/XMLSchema" xmlns:p="http://schemas.microsoft.com/office/2006/metadata/properties" xmlns:ns2="15ee76be-a19a-4cd8-9d4c-b2777f72d796" targetNamespace="http://schemas.microsoft.com/office/2006/metadata/properties" ma:root="true" ma:fieldsID="726d1c3198df5bbe5bd6c9342f022e18" ns2:_="">
    <xsd:import namespace="15ee76be-a19a-4cd8-9d4c-b2777f72d7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ee76be-a19a-4cd8-9d4c-b2777f72d7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739AFD-163A-4A3C-9A78-A46DFA9410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4FB6AA-F88C-4E6E-A9FA-C87758A99D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B64B39-5207-4C36-A088-B9C79F5EF7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ee76be-a19a-4cd8-9d4c-b2777f72d7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Zaheed</dc:creator>
  <cp:keywords/>
  <cp:lastModifiedBy>Pargat  Singh</cp:lastModifiedBy>
  <cp:revision>4</cp:revision>
  <cp:lastPrinted>2020-07-23T07:03:00Z</cp:lastPrinted>
  <dcterms:created xsi:type="dcterms:W3CDTF">2023-08-03T09:17:00Z</dcterms:created>
  <dcterms:modified xsi:type="dcterms:W3CDTF">2023-08-03T09:26:00Z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